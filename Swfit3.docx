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05144F" w14:textId="77777777" w:rsidR="008E7F47" w:rsidRPr="008E7F47" w:rsidRDefault="008E7F47" w:rsidP="008E7F47">
      <w:pPr>
        <w:ind w:firstLine="480"/>
        <w:rPr>
          <w:sz w:val="32"/>
        </w:rPr>
      </w:pPr>
      <w:r w:rsidRPr="008E7F47">
        <w:rPr>
          <w:sz w:val="32"/>
        </w:rPr>
        <w:t>About Swift</w:t>
      </w:r>
    </w:p>
    <w:p w14:paraId="1BE90639" w14:textId="77777777" w:rsidR="008E7F47" w:rsidRPr="008E7F47" w:rsidRDefault="008E7F47" w:rsidP="008E7F47">
      <w:pPr>
        <w:ind w:firstLine="480"/>
      </w:pPr>
      <w:r w:rsidRPr="008E7F47">
        <w:t xml:space="preserve">Swift is a new programming language for </w:t>
      </w:r>
      <w:proofErr w:type="spellStart"/>
      <w:r w:rsidRPr="008E7F47">
        <w:t>iOS</w:t>
      </w:r>
      <w:proofErr w:type="spellEnd"/>
      <w:r w:rsidRPr="008E7F47">
        <w:t xml:space="preserve">, </w:t>
      </w:r>
      <w:proofErr w:type="spellStart"/>
      <w:r w:rsidRPr="008E7F47">
        <w:t>macOS</w:t>
      </w:r>
      <w:proofErr w:type="spellEnd"/>
      <w:r w:rsidRPr="008E7F47">
        <w:t xml:space="preserve">, </w:t>
      </w:r>
      <w:proofErr w:type="spellStart"/>
      <w:r w:rsidRPr="008E7F47">
        <w:t>watchOS</w:t>
      </w:r>
      <w:proofErr w:type="spellEnd"/>
      <w:r w:rsidRPr="008E7F47">
        <w:t xml:space="preserve">, and </w:t>
      </w:r>
      <w:proofErr w:type="spellStart"/>
      <w:r w:rsidRPr="008E7F47">
        <w:t>tvOS</w:t>
      </w:r>
      <w:proofErr w:type="spellEnd"/>
      <w:r w:rsidRPr="008E7F47">
        <w:t xml:space="preserve"> apps that builds on the best of C and Objective-C, without the constraints of C compatibility. Swift adopts safe programming patterns and adds modern features to make programming easier, more flexible, and more fun. Swift’s clean slate, backed by the mature and much-loved Cocoa and Cocoa Touch frameworks, is an opportunity to reimagine how software development works.</w:t>
      </w:r>
    </w:p>
    <w:p w14:paraId="55A08548" w14:textId="77777777" w:rsidR="008E7F47" w:rsidRPr="008E7F47" w:rsidRDefault="008E7F47" w:rsidP="008E7F47">
      <w:pPr>
        <w:ind w:firstLine="480"/>
      </w:pPr>
      <w:r w:rsidRPr="008E7F47">
        <w:t>Swift has been years in the making. Apple laid the foundation for Swift by advancing our existing compiler, debugger, and framework infrastructure. We simplified memory management with Automatic Reference Counting (ARC). Our framework stack, built on the solid base of Foundation and Cocoa, has been modernized and standardized throughout. Objective-C itself has evolved to support blocks, collection literals, and modules, enabling framework adoption of modern language technologies without disruption. Thanks to this groundwork, we can now introduce a new language for the future of Apple software development.</w:t>
      </w:r>
    </w:p>
    <w:p w14:paraId="0A260D6D" w14:textId="77777777" w:rsidR="008E7F47" w:rsidRPr="008E7F47" w:rsidRDefault="008E7F47" w:rsidP="008E7F47">
      <w:pPr>
        <w:ind w:firstLine="480"/>
      </w:pPr>
      <w:r w:rsidRPr="008E7F47">
        <w:t>Swift feels familiar to Objective-C developers. It adopts the readability of Objective-C’s named parameters and the power of Objective-C’s dynamic object model. It provides seamless access to existing Cocoa frameworks and mix-and-match interoperability with Objective-C code. Building from this common ground, Swift introduces many new features and unifies the procedural and object-oriented portions of the language.</w:t>
      </w:r>
    </w:p>
    <w:p w14:paraId="70DDC225" w14:textId="77777777" w:rsidR="008E7F47" w:rsidRPr="008E7F47" w:rsidRDefault="008E7F47" w:rsidP="008E7F47">
      <w:pPr>
        <w:ind w:firstLine="480"/>
      </w:pPr>
      <w:r w:rsidRPr="008E7F47">
        <w:t>Swift is friendly to new programmers. It is the first industrial-quality systems programming language that is as expressive and enjoyable as a scripting language. It supports playgrounds, an innovative feature that allows programmers to experiment with Swift code and see the results immediately, without the overhead of building and running an app.</w:t>
      </w:r>
    </w:p>
    <w:p w14:paraId="066E0473" w14:textId="77777777" w:rsidR="008E7F47" w:rsidRPr="008E7F47" w:rsidRDefault="008E7F47" w:rsidP="008E7F47">
      <w:pPr>
        <w:ind w:firstLine="480"/>
      </w:pPr>
      <w:r w:rsidRPr="008E7F47">
        <w:t>Swift combines the best in modern language thinking with wisdom from the wider Apple engineering culture. The compiler is optimized for performance, and the language is optimized for development, without compromising on either. It’s designed to scale from “hello, world” to an entire operating system. All this makes Swift a sound future investment for developers and for Apple.</w:t>
      </w:r>
    </w:p>
    <w:p w14:paraId="7C011BD3" w14:textId="45AD5EC2" w:rsidR="00DB32EA" w:rsidRDefault="008E7F47" w:rsidP="008E7F47">
      <w:pPr>
        <w:ind w:firstLine="480"/>
        <w:rPr>
          <w:rFonts w:hint="eastAsia"/>
        </w:rPr>
      </w:pPr>
      <w:r w:rsidRPr="008E7F47">
        <w:t xml:space="preserve">Swift is a fantastic way to write </w:t>
      </w:r>
      <w:proofErr w:type="spellStart"/>
      <w:r w:rsidRPr="008E7F47">
        <w:t>iOS</w:t>
      </w:r>
      <w:proofErr w:type="spellEnd"/>
      <w:r w:rsidRPr="008E7F47">
        <w:t xml:space="preserve">, </w:t>
      </w:r>
      <w:proofErr w:type="spellStart"/>
      <w:r w:rsidRPr="008E7F47">
        <w:t>macOS</w:t>
      </w:r>
      <w:proofErr w:type="spellEnd"/>
      <w:r w:rsidRPr="008E7F47">
        <w:t xml:space="preserve">, </w:t>
      </w:r>
      <w:proofErr w:type="spellStart"/>
      <w:r w:rsidRPr="008E7F47">
        <w:t>watchOS</w:t>
      </w:r>
      <w:proofErr w:type="spellEnd"/>
      <w:r w:rsidRPr="008E7F47">
        <w:t xml:space="preserve">, and </w:t>
      </w:r>
      <w:proofErr w:type="spellStart"/>
      <w:r w:rsidRPr="008E7F47">
        <w:t>tvOS</w:t>
      </w:r>
      <w:proofErr w:type="spellEnd"/>
      <w:r w:rsidRPr="008E7F47">
        <w:t xml:space="preserve"> apps, and </w:t>
      </w:r>
      <w:r w:rsidRPr="008E7F47">
        <w:lastRenderedPageBreak/>
        <w:t>will continue to evolve with new features and capabilities. Our goals for Swift are ambitious. We can’t wait to see what you create with it.</w:t>
      </w:r>
    </w:p>
    <w:p w14:paraId="1D9FBB56" w14:textId="77777777" w:rsidR="008E7F47" w:rsidRDefault="008E7F47" w:rsidP="008E7F47">
      <w:pPr>
        <w:widowControl/>
        <w:autoSpaceDE w:val="0"/>
        <w:autoSpaceDN w:val="0"/>
        <w:adjustRightInd w:val="0"/>
        <w:jc w:val="left"/>
        <w:rPr>
          <w:rFonts w:ascii="Helvetica Light" w:hAnsi="Helvetica Light" w:cs="Helvetica Light"/>
          <w:kern w:val="0"/>
          <w:sz w:val="56"/>
          <w:szCs w:val="56"/>
        </w:rPr>
      </w:pPr>
      <w:r>
        <w:rPr>
          <w:rFonts w:ascii="Helvetica Light" w:hAnsi="Helvetica Light" w:cs="Helvetica Light"/>
          <w:kern w:val="0"/>
          <w:sz w:val="56"/>
          <w:szCs w:val="56"/>
        </w:rPr>
        <w:t>A Swift Tour</w:t>
      </w:r>
    </w:p>
    <w:p w14:paraId="13E29AA0" w14:textId="114D93C7" w:rsidR="008E7F47" w:rsidRDefault="008E7F47" w:rsidP="008E7F47">
      <w:pPr>
        <w:widowControl/>
        <w:autoSpaceDE w:val="0"/>
        <w:autoSpaceDN w:val="0"/>
        <w:adjustRightInd w:val="0"/>
        <w:jc w:val="left"/>
        <w:rPr>
          <w:rFonts w:ascii="Helvetica" w:hAnsi="Helvetica" w:cs="Helvetica"/>
          <w:color w:val="323232"/>
          <w:kern w:val="0"/>
          <w:sz w:val="28"/>
          <w:szCs w:val="28"/>
        </w:rPr>
      </w:pPr>
      <w:r>
        <w:rPr>
          <w:rFonts w:ascii="Helvetica" w:hAnsi="Helvetica" w:cs="Helvetica" w:hint="eastAsia"/>
          <w:color w:val="323232"/>
          <w:kern w:val="0"/>
          <w:sz w:val="28"/>
          <w:szCs w:val="28"/>
        </w:rPr>
        <w:t>按照学习新语言的惯例，第一个程序是在屏幕上打印单词</w:t>
      </w:r>
      <w:r>
        <w:rPr>
          <w:rFonts w:ascii="Helvetica" w:hAnsi="Helvetica" w:cs="Helvetica"/>
          <w:color w:val="323232"/>
          <w:kern w:val="0"/>
          <w:sz w:val="28"/>
          <w:szCs w:val="28"/>
        </w:rPr>
        <w:t>“Hello, world!”</w:t>
      </w:r>
      <w:r>
        <w:rPr>
          <w:rFonts w:ascii="Helvetica" w:hAnsi="Helvetica" w:cs="Helvetica" w:hint="eastAsia"/>
          <w:color w:val="323232"/>
          <w:kern w:val="0"/>
          <w:sz w:val="28"/>
          <w:szCs w:val="28"/>
        </w:rPr>
        <w:t>。在</w:t>
      </w:r>
      <w:r>
        <w:rPr>
          <w:rFonts w:ascii="Helvetica" w:hAnsi="Helvetica" w:cs="Helvetica"/>
          <w:color w:val="323232"/>
          <w:kern w:val="0"/>
          <w:sz w:val="28"/>
          <w:szCs w:val="28"/>
        </w:rPr>
        <w:t xml:space="preserve">Swift, </w:t>
      </w:r>
      <w:r>
        <w:rPr>
          <w:rFonts w:ascii="Helvetica" w:hAnsi="Helvetica" w:cs="Helvetica" w:hint="eastAsia"/>
          <w:color w:val="323232"/>
          <w:kern w:val="0"/>
          <w:sz w:val="28"/>
          <w:szCs w:val="28"/>
        </w:rPr>
        <w:t>一行代码就可以完成这个</w:t>
      </w:r>
      <w:r>
        <w:rPr>
          <w:rFonts w:ascii="Helvetica" w:hAnsi="Helvetica" w:cs="Helvetica"/>
          <w:color w:val="323232"/>
          <w:kern w:val="0"/>
          <w:sz w:val="28"/>
          <w:szCs w:val="28"/>
        </w:rPr>
        <w:t>:</w:t>
      </w:r>
    </w:p>
    <w:p w14:paraId="7752B16E" w14:textId="77777777" w:rsidR="008E7F47" w:rsidRDefault="008E7F47" w:rsidP="008E7F47">
      <w:pPr>
        <w:widowControl/>
        <w:numPr>
          <w:ilvl w:val="0"/>
          <w:numId w:val="1"/>
        </w:numPr>
        <w:tabs>
          <w:tab w:val="left" w:pos="220"/>
          <w:tab w:val="left" w:pos="720"/>
        </w:tabs>
        <w:autoSpaceDE w:val="0"/>
        <w:autoSpaceDN w:val="0"/>
        <w:adjustRightInd w:val="0"/>
        <w:ind w:hanging="720"/>
        <w:jc w:val="left"/>
        <w:rPr>
          <w:rFonts w:ascii="Helvetica" w:hAnsi="Helvetica" w:cs="Helvetica"/>
          <w:color w:val="FFFFFF"/>
          <w:kern w:val="0"/>
          <w:sz w:val="28"/>
          <w:szCs w:val="28"/>
        </w:rPr>
      </w:pPr>
      <w:r>
        <w:rPr>
          <w:rFonts w:ascii="Menlo Regular" w:hAnsi="Menlo Regular" w:cs="Menlo Regular"/>
          <w:color w:val="325B61"/>
          <w:kern w:val="1"/>
        </w:rPr>
        <w:tab/>
      </w:r>
      <w:r>
        <w:rPr>
          <w:rFonts w:ascii="Menlo Regular" w:hAnsi="Menlo Regular" w:cs="Menlo Regular"/>
          <w:color w:val="325B61"/>
          <w:kern w:val="1"/>
        </w:rPr>
        <w:tab/>
      </w:r>
      <w:proofErr w:type="gramStart"/>
      <w:r>
        <w:rPr>
          <w:rFonts w:ascii="Menlo Regular" w:hAnsi="Menlo Regular" w:cs="Menlo Regular"/>
          <w:color w:val="325B61"/>
          <w:kern w:val="0"/>
        </w:rPr>
        <w:t>print</w:t>
      </w:r>
      <w:proofErr w:type="gramEnd"/>
      <w:r>
        <w:rPr>
          <w:rFonts w:ascii="Menlo Regular" w:hAnsi="Menlo Regular" w:cs="Menlo Regular"/>
          <w:color w:val="FFFFFF"/>
          <w:kern w:val="0"/>
        </w:rPr>
        <w:t>(</w:t>
      </w:r>
      <w:r>
        <w:rPr>
          <w:rFonts w:ascii="Menlo Regular" w:hAnsi="Menlo Regular" w:cs="Menlo Regular"/>
          <w:color w:val="B50013"/>
          <w:kern w:val="0"/>
        </w:rPr>
        <w:t>"Hello, world!"</w:t>
      </w:r>
      <w:r>
        <w:rPr>
          <w:rFonts w:ascii="Menlo Regular" w:hAnsi="Menlo Regular" w:cs="Menlo Regular"/>
          <w:color w:val="FFFFFF"/>
          <w:kern w:val="0"/>
        </w:rPr>
        <w:t>)</w:t>
      </w:r>
    </w:p>
    <w:p w14:paraId="3A6DC9D7" w14:textId="0453C954" w:rsidR="008E7F47" w:rsidRDefault="003E655E" w:rsidP="008E7F47">
      <w:pPr>
        <w:widowControl/>
        <w:autoSpaceDE w:val="0"/>
        <w:autoSpaceDN w:val="0"/>
        <w:adjustRightInd w:val="0"/>
        <w:jc w:val="left"/>
        <w:rPr>
          <w:rFonts w:ascii="Helvetica" w:hAnsi="Helvetica" w:cs="Helvetica" w:hint="eastAsia"/>
          <w:color w:val="323232"/>
          <w:kern w:val="0"/>
          <w:sz w:val="28"/>
          <w:szCs w:val="28"/>
        </w:rPr>
      </w:pPr>
      <w:r>
        <w:rPr>
          <w:rFonts w:ascii="Helvetica" w:hAnsi="Helvetica" w:cs="Helvetica" w:hint="eastAsia"/>
          <w:color w:val="323232"/>
          <w:kern w:val="0"/>
          <w:sz w:val="28"/>
          <w:szCs w:val="28"/>
        </w:rPr>
        <w:t>如果你有过</w:t>
      </w:r>
      <w:r>
        <w:rPr>
          <w:rFonts w:ascii="Helvetica" w:hAnsi="Helvetica" w:cs="Helvetica" w:hint="eastAsia"/>
          <w:color w:val="323232"/>
          <w:kern w:val="0"/>
          <w:sz w:val="28"/>
          <w:szCs w:val="28"/>
        </w:rPr>
        <w:t>C</w:t>
      </w:r>
      <w:r>
        <w:rPr>
          <w:rFonts w:ascii="Helvetica" w:hAnsi="Helvetica" w:cs="Helvetica" w:hint="eastAsia"/>
          <w:color w:val="323232"/>
          <w:kern w:val="0"/>
          <w:sz w:val="28"/>
          <w:szCs w:val="28"/>
        </w:rPr>
        <w:t>语言或者</w:t>
      </w:r>
      <w:r>
        <w:rPr>
          <w:rFonts w:ascii="Helvetica" w:hAnsi="Helvetica" w:cs="Helvetica" w:hint="eastAsia"/>
          <w:color w:val="323232"/>
          <w:kern w:val="0"/>
          <w:sz w:val="28"/>
          <w:szCs w:val="28"/>
        </w:rPr>
        <w:t>OC</w:t>
      </w:r>
      <w:r>
        <w:rPr>
          <w:rFonts w:ascii="Helvetica" w:hAnsi="Helvetica" w:cs="Helvetica" w:hint="eastAsia"/>
          <w:color w:val="323232"/>
          <w:kern w:val="0"/>
          <w:sz w:val="28"/>
          <w:szCs w:val="28"/>
        </w:rPr>
        <w:t>语言的经历</w:t>
      </w:r>
      <w:r w:rsidR="008E7F47">
        <w:rPr>
          <w:rFonts w:ascii="Helvetica" w:hAnsi="Helvetica" w:cs="Helvetica"/>
          <w:color w:val="323232"/>
          <w:kern w:val="0"/>
          <w:sz w:val="28"/>
          <w:szCs w:val="28"/>
        </w:rPr>
        <w:t xml:space="preserve">, </w:t>
      </w:r>
      <w:r>
        <w:rPr>
          <w:rFonts w:ascii="Helvetica" w:hAnsi="Helvetica" w:cs="Helvetica" w:hint="eastAsia"/>
          <w:color w:val="323232"/>
          <w:kern w:val="0"/>
          <w:sz w:val="28"/>
          <w:szCs w:val="28"/>
        </w:rPr>
        <w:t>你就会很熟悉这个语法</w:t>
      </w:r>
      <w:r w:rsidR="008E7F47">
        <w:rPr>
          <w:rFonts w:ascii="Helvetica" w:hAnsi="Helvetica" w:cs="Helvetica"/>
          <w:color w:val="323232"/>
          <w:kern w:val="0"/>
          <w:sz w:val="28"/>
          <w:szCs w:val="28"/>
        </w:rPr>
        <w:t>—</w:t>
      </w:r>
      <w:r>
        <w:rPr>
          <w:rFonts w:ascii="Helvetica" w:hAnsi="Helvetica" w:cs="Helvetica" w:hint="eastAsia"/>
          <w:color w:val="323232"/>
          <w:kern w:val="0"/>
          <w:sz w:val="28"/>
          <w:szCs w:val="28"/>
        </w:rPr>
        <w:t>在</w:t>
      </w:r>
      <w:r w:rsidR="008E7F47">
        <w:rPr>
          <w:rFonts w:ascii="Helvetica" w:hAnsi="Helvetica" w:cs="Helvetica"/>
          <w:color w:val="323232"/>
          <w:kern w:val="0"/>
          <w:sz w:val="28"/>
          <w:szCs w:val="28"/>
        </w:rPr>
        <w:t xml:space="preserve">Swift, </w:t>
      </w:r>
      <w:r>
        <w:rPr>
          <w:rFonts w:ascii="Helvetica" w:hAnsi="Helvetica" w:cs="Helvetica" w:hint="eastAsia"/>
          <w:color w:val="323232"/>
          <w:kern w:val="0"/>
          <w:sz w:val="28"/>
          <w:szCs w:val="28"/>
        </w:rPr>
        <w:t>这一行代码就是一个完整的程序</w:t>
      </w:r>
      <w:r w:rsidR="008E7F47">
        <w:rPr>
          <w:rFonts w:ascii="Helvetica" w:hAnsi="Helvetica" w:cs="Helvetica"/>
          <w:color w:val="323232"/>
          <w:kern w:val="0"/>
          <w:sz w:val="28"/>
          <w:szCs w:val="28"/>
        </w:rPr>
        <w:t xml:space="preserve">. </w:t>
      </w:r>
      <w:r>
        <w:rPr>
          <w:rFonts w:ascii="Helvetica" w:hAnsi="Helvetica" w:cs="Helvetica" w:hint="eastAsia"/>
          <w:color w:val="323232"/>
          <w:kern w:val="0"/>
          <w:sz w:val="28"/>
          <w:szCs w:val="28"/>
        </w:rPr>
        <w:t>你不需要为输入</w:t>
      </w:r>
      <w:r>
        <w:rPr>
          <w:rFonts w:ascii="Helvetica" w:hAnsi="Helvetica" w:cs="Helvetica" w:hint="eastAsia"/>
          <w:color w:val="323232"/>
          <w:kern w:val="0"/>
          <w:sz w:val="28"/>
          <w:szCs w:val="28"/>
        </w:rPr>
        <w:t>/</w:t>
      </w:r>
      <w:r>
        <w:rPr>
          <w:rFonts w:ascii="Helvetica" w:hAnsi="Helvetica" w:cs="Helvetica" w:hint="eastAsia"/>
          <w:color w:val="323232"/>
          <w:kern w:val="0"/>
          <w:sz w:val="28"/>
          <w:szCs w:val="28"/>
        </w:rPr>
        <w:t>输出（</w:t>
      </w:r>
      <w:r>
        <w:rPr>
          <w:rFonts w:ascii="Helvetica" w:hAnsi="Helvetica" w:cs="Helvetica"/>
          <w:color w:val="323232"/>
          <w:kern w:val="0"/>
          <w:sz w:val="28"/>
          <w:szCs w:val="28"/>
        </w:rPr>
        <w:t>input/output</w:t>
      </w:r>
      <w:r>
        <w:rPr>
          <w:rFonts w:ascii="Helvetica" w:hAnsi="Helvetica" w:cs="Helvetica" w:hint="eastAsia"/>
          <w:color w:val="323232"/>
          <w:kern w:val="0"/>
          <w:sz w:val="28"/>
          <w:szCs w:val="28"/>
        </w:rPr>
        <w:t>）或者字符串处理（</w:t>
      </w:r>
      <w:r>
        <w:rPr>
          <w:rFonts w:ascii="Helvetica" w:hAnsi="Helvetica" w:cs="Helvetica"/>
          <w:color w:val="323232"/>
          <w:kern w:val="0"/>
          <w:sz w:val="28"/>
          <w:szCs w:val="28"/>
        </w:rPr>
        <w:t>string handling</w:t>
      </w:r>
      <w:r>
        <w:rPr>
          <w:rFonts w:ascii="Helvetica" w:hAnsi="Helvetica" w:cs="Helvetica" w:hint="eastAsia"/>
          <w:color w:val="323232"/>
          <w:kern w:val="0"/>
          <w:sz w:val="28"/>
          <w:szCs w:val="28"/>
        </w:rPr>
        <w:t>）</w:t>
      </w:r>
      <w:r w:rsidR="00EB7F52">
        <w:rPr>
          <w:rFonts w:ascii="Helvetica" w:hAnsi="Helvetica" w:cs="Helvetica" w:hint="eastAsia"/>
          <w:color w:val="323232"/>
          <w:kern w:val="0"/>
          <w:sz w:val="28"/>
          <w:szCs w:val="28"/>
        </w:rPr>
        <w:t>功能</w:t>
      </w:r>
      <w:r>
        <w:rPr>
          <w:rFonts w:ascii="Helvetica" w:hAnsi="Helvetica" w:cs="Helvetica" w:hint="eastAsia"/>
          <w:color w:val="323232"/>
          <w:kern w:val="0"/>
          <w:sz w:val="28"/>
          <w:szCs w:val="28"/>
        </w:rPr>
        <w:t>导入独立的库（</w:t>
      </w:r>
      <w:r>
        <w:rPr>
          <w:rFonts w:ascii="Helvetica" w:hAnsi="Helvetica" w:cs="Helvetica"/>
          <w:color w:val="323232"/>
          <w:kern w:val="0"/>
          <w:sz w:val="28"/>
          <w:szCs w:val="28"/>
        </w:rPr>
        <w:t>library</w:t>
      </w:r>
      <w:r>
        <w:rPr>
          <w:rFonts w:ascii="Helvetica" w:hAnsi="Helvetica" w:cs="Helvetica" w:hint="eastAsia"/>
          <w:color w:val="323232"/>
          <w:kern w:val="0"/>
          <w:sz w:val="28"/>
          <w:szCs w:val="28"/>
        </w:rPr>
        <w:t>）。</w:t>
      </w:r>
      <w:r w:rsidR="00EB7F52">
        <w:rPr>
          <w:rFonts w:ascii="Helvetica" w:hAnsi="Helvetica" w:cs="Helvetica" w:hint="eastAsia"/>
          <w:color w:val="323232"/>
          <w:kern w:val="0"/>
          <w:sz w:val="28"/>
          <w:szCs w:val="28"/>
        </w:rPr>
        <w:t>全局范围内编写的代码是程序的入口点</w:t>
      </w:r>
      <w:r w:rsidR="008E7F47">
        <w:rPr>
          <w:rFonts w:ascii="Helvetica" w:hAnsi="Helvetica" w:cs="Helvetica"/>
          <w:color w:val="323232"/>
          <w:kern w:val="0"/>
          <w:sz w:val="28"/>
          <w:szCs w:val="28"/>
        </w:rPr>
        <w:t xml:space="preserve">, </w:t>
      </w:r>
      <w:r w:rsidR="00EB7F52">
        <w:rPr>
          <w:rFonts w:ascii="Helvetica" w:hAnsi="Helvetica" w:cs="Helvetica" w:hint="eastAsia"/>
          <w:color w:val="323232"/>
          <w:kern w:val="0"/>
          <w:sz w:val="28"/>
          <w:szCs w:val="28"/>
        </w:rPr>
        <w:t>因此你不需要一个</w:t>
      </w:r>
      <w:r w:rsidR="008E7F47">
        <w:rPr>
          <w:rFonts w:ascii="Helvetica" w:hAnsi="Helvetica" w:cs="Helvetica"/>
          <w:color w:val="323232"/>
          <w:kern w:val="0"/>
          <w:sz w:val="28"/>
          <w:szCs w:val="28"/>
        </w:rPr>
        <w:t xml:space="preserve"> </w:t>
      </w:r>
      <w:r w:rsidR="008E7F47">
        <w:rPr>
          <w:rFonts w:ascii="Menlo Regular" w:hAnsi="Menlo Regular" w:cs="Menlo Regular"/>
          <w:color w:val="6D6D6D"/>
          <w:kern w:val="0"/>
        </w:rPr>
        <w:t>main()</w:t>
      </w:r>
      <w:r w:rsidR="008E7F47">
        <w:rPr>
          <w:rFonts w:ascii="Helvetica" w:hAnsi="Helvetica" w:cs="Helvetica"/>
          <w:color w:val="323232"/>
          <w:kern w:val="0"/>
          <w:sz w:val="28"/>
          <w:szCs w:val="28"/>
        </w:rPr>
        <w:t xml:space="preserve"> </w:t>
      </w:r>
      <w:r w:rsidR="00EB7F52">
        <w:rPr>
          <w:rFonts w:ascii="Helvetica" w:hAnsi="Helvetica" w:cs="Helvetica" w:hint="eastAsia"/>
          <w:color w:val="323232"/>
          <w:kern w:val="0"/>
          <w:sz w:val="28"/>
          <w:szCs w:val="28"/>
        </w:rPr>
        <w:t>函数</w:t>
      </w:r>
      <w:r w:rsidR="008E7F47">
        <w:rPr>
          <w:rFonts w:ascii="Helvetica" w:hAnsi="Helvetica" w:cs="Helvetica"/>
          <w:color w:val="323232"/>
          <w:kern w:val="0"/>
          <w:sz w:val="28"/>
          <w:szCs w:val="28"/>
        </w:rPr>
        <w:t xml:space="preserve">. </w:t>
      </w:r>
      <w:r w:rsidR="00EB7F52">
        <w:rPr>
          <w:rFonts w:ascii="Helvetica" w:hAnsi="Helvetica" w:cs="Helvetica" w:hint="eastAsia"/>
          <w:color w:val="323232"/>
          <w:kern w:val="0"/>
          <w:sz w:val="28"/>
          <w:szCs w:val="28"/>
        </w:rPr>
        <w:t>你也不需要在每一个语句结束的时候写分号。</w:t>
      </w:r>
      <w:bookmarkStart w:id="0" w:name="_GoBack"/>
      <w:bookmarkEnd w:id="0"/>
    </w:p>
    <w:p w14:paraId="20E500C5" w14:textId="77777777" w:rsidR="008E7F47" w:rsidRDefault="008E7F47" w:rsidP="008E7F47">
      <w:pPr>
        <w:widowControl/>
        <w:autoSpaceDE w:val="0"/>
        <w:autoSpaceDN w:val="0"/>
        <w:adjustRightInd w:val="0"/>
        <w:jc w:val="left"/>
        <w:rPr>
          <w:rFonts w:ascii="Helvetica" w:hAnsi="Helvetica" w:cs="Helvetica"/>
          <w:color w:val="323232"/>
          <w:kern w:val="0"/>
          <w:sz w:val="28"/>
          <w:szCs w:val="28"/>
        </w:rPr>
      </w:pPr>
      <w:r>
        <w:rPr>
          <w:rFonts w:ascii="Helvetica" w:hAnsi="Helvetica" w:cs="Helvetica"/>
          <w:color w:val="323232"/>
          <w:kern w:val="0"/>
          <w:sz w:val="28"/>
          <w:szCs w:val="28"/>
        </w:rPr>
        <w:t>This tour gives you enough information to start writing code in Swift by showing you how to accomplish a variety of programming tasks. Don’t worry if you don’t understand something—everything introduced in this tour is explained in detail in the rest of this book.</w:t>
      </w:r>
    </w:p>
    <w:p w14:paraId="0C5B39DF" w14:textId="77777777" w:rsidR="008E7F47" w:rsidRDefault="008E7F47" w:rsidP="008E7F47">
      <w:pPr>
        <w:widowControl/>
        <w:autoSpaceDE w:val="0"/>
        <w:autoSpaceDN w:val="0"/>
        <w:adjustRightInd w:val="0"/>
        <w:jc w:val="left"/>
        <w:rPr>
          <w:rFonts w:ascii="Helvetica" w:hAnsi="Helvetica" w:cs="Helvetica"/>
          <w:color w:val="6D6D6D"/>
          <w:kern w:val="0"/>
          <w:sz w:val="18"/>
          <w:szCs w:val="18"/>
        </w:rPr>
      </w:pPr>
      <w:r>
        <w:rPr>
          <w:rFonts w:ascii="Helvetica" w:hAnsi="Helvetica" w:cs="Helvetica"/>
          <w:color w:val="6D6D6D"/>
          <w:kern w:val="0"/>
          <w:sz w:val="18"/>
          <w:szCs w:val="18"/>
        </w:rPr>
        <w:t>NOTE</w:t>
      </w:r>
    </w:p>
    <w:p w14:paraId="22C7CB3F" w14:textId="77777777" w:rsidR="008E7F47" w:rsidRDefault="008E7F47" w:rsidP="008E7F47">
      <w:pPr>
        <w:widowControl/>
        <w:autoSpaceDE w:val="0"/>
        <w:autoSpaceDN w:val="0"/>
        <w:adjustRightInd w:val="0"/>
        <w:jc w:val="left"/>
        <w:rPr>
          <w:rFonts w:ascii="Helvetica" w:hAnsi="Helvetica" w:cs="Helvetica"/>
          <w:color w:val="323232"/>
          <w:kern w:val="0"/>
        </w:rPr>
      </w:pPr>
      <w:r>
        <w:rPr>
          <w:rFonts w:ascii="Helvetica" w:hAnsi="Helvetica" w:cs="Helvetica"/>
          <w:color w:val="323232"/>
          <w:kern w:val="0"/>
        </w:rPr>
        <w:t xml:space="preserve">For the best experience, open this chapter as a playground in </w:t>
      </w:r>
      <w:proofErr w:type="spellStart"/>
      <w:r>
        <w:rPr>
          <w:rFonts w:ascii="Helvetica" w:hAnsi="Helvetica" w:cs="Helvetica"/>
          <w:color w:val="323232"/>
          <w:kern w:val="0"/>
        </w:rPr>
        <w:t>Xcode</w:t>
      </w:r>
      <w:proofErr w:type="spellEnd"/>
      <w:r>
        <w:rPr>
          <w:rFonts w:ascii="Helvetica" w:hAnsi="Helvetica" w:cs="Helvetica"/>
          <w:color w:val="323232"/>
          <w:kern w:val="0"/>
        </w:rPr>
        <w:t>. Playgrounds allow you to edit the code listings and see the result immediately.</w:t>
      </w:r>
    </w:p>
    <w:p w14:paraId="65CD024E" w14:textId="77777777" w:rsidR="008E7F47" w:rsidRDefault="008E7F47" w:rsidP="008E7F47">
      <w:pPr>
        <w:widowControl/>
        <w:autoSpaceDE w:val="0"/>
        <w:autoSpaceDN w:val="0"/>
        <w:adjustRightInd w:val="0"/>
        <w:jc w:val="left"/>
        <w:rPr>
          <w:rFonts w:ascii="Helvetica" w:hAnsi="Helvetica" w:cs="Helvetica"/>
          <w:color w:val="323232"/>
          <w:kern w:val="0"/>
        </w:rPr>
      </w:pPr>
      <w:hyperlink r:id="rId6" w:history="1">
        <w:r>
          <w:rPr>
            <w:rFonts w:ascii="Helvetica" w:hAnsi="Helvetica" w:cs="Helvetica"/>
            <w:b/>
            <w:bCs/>
            <w:color w:val="0E73C0"/>
            <w:kern w:val="0"/>
          </w:rPr>
          <w:t>Download Playground</w:t>
        </w:r>
      </w:hyperlink>
    </w:p>
    <w:p w14:paraId="04DE630D" w14:textId="77777777" w:rsidR="008E7F47" w:rsidRDefault="008E7F47" w:rsidP="008E7F47">
      <w:pPr>
        <w:widowControl/>
        <w:autoSpaceDE w:val="0"/>
        <w:autoSpaceDN w:val="0"/>
        <w:adjustRightInd w:val="0"/>
        <w:jc w:val="left"/>
        <w:rPr>
          <w:rFonts w:ascii="Helvetica" w:hAnsi="Helvetica" w:cs="Helvetica"/>
          <w:color w:val="0E73C0"/>
          <w:kern w:val="0"/>
          <w:sz w:val="20"/>
          <w:szCs w:val="20"/>
        </w:rPr>
      </w:pPr>
    </w:p>
    <w:p w14:paraId="628A8EBC" w14:textId="77777777" w:rsidR="008E7F47" w:rsidRDefault="008E7F47" w:rsidP="008E7F47">
      <w:pPr>
        <w:widowControl/>
        <w:autoSpaceDE w:val="0"/>
        <w:autoSpaceDN w:val="0"/>
        <w:adjustRightInd w:val="0"/>
        <w:jc w:val="left"/>
        <w:rPr>
          <w:rFonts w:ascii="Helvetica Light" w:hAnsi="Helvetica Light" w:cs="Helvetica Light"/>
          <w:color w:val="6D6D6D"/>
          <w:kern w:val="0"/>
          <w:sz w:val="44"/>
          <w:szCs w:val="44"/>
        </w:rPr>
      </w:pPr>
      <w:r>
        <w:rPr>
          <w:rFonts w:ascii="Helvetica Light" w:hAnsi="Helvetica Light" w:cs="Helvetica Light"/>
          <w:color w:val="6D6D6D"/>
          <w:kern w:val="0"/>
          <w:sz w:val="44"/>
          <w:szCs w:val="44"/>
        </w:rPr>
        <w:t>Simple Values</w:t>
      </w:r>
    </w:p>
    <w:p w14:paraId="7892B828" w14:textId="77777777" w:rsidR="008E7F47" w:rsidRDefault="008E7F47" w:rsidP="008E7F47">
      <w:pPr>
        <w:widowControl/>
        <w:autoSpaceDE w:val="0"/>
        <w:autoSpaceDN w:val="0"/>
        <w:adjustRightInd w:val="0"/>
        <w:jc w:val="left"/>
        <w:rPr>
          <w:rFonts w:ascii="Helvetica" w:hAnsi="Helvetica" w:cs="Helvetica"/>
          <w:color w:val="323232"/>
          <w:kern w:val="0"/>
          <w:sz w:val="28"/>
          <w:szCs w:val="28"/>
        </w:rPr>
      </w:pPr>
      <w:r>
        <w:rPr>
          <w:rFonts w:ascii="Helvetica" w:hAnsi="Helvetica" w:cs="Helvetica"/>
          <w:color w:val="323232"/>
          <w:kern w:val="0"/>
          <w:sz w:val="28"/>
          <w:szCs w:val="28"/>
        </w:rPr>
        <w:t xml:space="preserve">Use </w:t>
      </w:r>
      <w:r>
        <w:rPr>
          <w:rFonts w:ascii="Menlo Regular" w:hAnsi="Menlo Regular" w:cs="Menlo Regular"/>
          <w:color w:val="6D6D6D"/>
          <w:kern w:val="0"/>
        </w:rPr>
        <w:t>let</w:t>
      </w:r>
      <w:r>
        <w:rPr>
          <w:rFonts w:ascii="Helvetica" w:hAnsi="Helvetica" w:cs="Helvetica"/>
          <w:color w:val="323232"/>
          <w:kern w:val="0"/>
          <w:sz w:val="28"/>
          <w:szCs w:val="28"/>
        </w:rPr>
        <w:t xml:space="preserve"> to make a constant and </w:t>
      </w:r>
      <w:proofErr w:type="spellStart"/>
      <w:r>
        <w:rPr>
          <w:rFonts w:ascii="Menlo Regular" w:hAnsi="Menlo Regular" w:cs="Menlo Regular"/>
          <w:color w:val="6D6D6D"/>
          <w:kern w:val="0"/>
        </w:rPr>
        <w:t>var</w:t>
      </w:r>
      <w:proofErr w:type="spellEnd"/>
      <w:r>
        <w:rPr>
          <w:rFonts w:ascii="Helvetica" w:hAnsi="Helvetica" w:cs="Helvetica"/>
          <w:color w:val="323232"/>
          <w:kern w:val="0"/>
          <w:sz w:val="28"/>
          <w:szCs w:val="28"/>
        </w:rPr>
        <w:t xml:space="preserve"> to make a variable. The value of a constant doesn’t need to be known at compile time, but you must assign it a value exactly once. This means you can use constants to name a value that you determine once but use in many places.</w:t>
      </w:r>
    </w:p>
    <w:p w14:paraId="2FAFCC05" w14:textId="77777777" w:rsidR="008E7F47" w:rsidRDefault="008E7F47" w:rsidP="008E7F47">
      <w:pPr>
        <w:widowControl/>
        <w:numPr>
          <w:ilvl w:val="0"/>
          <w:numId w:val="2"/>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color w:val="981B7E"/>
          <w:kern w:val="1"/>
        </w:rPr>
        <w:tab/>
      </w:r>
      <w:r>
        <w:rPr>
          <w:rFonts w:ascii="Menlo Regular" w:hAnsi="Menlo Regular" w:cs="Menlo Regular"/>
          <w:color w:val="981B7E"/>
          <w:kern w:val="1"/>
        </w:rPr>
        <w:tab/>
      </w:r>
      <w:proofErr w:type="spellStart"/>
      <w:proofErr w:type="gramStart"/>
      <w:r>
        <w:rPr>
          <w:rFonts w:ascii="Menlo Regular" w:hAnsi="Menlo Regular" w:cs="Menlo Regular"/>
          <w:color w:val="981B7E"/>
          <w:kern w:val="0"/>
        </w:rPr>
        <w:t>var</w:t>
      </w:r>
      <w:proofErr w:type="spellEnd"/>
      <w:proofErr w:type="gramEnd"/>
      <w:r>
        <w:rPr>
          <w:rFonts w:ascii="Menlo Regular" w:hAnsi="Menlo Regular" w:cs="Menlo Regular"/>
          <w:kern w:val="0"/>
        </w:rPr>
        <w:t xml:space="preserve"> </w:t>
      </w:r>
      <w:proofErr w:type="spellStart"/>
      <w:r>
        <w:rPr>
          <w:rFonts w:ascii="Menlo Regular" w:hAnsi="Menlo Regular" w:cs="Menlo Regular"/>
          <w:color w:val="325B61"/>
          <w:kern w:val="0"/>
        </w:rPr>
        <w:t>myVariable</w:t>
      </w:r>
      <w:proofErr w:type="spellEnd"/>
      <w:r>
        <w:rPr>
          <w:rFonts w:ascii="Menlo Regular" w:hAnsi="Menlo Regular" w:cs="Menlo Regular"/>
          <w:kern w:val="0"/>
        </w:rPr>
        <w:t xml:space="preserve"> = </w:t>
      </w:r>
      <w:r>
        <w:rPr>
          <w:rFonts w:ascii="Menlo Regular" w:hAnsi="Menlo Regular" w:cs="Menlo Regular"/>
          <w:color w:val="1400C4"/>
          <w:kern w:val="0"/>
        </w:rPr>
        <w:t>42</w:t>
      </w:r>
    </w:p>
    <w:p w14:paraId="0632AE77" w14:textId="77777777" w:rsidR="008E7F47" w:rsidRDefault="008E7F47" w:rsidP="008E7F47">
      <w:pPr>
        <w:widowControl/>
        <w:numPr>
          <w:ilvl w:val="0"/>
          <w:numId w:val="2"/>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color w:val="325B61"/>
          <w:kern w:val="1"/>
        </w:rPr>
        <w:tab/>
      </w:r>
      <w:r>
        <w:rPr>
          <w:rFonts w:ascii="Menlo Regular" w:hAnsi="Menlo Regular" w:cs="Menlo Regular"/>
          <w:color w:val="325B61"/>
          <w:kern w:val="1"/>
        </w:rPr>
        <w:tab/>
      </w:r>
      <w:proofErr w:type="spellStart"/>
      <w:proofErr w:type="gramStart"/>
      <w:r>
        <w:rPr>
          <w:rFonts w:ascii="Menlo Regular" w:hAnsi="Menlo Regular" w:cs="Menlo Regular"/>
          <w:color w:val="325B61"/>
          <w:kern w:val="0"/>
        </w:rPr>
        <w:t>myVariable</w:t>
      </w:r>
      <w:proofErr w:type="spellEnd"/>
      <w:proofErr w:type="gramEnd"/>
      <w:r>
        <w:rPr>
          <w:rFonts w:ascii="Menlo Regular" w:hAnsi="Menlo Regular" w:cs="Menlo Regular"/>
          <w:kern w:val="0"/>
        </w:rPr>
        <w:t xml:space="preserve"> = </w:t>
      </w:r>
      <w:r>
        <w:rPr>
          <w:rFonts w:ascii="Menlo Regular" w:hAnsi="Menlo Regular" w:cs="Menlo Regular"/>
          <w:color w:val="1400C4"/>
          <w:kern w:val="0"/>
        </w:rPr>
        <w:t>50</w:t>
      </w:r>
    </w:p>
    <w:p w14:paraId="615BCC1E" w14:textId="77777777" w:rsidR="008E7F47" w:rsidRDefault="008E7F47" w:rsidP="008E7F47">
      <w:pPr>
        <w:widowControl/>
        <w:numPr>
          <w:ilvl w:val="0"/>
          <w:numId w:val="2"/>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color w:val="981B7E"/>
          <w:kern w:val="1"/>
        </w:rPr>
        <w:tab/>
      </w:r>
      <w:r>
        <w:rPr>
          <w:rFonts w:ascii="Menlo Regular" w:hAnsi="Menlo Regular" w:cs="Menlo Regular"/>
          <w:color w:val="981B7E"/>
          <w:kern w:val="1"/>
        </w:rPr>
        <w:tab/>
      </w:r>
      <w:proofErr w:type="gramStart"/>
      <w:r>
        <w:rPr>
          <w:rFonts w:ascii="Menlo Regular" w:hAnsi="Menlo Regular" w:cs="Menlo Regular"/>
          <w:color w:val="981B7E"/>
          <w:kern w:val="0"/>
        </w:rPr>
        <w:t>let</w:t>
      </w:r>
      <w:proofErr w:type="gramEnd"/>
      <w:r>
        <w:rPr>
          <w:rFonts w:ascii="Menlo Regular" w:hAnsi="Menlo Regular" w:cs="Menlo Regular"/>
          <w:kern w:val="0"/>
        </w:rPr>
        <w:t xml:space="preserve"> </w:t>
      </w:r>
      <w:proofErr w:type="spellStart"/>
      <w:r>
        <w:rPr>
          <w:rFonts w:ascii="Menlo Regular" w:hAnsi="Menlo Regular" w:cs="Menlo Regular"/>
          <w:color w:val="325B61"/>
          <w:kern w:val="0"/>
        </w:rPr>
        <w:t>myConstant</w:t>
      </w:r>
      <w:proofErr w:type="spellEnd"/>
      <w:r>
        <w:rPr>
          <w:rFonts w:ascii="Menlo Regular" w:hAnsi="Menlo Regular" w:cs="Menlo Regular"/>
          <w:kern w:val="0"/>
        </w:rPr>
        <w:t xml:space="preserve"> = </w:t>
      </w:r>
      <w:r>
        <w:rPr>
          <w:rFonts w:ascii="Menlo Regular" w:hAnsi="Menlo Regular" w:cs="Menlo Regular"/>
          <w:color w:val="1400C4"/>
          <w:kern w:val="0"/>
        </w:rPr>
        <w:t>42</w:t>
      </w:r>
    </w:p>
    <w:p w14:paraId="19B28047" w14:textId="77777777" w:rsidR="008E7F47" w:rsidRDefault="008E7F47" w:rsidP="008E7F47">
      <w:pPr>
        <w:widowControl/>
        <w:autoSpaceDE w:val="0"/>
        <w:autoSpaceDN w:val="0"/>
        <w:adjustRightInd w:val="0"/>
        <w:jc w:val="left"/>
        <w:rPr>
          <w:rFonts w:ascii="Helvetica" w:hAnsi="Helvetica" w:cs="Helvetica"/>
          <w:color w:val="323232"/>
          <w:kern w:val="0"/>
          <w:sz w:val="28"/>
          <w:szCs w:val="28"/>
        </w:rPr>
      </w:pPr>
      <w:r>
        <w:rPr>
          <w:rFonts w:ascii="Helvetica" w:hAnsi="Helvetica" w:cs="Helvetica"/>
          <w:color w:val="323232"/>
          <w:kern w:val="0"/>
          <w:sz w:val="28"/>
          <w:szCs w:val="28"/>
        </w:rPr>
        <w:t xml:space="preserve">A constant or variable must have the same type as the value you want to assign to it. However, you don’t always have to write the type explicitly. Providing a value when you create a constant or variable lets the compiler infer its type. In the example above, the compiler infers that </w:t>
      </w:r>
      <w:proofErr w:type="spellStart"/>
      <w:r>
        <w:rPr>
          <w:rFonts w:ascii="Menlo Regular" w:hAnsi="Menlo Regular" w:cs="Menlo Regular"/>
          <w:color w:val="6D6D6D"/>
          <w:kern w:val="0"/>
        </w:rPr>
        <w:t>myVariable</w:t>
      </w:r>
      <w:proofErr w:type="spellEnd"/>
      <w:r>
        <w:rPr>
          <w:rFonts w:ascii="Helvetica" w:hAnsi="Helvetica" w:cs="Helvetica"/>
          <w:color w:val="323232"/>
          <w:kern w:val="0"/>
          <w:sz w:val="28"/>
          <w:szCs w:val="28"/>
        </w:rPr>
        <w:t xml:space="preserve"> is an integer because its initial value is an integer.</w:t>
      </w:r>
    </w:p>
    <w:p w14:paraId="6FEFF46A" w14:textId="77777777" w:rsidR="008E7F47" w:rsidRDefault="008E7F47" w:rsidP="008E7F47">
      <w:pPr>
        <w:widowControl/>
        <w:autoSpaceDE w:val="0"/>
        <w:autoSpaceDN w:val="0"/>
        <w:adjustRightInd w:val="0"/>
        <w:jc w:val="left"/>
        <w:rPr>
          <w:rFonts w:ascii="Helvetica" w:hAnsi="Helvetica" w:cs="Helvetica"/>
          <w:color w:val="323232"/>
          <w:kern w:val="0"/>
          <w:sz w:val="28"/>
          <w:szCs w:val="28"/>
        </w:rPr>
      </w:pPr>
      <w:r>
        <w:rPr>
          <w:rFonts w:ascii="Helvetica" w:hAnsi="Helvetica" w:cs="Helvetica"/>
          <w:color w:val="323232"/>
          <w:kern w:val="0"/>
          <w:sz w:val="28"/>
          <w:szCs w:val="28"/>
        </w:rPr>
        <w:t>If the initial value doesn’t provide enough information (or if there is no initial value), specify the type by writing it after the variable, separated by a colon.</w:t>
      </w:r>
    </w:p>
    <w:p w14:paraId="6380716E" w14:textId="77777777" w:rsidR="008E7F47" w:rsidRDefault="008E7F47" w:rsidP="008E7F47">
      <w:pPr>
        <w:widowControl/>
        <w:numPr>
          <w:ilvl w:val="0"/>
          <w:numId w:val="3"/>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color w:val="981B7E"/>
          <w:kern w:val="1"/>
        </w:rPr>
        <w:tab/>
      </w:r>
      <w:r>
        <w:rPr>
          <w:rFonts w:ascii="Menlo Regular" w:hAnsi="Menlo Regular" w:cs="Menlo Regular"/>
          <w:color w:val="981B7E"/>
          <w:kern w:val="1"/>
        </w:rPr>
        <w:tab/>
      </w:r>
      <w:proofErr w:type="gramStart"/>
      <w:r>
        <w:rPr>
          <w:rFonts w:ascii="Menlo Regular" w:hAnsi="Menlo Regular" w:cs="Menlo Regular"/>
          <w:color w:val="981B7E"/>
          <w:kern w:val="0"/>
        </w:rPr>
        <w:t>let</w:t>
      </w:r>
      <w:proofErr w:type="gramEnd"/>
      <w:r>
        <w:rPr>
          <w:rFonts w:ascii="Menlo Regular" w:hAnsi="Menlo Regular" w:cs="Menlo Regular"/>
          <w:kern w:val="0"/>
        </w:rPr>
        <w:t xml:space="preserve"> </w:t>
      </w:r>
      <w:proofErr w:type="spellStart"/>
      <w:r>
        <w:rPr>
          <w:rFonts w:ascii="Menlo Regular" w:hAnsi="Menlo Regular" w:cs="Menlo Regular"/>
          <w:color w:val="325B61"/>
          <w:kern w:val="0"/>
        </w:rPr>
        <w:t>implicitInteger</w:t>
      </w:r>
      <w:proofErr w:type="spellEnd"/>
      <w:r>
        <w:rPr>
          <w:rFonts w:ascii="Menlo Regular" w:hAnsi="Menlo Regular" w:cs="Menlo Regular"/>
          <w:kern w:val="0"/>
        </w:rPr>
        <w:t xml:space="preserve"> = </w:t>
      </w:r>
      <w:r>
        <w:rPr>
          <w:rFonts w:ascii="Menlo Regular" w:hAnsi="Menlo Regular" w:cs="Menlo Regular"/>
          <w:color w:val="1400C4"/>
          <w:kern w:val="0"/>
        </w:rPr>
        <w:t>70</w:t>
      </w:r>
    </w:p>
    <w:p w14:paraId="518C6A97" w14:textId="77777777" w:rsidR="008E7F47" w:rsidRDefault="008E7F47" w:rsidP="008E7F47">
      <w:pPr>
        <w:widowControl/>
        <w:numPr>
          <w:ilvl w:val="0"/>
          <w:numId w:val="3"/>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color w:val="981B7E"/>
          <w:kern w:val="1"/>
        </w:rPr>
        <w:tab/>
      </w:r>
      <w:r>
        <w:rPr>
          <w:rFonts w:ascii="Menlo Regular" w:hAnsi="Menlo Regular" w:cs="Menlo Regular"/>
          <w:color w:val="981B7E"/>
          <w:kern w:val="1"/>
        </w:rPr>
        <w:tab/>
      </w:r>
      <w:proofErr w:type="gramStart"/>
      <w:r>
        <w:rPr>
          <w:rFonts w:ascii="Menlo Regular" w:hAnsi="Menlo Regular" w:cs="Menlo Regular"/>
          <w:color w:val="981B7E"/>
          <w:kern w:val="0"/>
        </w:rPr>
        <w:t>let</w:t>
      </w:r>
      <w:proofErr w:type="gramEnd"/>
      <w:r>
        <w:rPr>
          <w:rFonts w:ascii="Menlo Regular" w:hAnsi="Menlo Regular" w:cs="Menlo Regular"/>
          <w:kern w:val="0"/>
        </w:rPr>
        <w:t xml:space="preserve"> </w:t>
      </w:r>
      <w:proofErr w:type="spellStart"/>
      <w:r>
        <w:rPr>
          <w:rFonts w:ascii="Menlo Regular" w:hAnsi="Menlo Regular" w:cs="Menlo Regular"/>
          <w:color w:val="325B61"/>
          <w:kern w:val="0"/>
        </w:rPr>
        <w:t>implicitDouble</w:t>
      </w:r>
      <w:proofErr w:type="spellEnd"/>
      <w:r>
        <w:rPr>
          <w:rFonts w:ascii="Menlo Regular" w:hAnsi="Menlo Regular" w:cs="Menlo Regular"/>
          <w:kern w:val="0"/>
        </w:rPr>
        <w:t xml:space="preserve"> = </w:t>
      </w:r>
      <w:r>
        <w:rPr>
          <w:rFonts w:ascii="Menlo Regular" w:hAnsi="Menlo Regular" w:cs="Menlo Regular"/>
          <w:color w:val="1400C4"/>
          <w:kern w:val="0"/>
        </w:rPr>
        <w:t>70.0</w:t>
      </w:r>
    </w:p>
    <w:p w14:paraId="12E216B3" w14:textId="77777777" w:rsidR="008E7F47" w:rsidRDefault="008E7F47" w:rsidP="008E7F47">
      <w:pPr>
        <w:widowControl/>
        <w:numPr>
          <w:ilvl w:val="0"/>
          <w:numId w:val="3"/>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color w:val="981B7E"/>
          <w:kern w:val="1"/>
        </w:rPr>
        <w:tab/>
      </w:r>
      <w:r>
        <w:rPr>
          <w:rFonts w:ascii="Menlo Regular" w:hAnsi="Menlo Regular" w:cs="Menlo Regular"/>
          <w:color w:val="981B7E"/>
          <w:kern w:val="1"/>
        </w:rPr>
        <w:tab/>
      </w:r>
      <w:proofErr w:type="gramStart"/>
      <w:r>
        <w:rPr>
          <w:rFonts w:ascii="Menlo Regular" w:hAnsi="Menlo Regular" w:cs="Menlo Regular"/>
          <w:color w:val="981B7E"/>
          <w:kern w:val="0"/>
        </w:rPr>
        <w:t>let</w:t>
      </w:r>
      <w:proofErr w:type="gramEnd"/>
      <w:r>
        <w:rPr>
          <w:rFonts w:ascii="Menlo Regular" w:hAnsi="Menlo Regular" w:cs="Menlo Regular"/>
          <w:kern w:val="0"/>
        </w:rPr>
        <w:t xml:space="preserve"> </w:t>
      </w:r>
      <w:proofErr w:type="spellStart"/>
      <w:r>
        <w:rPr>
          <w:rFonts w:ascii="Menlo Regular" w:hAnsi="Menlo Regular" w:cs="Menlo Regular"/>
          <w:color w:val="325B61"/>
          <w:kern w:val="0"/>
        </w:rPr>
        <w:t>explicitDouble</w:t>
      </w:r>
      <w:proofErr w:type="spellEnd"/>
      <w:r>
        <w:rPr>
          <w:rFonts w:ascii="Menlo Regular" w:hAnsi="Menlo Regular" w:cs="Menlo Regular"/>
          <w:kern w:val="0"/>
        </w:rPr>
        <w:t xml:space="preserve">: </w:t>
      </w:r>
      <w:r>
        <w:rPr>
          <w:rFonts w:ascii="Menlo Regular" w:hAnsi="Menlo Regular" w:cs="Menlo Regular"/>
          <w:color w:val="491187"/>
          <w:kern w:val="0"/>
        </w:rPr>
        <w:t xml:space="preserve"> a </w:t>
      </w:r>
      <w:proofErr w:type="spellStart"/>
      <w:r>
        <w:rPr>
          <w:rFonts w:ascii="Menlo Regular" w:hAnsi="Menlo Regular" w:cs="Menlo Regular"/>
          <w:color w:val="491187"/>
          <w:kern w:val="0"/>
        </w:rPr>
        <w:t>href</w:t>
      </w:r>
      <w:proofErr w:type="spellEnd"/>
      <w:r>
        <w:rPr>
          <w:rFonts w:ascii="Menlo Regular" w:hAnsi="Menlo Regular" w:cs="Menlo Regular"/>
          <w:color w:val="491187"/>
          <w:kern w:val="0"/>
        </w:rPr>
        <w:t xml:space="preserve">="" Double /a </w:t>
      </w:r>
      <w:r>
        <w:rPr>
          <w:rFonts w:ascii="Menlo Regular" w:hAnsi="Menlo Regular" w:cs="Menlo Regular"/>
          <w:kern w:val="0"/>
        </w:rPr>
        <w:t xml:space="preserve"> = </w:t>
      </w:r>
      <w:r>
        <w:rPr>
          <w:rFonts w:ascii="Menlo Regular" w:hAnsi="Menlo Regular" w:cs="Menlo Regular"/>
          <w:color w:val="1400C4"/>
          <w:kern w:val="0"/>
        </w:rPr>
        <w:t>70</w:t>
      </w:r>
    </w:p>
    <w:p w14:paraId="068D7D77" w14:textId="77777777" w:rsidR="008E7F47" w:rsidRDefault="008E7F47" w:rsidP="008E7F47">
      <w:pPr>
        <w:widowControl/>
        <w:autoSpaceDE w:val="0"/>
        <w:autoSpaceDN w:val="0"/>
        <w:adjustRightInd w:val="0"/>
        <w:jc w:val="left"/>
        <w:rPr>
          <w:rFonts w:ascii="Helvetica" w:hAnsi="Helvetica" w:cs="Helvetica"/>
          <w:color w:val="0E73C0"/>
          <w:kern w:val="0"/>
        </w:rPr>
      </w:pPr>
    </w:p>
    <w:p w14:paraId="7D12E6B0" w14:textId="77777777" w:rsidR="008E7F47" w:rsidRDefault="008E7F47" w:rsidP="008E7F47">
      <w:pPr>
        <w:widowControl/>
        <w:autoSpaceDE w:val="0"/>
        <w:autoSpaceDN w:val="0"/>
        <w:adjustRightInd w:val="0"/>
        <w:jc w:val="left"/>
        <w:rPr>
          <w:rFonts w:ascii="Helvetica" w:hAnsi="Helvetica" w:cs="Helvetica"/>
          <w:color w:val="6D6D6D"/>
          <w:kern w:val="0"/>
          <w:sz w:val="18"/>
          <w:szCs w:val="18"/>
        </w:rPr>
      </w:pPr>
      <w:r>
        <w:rPr>
          <w:rFonts w:ascii="Helvetica" w:hAnsi="Helvetica" w:cs="Helvetica"/>
          <w:color w:val="6D6D6D"/>
          <w:kern w:val="0"/>
          <w:sz w:val="18"/>
          <w:szCs w:val="18"/>
        </w:rPr>
        <w:t>EXPERIMENT</w:t>
      </w:r>
    </w:p>
    <w:p w14:paraId="5928F16F" w14:textId="77777777" w:rsidR="008E7F47" w:rsidRDefault="008E7F47" w:rsidP="008E7F47">
      <w:pPr>
        <w:widowControl/>
        <w:autoSpaceDE w:val="0"/>
        <w:autoSpaceDN w:val="0"/>
        <w:adjustRightInd w:val="0"/>
        <w:jc w:val="left"/>
        <w:rPr>
          <w:rFonts w:ascii="Helvetica" w:hAnsi="Helvetica" w:cs="Helvetica"/>
          <w:color w:val="323232"/>
          <w:kern w:val="0"/>
        </w:rPr>
      </w:pPr>
      <w:r>
        <w:rPr>
          <w:rFonts w:ascii="Helvetica" w:hAnsi="Helvetica" w:cs="Helvetica"/>
          <w:color w:val="323232"/>
          <w:kern w:val="0"/>
        </w:rPr>
        <w:t xml:space="preserve">Create a constant with an explicit type of </w:t>
      </w:r>
      <w:r>
        <w:rPr>
          <w:rFonts w:ascii="Menlo Regular" w:hAnsi="Menlo Regular" w:cs="Menlo Regular"/>
          <w:color w:val="6D6D6D"/>
          <w:kern w:val="0"/>
          <w:sz w:val="22"/>
          <w:szCs w:val="22"/>
        </w:rPr>
        <w:t>Float</w:t>
      </w:r>
      <w:r>
        <w:rPr>
          <w:rFonts w:ascii="Helvetica" w:hAnsi="Helvetica" w:cs="Helvetica"/>
          <w:color w:val="323232"/>
          <w:kern w:val="0"/>
        </w:rPr>
        <w:t xml:space="preserve"> and a value of </w:t>
      </w:r>
      <w:r>
        <w:rPr>
          <w:rFonts w:ascii="Menlo Regular" w:hAnsi="Menlo Regular" w:cs="Menlo Regular"/>
          <w:color w:val="6D6D6D"/>
          <w:kern w:val="0"/>
          <w:sz w:val="22"/>
          <w:szCs w:val="22"/>
        </w:rPr>
        <w:t>4</w:t>
      </w:r>
      <w:r>
        <w:rPr>
          <w:rFonts w:ascii="Helvetica" w:hAnsi="Helvetica" w:cs="Helvetica"/>
          <w:color w:val="323232"/>
          <w:kern w:val="0"/>
        </w:rPr>
        <w:t>.</w:t>
      </w:r>
    </w:p>
    <w:p w14:paraId="12C32723" w14:textId="77777777" w:rsidR="008E7F47" w:rsidRDefault="008E7F47" w:rsidP="008E7F47">
      <w:pPr>
        <w:widowControl/>
        <w:autoSpaceDE w:val="0"/>
        <w:autoSpaceDN w:val="0"/>
        <w:adjustRightInd w:val="0"/>
        <w:jc w:val="left"/>
        <w:rPr>
          <w:rFonts w:ascii="Helvetica" w:hAnsi="Helvetica" w:cs="Helvetica"/>
          <w:color w:val="323232"/>
          <w:kern w:val="0"/>
          <w:sz w:val="28"/>
          <w:szCs w:val="28"/>
        </w:rPr>
      </w:pPr>
      <w:r>
        <w:rPr>
          <w:rFonts w:ascii="Helvetica" w:hAnsi="Helvetica" w:cs="Helvetica"/>
          <w:color w:val="323232"/>
          <w:kern w:val="0"/>
          <w:sz w:val="28"/>
          <w:szCs w:val="28"/>
        </w:rPr>
        <w:t>Values are never implicitly converted to another type. If you need to convert a value to a different type, explicitly make an instance of the desired type.</w:t>
      </w:r>
    </w:p>
    <w:p w14:paraId="63C12E33" w14:textId="77777777" w:rsidR="008E7F47" w:rsidRDefault="008E7F47" w:rsidP="008E7F47">
      <w:pPr>
        <w:widowControl/>
        <w:numPr>
          <w:ilvl w:val="0"/>
          <w:numId w:val="4"/>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color w:val="981B7E"/>
          <w:kern w:val="1"/>
        </w:rPr>
        <w:tab/>
      </w:r>
      <w:r>
        <w:rPr>
          <w:rFonts w:ascii="Menlo Regular" w:hAnsi="Menlo Regular" w:cs="Menlo Regular"/>
          <w:color w:val="981B7E"/>
          <w:kern w:val="1"/>
        </w:rPr>
        <w:tab/>
      </w:r>
      <w:proofErr w:type="gramStart"/>
      <w:r>
        <w:rPr>
          <w:rFonts w:ascii="Menlo Regular" w:hAnsi="Menlo Regular" w:cs="Menlo Regular"/>
          <w:color w:val="981B7E"/>
          <w:kern w:val="0"/>
        </w:rPr>
        <w:t>let</w:t>
      </w:r>
      <w:proofErr w:type="gramEnd"/>
      <w:r>
        <w:rPr>
          <w:rFonts w:ascii="Menlo Regular" w:hAnsi="Menlo Regular" w:cs="Menlo Regular"/>
          <w:kern w:val="0"/>
        </w:rPr>
        <w:t xml:space="preserve"> </w:t>
      </w:r>
      <w:r>
        <w:rPr>
          <w:rFonts w:ascii="Menlo Regular" w:hAnsi="Menlo Regular" w:cs="Menlo Regular"/>
          <w:color w:val="325B61"/>
          <w:kern w:val="0"/>
        </w:rPr>
        <w:t>label</w:t>
      </w:r>
      <w:r>
        <w:rPr>
          <w:rFonts w:ascii="Menlo Regular" w:hAnsi="Menlo Regular" w:cs="Menlo Regular"/>
          <w:kern w:val="0"/>
        </w:rPr>
        <w:t xml:space="preserve"> = </w:t>
      </w:r>
      <w:r>
        <w:rPr>
          <w:rFonts w:ascii="Menlo Regular" w:hAnsi="Menlo Regular" w:cs="Menlo Regular"/>
          <w:color w:val="B50013"/>
          <w:kern w:val="0"/>
        </w:rPr>
        <w:t>"The width is "</w:t>
      </w:r>
    </w:p>
    <w:p w14:paraId="0516351F" w14:textId="77777777" w:rsidR="008E7F47" w:rsidRDefault="008E7F47" w:rsidP="008E7F47">
      <w:pPr>
        <w:widowControl/>
        <w:numPr>
          <w:ilvl w:val="0"/>
          <w:numId w:val="4"/>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color w:val="981B7E"/>
          <w:kern w:val="1"/>
        </w:rPr>
        <w:tab/>
      </w:r>
      <w:r>
        <w:rPr>
          <w:rFonts w:ascii="Menlo Regular" w:hAnsi="Menlo Regular" w:cs="Menlo Regular"/>
          <w:color w:val="981B7E"/>
          <w:kern w:val="1"/>
        </w:rPr>
        <w:tab/>
      </w:r>
      <w:proofErr w:type="gramStart"/>
      <w:r>
        <w:rPr>
          <w:rFonts w:ascii="Menlo Regular" w:hAnsi="Menlo Regular" w:cs="Menlo Regular"/>
          <w:color w:val="981B7E"/>
          <w:kern w:val="0"/>
        </w:rPr>
        <w:t>let</w:t>
      </w:r>
      <w:proofErr w:type="gramEnd"/>
      <w:r>
        <w:rPr>
          <w:rFonts w:ascii="Menlo Regular" w:hAnsi="Menlo Regular" w:cs="Menlo Regular"/>
          <w:kern w:val="0"/>
        </w:rPr>
        <w:t xml:space="preserve"> </w:t>
      </w:r>
      <w:r>
        <w:rPr>
          <w:rFonts w:ascii="Menlo Regular" w:hAnsi="Menlo Regular" w:cs="Menlo Regular"/>
          <w:color w:val="325B61"/>
          <w:kern w:val="0"/>
        </w:rPr>
        <w:t>width</w:t>
      </w:r>
      <w:r>
        <w:rPr>
          <w:rFonts w:ascii="Menlo Regular" w:hAnsi="Menlo Regular" w:cs="Menlo Regular"/>
          <w:kern w:val="0"/>
        </w:rPr>
        <w:t xml:space="preserve"> = </w:t>
      </w:r>
      <w:r>
        <w:rPr>
          <w:rFonts w:ascii="Menlo Regular" w:hAnsi="Menlo Regular" w:cs="Menlo Regular"/>
          <w:color w:val="1400C4"/>
          <w:kern w:val="0"/>
        </w:rPr>
        <w:t>94</w:t>
      </w:r>
    </w:p>
    <w:p w14:paraId="40008A87" w14:textId="77777777" w:rsidR="008E7F47" w:rsidRDefault="008E7F47" w:rsidP="008E7F47">
      <w:pPr>
        <w:widowControl/>
        <w:numPr>
          <w:ilvl w:val="0"/>
          <w:numId w:val="4"/>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color w:val="981B7E"/>
          <w:kern w:val="1"/>
        </w:rPr>
        <w:tab/>
      </w:r>
      <w:r>
        <w:rPr>
          <w:rFonts w:ascii="Menlo Regular" w:hAnsi="Menlo Regular" w:cs="Menlo Regular"/>
          <w:color w:val="981B7E"/>
          <w:kern w:val="1"/>
        </w:rPr>
        <w:tab/>
      </w:r>
      <w:proofErr w:type="gramStart"/>
      <w:r>
        <w:rPr>
          <w:rFonts w:ascii="Menlo Regular" w:hAnsi="Menlo Regular" w:cs="Menlo Regular"/>
          <w:color w:val="981B7E"/>
          <w:kern w:val="0"/>
        </w:rPr>
        <w:t>let</w:t>
      </w:r>
      <w:proofErr w:type="gramEnd"/>
      <w:r>
        <w:rPr>
          <w:rFonts w:ascii="Menlo Regular" w:hAnsi="Menlo Regular" w:cs="Menlo Regular"/>
          <w:kern w:val="0"/>
        </w:rPr>
        <w:t xml:space="preserve"> </w:t>
      </w:r>
      <w:proofErr w:type="spellStart"/>
      <w:r>
        <w:rPr>
          <w:rFonts w:ascii="Menlo Regular" w:hAnsi="Menlo Regular" w:cs="Menlo Regular"/>
          <w:color w:val="325B61"/>
          <w:kern w:val="0"/>
        </w:rPr>
        <w:t>widthLabel</w:t>
      </w:r>
      <w:proofErr w:type="spellEnd"/>
      <w:r>
        <w:rPr>
          <w:rFonts w:ascii="Menlo Regular" w:hAnsi="Menlo Regular" w:cs="Menlo Regular"/>
          <w:kern w:val="0"/>
        </w:rPr>
        <w:t xml:space="preserve"> = </w:t>
      </w:r>
      <w:r>
        <w:rPr>
          <w:rFonts w:ascii="Menlo Regular" w:hAnsi="Menlo Regular" w:cs="Menlo Regular"/>
          <w:color w:val="325B61"/>
          <w:kern w:val="0"/>
        </w:rPr>
        <w:t>label</w:t>
      </w:r>
      <w:r>
        <w:rPr>
          <w:rFonts w:ascii="Menlo Regular" w:hAnsi="Menlo Regular" w:cs="Menlo Regular"/>
          <w:kern w:val="0"/>
        </w:rPr>
        <w:t xml:space="preserve"> + </w:t>
      </w:r>
      <w:r>
        <w:rPr>
          <w:rFonts w:ascii="Menlo Regular" w:hAnsi="Menlo Regular" w:cs="Menlo Regular"/>
          <w:color w:val="325B61"/>
          <w:kern w:val="0"/>
        </w:rPr>
        <w:t>String</w:t>
      </w:r>
      <w:r>
        <w:rPr>
          <w:rFonts w:ascii="Menlo Regular" w:hAnsi="Menlo Regular" w:cs="Menlo Regular"/>
          <w:kern w:val="0"/>
        </w:rPr>
        <w:t>(</w:t>
      </w:r>
      <w:r>
        <w:rPr>
          <w:rFonts w:ascii="Menlo Regular" w:hAnsi="Menlo Regular" w:cs="Menlo Regular"/>
          <w:color w:val="325B61"/>
          <w:kern w:val="0"/>
        </w:rPr>
        <w:t>width</w:t>
      </w:r>
      <w:r>
        <w:rPr>
          <w:rFonts w:ascii="Menlo Regular" w:hAnsi="Menlo Regular" w:cs="Menlo Regular"/>
          <w:kern w:val="0"/>
        </w:rPr>
        <w:t>)</w:t>
      </w:r>
    </w:p>
    <w:p w14:paraId="6FCF3395" w14:textId="77777777" w:rsidR="008E7F47" w:rsidRDefault="008E7F47" w:rsidP="008E7F47">
      <w:pPr>
        <w:widowControl/>
        <w:autoSpaceDE w:val="0"/>
        <w:autoSpaceDN w:val="0"/>
        <w:adjustRightInd w:val="0"/>
        <w:jc w:val="left"/>
        <w:rPr>
          <w:rFonts w:ascii="Helvetica" w:hAnsi="Helvetica" w:cs="Helvetica"/>
          <w:color w:val="0E73C0"/>
          <w:kern w:val="0"/>
        </w:rPr>
      </w:pPr>
    </w:p>
    <w:p w14:paraId="7AFAD376" w14:textId="77777777" w:rsidR="008E7F47" w:rsidRDefault="008E7F47" w:rsidP="008E7F47">
      <w:pPr>
        <w:widowControl/>
        <w:autoSpaceDE w:val="0"/>
        <w:autoSpaceDN w:val="0"/>
        <w:adjustRightInd w:val="0"/>
        <w:jc w:val="left"/>
        <w:rPr>
          <w:rFonts w:ascii="Helvetica" w:hAnsi="Helvetica" w:cs="Helvetica"/>
          <w:color w:val="6D6D6D"/>
          <w:kern w:val="0"/>
          <w:sz w:val="18"/>
          <w:szCs w:val="18"/>
        </w:rPr>
      </w:pPr>
      <w:r>
        <w:rPr>
          <w:rFonts w:ascii="Helvetica" w:hAnsi="Helvetica" w:cs="Helvetica"/>
          <w:color w:val="6D6D6D"/>
          <w:kern w:val="0"/>
          <w:sz w:val="18"/>
          <w:szCs w:val="18"/>
        </w:rPr>
        <w:t>EXPERIMENT</w:t>
      </w:r>
    </w:p>
    <w:p w14:paraId="038F4B49" w14:textId="77777777" w:rsidR="008E7F47" w:rsidRDefault="008E7F47" w:rsidP="008E7F47">
      <w:pPr>
        <w:widowControl/>
        <w:autoSpaceDE w:val="0"/>
        <w:autoSpaceDN w:val="0"/>
        <w:adjustRightInd w:val="0"/>
        <w:jc w:val="left"/>
        <w:rPr>
          <w:rFonts w:ascii="Helvetica" w:hAnsi="Helvetica" w:cs="Helvetica"/>
          <w:color w:val="323232"/>
          <w:kern w:val="0"/>
        </w:rPr>
      </w:pPr>
      <w:r>
        <w:rPr>
          <w:rFonts w:ascii="Helvetica" w:hAnsi="Helvetica" w:cs="Helvetica"/>
          <w:color w:val="323232"/>
          <w:kern w:val="0"/>
        </w:rPr>
        <w:t xml:space="preserve">Try removing the conversion to </w:t>
      </w:r>
      <w:r>
        <w:rPr>
          <w:rFonts w:ascii="Menlo Regular" w:hAnsi="Menlo Regular" w:cs="Menlo Regular"/>
          <w:color w:val="6D6D6D"/>
          <w:kern w:val="0"/>
          <w:sz w:val="22"/>
          <w:szCs w:val="22"/>
        </w:rPr>
        <w:t>String</w:t>
      </w:r>
      <w:r>
        <w:rPr>
          <w:rFonts w:ascii="Helvetica" w:hAnsi="Helvetica" w:cs="Helvetica"/>
          <w:color w:val="323232"/>
          <w:kern w:val="0"/>
        </w:rPr>
        <w:t xml:space="preserve"> from the last line. What error do you get?</w:t>
      </w:r>
    </w:p>
    <w:p w14:paraId="2B47D4E9" w14:textId="77777777" w:rsidR="008E7F47" w:rsidRDefault="008E7F47" w:rsidP="008E7F47">
      <w:pPr>
        <w:widowControl/>
        <w:autoSpaceDE w:val="0"/>
        <w:autoSpaceDN w:val="0"/>
        <w:adjustRightInd w:val="0"/>
        <w:jc w:val="left"/>
        <w:rPr>
          <w:rFonts w:ascii="Helvetica" w:hAnsi="Helvetica" w:cs="Helvetica"/>
          <w:color w:val="323232"/>
          <w:kern w:val="0"/>
          <w:sz w:val="28"/>
          <w:szCs w:val="28"/>
        </w:rPr>
      </w:pPr>
      <w:r>
        <w:rPr>
          <w:rFonts w:ascii="Helvetica" w:hAnsi="Helvetica" w:cs="Helvetica"/>
          <w:color w:val="323232"/>
          <w:kern w:val="0"/>
          <w:sz w:val="28"/>
          <w:szCs w:val="28"/>
        </w:rPr>
        <w:t>There’s an even simpler way to include values in strings: Write the value in parentheses, and write a backslash (</w:t>
      </w:r>
      <w:r>
        <w:rPr>
          <w:rFonts w:ascii="Menlo Regular" w:hAnsi="Menlo Regular" w:cs="Menlo Regular"/>
          <w:color w:val="6D6D6D"/>
          <w:kern w:val="0"/>
        </w:rPr>
        <w:t>\</w:t>
      </w:r>
      <w:r>
        <w:rPr>
          <w:rFonts w:ascii="Helvetica" w:hAnsi="Helvetica" w:cs="Helvetica"/>
          <w:color w:val="323232"/>
          <w:kern w:val="0"/>
          <w:sz w:val="28"/>
          <w:szCs w:val="28"/>
        </w:rPr>
        <w:t>) before the parentheses. For example:</w:t>
      </w:r>
    </w:p>
    <w:p w14:paraId="7DBFBA9E" w14:textId="77777777" w:rsidR="008E7F47" w:rsidRDefault="008E7F47" w:rsidP="008E7F47">
      <w:pPr>
        <w:widowControl/>
        <w:numPr>
          <w:ilvl w:val="0"/>
          <w:numId w:val="5"/>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color w:val="981B7E"/>
          <w:kern w:val="1"/>
        </w:rPr>
        <w:tab/>
      </w:r>
      <w:r>
        <w:rPr>
          <w:rFonts w:ascii="Menlo Regular" w:hAnsi="Menlo Regular" w:cs="Menlo Regular"/>
          <w:color w:val="981B7E"/>
          <w:kern w:val="1"/>
        </w:rPr>
        <w:tab/>
      </w:r>
      <w:proofErr w:type="gramStart"/>
      <w:r>
        <w:rPr>
          <w:rFonts w:ascii="Menlo Regular" w:hAnsi="Menlo Regular" w:cs="Menlo Regular"/>
          <w:color w:val="981B7E"/>
          <w:kern w:val="0"/>
        </w:rPr>
        <w:t>let</w:t>
      </w:r>
      <w:proofErr w:type="gramEnd"/>
      <w:r>
        <w:rPr>
          <w:rFonts w:ascii="Menlo Regular" w:hAnsi="Menlo Regular" w:cs="Menlo Regular"/>
          <w:kern w:val="0"/>
        </w:rPr>
        <w:t xml:space="preserve"> </w:t>
      </w:r>
      <w:r>
        <w:rPr>
          <w:rFonts w:ascii="Menlo Regular" w:hAnsi="Menlo Regular" w:cs="Menlo Regular"/>
          <w:color w:val="325B61"/>
          <w:kern w:val="0"/>
        </w:rPr>
        <w:t>apples</w:t>
      </w:r>
      <w:r>
        <w:rPr>
          <w:rFonts w:ascii="Menlo Regular" w:hAnsi="Menlo Regular" w:cs="Menlo Regular"/>
          <w:kern w:val="0"/>
        </w:rPr>
        <w:t xml:space="preserve"> = </w:t>
      </w:r>
      <w:r>
        <w:rPr>
          <w:rFonts w:ascii="Menlo Regular" w:hAnsi="Menlo Regular" w:cs="Menlo Regular"/>
          <w:color w:val="1400C4"/>
          <w:kern w:val="0"/>
        </w:rPr>
        <w:t>3</w:t>
      </w:r>
    </w:p>
    <w:p w14:paraId="3F6746A5" w14:textId="77777777" w:rsidR="008E7F47" w:rsidRDefault="008E7F47" w:rsidP="008E7F47">
      <w:pPr>
        <w:widowControl/>
        <w:numPr>
          <w:ilvl w:val="0"/>
          <w:numId w:val="5"/>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color w:val="981B7E"/>
          <w:kern w:val="1"/>
        </w:rPr>
        <w:tab/>
      </w:r>
      <w:r>
        <w:rPr>
          <w:rFonts w:ascii="Menlo Regular" w:hAnsi="Menlo Regular" w:cs="Menlo Regular"/>
          <w:color w:val="981B7E"/>
          <w:kern w:val="1"/>
        </w:rPr>
        <w:tab/>
      </w:r>
      <w:proofErr w:type="gramStart"/>
      <w:r>
        <w:rPr>
          <w:rFonts w:ascii="Menlo Regular" w:hAnsi="Menlo Regular" w:cs="Menlo Regular"/>
          <w:color w:val="981B7E"/>
          <w:kern w:val="0"/>
        </w:rPr>
        <w:t>let</w:t>
      </w:r>
      <w:proofErr w:type="gramEnd"/>
      <w:r>
        <w:rPr>
          <w:rFonts w:ascii="Menlo Regular" w:hAnsi="Menlo Regular" w:cs="Menlo Regular"/>
          <w:kern w:val="0"/>
        </w:rPr>
        <w:t xml:space="preserve"> </w:t>
      </w:r>
      <w:r>
        <w:rPr>
          <w:rFonts w:ascii="Menlo Regular" w:hAnsi="Menlo Regular" w:cs="Menlo Regular"/>
          <w:color w:val="325B61"/>
          <w:kern w:val="0"/>
        </w:rPr>
        <w:t>oranges</w:t>
      </w:r>
      <w:r>
        <w:rPr>
          <w:rFonts w:ascii="Menlo Regular" w:hAnsi="Menlo Regular" w:cs="Menlo Regular"/>
          <w:kern w:val="0"/>
        </w:rPr>
        <w:t xml:space="preserve"> = </w:t>
      </w:r>
      <w:r>
        <w:rPr>
          <w:rFonts w:ascii="Menlo Regular" w:hAnsi="Menlo Regular" w:cs="Menlo Regular"/>
          <w:color w:val="1400C4"/>
          <w:kern w:val="0"/>
        </w:rPr>
        <w:t>5</w:t>
      </w:r>
    </w:p>
    <w:p w14:paraId="780DFC88" w14:textId="77777777" w:rsidR="008E7F47" w:rsidRDefault="008E7F47" w:rsidP="008E7F47">
      <w:pPr>
        <w:widowControl/>
        <w:numPr>
          <w:ilvl w:val="0"/>
          <w:numId w:val="5"/>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color w:val="981B7E"/>
          <w:kern w:val="1"/>
        </w:rPr>
        <w:tab/>
      </w:r>
      <w:r>
        <w:rPr>
          <w:rFonts w:ascii="Menlo Regular" w:hAnsi="Menlo Regular" w:cs="Menlo Regular"/>
          <w:color w:val="981B7E"/>
          <w:kern w:val="1"/>
        </w:rPr>
        <w:tab/>
      </w:r>
      <w:proofErr w:type="gramStart"/>
      <w:r>
        <w:rPr>
          <w:rFonts w:ascii="Menlo Regular" w:hAnsi="Menlo Regular" w:cs="Menlo Regular"/>
          <w:color w:val="981B7E"/>
          <w:kern w:val="0"/>
        </w:rPr>
        <w:t>let</w:t>
      </w:r>
      <w:proofErr w:type="gramEnd"/>
      <w:r>
        <w:rPr>
          <w:rFonts w:ascii="Menlo Regular" w:hAnsi="Menlo Regular" w:cs="Menlo Regular"/>
          <w:kern w:val="0"/>
        </w:rPr>
        <w:t xml:space="preserve"> </w:t>
      </w:r>
      <w:proofErr w:type="spellStart"/>
      <w:r>
        <w:rPr>
          <w:rFonts w:ascii="Menlo Regular" w:hAnsi="Menlo Regular" w:cs="Menlo Regular"/>
          <w:color w:val="325B61"/>
          <w:kern w:val="0"/>
        </w:rPr>
        <w:t>appleSummary</w:t>
      </w:r>
      <w:proofErr w:type="spellEnd"/>
      <w:r>
        <w:rPr>
          <w:rFonts w:ascii="Menlo Regular" w:hAnsi="Menlo Regular" w:cs="Menlo Regular"/>
          <w:kern w:val="0"/>
        </w:rPr>
        <w:t xml:space="preserve"> = </w:t>
      </w:r>
      <w:r>
        <w:rPr>
          <w:rFonts w:ascii="Menlo Regular" w:hAnsi="Menlo Regular" w:cs="Menlo Regular"/>
          <w:color w:val="B50013"/>
          <w:kern w:val="0"/>
        </w:rPr>
        <w:t xml:space="preserve">"I have </w:t>
      </w:r>
      <w:r>
        <w:rPr>
          <w:rFonts w:ascii="Menlo Regular" w:hAnsi="Menlo Regular" w:cs="Menlo Regular"/>
          <w:kern w:val="0"/>
        </w:rPr>
        <w:t>\(</w:t>
      </w:r>
      <w:r>
        <w:rPr>
          <w:rFonts w:ascii="Menlo Regular" w:hAnsi="Menlo Regular" w:cs="Menlo Regular"/>
          <w:color w:val="325B61"/>
          <w:kern w:val="0"/>
        </w:rPr>
        <w:t>apples</w:t>
      </w:r>
      <w:r>
        <w:rPr>
          <w:rFonts w:ascii="Menlo Regular" w:hAnsi="Menlo Regular" w:cs="Menlo Regular"/>
          <w:kern w:val="0"/>
        </w:rPr>
        <w:t>)</w:t>
      </w:r>
      <w:r>
        <w:rPr>
          <w:rFonts w:ascii="Menlo Regular" w:hAnsi="Menlo Regular" w:cs="Menlo Regular"/>
          <w:color w:val="B50013"/>
          <w:kern w:val="0"/>
        </w:rPr>
        <w:t xml:space="preserve"> apples."</w:t>
      </w:r>
    </w:p>
    <w:p w14:paraId="4B9DF061" w14:textId="77777777" w:rsidR="008E7F47" w:rsidRDefault="008E7F47" w:rsidP="008E7F47">
      <w:pPr>
        <w:widowControl/>
        <w:numPr>
          <w:ilvl w:val="0"/>
          <w:numId w:val="5"/>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color w:val="981B7E"/>
          <w:kern w:val="1"/>
        </w:rPr>
        <w:tab/>
      </w:r>
      <w:r>
        <w:rPr>
          <w:rFonts w:ascii="Menlo Regular" w:hAnsi="Menlo Regular" w:cs="Menlo Regular"/>
          <w:color w:val="981B7E"/>
          <w:kern w:val="1"/>
        </w:rPr>
        <w:tab/>
      </w:r>
      <w:proofErr w:type="gramStart"/>
      <w:r>
        <w:rPr>
          <w:rFonts w:ascii="Menlo Regular" w:hAnsi="Menlo Regular" w:cs="Menlo Regular"/>
          <w:color w:val="981B7E"/>
          <w:kern w:val="0"/>
        </w:rPr>
        <w:t>let</w:t>
      </w:r>
      <w:proofErr w:type="gramEnd"/>
      <w:r>
        <w:rPr>
          <w:rFonts w:ascii="Menlo Regular" w:hAnsi="Menlo Regular" w:cs="Menlo Regular"/>
          <w:kern w:val="0"/>
        </w:rPr>
        <w:t xml:space="preserve"> </w:t>
      </w:r>
      <w:proofErr w:type="spellStart"/>
      <w:r>
        <w:rPr>
          <w:rFonts w:ascii="Menlo Regular" w:hAnsi="Menlo Regular" w:cs="Menlo Regular"/>
          <w:color w:val="325B61"/>
          <w:kern w:val="0"/>
        </w:rPr>
        <w:t>fruitSummary</w:t>
      </w:r>
      <w:proofErr w:type="spellEnd"/>
      <w:r>
        <w:rPr>
          <w:rFonts w:ascii="Menlo Regular" w:hAnsi="Menlo Regular" w:cs="Menlo Regular"/>
          <w:kern w:val="0"/>
        </w:rPr>
        <w:t xml:space="preserve"> = </w:t>
      </w:r>
      <w:r>
        <w:rPr>
          <w:rFonts w:ascii="Menlo Regular" w:hAnsi="Menlo Regular" w:cs="Menlo Regular"/>
          <w:color w:val="B50013"/>
          <w:kern w:val="0"/>
        </w:rPr>
        <w:t xml:space="preserve">"I have </w:t>
      </w:r>
      <w:r>
        <w:rPr>
          <w:rFonts w:ascii="Menlo Regular" w:hAnsi="Menlo Regular" w:cs="Menlo Regular"/>
          <w:kern w:val="0"/>
        </w:rPr>
        <w:t>\(</w:t>
      </w:r>
      <w:r>
        <w:rPr>
          <w:rFonts w:ascii="Menlo Regular" w:hAnsi="Menlo Regular" w:cs="Menlo Regular"/>
          <w:color w:val="325B61"/>
          <w:kern w:val="0"/>
        </w:rPr>
        <w:t>apples</w:t>
      </w:r>
      <w:r>
        <w:rPr>
          <w:rFonts w:ascii="Menlo Regular" w:hAnsi="Menlo Regular" w:cs="Menlo Regular"/>
          <w:kern w:val="0"/>
        </w:rPr>
        <w:t xml:space="preserve"> + </w:t>
      </w:r>
      <w:r>
        <w:rPr>
          <w:rFonts w:ascii="Menlo Regular" w:hAnsi="Menlo Regular" w:cs="Menlo Regular"/>
          <w:color w:val="325B61"/>
          <w:kern w:val="0"/>
        </w:rPr>
        <w:t>oranges</w:t>
      </w:r>
      <w:r>
        <w:rPr>
          <w:rFonts w:ascii="Menlo Regular" w:hAnsi="Menlo Regular" w:cs="Menlo Regular"/>
          <w:kern w:val="0"/>
        </w:rPr>
        <w:t>)</w:t>
      </w:r>
      <w:r>
        <w:rPr>
          <w:rFonts w:ascii="Menlo Regular" w:hAnsi="Menlo Regular" w:cs="Menlo Regular"/>
          <w:color w:val="B50013"/>
          <w:kern w:val="0"/>
        </w:rPr>
        <w:t xml:space="preserve"> pieces of fruit."</w:t>
      </w:r>
    </w:p>
    <w:p w14:paraId="051BA690" w14:textId="77777777" w:rsidR="008E7F47" w:rsidRDefault="008E7F47" w:rsidP="008E7F47">
      <w:pPr>
        <w:widowControl/>
        <w:autoSpaceDE w:val="0"/>
        <w:autoSpaceDN w:val="0"/>
        <w:adjustRightInd w:val="0"/>
        <w:jc w:val="left"/>
        <w:rPr>
          <w:rFonts w:ascii="Helvetica" w:hAnsi="Helvetica" w:cs="Helvetica"/>
          <w:color w:val="0E73C0"/>
          <w:kern w:val="0"/>
        </w:rPr>
      </w:pPr>
    </w:p>
    <w:p w14:paraId="10D19651" w14:textId="77777777" w:rsidR="008E7F47" w:rsidRDefault="008E7F47" w:rsidP="008E7F47">
      <w:pPr>
        <w:widowControl/>
        <w:autoSpaceDE w:val="0"/>
        <w:autoSpaceDN w:val="0"/>
        <w:adjustRightInd w:val="0"/>
        <w:jc w:val="left"/>
        <w:rPr>
          <w:rFonts w:ascii="Helvetica" w:hAnsi="Helvetica" w:cs="Helvetica"/>
          <w:color w:val="6D6D6D"/>
          <w:kern w:val="0"/>
          <w:sz w:val="18"/>
          <w:szCs w:val="18"/>
        </w:rPr>
      </w:pPr>
      <w:r>
        <w:rPr>
          <w:rFonts w:ascii="Helvetica" w:hAnsi="Helvetica" w:cs="Helvetica"/>
          <w:color w:val="6D6D6D"/>
          <w:kern w:val="0"/>
          <w:sz w:val="18"/>
          <w:szCs w:val="18"/>
        </w:rPr>
        <w:t>EXPERIMENT</w:t>
      </w:r>
    </w:p>
    <w:p w14:paraId="53805726" w14:textId="77777777" w:rsidR="008E7F47" w:rsidRDefault="008E7F47" w:rsidP="008E7F47">
      <w:pPr>
        <w:widowControl/>
        <w:autoSpaceDE w:val="0"/>
        <w:autoSpaceDN w:val="0"/>
        <w:adjustRightInd w:val="0"/>
        <w:jc w:val="left"/>
        <w:rPr>
          <w:rFonts w:ascii="Helvetica" w:hAnsi="Helvetica" w:cs="Helvetica"/>
          <w:color w:val="323232"/>
          <w:kern w:val="0"/>
        </w:rPr>
      </w:pPr>
      <w:proofErr w:type="gramStart"/>
      <w:r>
        <w:rPr>
          <w:rFonts w:ascii="Helvetica" w:hAnsi="Helvetica" w:cs="Helvetica"/>
          <w:color w:val="323232"/>
          <w:kern w:val="0"/>
        </w:rPr>
        <w:t xml:space="preserve">Use </w:t>
      </w:r>
      <w:r>
        <w:rPr>
          <w:rFonts w:ascii="Menlo Regular" w:hAnsi="Menlo Regular" w:cs="Menlo Regular"/>
          <w:color w:val="6D6D6D"/>
          <w:kern w:val="0"/>
          <w:sz w:val="22"/>
          <w:szCs w:val="22"/>
        </w:rPr>
        <w:t>\()</w:t>
      </w:r>
      <w:r>
        <w:rPr>
          <w:rFonts w:ascii="Helvetica" w:hAnsi="Helvetica" w:cs="Helvetica"/>
          <w:color w:val="323232"/>
          <w:kern w:val="0"/>
        </w:rPr>
        <w:t xml:space="preserve"> to include a floating-point calculation in a string and to include someone’s name in a greeting.</w:t>
      </w:r>
      <w:proofErr w:type="gramEnd"/>
    </w:p>
    <w:p w14:paraId="7D9C2FB5" w14:textId="77777777" w:rsidR="008E7F47" w:rsidRDefault="008E7F47" w:rsidP="008E7F47">
      <w:pPr>
        <w:widowControl/>
        <w:autoSpaceDE w:val="0"/>
        <w:autoSpaceDN w:val="0"/>
        <w:adjustRightInd w:val="0"/>
        <w:jc w:val="left"/>
        <w:rPr>
          <w:rFonts w:ascii="Helvetica" w:hAnsi="Helvetica" w:cs="Helvetica"/>
          <w:color w:val="323232"/>
          <w:kern w:val="0"/>
          <w:sz w:val="28"/>
          <w:szCs w:val="28"/>
        </w:rPr>
      </w:pPr>
      <w:r>
        <w:rPr>
          <w:rFonts w:ascii="Helvetica" w:hAnsi="Helvetica" w:cs="Helvetica"/>
          <w:color w:val="323232"/>
          <w:kern w:val="0"/>
          <w:sz w:val="28"/>
          <w:szCs w:val="28"/>
        </w:rPr>
        <w:t>Create arrays and dictionaries using brackets (</w:t>
      </w:r>
      <w:r>
        <w:rPr>
          <w:rFonts w:ascii="Menlo Regular" w:hAnsi="Menlo Regular" w:cs="Menlo Regular"/>
          <w:color w:val="6D6D6D"/>
          <w:kern w:val="0"/>
        </w:rPr>
        <w:t>[]</w:t>
      </w:r>
      <w:r>
        <w:rPr>
          <w:rFonts w:ascii="Helvetica" w:hAnsi="Helvetica" w:cs="Helvetica"/>
          <w:color w:val="323232"/>
          <w:kern w:val="0"/>
          <w:sz w:val="28"/>
          <w:szCs w:val="28"/>
        </w:rPr>
        <w:t>), and access their elements by writing the index or key in brackets. A comma is allowed after the last element.</w:t>
      </w:r>
    </w:p>
    <w:p w14:paraId="6BDF29F6" w14:textId="77777777" w:rsidR="008E7F47" w:rsidRDefault="008E7F47" w:rsidP="008E7F47">
      <w:pPr>
        <w:widowControl/>
        <w:numPr>
          <w:ilvl w:val="0"/>
          <w:numId w:val="6"/>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color w:val="981B7E"/>
          <w:kern w:val="1"/>
        </w:rPr>
        <w:tab/>
      </w:r>
      <w:r>
        <w:rPr>
          <w:rFonts w:ascii="Menlo Regular" w:hAnsi="Menlo Regular" w:cs="Menlo Regular"/>
          <w:color w:val="981B7E"/>
          <w:kern w:val="1"/>
        </w:rPr>
        <w:tab/>
      </w:r>
      <w:proofErr w:type="spellStart"/>
      <w:proofErr w:type="gramStart"/>
      <w:r>
        <w:rPr>
          <w:rFonts w:ascii="Menlo Regular" w:hAnsi="Menlo Regular" w:cs="Menlo Regular"/>
          <w:color w:val="981B7E"/>
          <w:kern w:val="0"/>
        </w:rPr>
        <w:t>var</w:t>
      </w:r>
      <w:proofErr w:type="spellEnd"/>
      <w:proofErr w:type="gramEnd"/>
      <w:r>
        <w:rPr>
          <w:rFonts w:ascii="Menlo Regular" w:hAnsi="Menlo Regular" w:cs="Menlo Regular"/>
          <w:kern w:val="0"/>
        </w:rPr>
        <w:t xml:space="preserve"> </w:t>
      </w:r>
      <w:proofErr w:type="spellStart"/>
      <w:r>
        <w:rPr>
          <w:rFonts w:ascii="Menlo Regular" w:hAnsi="Menlo Regular" w:cs="Menlo Regular"/>
          <w:color w:val="325B61"/>
          <w:kern w:val="0"/>
        </w:rPr>
        <w:t>shoppingList</w:t>
      </w:r>
      <w:proofErr w:type="spellEnd"/>
      <w:r>
        <w:rPr>
          <w:rFonts w:ascii="Menlo Regular" w:hAnsi="Menlo Regular" w:cs="Menlo Regular"/>
          <w:kern w:val="0"/>
        </w:rPr>
        <w:t xml:space="preserve"> = [</w:t>
      </w:r>
      <w:r>
        <w:rPr>
          <w:rFonts w:ascii="Menlo Regular" w:hAnsi="Menlo Regular" w:cs="Menlo Regular"/>
          <w:color w:val="B50013"/>
          <w:kern w:val="0"/>
        </w:rPr>
        <w:t>"catfish"</w:t>
      </w:r>
      <w:r>
        <w:rPr>
          <w:rFonts w:ascii="Menlo Regular" w:hAnsi="Menlo Regular" w:cs="Menlo Regular"/>
          <w:kern w:val="0"/>
        </w:rPr>
        <w:t xml:space="preserve">, </w:t>
      </w:r>
      <w:r>
        <w:rPr>
          <w:rFonts w:ascii="Menlo Regular" w:hAnsi="Menlo Regular" w:cs="Menlo Regular"/>
          <w:color w:val="B50013"/>
          <w:kern w:val="0"/>
        </w:rPr>
        <w:t>"water"</w:t>
      </w:r>
      <w:r>
        <w:rPr>
          <w:rFonts w:ascii="Menlo Regular" w:hAnsi="Menlo Regular" w:cs="Menlo Regular"/>
          <w:kern w:val="0"/>
        </w:rPr>
        <w:t xml:space="preserve">, </w:t>
      </w:r>
      <w:r>
        <w:rPr>
          <w:rFonts w:ascii="Menlo Regular" w:hAnsi="Menlo Regular" w:cs="Menlo Regular"/>
          <w:color w:val="B50013"/>
          <w:kern w:val="0"/>
        </w:rPr>
        <w:t>"tulips"</w:t>
      </w:r>
      <w:r>
        <w:rPr>
          <w:rFonts w:ascii="Menlo Regular" w:hAnsi="Menlo Regular" w:cs="Menlo Regular"/>
          <w:kern w:val="0"/>
        </w:rPr>
        <w:t xml:space="preserve">, </w:t>
      </w:r>
      <w:r>
        <w:rPr>
          <w:rFonts w:ascii="Menlo Regular" w:hAnsi="Menlo Regular" w:cs="Menlo Regular"/>
          <w:color w:val="B50013"/>
          <w:kern w:val="0"/>
        </w:rPr>
        <w:t>"blue paint"</w:t>
      </w:r>
      <w:r>
        <w:rPr>
          <w:rFonts w:ascii="Menlo Regular" w:hAnsi="Menlo Regular" w:cs="Menlo Regular"/>
          <w:kern w:val="0"/>
        </w:rPr>
        <w:t>]</w:t>
      </w:r>
    </w:p>
    <w:p w14:paraId="6B59C244" w14:textId="77777777" w:rsidR="008E7F47" w:rsidRDefault="008E7F47" w:rsidP="008E7F47">
      <w:pPr>
        <w:widowControl/>
        <w:numPr>
          <w:ilvl w:val="0"/>
          <w:numId w:val="6"/>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color w:val="325B61"/>
          <w:kern w:val="1"/>
        </w:rPr>
        <w:tab/>
      </w:r>
      <w:r>
        <w:rPr>
          <w:rFonts w:ascii="Menlo Regular" w:hAnsi="Menlo Regular" w:cs="Menlo Regular"/>
          <w:color w:val="325B61"/>
          <w:kern w:val="1"/>
        </w:rPr>
        <w:tab/>
      </w:r>
      <w:proofErr w:type="spellStart"/>
      <w:proofErr w:type="gramStart"/>
      <w:r>
        <w:rPr>
          <w:rFonts w:ascii="Menlo Regular" w:hAnsi="Menlo Regular" w:cs="Menlo Regular"/>
          <w:color w:val="325B61"/>
          <w:kern w:val="0"/>
        </w:rPr>
        <w:t>shoppingList</w:t>
      </w:r>
      <w:proofErr w:type="spellEnd"/>
      <w:proofErr w:type="gramEnd"/>
      <w:r>
        <w:rPr>
          <w:rFonts w:ascii="Menlo Regular" w:hAnsi="Menlo Regular" w:cs="Menlo Regular"/>
          <w:kern w:val="0"/>
        </w:rPr>
        <w:t>[</w:t>
      </w:r>
      <w:r>
        <w:rPr>
          <w:rFonts w:ascii="Menlo Regular" w:hAnsi="Menlo Regular" w:cs="Menlo Regular"/>
          <w:color w:val="1400C4"/>
          <w:kern w:val="0"/>
        </w:rPr>
        <w:t>1</w:t>
      </w:r>
      <w:r>
        <w:rPr>
          <w:rFonts w:ascii="Menlo Regular" w:hAnsi="Menlo Regular" w:cs="Menlo Regular"/>
          <w:kern w:val="0"/>
        </w:rPr>
        <w:t xml:space="preserve">] = </w:t>
      </w:r>
      <w:r>
        <w:rPr>
          <w:rFonts w:ascii="Menlo Regular" w:hAnsi="Menlo Regular" w:cs="Menlo Regular"/>
          <w:color w:val="B50013"/>
          <w:kern w:val="0"/>
        </w:rPr>
        <w:t>"bottle of water"</w:t>
      </w:r>
    </w:p>
    <w:p w14:paraId="6D7EAD4D" w14:textId="77777777" w:rsidR="008E7F47" w:rsidRDefault="008E7F47" w:rsidP="008E7F47">
      <w:pPr>
        <w:widowControl/>
        <w:numPr>
          <w:ilvl w:val="0"/>
          <w:numId w:val="6"/>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
    <w:p w14:paraId="2FCB53E4" w14:textId="77777777" w:rsidR="008E7F47" w:rsidRDefault="008E7F47" w:rsidP="008E7F47">
      <w:pPr>
        <w:widowControl/>
        <w:numPr>
          <w:ilvl w:val="0"/>
          <w:numId w:val="6"/>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color w:val="981B7E"/>
          <w:kern w:val="1"/>
        </w:rPr>
        <w:tab/>
      </w:r>
      <w:r>
        <w:rPr>
          <w:rFonts w:ascii="Menlo Regular" w:hAnsi="Menlo Regular" w:cs="Menlo Regular"/>
          <w:color w:val="981B7E"/>
          <w:kern w:val="1"/>
        </w:rPr>
        <w:tab/>
      </w:r>
      <w:proofErr w:type="spellStart"/>
      <w:proofErr w:type="gramStart"/>
      <w:r>
        <w:rPr>
          <w:rFonts w:ascii="Menlo Regular" w:hAnsi="Menlo Regular" w:cs="Menlo Regular"/>
          <w:color w:val="981B7E"/>
          <w:kern w:val="0"/>
        </w:rPr>
        <w:t>var</w:t>
      </w:r>
      <w:proofErr w:type="spellEnd"/>
      <w:proofErr w:type="gramEnd"/>
      <w:r>
        <w:rPr>
          <w:rFonts w:ascii="Menlo Regular" w:hAnsi="Menlo Regular" w:cs="Menlo Regular"/>
          <w:kern w:val="0"/>
        </w:rPr>
        <w:t xml:space="preserve"> </w:t>
      </w:r>
      <w:r>
        <w:rPr>
          <w:rFonts w:ascii="Menlo Regular" w:hAnsi="Menlo Regular" w:cs="Menlo Regular"/>
          <w:color w:val="325B61"/>
          <w:kern w:val="0"/>
        </w:rPr>
        <w:t>occupations</w:t>
      </w:r>
      <w:r>
        <w:rPr>
          <w:rFonts w:ascii="Menlo Regular" w:hAnsi="Menlo Regular" w:cs="Menlo Regular"/>
          <w:kern w:val="0"/>
        </w:rPr>
        <w:t xml:space="preserve"> = [</w:t>
      </w:r>
    </w:p>
    <w:p w14:paraId="265E217B" w14:textId="77777777" w:rsidR="008E7F47" w:rsidRDefault="008E7F47" w:rsidP="008E7F47">
      <w:pPr>
        <w:widowControl/>
        <w:numPr>
          <w:ilvl w:val="0"/>
          <w:numId w:val="6"/>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r>
        <w:rPr>
          <w:rFonts w:ascii="Menlo Regular" w:hAnsi="Menlo Regular" w:cs="Menlo Regular"/>
          <w:color w:val="B50013"/>
          <w:kern w:val="0"/>
        </w:rPr>
        <w:t>"Malcolm"</w:t>
      </w:r>
      <w:r>
        <w:rPr>
          <w:rFonts w:ascii="Menlo Regular" w:hAnsi="Menlo Regular" w:cs="Menlo Regular"/>
          <w:kern w:val="0"/>
        </w:rPr>
        <w:t xml:space="preserve">: </w:t>
      </w:r>
      <w:r>
        <w:rPr>
          <w:rFonts w:ascii="Menlo Regular" w:hAnsi="Menlo Regular" w:cs="Menlo Regular"/>
          <w:color w:val="B50013"/>
          <w:kern w:val="0"/>
        </w:rPr>
        <w:t>"Captain"</w:t>
      </w:r>
      <w:r>
        <w:rPr>
          <w:rFonts w:ascii="Menlo Regular" w:hAnsi="Menlo Regular" w:cs="Menlo Regular"/>
          <w:kern w:val="0"/>
        </w:rPr>
        <w:t>,</w:t>
      </w:r>
    </w:p>
    <w:p w14:paraId="04372263" w14:textId="77777777" w:rsidR="008E7F47" w:rsidRDefault="008E7F47" w:rsidP="008E7F47">
      <w:pPr>
        <w:widowControl/>
        <w:numPr>
          <w:ilvl w:val="0"/>
          <w:numId w:val="6"/>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r>
        <w:rPr>
          <w:rFonts w:ascii="Menlo Regular" w:hAnsi="Menlo Regular" w:cs="Menlo Regular"/>
          <w:color w:val="B50013"/>
          <w:kern w:val="0"/>
        </w:rPr>
        <w:t>"</w:t>
      </w:r>
      <w:proofErr w:type="spellStart"/>
      <w:r>
        <w:rPr>
          <w:rFonts w:ascii="Menlo Regular" w:hAnsi="Menlo Regular" w:cs="Menlo Regular"/>
          <w:color w:val="B50013"/>
          <w:kern w:val="0"/>
        </w:rPr>
        <w:t>Kaylee</w:t>
      </w:r>
      <w:proofErr w:type="spellEnd"/>
      <w:r>
        <w:rPr>
          <w:rFonts w:ascii="Menlo Regular" w:hAnsi="Menlo Regular" w:cs="Menlo Regular"/>
          <w:color w:val="B50013"/>
          <w:kern w:val="0"/>
        </w:rPr>
        <w:t>"</w:t>
      </w:r>
      <w:r>
        <w:rPr>
          <w:rFonts w:ascii="Menlo Regular" w:hAnsi="Menlo Regular" w:cs="Menlo Regular"/>
          <w:kern w:val="0"/>
        </w:rPr>
        <w:t xml:space="preserve">: </w:t>
      </w:r>
      <w:r>
        <w:rPr>
          <w:rFonts w:ascii="Menlo Regular" w:hAnsi="Menlo Regular" w:cs="Menlo Regular"/>
          <w:color w:val="B50013"/>
          <w:kern w:val="0"/>
        </w:rPr>
        <w:t>"Mechanic"</w:t>
      </w:r>
      <w:r>
        <w:rPr>
          <w:rFonts w:ascii="Menlo Regular" w:hAnsi="Menlo Regular" w:cs="Menlo Regular"/>
          <w:kern w:val="0"/>
        </w:rPr>
        <w:t>,</w:t>
      </w:r>
    </w:p>
    <w:p w14:paraId="522ED401" w14:textId="77777777" w:rsidR="008E7F47" w:rsidRDefault="008E7F47" w:rsidP="008E7F47">
      <w:pPr>
        <w:widowControl/>
        <w:numPr>
          <w:ilvl w:val="0"/>
          <w:numId w:val="6"/>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w:t>
      </w:r>
    </w:p>
    <w:p w14:paraId="6988125D" w14:textId="77777777" w:rsidR="008E7F47" w:rsidRDefault="008E7F47" w:rsidP="008E7F47">
      <w:pPr>
        <w:widowControl/>
        <w:numPr>
          <w:ilvl w:val="0"/>
          <w:numId w:val="6"/>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color w:val="325B61"/>
          <w:kern w:val="1"/>
        </w:rPr>
        <w:tab/>
      </w:r>
      <w:r>
        <w:rPr>
          <w:rFonts w:ascii="Menlo Regular" w:hAnsi="Menlo Regular" w:cs="Menlo Regular"/>
          <w:color w:val="325B61"/>
          <w:kern w:val="1"/>
        </w:rPr>
        <w:tab/>
      </w:r>
      <w:proofErr w:type="gramStart"/>
      <w:r>
        <w:rPr>
          <w:rFonts w:ascii="Menlo Regular" w:hAnsi="Menlo Regular" w:cs="Menlo Regular"/>
          <w:color w:val="325B61"/>
          <w:kern w:val="0"/>
        </w:rPr>
        <w:t>occupations</w:t>
      </w:r>
      <w:proofErr w:type="gramEnd"/>
      <w:r>
        <w:rPr>
          <w:rFonts w:ascii="Menlo Regular" w:hAnsi="Menlo Regular" w:cs="Menlo Regular"/>
          <w:kern w:val="0"/>
        </w:rPr>
        <w:t>[</w:t>
      </w:r>
      <w:r>
        <w:rPr>
          <w:rFonts w:ascii="Menlo Regular" w:hAnsi="Menlo Regular" w:cs="Menlo Regular"/>
          <w:color w:val="B50013"/>
          <w:kern w:val="0"/>
        </w:rPr>
        <w:t>"Jayne"</w:t>
      </w:r>
      <w:r>
        <w:rPr>
          <w:rFonts w:ascii="Menlo Regular" w:hAnsi="Menlo Regular" w:cs="Menlo Regular"/>
          <w:kern w:val="0"/>
        </w:rPr>
        <w:t xml:space="preserve">] = </w:t>
      </w:r>
      <w:r>
        <w:rPr>
          <w:rFonts w:ascii="Menlo Regular" w:hAnsi="Menlo Regular" w:cs="Menlo Regular"/>
          <w:color w:val="B50013"/>
          <w:kern w:val="0"/>
        </w:rPr>
        <w:t>"Public Relations"</w:t>
      </w:r>
    </w:p>
    <w:p w14:paraId="2435581F" w14:textId="77777777" w:rsidR="008E7F47" w:rsidRDefault="008E7F47" w:rsidP="008E7F47">
      <w:pPr>
        <w:widowControl/>
        <w:autoSpaceDE w:val="0"/>
        <w:autoSpaceDN w:val="0"/>
        <w:adjustRightInd w:val="0"/>
        <w:jc w:val="left"/>
        <w:rPr>
          <w:rFonts w:ascii="Helvetica" w:hAnsi="Helvetica" w:cs="Helvetica"/>
          <w:color w:val="323232"/>
          <w:kern w:val="0"/>
          <w:sz w:val="28"/>
          <w:szCs w:val="28"/>
        </w:rPr>
      </w:pPr>
      <w:r>
        <w:rPr>
          <w:rFonts w:ascii="Helvetica" w:hAnsi="Helvetica" w:cs="Helvetica"/>
          <w:color w:val="323232"/>
          <w:kern w:val="0"/>
          <w:sz w:val="28"/>
          <w:szCs w:val="28"/>
        </w:rPr>
        <w:t>To create an empty array or dictionary, use the initializer syntax.</w:t>
      </w:r>
    </w:p>
    <w:p w14:paraId="2D826B0A" w14:textId="77777777" w:rsidR="008E7F47" w:rsidRDefault="008E7F47" w:rsidP="008E7F47">
      <w:pPr>
        <w:widowControl/>
        <w:numPr>
          <w:ilvl w:val="0"/>
          <w:numId w:val="7"/>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color w:val="981B7E"/>
          <w:kern w:val="1"/>
        </w:rPr>
        <w:tab/>
      </w:r>
      <w:r>
        <w:rPr>
          <w:rFonts w:ascii="Menlo Regular" w:hAnsi="Menlo Regular" w:cs="Menlo Regular"/>
          <w:color w:val="981B7E"/>
          <w:kern w:val="1"/>
        </w:rPr>
        <w:tab/>
      </w:r>
      <w:proofErr w:type="gramStart"/>
      <w:r>
        <w:rPr>
          <w:rFonts w:ascii="Menlo Regular" w:hAnsi="Menlo Regular" w:cs="Menlo Regular"/>
          <w:color w:val="981B7E"/>
          <w:kern w:val="0"/>
        </w:rPr>
        <w:t>let</w:t>
      </w:r>
      <w:proofErr w:type="gramEnd"/>
      <w:r>
        <w:rPr>
          <w:rFonts w:ascii="Menlo Regular" w:hAnsi="Menlo Regular" w:cs="Menlo Regular"/>
          <w:kern w:val="0"/>
        </w:rPr>
        <w:t xml:space="preserve"> </w:t>
      </w:r>
      <w:proofErr w:type="spellStart"/>
      <w:r>
        <w:rPr>
          <w:rFonts w:ascii="Menlo Regular" w:hAnsi="Menlo Regular" w:cs="Menlo Regular"/>
          <w:color w:val="325B61"/>
          <w:kern w:val="0"/>
        </w:rPr>
        <w:t>emptyArray</w:t>
      </w:r>
      <w:proofErr w:type="spellEnd"/>
      <w:r>
        <w:rPr>
          <w:rFonts w:ascii="Menlo Regular" w:hAnsi="Menlo Regular" w:cs="Menlo Regular"/>
          <w:kern w:val="0"/>
        </w:rPr>
        <w:t xml:space="preserve"> = [</w:t>
      </w:r>
      <w:r>
        <w:rPr>
          <w:rFonts w:ascii="Menlo Regular" w:hAnsi="Menlo Regular" w:cs="Menlo Regular"/>
          <w:color w:val="325B61"/>
          <w:kern w:val="0"/>
        </w:rPr>
        <w:t>String</w:t>
      </w:r>
      <w:r>
        <w:rPr>
          <w:rFonts w:ascii="Menlo Regular" w:hAnsi="Menlo Regular" w:cs="Menlo Regular"/>
          <w:kern w:val="0"/>
        </w:rPr>
        <w:t>]()</w:t>
      </w:r>
    </w:p>
    <w:p w14:paraId="7F5126EF" w14:textId="77777777" w:rsidR="008E7F47" w:rsidRDefault="008E7F47" w:rsidP="008E7F47">
      <w:pPr>
        <w:widowControl/>
        <w:numPr>
          <w:ilvl w:val="0"/>
          <w:numId w:val="7"/>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color w:val="981B7E"/>
          <w:kern w:val="1"/>
        </w:rPr>
        <w:tab/>
      </w:r>
      <w:r>
        <w:rPr>
          <w:rFonts w:ascii="Menlo Regular" w:hAnsi="Menlo Regular" w:cs="Menlo Regular"/>
          <w:color w:val="981B7E"/>
          <w:kern w:val="1"/>
        </w:rPr>
        <w:tab/>
      </w:r>
      <w:proofErr w:type="gramStart"/>
      <w:r>
        <w:rPr>
          <w:rFonts w:ascii="Menlo Regular" w:hAnsi="Menlo Regular" w:cs="Menlo Regular"/>
          <w:color w:val="981B7E"/>
          <w:kern w:val="0"/>
        </w:rPr>
        <w:t>let</w:t>
      </w:r>
      <w:proofErr w:type="gramEnd"/>
      <w:r>
        <w:rPr>
          <w:rFonts w:ascii="Menlo Regular" w:hAnsi="Menlo Regular" w:cs="Menlo Regular"/>
          <w:kern w:val="0"/>
        </w:rPr>
        <w:t xml:space="preserve"> </w:t>
      </w:r>
      <w:proofErr w:type="spellStart"/>
      <w:r>
        <w:rPr>
          <w:rFonts w:ascii="Menlo Regular" w:hAnsi="Menlo Regular" w:cs="Menlo Regular"/>
          <w:color w:val="325B61"/>
          <w:kern w:val="0"/>
        </w:rPr>
        <w:t>emptyDictionary</w:t>
      </w:r>
      <w:proofErr w:type="spellEnd"/>
      <w:r>
        <w:rPr>
          <w:rFonts w:ascii="Menlo Regular" w:hAnsi="Menlo Regular" w:cs="Menlo Regular"/>
          <w:kern w:val="0"/>
        </w:rPr>
        <w:t xml:space="preserve"> = [</w:t>
      </w:r>
      <w:r>
        <w:rPr>
          <w:rFonts w:ascii="Menlo Regular" w:hAnsi="Menlo Regular" w:cs="Menlo Regular"/>
          <w:color w:val="325B61"/>
          <w:kern w:val="0"/>
        </w:rPr>
        <w:t>String</w:t>
      </w:r>
      <w:r>
        <w:rPr>
          <w:rFonts w:ascii="Menlo Regular" w:hAnsi="Menlo Regular" w:cs="Menlo Regular"/>
          <w:kern w:val="0"/>
        </w:rPr>
        <w:t xml:space="preserve">: </w:t>
      </w:r>
      <w:r>
        <w:rPr>
          <w:rFonts w:ascii="Menlo Regular" w:hAnsi="Menlo Regular" w:cs="Menlo Regular"/>
          <w:color w:val="325B61"/>
          <w:kern w:val="0"/>
        </w:rPr>
        <w:t>Float</w:t>
      </w:r>
      <w:r>
        <w:rPr>
          <w:rFonts w:ascii="Menlo Regular" w:hAnsi="Menlo Regular" w:cs="Menlo Regular"/>
          <w:kern w:val="0"/>
        </w:rPr>
        <w:t>]()</w:t>
      </w:r>
    </w:p>
    <w:p w14:paraId="674FA9E4" w14:textId="77777777" w:rsidR="008E7F47" w:rsidRDefault="008E7F47" w:rsidP="008E7F47">
      <w:pPr>
        <w:widowControl/>
        <w:autoSpaceDE w:val="0"/>
        <w:autoSpaceDN w:val="0"/>
        <w:adjustRightInd w:val="0"/>
        <w:jc w:val="left"/>
        <w:rPr>
          <w:rFonts w:ascii="Helvetica" w:hAnsi="Helvetica" w:cs="Helvetica"/>
          <w:color w:val="323232"/>
          <w:kern w:val="0"/>
          <w:sz w:val="28"/>
          <w:szCs w:val="28"/>
        </w:rPr>
      </w:pPr>
      <w:r>
        <w:rPr>
          <w:rFonts w:ascii="Helvetica" w:hAnsi="Helvetica" w:cs="Helvetica"/>
          <w:color w:val="323232"/>
          <w:kern w:val="0"/>
          <w:sz w:val="28"/>
          <w:szCs w:val="28"/>
        </w:rPr>
        <w:t xml:space="preserve">If type information can be inferred, you can write an empty array as </w:t>
      </w:r>
      <w:r>
        <w:rPr>
          <w:rFonts w:ascii="Menlo Regular" w:hAnsi="Menlo Regular" w:cs="Menlo Regular"/>
          <w:color w:val="6D6D6D"/>
          <w:kern w:val="0"/>
        </w:rPr>
        <w:t>[]</w:t>
      </w:r>
      <w:r>
        <w:rPr>
          <w:rFonts w:ascii="Helvetica" w:hAnsi="Helvetica" w:cs="Helvetica"/>
          <w:color w:val="323232"/>
          <w:kern w:val="0"/>
          <w:sz w:val="28"/>
          <w:szCs w:val="28"/>
        </w:rPr>
        <w:t xml:space="preserve"> and an empty dictionary as </w:t>
      </w:r>
      <w:r>
        <w:rPr>
          <w:rFonts w:ascii="Menlo Regular" w:hAnsi="Menlo Regular" w:cs="Menlo Regular"/>
          <w:color w:val="6D6D6D"/>
          <w:kern w:val="0"/>
        </w:rPr>
        <w:t>[:]</w:t>
      </w:r>
      <w:r>
        <w:rPr>
          <w:rFonts w:ascii="Helvetica" w:hAnsi="Helvetica" w:cs="Helvetica"/>
          <w:color w:val="323232"/>
          <w:kern w:val="0"/>
          <w:sz w:val="28"/>
          <w:szCs w:val="28"/>
        </w:rPr>
        <w:t>—for example, when you set a new value for a variable or pass an argument to a function.</w:t>
      </w:r>
    </w:p>
    <w:p w14:paraId="76356E76" w14:textId="77777777" w:rsidR="008E7F47" w:rsidRDefault="008E7F47" w:rsidP="008E7F47">
      <w:pPr>
        <w:widowControl/>
        <w:numPr>
          <w:ilvl w:val="0"/>
          <w:numId w:val="8"/>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color w:val="325B61"/>
          <w:kern w:val="1"/>
        </w:rPr>
        <w:tab/>
      </w:r>
      <w:r>
        <w:rPr>
          <w:rFonts w:ascii="Menlo Regular" w:hAnsi="Menlo Regular" w:cs="Menlo Regular"/>
          <w:color w:val="325B61"/>
          <w:kern w:val="1"/>
        </w:rPr>
        <w:tab/>
      </w:r>
      <w:proofErr w:type="spellStart"/>
      <w:proofErr w:type="gramStart"/>
      <w:r>
        <w:rPr>
          <w:rFonts w:ascii="Menlo Regular" w:hAnsi="Menlo Regular" w:cs="Menlo Regular"/>
          <w:color w:val="325B61"/>
          <w:kern w:val="0"/>
        </w:rPr>
        <w:t>shoppingList</w:t>
      </w:r>
      <w:proofErr w:type="spellEnd"/>
      <w:proofErr w:type="gramEnd"/>
      <w:r>
        <w:rPr>
          <w:rFonts w:ascii="Menlo Regular" w:hAnsi="Menlo Regular" w:cs="Menlo Regular"/>
          <w:kern w:val="0"/>
        </w:rPr>
        <w:t xml:space="preserve"> = []</w:t>
      </w:r>
    </w:p>
    <w:p w14:paraId="7ADB8E83" w14:textId="77777777" w:rsidR="008E7F47" w:rsidRDefault="008E7F47" w:rsidP="008E7F47">
      <w:pPr>
        <w:widowControl/>
        <w:numPr>
          <w:ilvl w:val="0"/>
          <w:numId w:val="8"/>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color w:val="325B61"/>
          <w:kern w:val="1"/>
        </w:rPr>
        <w:tab/>
      </w:r>
      <w:r>
        <w:rPr>
          <w:rFonts w:ascii="Menlo Regular" w:hAnsi="Menlo Regular" w:cs="Menlo Regular"/>
          <w:color w:val="325B61"/>
          <w:kern w:val="1"/>
        </w:rPr>
        <w:tab/>
      </w:r>
      <w:proofErr w:type="gramStart"/>
      <w:r>
        <w:rPr>
          <w:rFonts w:ascii="Menlo Regular" w:hAnsi="Menlo Regular" w:cs="Menlo Regular"/>
          <w:color w:val="325B61"/>
          <w:kern w:val="0"/>
        </w:rPr>
        <w:t>occupations</w:t>
      </w:r>
      <w:proofErr w:type="gramEnd"/>
      <w:r>
        <w:rPr>
          <w:rFonts w:ascii="Menlo Regular" w:hAnsi="Menlo Regular" w:cs="Menlo Regular"/>
          <w:kern w:val="0"/>
        </w:rPr>
        <w:t xml:space="preserve"> = [:]</w:t>
      </w:r>
    </w:p>
    <w:p w14:paraId="53F73C49" w14:textId="77777777" w:rsidR="008E7F47" w:rsidRDefault="008E7F47" w:rsidP="008E7F47">
      <w:pPr>
        <w:widowControl/>
        <w:autoSpaceDE w:val="0"/>
        <w:autoSpaceDN w:val="0"/>
        <w:adjustRightInd w:val="0"/>
        <w:jc w:val="left"/>
        <w:rPr>
          <w:rFonts w:ascii="Helvetica" w:hAnsi="Helvetica" w:cs="Helvetica"/>
          <w:color w:val="0E73C0"/>
          <w:kern w:val="0"/>
          <w:sz w:val="20"/>
          <w:szCs w:val="20"/>
        </w:rPr>
      </w:pPr>
    </w:p>
    <w:p w14:paraId="4ED0B0BC" w14:textId="77777777" w:rsidR="008E7F47" w:rsidRDefault="008E7F47" w:rsidP="008E7F47">
      <w:pPr>
        <w:widowControl/>
        <w:autoSpaceDE w:val="0"/>
        <w:autoSpaceDN w:val="0"/>
        <w:adjustRightInd w:val="0"/>
        <w:jc w:val="left"/>
        <w:rPr>
          <w:rFonts w:ascii="Helvetica Light" w:hAnsi="Helvetica Light" w:cs="Helvetica Light"/>
          <w:color w:val="6D6D6D"/>
          <w:kern w:val="0"/>
          <w:sz w:val="44"/>
          <w:szCs w:val="44"/>
        </w:rPr>
      </w:pPr>
      <w:r>
        <w:rPr>
          <w:rFonts w:ascii="Helvetica Light" w:hAnsi="Helvetica Light" w:cs="Helvetica Light"/>
          <w:color w:val="6D6D6D"/>
          <w:kern w:val="0"/>
          <w:sz w:val="44"/>
          <w:szCs w:val="44"/>
        </w:rPr>
        <w:t>Control Flow</w:t>
      </w:r>
    </w:p>
    <w:p w14:paraId="3718EB92" w14:textId="77777777" w:rsidR="008E7F47" w:rsidRDefault="008E7F47" w:rsidP="008E7F47">
      <w:pPr>
        <w:widowControl/>
        <w:autoSpaceDE w:val="0"/>
        <w:autoSpaceDN w:val="0"/>
        <w:adjustRightInd w:val="0"/>
        <w:jc w:val="left"/>
        <w:rPr>
          <w:rFonts w:ascii="Helvetica" w:hAnsi="Helvetica" w:cs="Helvetica"/>
          <w:color w:val="323232"/>
          <w:kern w:val="0"/>
          <w:sz w:val="28"/>
          <w:szCs w:val="28"/>
        </w:rPr>
      </w:pPr>
      <w:r>
        <w:rPr>
          <w:rFonts w:ascii="Helvetica" w:hAnsi="Helvetica" w:cs="Helvetica"/>
          <w:color w:val="323232"/>
          <w:kern w:val="0"/>
          <w:sz w:val="28"/>
          <w:szCs w:val="28"/>
        </w:rPr>
        <w:t xml:space="preserve">Use </w:t>
      </w:r>
      <w:r>
        <w:rPr>
          <w:rFonts w:ascii="Menlo Regular" w:hAnsi="Menlo Regular" w:cs="Menlo Regular"/>
          <w:color w:val="6D6D6D"/>
          <w:kern w:val="0"/>
        </w:rPr>
        <w:t>if</w:t>
      </w:r>
      <w:r>
        <w:rPr>
          <w:rFonts w:ascii="Helvetica" w:hAnsi="Helvetica" w:cs="Helvetica"/>
          <w:color w:val="323232"/>
          <w:kern w:val="0"/>
          <w:sz w:val="28"/>
          <w:szCs w:val="28"/>
        </w:rPr>
        <w:t xml:space="preserve"> and </w:t>
      </w:r>
      <w:r>
        <w:rPr>
          <w:rFonts w:ascii="Menlo Regular" w:hAnsi="Menlo Regular" w:cs="Menlo Regular"/>
          <w:color w:val="6D6D6D"/>
          <w:kern w:val="0"/>
        </w:rPr>
        <w:t>switch</w:t>
      </w:r>
      <w:r>
        <w:rPr>
          <w:rFonts w:ascii="Helvetica" w:hAnsi="Helvetica" w:cs="Helvetica"/>
          <w:color w:val="323232"/>
          <w:kern w:val="0"/>
          <w:sz w:val="28"/>
          <w:szCs w:val="28"/>
        </w:rPr>
        <w:t xml:space="preserve"> to make conditionals, and use </w:t>
      </w:r>
      <w:r>
        <w:rPr>
          <w:rFonts w:ascii="Menlo Regular" w:hAnsi="Menlo Regular" w:cs="Menlo Regular"/>
          <w:color w:val="6D6D6D"/>
          <w:kern w:val="0"/>
        </w:rPr>
        <w:t>for</w:t>
      </w:r>
      <w:r>
        <w:rPr>
          <w:rFonts w:ascii="Helvetica" w:hAnsi="Helvetica" w:cs="Helvetica"/>
          <w:color w:val="323232"/>
          <w:kern w:val="0"/>
          <w:sz w:val="28"/>
          <w:szCs w:val="28"/>
        </w:rPr>
        <w:t>-</w:t>
      </w:r>
      <w:r>
        <w:rPr>
          <w:rFonts w:ascii="Menlo Regular" w:hAnsi="Menlo Regular" w:cs="Menlo Regular"/>
          <w:color w:val="6D6D6D"/>
          <w:kern w:val="0"/>
        </w:rPr>
        <w:t>in</w:t>
      </w:r>
      <w:r>
        <w:rPr>
          <w:rFonts w:ascii="Helvetica" w:hAnsi="Helvetica" w:cs="Helvetica"/>
          <w:color w:val="323232"/>
          <w:kern w:val="0"/>
          <w:sz w:val="28"/>
          <w:szCs w:val="28"/>
        </w:rPr>
        <w:t xml:space="preserve">, </w:t>
      </w:r>
      <w:r>
        <w:rPr>
          <w:rFonts w:ascii="Menlo Regular" w:hAnsi="Menlo Regular" w:cs="Menlo Regular"/>
          <w:color w:val="6D6D6D"/>
          <w:kern w:val="0"/>
        </w:rPr>
        <w:t>for</w:t>
      </w:r>
      <w:r>
        <w:rPr>
          <w:rFonts w:ascii="Helvetica" w:hAnsi="Helvetica" w:cs="Helvetica"/>
          <w:color w:val="323232"/>
          <w:kern w:val="0"/>
          <w:sz w:val="28"/>
          <w:szCs w:val="28"/>
        </w:rPr>
        <w:t xml:space="preserve">, </w:t>
      </w:r>
      <w:r>
        <w:rPr>
          <w:rFonts w:ascii="Menlo Regular" w:hAnsi="Menlo Regular" w:cs="Menlo Regular"/>
          <w:color w:val="6D6D6D"/>
          <w:kern w:val="0"/>
        </w:rPr>
        <w:t>while</w:t>
      </w:r>
      <w:r>
        <w:rPr>
          <w:rFonts w:ascii="Helvetica" w:hAnsi="Helvetica" w:cs="Helvetica"/>
          <w:color w:val="323232"/>
          <w:kern w:val="0"/>
          <w:sz w:val="28"/>
          <w:szCs w:val="28"/>
        </w:rPr>
        <w:t xml:space="preserve">, and </w:t>
      </w:r>
      <w:r>
        <w:rPr>
          <w:rFonts w:ascii="Menlo Regular" w:hAnsi="Menlo Regular" w:cs="Menlo Regular"/>
          <w:color w:val="6D6D6D"/>
          <w:kern w:val="0"/>
        </w:rPr>
        <w:t>repeat</w:t>
      </w:r>
      <w:r>
        <w:rPr>
          <w:rFonts w:ascii="Helvetica" w:hAnsi="Helvetica" w:cs="Helvetica"/>
          <w:color w:val="323232"/>
          <w:kern w:val="0"/>
          <w:sz w:val="28"/>
          <w:szCs w:val="28"/>
        </w:rPr>
        <w:t>-</w:t>
      </w:r>
      <w:r>
        <w:rPr>
          <w:rFonts w:ascii="Menlo Regular" w:hAnsi="Menlo Regular" w:cs="Menlo Regular"/>
          <w:color w:val="6D6D6D"/>
          <w:kern w:val="0"/>
        </w:rPr>
        <w:t>while</w:t>
      </w:r>
      <w:r>
        <w:rPr>
          <w:rFonts w:ascii="Helvetica" w:hAnsi="Helvetica" w:cs="Helvetica"/>
          <w:color w:val="323232"/>
          <w:kern w:val="0"/>
          <w:sz w:val="28"/>
          <w:szCs w:val="28"/>
        </w:rPr>
        <w:t xml:space="preserve"> to make loops. Parentheses around the condition or loop variable are optional. Braces around the body are required.</w:t>
      </w:r>
    </w:p>
    <w:p w14:paraId="5212209F" w14:textId="77777777" w:rsidR="008E7F47" w:rsidRDefault="008E7F47" w:rsidP="008E7F47">
      <w:pPr>
        <w:widowControl/>
        <w:numPr>
          <w:ilvl w:val="0"/>
          <w:numId w:val="9"/>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color w:val="981B7E"/>
          <w:kern w:val="1"/>
        </w:rPr>
        <w:tab/>
      </w:r>
      <w:r>
        <w:rPr>
          <w:rFonts w:ascii="Menlo Regular" w:hAnsi="Menlo Regular" w:cs="Menlo Regular"/>
          <w:color w:val="981B7E"/>
          <w:kern w:val="1"/>
        </w:rPr>
        <w:tab/>
      </w:r>
      <w:proofErr w:type="gramStart"/>
      <w:r>
        <w:rPr>
          <w:rFonts w:ascii="Menlo Regular" w:hAnsi="Menlo Regular" w:cs="Menlo Regular"/>
          <w:color w:val="981B7E"/>
          <w:kern w:val="0"/>
        </w:rPr>
        <w:t>let</w:t>
      </w:r>
      <w:proofErr w:type="gramEnd"/>
      <w:r>
        <w:rPr>
          <w:rFonts w:ascii="Menlo Regular" w:hAnsi="Menlo Regular" w:cs="Menlo Regular"/>
          <w:kern w:val="0"/>
        </w:rPr>
        <w:t xml:space="preserve"> </w:t>
      </w:r>
      <w:proofErr w:type="spellStart"/>
      <w:r>
        <w:rPr>
          <w:rFonts w:ascii="Menlo Regular" w:hAnsi="Menlo Regular" w:cs="Menlo Regular"/>
          <w:color w:val="325B61"/>
          <w:kern w:val="0"/>
        </w:rPr>
        <w:t>individualScores</w:t>
      </w:r>
      <w:proofErr w:type="spellEnd"/>
      <w:r>
        <w:rPr>
          <w:rFonts w:ascii="Menlo Regular" w:hAnsi="Menlo Regular" w:cs="Menlo Regular"/>
          <w:kern w:val="0"/>
        </w:rPr>
        <w:t xml:space="preserve"> = [</w:t>
      </w:r>
      <w:r>
        <w:rPr>
          <w:rFonts w:ascii="Menlo Regular" w:hAnsi="Menlo Regular" w:cs="Menlo Regular"/>
          <w:color w:val="1400C4"/>
          <w:kern w:val="0"/>
        </w:rPr>
        <w:t>75</w:t>
      </w:r>
      <w:r>
        <w:rPr>
          <w:rFonts w:ascii="Menlo Regular" w:hAnsi="Menlo Regular" w:cs="Menlo Regular"/>
          <w:kern w:val="0"/>
        </w:rPr>
        <w:t xml:space="preserve">, </w:t>
      </w:r>
      <w:r>
        <w:rPr>
          <w:rFonts w:ascii="Menlo Regular" w:hAnsi="Menlo Regular" w:cs="Menlo Regular"/>
          <w:color w:val="1400C4"/>
          <w:kern w:val="0"/>
        </w:rPr>
        <w:t>43</w:t>
      </w:r>
      <w:r>
        <w:rPr>
          <w:rFonts w:ascii="Menlo Regular" w:hAnsi="Menlo Regular" w:cs="Menlo Regular"/>
          <w:kern w:val="0"/>
        </w:rPr>
        <w:t xml:space="preserve">, </w:t>
      </w:r>
      <w:r>
        <w:rPr>
          <w:rFonts w:ascii="Menlo Regular" w:hAnsi="Menlo Regular" w:cs="Menlo Regular"/>
          <w:color w:val="1400C4"/>
          <w:kern w:val="0"/>
        </w:rPr>
        <w:t>103</w:t>
      </w:r>
      <w:r>
        <w:rPr>
          <w:rFonts w:ascii="Menlo Regular" w:hAnsi="Menlo Regular" w:cs="Menlo Regular"/>
          <w:kern w:val="0"/>
        </w:rPr>
        <w:t xml:space="preserve">, </w:t>
      </w:r>
      <w:r>
        <w:rPr>
          <w:rFonts w:ascii="Menlo Regular" w:hAnsi="Menlo Regular" w:cs="Menlo Regular"/>
          <w:color w:val="1400C4"/>
          <w:kern w:val="0"/>
        </w:rPr>
        <w:t>87</w:t>
      </w:r>
      <w:r>
        <w:rPr>
          <w:rFonts w:ascii="Menlo Regular" w:hAnsi="Menlo Regular" w:cs="Menlo Regular"/>
          <w:kern w:val="0"/>
        </w:rPr>
        <w:t xml:space="preserve">, </w:t>
      </w:r>
      <w:r>
        <w:rPr>
          <w:rFonts w:ascii="Menlo Regular" w:hAnsi="Menlo Regular" w:cs="Menlo Regular"/>
          <w:color w:val="1400C4"/>
          <w:kern w:val="0"/>
        </w:rPr>
        <w:t>12</w:t>
      </w:r>
      <w:r>
        <w:rPr>
          <w:rFonts w:ascii="Menlo Regular" w:hAnsi="Menlo Regular" w:cs="Menlo Regular"/>
          <w:kern w:val="0"/>
        </w:rPr>
        <w:t>]</w:t>
      </w:r>
    </w:p>
    <w:p w14:paraId="1C7A52C6" w14:textId="77777777" w:rsidR="008E7F47" w:rsidRDefault="008E7F47" w:rsidP="008E7F47">
      <w:pPr>
        <w:widowControl/>
        <w:numPr>
          <w:ilvl w:val="0"/>
          <w:numId w:val="9"/>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color w:val="981B7E"/>
          <w:kern w:val="1"/>
        </w:rPr>
        <w:tab/>
      </w:r>
      <w:r>
        <w:rPr>
          <w:rFonts w:ascii="Menlo Regular" w:hAnsi="Menlo Regular" w:cs="Menlo Regular"/>
          <w:color w:val="981B7E"/>
          <w:kern w:val="1"/>
        </w:rPr>
        <w:tab/>
      </w:r>
      <w:proofErr w:type="spellStart"/>
      <w:proofErr w:type="gramStart"/>
      <w:r>
        <w:rPr>
          <w:rFonts w:ascii="Menlo Regular" w:hAnsi="Menlo Regular" w:cs="Menlo Regular"/>
          <w:color w:val="981B7E"/>
          <w:kern w:val="0"/>
        </w:rPr>
        <w:t>var</w:t>
      </w:r>
      <w:proofErr w:type="spellEnd"/>
      <w:proofErr w:type="gramEnd"/>
      <w:r>
        <w:rPr>
          <w:rFonts w:ascii="Menlo Regular" w:hAnsi="Menlo Regular" w:cs="Menlo Regular"/>
          <w:kern w:val="0"/>
        </w:rPr>
        <w:t xml:space="preserve"> </w:t>
      </w:r>
      <w:proofErr w:type="spellStart"/>
      <w:r>
        <w:rPr>
          <w:rFonts w:ascii="Menlo Regular" w:hAnsi="Menlo Regular" w:cs="Menlo Regular"/>
          <w:color w:val="325B61"/>
          <w:kern w:val="0"/>
        </w:rPr>
        <w:t>teamScore</w:t>
      </w:r>
      <w:proofErr w:type="spellEnd"/>
      <w:r>
        <w:rPr>
          <w:rFonts w:ascii="Menlo Regular" w:hAnsi="Menlo Regular" w:cs="Menlo Regular"/>
          <w:kern w:val="0"/>
        </w:rPr>
        <w:t xml:space="preserve"> = </w:t>
      </w:r>
      <w:r>
        <w:rPr>
          <w:rFonts w:ascii="Menlo Regular" w:hAnsi="Menlo Regular" w:cs="Menlo Regular"/>
          <w:color w:val="1400C4"/>
          <w:kern w:val="0"/>
        </w:rPr>
        <w:t>0</w:t>
      </w:r>
    </w:p>
    <w:p w14:paraId="1BC635B2" w14:textId="77777777" w:rsidR="008E7F47" w:rsidRDefault="008E7F47" w:rsidP="008E7F47">
      <w:pPr>
        <w:widowControl/>
        <w:numPr>
          <w:ilvl w:val="0"/>
          <w:numId w:val="9"/>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color w:val="981B7E"/>
          <w:kern w:val="1"/>
        </w:rPr>
        <w:tab/>
      </w:r>
      <w:r>
        <w:rPr>
          <w:rFonts w:ascii="Menlo Regular" w:hAnsi="Menlo Regular" w:cs="Menlo Regular"/>
          <w:color w:val="981B7E"/>
          <w:kern w:val="1"/>
        </w:rPr>
        <w:tab/>
      </w:r>
      <w:proofErr w:type="gramStart"/>
      <w:r>
        <w:rPr>
          <w:rFonts w:ascii="Menlo Regular" w:hAnsi="Menlo Regular" w:cs="Menlo Regular"/>
          <w:color w:val="981B7E"/>
          <w:kern w:val="0"/>
        </w:rPr>
        <w:t>for</w:t>
      </w:r>
      <w:proofErr w:type="gramEnd"/>
      <w:r>
        <w:rPr>
          <w:rFonts w:ascii="Menlo Regular" w:hAnsi="Menlo Regular" w:cs="Menlo Regular"/>
          <w:kern w:val="0"/>
        </w:rPr>
        <w:t xml:space="preserve"> </w:t>
      </w:r>
      <w:r>
        <w:rPr>
          <w:rFonts w:ascii="Menlo Regular" w:hAnsi="Menlo Regular" w:cs="Menlo Regular"/>
          <w:color w:val="325B61"/>
          <w:kern w:val="0"/>
        </w:rPr>
        <w:t>score</w:t>
      </w:r>
      <w:r>
        <w:rPr>
          <w:rFonts w:ascii="Menlo Regular" w:hAnsi="Menlo Regular" w:cs="Menlo Regular"/>
          <w:kern w:val="0"/>
        </w:rPr>
        <w:t xml:space="preserve"> </w:t>
      </w:r>
      <w:r>
        <w:rPr>
          <w:rFonts w:ascii="Menlo Regular" w:hAnsi="Menlo Regular" w:cs="Menlo Regular"/>
          <w:color w:val="981B7E"/>
          <w:kern w:val="0"/>
        </w:rPr>
        <w:t>in</w:t>
      </w:r>
      <w:r>
        <w:rPr>
          <w:rFonts w:ascii="Menlo Regular" w:hAnsi="Menlo Regular" w:cs="Menlo Regular"/>
          <w:kern w:val="0"/>
        </w:rPr>
        <w:t xml:space="preserve"> </w:t>
      </w:r>
      <w:proofErr w:type="spellStart"/>
      <w:r>
        <w:rPr>
          <w:rFonts w:ascii="Menlo Regular" w:hAnsi="Menlo Regular" w:cs="Menlo Regular"/>
          <w:color w:val="325B61"/>
          <w:kern w:val="0"/>
        </w:rPr>
        <w:t>individualScores</w:t>
      </w:r>
      <w:proofErr w:type="spellEnd"/>
      <w:r>
        <w:rPr>
          <w:rFonts w:ascii="Menlo Regular" w:hAnsi="Menlo Regular" w:cs="Menlo Regular"/>
          <w:kern w:val="0"/>
        </w:rPr>
        <w:t xml:space="preserve"> {</w:t>
      </w:r>
    </w:p>
    <w:p w14:paraId="1E06B73F" w14:textId="77777777" w:rsidR="008E7F47" w:rsidRDefault="008E7F47" w:rsidP="008E7F47">
      <w:pPr>
        <w:widowControl/>
        <w:numPr>
          <w:ilvl w:val="0"/>
          <w:numId w:val="9"/>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roofErr w:type="gramStart"/>
      <w:r>
        <w:rPr>
          <w:rFonts w:ascii="Menlo Regular" w:hAnsi="Menlo Regular" w:cs="Menlo Regular"/>
          <w:color w:val="981B7E"/>
          <w:kern w:val="0"/>
        </w:rPr>
        <w:t>if</w:t>
      </w:r>
      <w:proofErr w:type="gramEnd"/>
      <w:r>
        <w:rPr>
          <w:rFonts w:ascii="Menlo Regular" w:hAnsi="Menlo Regular" w:cs="Menlo Regular"/>
          <w:kern w:val="0"/>
        </w:rPr>
        <w:t xml:space="preserve"> </w:t>
      </w:r>
      <w:r>
        <w:rPr>
          <w:rFonts w:ascii="Menlo Regular" w:hAnsi="Menlo Regular" w:cs="Menlo Regular"/>
          <w:color w:val="325B61"/>
          <w:kern w:val="0"/>
        </w:rPr>
        <w:t>score</w:t>
      </w:r>
      <w:r>
        <w:rPr>
          <w:rFonts w:ascii="Menlo Regular" w:hAnsi="Menlo Regular" w:cs="Menlo Regular"/>
          <w:kern w:val="0"/>
        </w:rPr>
        <w:t xml:space="preserve"> &gt; </w:t>
      </w:r>
      <w:r>
        <w:rPr>
          <w:rFonts w:ascii="Menlo Regular" w:hAnsi="Menlo Regular" w:cs="Menlo Regular"/>
          <w:color w:val="1400C4"/>
          <w:kern w:val="0"/>
        </w:rPr>
        <w:t>50</w:t>
      </w:r>
      <w:r>
        <w:rPr>
          <w:rFonts w:ascii="Menlo Regular" w:hAnsi="Menlo Regular" w:cs="Menlo Regular"/>
          <w:kern w:val="0"/>
        </w:rPr>
        <w:t xml:space="preserve"> {</w:t>
      </w:r>
    </w:p>
    <w:p w14:paraId="02B0AD9A" w14:textId="77777777" w:rsidR="008E7F47" w:rsidRDefault="008E7F47" w:rsidP="008E7F47">
      <w:pPr>
        <w:widowControl/>
        <w:numPr>
          <w:ilvl w:val="0"/>
          <w:numId w:val="9"/>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roofErr w:type="spellStart"/>
      <w:proofErr w:type="gramStart"/>
      <w:r>
        <w:rPr>
          <w:rFonts w:ascii="Menlo Regular" w:hAnsi="Menlo Regular" w:cs="Menlo Regular"/>
          <w:color w:val="325B61"/>
          <w:kern w:val="0"/>
        </w:rPr>
        <w:t>teamScore</w:t>
      </w:r>
      <w:proofErr w:type="spellEnd"/>
      <w:proofErr w:type="gramEnd"/>
      <w:r>
        <w:rPr>
          <w:rFonts w:ascii="Menlo Regular" w:hAnsi="Menlo Regular" w:cs="Menlo Regular"/>
          <w:kern w:val="0"/>
        </w:rPr>
        <w:t xml:space="preserve"> += </w:t>
      </w:r>
      <w:r>
        <w:rPr>
          <w:rFonts w:ascii="Menlo Regular" w:hAnsi="Menlo Regular" w:cs="Menlo Regular"/>
          <w:color w:val="1400C4"/>
          <w:kern w:val="0"/>
        </w:rPr>
        <w:t>3</w:t>
      </w:r>
    </w:p>
    <w:p w14:paraId="4F00ABE2" w14:textId="77777777" w:rsidR="008E7F47" w:rsidRDefault="008E7F47" w:rsidP="008E7F47">
      <w:pPr>
        <w:widowControl/>
        <w:numPr>
          <w:ilvl w:val="0"/>
          <w:numId w:val="9"/>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 </w:t>
      </w:r>
      <w:proofErr w:type="gramStart"/>
      <w:r>
        <w:rPr>
          <w:rFonts w:ascii="Menlo Regular" w:hAnsi="Menlo Regular" w:cs="Menlo Regular"/>
          <w:color w:val="981B7E"/>
          <w:kern w:val="0"/>
        </w:rPr>
        <w:t>else</w:t>
      </w:r>
      <w:proofErr w:type="gramEnd"/>
      <w:r>
        <w:rPr>
          <w:rFonts w:ascii="Menlo Regular" w:hAnsi="Menlo Regular" w:cs="Menlo Regular"/>
          <w:kern w:val="0"/>
        </w:rPr>
        <w:t xml:space="preserve"> {</w:t>
      </w:r>
    </w:p>
    <w:p w14:paraId="67CEED1F" w14:textId="77777777" w:rsidR="008E7F47" w:rsidRDefault="008E7F47" w:rsidP="008E7F47">
      <w:pPr>
        <w:widowControl/>
        <w:numPr>
          <w:ilvl w:val="0"/>
          <w:numId w:val="9"/>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roofErr w:type="spellStart"/>
      <w:proofErr w:type="gramStart"/>
      <w:r>
        <w:rPr>
          <w:rFonts w:ascii="Menlo Regular" w:hAnsi="Menlo Regular" w:cs="Menlo Regular"/>
          <w:color w:val="325B61"/>
          <w:kern w:val="0"/>
        </w:rPr>
        <w:t>teamScore</w:t>
      </w:r>
      <w:proofErr w:type="spellEnd"/>
      <w:proofErr w:type="gramEnd"/>
      <w:r>
        <w:rPr>
          <w:rFonts w:ascii="Menlo Regular" w:hAnsi="Menlo Regular" w:cs="Menlo Regular"/>
          <w:kern w:val="0"/>
        </w:rPr>
        <w:t xml:space="preserve"> += </w:t>
      </w:r>
      <w:r>
        <w:rPr>
          <w:rFonts w:ascii="Menlo Regular" w:hAnsi="Menlo Regular" w:cs="Menlo Regular"/>
          <w:color w:val="1400C4"/>
          <w:kern w:val="0"/>
        </w:rPr>
        <w:t>1</w:t>
      </w:r>
    </w:p>
    <w:p w14:paraId="086B9DF3" w14:textId="77777777" w:rsidR="008E7F47" w:rsidRDefault="008E7F47" w:rsidP="008E7F47">
      <w:pPr>
        <w:widowControl/>
        <w:numPr>
          <w:ilvl w:val="0"/>
          <w:numId w:val="9"/>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
    <w:p w14:paraId="23972508" w14:textId="77777777" w:rsidR="008E7F47" w:rsidRDefault="008E7F47" w:rsidP="008E7F47">
      <w:pPr>
        <w:widowControl/>
        <w:numPr>
          <w:ilvl w:val="0"/>
          <w:numId w:val="9"/>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w:t>
      </w:r>
    </w:p>
    <w:p w14:paraId="78746EC2" w14:textId="77777777" w:rsidR="008E7F47" w:rsidRDefault="008E7F47" w:rsidP="008E7F47">
      <w:pPr>
        <w:widowControl/>
        <w:numPr>
          <w:ilvl w:val="0"/>
          <w:numId w:val="9"/>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color w:val="325B61"/>
          <w:kern w:val="1"/>
        </w:rPr>
        <w:tab/>
      </w:r>
      <w:r>
        <w:rPr>
          <w:rFonts w:ascii="Menlo Regular" w:hAnsi="Menlo Regular" w:cs="Menlo Regular"/>
          <w:color w:val="325B61"/>
          <w:kern w:val="1"/>
        </w:rPr>
        <w:tab/>
      </w:r>
      <w:proofErr w:type="gramStart"/>
      <w:r>
        <w:rPr>
          <w:rFonts w:ascii="Menlo Regular" w:hAnsi="Menlo Regular" w:cs="Menlo Regular"/>
          <w:color w:val="325B61"/>
          <w:kern w:val="0"/>
        </w:rPr>
        <w:t>print</w:t>
      </w:r>
      <w:proofErr w:type="gramEnd"/>
      <w:r>
        <w:rPr>
          <w:rFonts w:ascii="Menlo Regular" w:hAnsi="Menlo Regular" w:cs="Menlo Regular"/>
          <w:kern w:val="0"/>
        </w:rPr>
        <w:t>(</w:t>
      </w:r>
      <w:proofErr w:type="spellStart"/>
      <w:r>
        <w:rPr>
          <w:rFonts w:ascii="Menlo Regular" w:hAnsi="Menlo Regular" w:cs="Menlo Regular"/>
          <w:color w:val="325B61"/>
          <w:kern w:val="0"/>
        </w:rPr>
        <w:t>teamScore</w:t>
      </w:r>
      <w:proofErr w:type="spellEnd"/>
      <w:r>
        <w:rPr>
          <w:rFonts w:ascii="Menlo Regular" w:hAnsi="Menlo Regular" w:cs="Menlo Regular"/>
          <w:kern w:val="0"/>
        </w:rPr>
        <w:t>)</w:t>
      </w:r>
    </w:p>
    <w:p w14:paraId="25C9F3ED" w14:textId="77777777" w:rsidR="008E7F47" w:rsidRDefault="008E7F47" w:rsidP="008E7F47">
      <w:pPr>
        <w:widowControl/>
        <w:autoSpaceDE w:val="0"/>
        <w:autoSpaceDN w:val="0"/>
        <w:adjustRightInd w:val="0"/>
        <w:jc w:val="left"/>
        <w:rPr>
          <w:rFonts w:ascii="Helvetica" w:hAnsi="Helvetica" w:cs="Helvetica"/>
          <w:color w:val="323232"/>
          <w:kern w:val="0"/>
          <w:sz w:val="28"/>
          <w:szCs w:val="28"/>
        </w:rPr>
      </w:pPr>
      <w:r>
        <w:rPr>
          <w:rFonts w:ascii="Helvetica" w:hAnsi="Helvetica" w:cs="Helvetica"/>
          <w:color w:val="323232"/>
          <w:kern w:val="0"/>
          <w:sz w:val="28"/>
          <w:szCs w:val="28"/>
        </w:rPr>
        <w:t xml:space="preserve">In an </w:t>
      </w:r>
      <w:r>
        <w:rPr>
          <w:rFonts w:ascii="Menlo Regular" w:hAnsi="Menlo Regular" w:cs="Menlo Regular"/>
          <w:color w:val="6D6D6D"/>
          <w:kern w:val="0"/>
        </w:rPr>
        <w:t>if</w:t>
      </w:r>
      <w:r>
        <w:rPr>
          <w:rFonts w:ascii="Helvetica" w:hAnsi="Helvetica" w:cs="Helvetica"/>
          <w:color w:val="323232"/>
          <w:kern w:val="0"/>
          <w:sz w:val="28"/>
          <w:szCs w:val="28"/>
        </w:rPr>
        <w:t xml:space="preserve"> statement, the conditional must be a Boolean expression—this means that code such as </w:t>
      </w:r>
      <w:r>
        <w:rPr>
          <w:rFonts w:ascii="Menlo Regular" w:hAnsi="Menlo Regular" w:cs="Menlo Regular"/>
          <w:color w:val="6D6D6D"/>
          <w:kern w:val="0"/>
        </w:rPr>
        <w:t xml:space="preserve">if score </w:t>
      </w:r>
      <w:proofErr w:type="gramStart"/>
      <w:r>
        <w:rPr>
          <w:rFonts w:ascii="Menlo Regular" w:hAnsi="Menlo Regular" w:cs="Menlo Regular"/>
          <w:color w:val="6D6D6D"/>
          <w:kern w:val="0"/>
        </w:rPr>
        <w:t>{ ...</w:t>
      </w:r>
      <w:proofErr w:type="gramEnd"/>
      <w:r>
        <w:rPr>
          <w:rFonts w:ascii="Menlo Regular" w:hAnsi="Menlo Regular" w:cs="Menlo Regular"/>
          <w:color w:val="6D6D6D"/>
          <w:kern w:val="0"/>
        </w:rPr>
        <w:t xml:space="preserve"> }</w:t>
      </w:r>
      <w:r>
        <w:rPr>
          <w:rFonts w:ascii="Helvetica" w:hAnsi="Helvetica" w:cs="Helvetica"/>
          <w:color w:val="323232"/>
          <w:kern w:val="0"/>
          <w:sz w:val="28"/>
          <w:szCs w:val="28"/>
        </w:rPr>
        <w:t xml:space="preserve"> is an error, not an implicit comparison to zero.</w:t>
      </w:r>
    </w:p>
    <w:p w14:paraId="4F9F90DB" w14:textId="77777777" w:rsidR="008E7F47" w:rsidRDefault="008E7F47" w:rsidP="008E7F47">
      <w:pPr>
        <w:widowControl/>
        <w:autoSpaceDE w:val="0"/>
        <w:autoSpaceDN w:val="0"/>
        <w:adjustRightInd w:val="0"/>
        <w:jc w:val="left"/>
        <w:rPr>
          <w:rFonts w:ascii="Helvetica" w:hAnsi="Helvetica" w:cs="Helvetica"/>
          <w:color w:val="323232"/>
          <w:kern w:val="0"/>
          <w:sz w:val="28"/>
          <w:szCs w:val="28"/>
        </w:rPr>
      </w:pPr>
      <w:r>
        <w:rPr>
          <w:rFonts w:ascii="Helvetica" w:hAnsi="Helvetica" w:cs="Helvetica"/>
          <w:color w:val="323232"/>
          <w:kern w:val="0"/>
          <w:sz w:val="28"/>
          <w:szCs w:val="28"/>
        </w:rPr>
        <w:t xml:space="preserve">You can use </w:t>
      </w:r>
      <w:r>
        <w:rPr>
          <w:rFonts w:ascii="Menlo Regular" w:hAnsi="Menlo Regular" w:cs="Menlo Regular"/>
          <w:color w:val="6D6D6D"/>
          <w:kern w:val="0"/>
        </w:rPr>
        <w:t>if</w:t>
      </w:r>
      <w:r>
        <w:rPr>
          <w:rFonts w:ascii="Helvetica" w:hAnsi="Helvetica" w:cs="Helvetica"/>
          <w:color w:val="323232"/>
          <w:kern w:val="0"/>
          <w:sz w:val="28"/>
          <w:szCs w:val="28"/>
        </w:rPr>
        <w:t xml:space="preserve"> and </w:t>
      </w:r>
      <w:r>
        <w:rPr>
          <w:rFonts w:ascii="Menlo Regular" w:hAnsi="Menlo Regular" w:cs="Menlo Regular"/>
          <w:color w:val="6D6D6D"/>
          <w:kern w:val="0"/>
        </w:rPr>
        <w:t>let</w:t>
      </w:r>
      <w:r>
        <w:rPr>
          <w:rFonts w:ascii="Helvetica" w:hAnsi="Helvetica" w:cs="Helvetica"/>
          <w:color w:val="323232"/>
          <w:kern w:val="0"/>
          <w:sz w:val="28"/>
          <w:szCs w:val="28"/>
        </w:rPr>
        <w:t xml:space="preserve"> together to work with values that might be missing. These values are represented as </w:t>
      </w:r>
      <w:proofErr w:type="spellStart"/>
      <w:r>
        <w:rPr>
          <w:rFonts w:ascii="Helvetica" w:hAnsi="Helvetica" w:cs="Helvetica"/>
          <w:color w:val="323232"/>
          <w:kern w:val="0"/>
          <w:sz w:val="28"/>
          <w:szCs w:val="28"/>
        </w:rPr>
        <w:t>optionals</w:t>
      </w:r>
      <w:proofErr w:type="spellEnd"/>
      <w:r>
        <w:rPr>
          <w:rFonts w:ascii="Helvetica" w:hAnsi="Helvetica" w:cs="Helvetica"/>
          <w:color w:val="323232"/>
          <w:kern w:val="0"/>
          <w:sz w:val="28"/>
          <w:szCs w:val="28"/>
        </w:rPr>
        <w:t xml:space="preserve">. An optional value either contains a value or contains </w:t>
      </w:r>
      <w:r>
        <w:rPr>
          <w:rFonts w:ascii="Menlo Regular" w:hAnsi="Menlo Regular" w:cs="Menlo Regular"/>
          <w:color w:val="6D6D6D"/>
          <w:kern w:val="0"/>
        </w:rPr>
        <w:t>nil</w:t>
      </w:r>
      <w:r>
        <w:rPr>
          <w:rFonts w:ascii="Helvetica" w:hAnsi="Helvetica" w:cs="Helvetica"/>
          <w:color w:val="323232"/>
          <w:kern w:val="0"/>
          <w:sz w:val="28"/>
          <w:szCs w:val="28"/>
        </w:rPr>
        <w:t xml:space="preserve"> to indicate that a value is missing. Write a question mark (</w:t>
      </w:r>
      <w:r>
        <w:rPr>
          <w:rFonts w:ascii="Menlo Regular" w:hAnsi="Menlo Regular" w:cs="Menlo Regular"/>
          <w:color w:val="6D6D6D"/>
          <w:kern w:val="0"/>
        </w:rPr>
        <w:t>?</w:t>
      </w:r>
      <w:r>
        <w:rPr>
          <w:rFonts w:ascii="Helvetica" w:hAnsi="Helvetica" w:cs="Helvetica"/>
          <w:color w:val="323232"/>
          <w:kern w:val="0"/>
          <w:sz w:val="28"/>
          <w:szCs w:val="28"/>
        </w:rPr>
        <w:t>) after the type of a value to mark the value as optional.</w:t>
      </w:r>
    </w:p>
    <w:p w14:paraId="3784FF85" w14:textId="77777777" w:rsidR="008E7F47" w:rsidRDefault="008E7F47" w:rsidP="008E7F47">
      <w:pPr>
        <w:widowControl/>
        <w:numPr>
          <w:ilvl w:val="0"/>
          <w:numId w:val="10"/>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color w:val="981B7E"/>
          <w:kern w:val="1"/>
        </w:rPr>
        <w:tab/>
      </w:r>
      <w:r>
        <w:rPr>
          <w:rFonts w:ascii="Menlo Regular" w:hAnsi="Menlo Regular" w:cs="Menlo Regular"/>
          <w:color w:val="981B7E"/>
          <w:kern w:val="1"/>
        </w:rPr>
        <w:tab/>
      </w:r>
      <w:proofErr w:type="spellStart"/>
      <w:proofErr w:type="gramStart"/>
      <w:r>
        <w:rPr>
          <w:rFonts w:ascii="Menlo Regular" w:hAnsi="Menlo Regular" w:cs="Menlo Regular"/>
          <w:color w:val="981B7E"/>
          <w:kern w:val="0"/>
        </w:rPr>
        <w:t>var</w:t>
      </w:r>
      <w:proofErr w:type="spellEnd"/>
      <w:proofErr w:type="gramEnd"/>
      <w:r>
        <w:rPr>
          <w:rFonts w:ascii="Menlo Regular" w:hAnsi="Menlo Regular" w:cs="Menlo Regular"/>
          <w:kern w:val="0"/>
        </w:rPr>
        <w:t xml:space="preserve"> </w:t>
      </w:r>
      <w:proofErr w:type="spellStart"/>
      <w:r>
        <w:rPr>
          <w:rFonts w:ascii="Menlo Regular" w:hAnsi="Menlo Regular" w:cs="Menlo Regular"/>
          <w:color w:val="325B61"/>
          <w:kern w:val="0"/>
        </w:rPr>
        <w:t>optionalString</w:t>
      </w:r>
      <w:proofErr w:type="spellEnd"/>
      <w:r>
        <w:rPr>
          <w:rFonts w:ascii="Menlo Regular" w:hAnsi="Menlo Regular" w:cs="Menlo Regular"/>
          <w:kern w:val="0"/>
        </w:rPr>
        <w:t xml:space="preserve">: </w:t>
      </w:r>
      <w:r>
        <w:rPr>
          <w:rFonts w:ascii="Menlo Regular" w:hAnsi="Menlo Regular" w:cs="Menlo Regular"/>
          <w:color w:val="491187"/>
          <w:kern w:val="0"/>
        </w:rPr>
        <w:t xml:space="preserve"> a </w:t>
      </w:r>
      <w:proofErr w:type="spellStart"/>
      <w:r>
        <w:rPr>
          <w:rFonts w:ascii="Menlo Regular" w:hAnsi="Menlo Regular" w:cs="Menlo Regular"/>
          <w:color w:val="491187"/>
          <w:kern w:val="0"/>
        </w:rPr>
        <w:t>href</w:t>
      </w:r>
      <w:proofErr w:type="spellEnd"/>
      <w:r>
        <w:rPr>
          <w:rFonts w:ascii="Menlo Regular" w:hAnsi="Menlo Regular" w:cs="Menlo Regular"/>
          <w:color w:val="491187"/>
          <w:kern w:val="0"/>
        </w:rPr>
        <w:t xml:space="preserve">="" String /a </w:t>
      </w:r>
      <w:r>
        <w:rPr>
          <w:rFonts w:ascii="Menlo Regular" w:hAnsi="Menlo Regular" w:cs="Menlo Regular"/>
          <w:kern w:val="0"/>
        </w:rPr>
        <w:t xml:space="preserve">? = </w:t>
      </w:r>
      <w:r>
        <w:rPr>
          <w:rFonts w:ascii="Menlo Regular" w:hAnsi="Menlo Regular" w:cs="Menlo Regular"/>
          <w:color w:val="B50013"/>
          <w:kern w:val="0"/>
        </w:rPr>
        <w:t>"Hello"</w:t>
      </w:r>
    </w:p>
    <w:p w14:paraId="044B629E" w14:textId="77777777" w:rsidR="008E7F47" w:rsidRDefault="008E7F47" w:rsidP="008E7F47">
      <w:pPr>
        <w:widowControl/>
        <w:numPr>
          <w:ilvl w:val="0"/>
          <w:numId w:val="10"/>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color w:val="325B61"/>
          <w:kern w:val="1"/>
        </w:rPr>
        <w:tab/>
      </w:r>
      <w:r>
        <w:rPr>
          <w:rFonts w:ascii="Menlo Regular" w:hAnsi="Menlo Regular" w:cs="Menlo Regular"/>
          <w:color w:val="325B61"/>
          <w:kern w:val="1"/>
        </w:rPr>
        <w:tab/>
      </w:r>
      <w:proofErr w:type="gramStart"/>
      <w:r>
        <w:rPr>
          <w:rFonts w:ascii="Menlo Regular" w:hAnsi="Menlo Regular" w:cs="Menlo Regular"/>
          <w:color w:val="325B61"/>
          <w:kern w:val="0"/>
        </w:rPr>
        <w:t>print</w:t>
      </w:r>
      <w:proofErr w:type="gramEnd"/>
      <w:r>
        <w:rPr>
          <w:rFonts w:ascii="Menlo Regular" w:hAnsi="Menlo Regular" w:cs="Menlo Regular"/>
          <w:kern w:val="0"/>
        </w:rPr>
        <w:t>(</w:t>
      </w:r>
      <w:proofErr w:type="spellStart"/>
      <w:r>
        <w:rPr>
          <w:rFonts w:ascii="Menlo Regular" w:hAnsi="Menlo Regular" w:cs="Menlo Regular"/>
          <w:color w:val="325B61"/>
          <w:kern w:val="0"/>
        </w:rPr>
        <w:t>optionalString</w:t>
      </w:r>
      <w:proofErr w:type="spellEnd"/>
      <w:r>
        <w:rPr>
          <w:rFonts w:ascii="Menlo Regular" w:hAnsi="Menlo Regular" w:cs="Menlo Regular"/>
          <w:kern w:val="0"/>
        </w:rPr>
        <w:t xml:space="preserve"> == </w:t>
      </w:r>
      <w:r>
        <w:rPr>
          <w:rFonts w:ascii="Menlo Regular" w:hAnsi="Menlo Regular" w:cs="Menlo Regular"/>
          <w:color w:val="981B7E"/>
          <w:kern w:val="0"/>
        </w:rPr>
        <w:t>nil</w:t>
      </w:r>
      <w:r>
        <w:rPr>
          <w:rFonts w:ascii="Menlo Regular" w:hAnsi="Menlo Regular" w:cs="Menlo Regular"/>
          <w:kern w:val="0"/>
        </w:rPr>
        <w:t>)</w:t>
      </w:r>
    </w:p>
    <w:p w14:paraId="5B12FDF2" w14:textId="77777777" w:rsidR="008E7F47" w:rsidRDefault="008E7F47" w:rsidP="008E7F47">
      <w:pPr>
        <w:widowControl/>
        <w:numPr>
          <w:ilvl w:val="0"/>
          <w:numId w:val="10"/>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
    <w:p w14:paraId="02A50FC0" w14:textId="77777777" w:rsidR="008E7F47" w:rsidRDefault="008E7F47" w:rsidP="008E7F47">
      <w:pPr>
        <w:widowControl/>
        <w:numPr>
          <w:ilvl w:val="0"/>
          <w:numId w:val="10"/>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color w:val="981B7E"/>
          <w:kern w:val="1"/>
        </w:rPr>
        <w:tab/>
      </w:r>
      <w:r>
        <w:rPr>
          <w:rFonts w:ascii="Menlo Regular" w:hAnsi="Menlo Regular" w:cs="Menlo Regular"/>
          <w:color w:val="981B7E"/>
          <w:kern w:val="1"/>
        </w:rPr>
        <w:tab/>
      </w:r>
      <w:proofErr w:type="spellStart"/>
      <w:proofErr w:type="gramStart"/>
      <w:r>
        <w:rPr>
          <w:rFonts w:ascii="Menlo Regular" w:hAnsi="Menlo Regular" w:cs="Menlo Regular"/>
          <w:color w:val="981B7E"/>
          <w:kern w:val="0"/>
        </w:rPr>
        <w:t>var</w:t>
      </w:r>
      <w:proofErr w:type="spellEnd"/>
      <w:proofErr w:type="gramEnd"/>
      <w:r>
        <w:rPr>
          <w:rFonts w:ascii="Menlo Regular" w:hAnsi="Menlo Regular" w:cs="Menlo Regular"/>
          <w:kern w:val="0"/>
        </w:rPr>
        <w:t xml:space="preserve"> </w:t>
      </w:r>
      <w:proofErr w:type="spellStart"/>
      <w:r>
        <w:rPr>
          <w:rFonts w:ascii="Menlo Regular" w:hAnsi="Menlo Regular" w:cs="Menlo Regular"/>
          <w:color w:val="325B61"/>
          <w:kern w:val="0"/>
        </w:rPr>
        <w:t>optionalName</w:t>
      </w:r>
      <w:proofErr w:type="spellEnd"/>
      <w:r>
        <w:rPr>
          <w:rFonts w:ascii="Menlo Regular" w:hAnsi="Menlo Regular" w:cs="Menlo Regular"/>
          <w:kern w:val="0"/>
        </w:rPr>
        <w:t xml:space="preserve">: </w:t>
      </w:r>
      <w:r>
        <w:rPr>
          <w:rFonts w:ascii="Menlo Regular" w:hAnsi="Menlo Regular" w:cs="Menlo Regular"/>
          <w:color w:val="491187"/>
          <w:kern w:val="0"/>
        </w:rPr>
        <w:t xml:space="preserve"> a </w:t>
      </w:r>
      <w:proofErr w:type="spellStart"/>
      <w:r>
        <w:rPr>
          <w:rFonts w:ascii="Menlo Regular" w:hAnsi="Menlo Regular" w:cs="Menlo Regular"/>
          <w:color w:val="491187"/>
          <w:kern w:val="0"/>
        </w:rPr>
        <w:t>href</w:t>
      </w:r>
      <w:proofErr w:type="spellEnd"/>
      <w:r>
        <w:rPr>
          <w:rFonts w:ascii="Menlo Regular" w:hAnsi="Menlo Regular" w:cs="Menlo Regular"/>
          <w:color w:val="491187"/>
          <w:kern w:val="0"/>
        </w:rPr>
        <w:t xml:space="preserve">="" String /a </w:t>
      </w:r>
      <w:r>
        <w:rPr>
          <w:rFonts w:ascii="Menlo Regular" w:hAnsi="Menlo Regular" w:cs="Menlo Regular"/>
          <w:kern w:val="0"/>
        </w:rPr>
        <w:t xml:space="preserve">? = </w:t>
      </w:r>
      <w:r>
        <w:rPr>
          <w:rFonts w:ascii="Menlo Regular" w:hAnsi="Menlo Regular" w:cs="Menlo Regular"/>
          <w:color w:val="B50013"/>
          <w:kern w:val="0"/>
        </w:rPr>
        <w:t>"John Appleseed"</w:t>
      </w:r>
    </w:p>
    <w:p w14:paraId="1159DC45" w14:textId="77777777" w:rsidR="008E7F47" w:rsidRDefault="008E7F47" w:rsidP="008E7F47">
      <w:pPr>
        <w:widowControl/>
        <w:numPr>
          <w:ilvl w:val="0"/>
          <w:numId w:val="10"/>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color w:val="981B7E"/>
          <w:kern w:val="1"/>
        </w:rPr>
        <w:tab/>
      </w:r>
      <w:r>
        <w:rPr>
          <w:rFonts w:ascii="Menlo Regular" w:hAnsi="Menlo Regular" w:cs="Menlo Regular"/>
          <w:color w:val="981B7E"/>
          <w:kern w:val="1"/>
        </w:rPr>
        <w:tab/>
      </w:r>
      <w:proofErr w:type="spellStart"/>
      <w:proofErr w:type="gramStart"/>
      <w:r>
        <w:rPr>
          <w:rFonts w:ascii="Menlo Regular" w:hAnsi="Menlo Regular" w:cs="Menlo Regular"/>
          <w:color w:val="981B7E"/>
          <w:kern w:val="0"/>
        </w:rPr>
        <w:t>var</w:t>
      </w:r>
      <w:proofErr w:type="spellEnd"/>
      <w:proofErr w:type="gramEnd"/>
      <w:r>
        <w:rPr>
          <w:rFonts w:ascii="Menlo Regular" w:hAnsi="Menlo Regular" w:cs="Menlo Regular"/>
          <w:kern w:val="0"/>
        </w:rPr>
        <w:t xml:space="preserve"> </w:t>
      </w:r>
      <w:r>
        <w:rPr>
          <w:rFonts w:ascii="Menlo Regular" w:hAnsi="Menlo Regular" w:cs="Menlo Regular"/>
          <w:color w:val="325B61"/>
          <w:kern w:val="0"/>
        </w:rPr>
        <w:t>greeting</w:t>
      </w:r>
      <w:r>
        <w:rPr>
          <w:rFonts w:ascii="Menlo Regular" w:hAnsi="Menlo Regular" w:cs="Menlo Regular"/>
          <w:kern w:val="0"/>
        </w:rPr>
        <w:t xml:space="preserve"> = </w:t>
      </w:r>
      <w:r>
        <w:rPr>
          <w:rFonts w:ascii="Menlo Regular" w:hAnsi="Menlo Regular" w:cs="Menlo Regular"/>
          <w:color w:val="B50013"/>
          <w:kern w:val="0"/>
        </w:rPr>
        <w:t>"Hello!"</w:t>
      </w:r>
    </w:p>
    <w:p w14:paraId="3F63FA4B" w14:textId="77777777" w:rsidR="008E7F47" w:rsidRDefault="008E7F47" w:rsidP="008E7F47">
      <w:pPr>
        <w:widowControl/>
        <w:numPr>
          <w:ilvl w:val="0"/>
          <w:numId w:val="10"/>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color w:val="981B7E"/>
          <w:kern w:val="1"/>
        </w:rPr>
        <w:tab/>
      </w:r>
      <w:r>
        <w:rPr>
          <w:rFonts w:ascii="Menlo Regular" w:hAnsi="Menlo Regular" w:cs="Menlo Regular"/>
          <w:color w:val="981B7E"/>
          <w:kern w:val="1"/>
        </w:rPr>
        <w:tab/>
      </w:r>
      <w:proofErr w:type="gramStart"/>
      <w:r>
        <w:rPr>
          <w:rFonts w:ascii="Menlo Regular" w:hAnsi="Menlo Regular" w:cs="Menlo Regular"/>
          <w:color w:val="981B7E"/>
          <w:kern w:val="0"/>
        </w:rPr>
        <w:t>if</w:t>
      </w:r>
      <w:proofErr w:type="gramEnd"/>
      <w:r>
        <w:rPr>
          <w:rFonts w:ascii="Menlo Regular" w:hAnsi="Menlo Regular" w:cs="Menlo Regular"/>
          <w:kern w:val="0"/>
        </w:rPr>
        <w:t xml:space="preserve"> </w:t>
      </w:r>
      <w:r>
        <w:rPr>
          <w:rFonts w:ascii="Menlo Regular" w:hAnsi="Menlo Regular" w:cs="Menlo Regular"/>
          <w:color w:val="981B7E"/>
          <w:kern w:val="0"/>
        </w:rPr>
        <w:t>let</w:t>
      </w:r>
      <w:r>
        <w:rPr>
          <w:rFonts w:ascii="Menlo Regular" w:hAnsi="Menlo Regular" w:cs="Menlo Regular"/>
          <w:kern w:val="0"/>
        </w:rPr>
        <w:t xml:space="preserve"> </w:t>
      </w:r>
      <w:r>
        <w:rPr>
          <w:rFonts w:ascii="Menlo Regular" w:hAnsi="Menlo Regular" w:cs="Menlo Regular"/>
          <w:color w:val="325B61"/>
          <w:kern w:val="0"/>
        </w:rPr>
        <w:t>name</w:t>
      </w:r>
      <w:r>
        <w:rPr>
          <w:rFonts w:ascii="Menlo Regular" w:hAnsi="Menlo Regular" w:cs="Menlo Regular"/>
          <w:kern w:val="0"/>
        </w:rPr>
        <w:t xml:space="preserve"> = </w:t>
      </w:r>
      <w:proofErr w:type="spellStart"/>
      <w:r>
        <w:rPr>
          <w:rFonts w:ascii="Menlo Regular" w:hAnsi="Menlo Regular" w:cs="Menlo Regular"/>
          <w:color w:val="325B61"/>
          <w:kern w:val="0"/>
        </w:rPr>
        <w:t>optionalName</w:t>
      </w:r>
      <w:proofErr w:type="spellEnd"/>
      <w:r>
        <w:rPr>
          <w:rFonts w:ascii="Menlo Regular" w:hAnsi="Menlo Regular" w:cs="Menlo Regular"/>
          <w:kern w:val="0"/>
        </w:rPr>
        <w:t xml:space="preserve"> {</w:t>
      </w:r>
    </w:p>
    <w:p w14:paraId="7985D4B4" w14:textId="77777777" w:rsidR="008E7F47" w:rsidRDefault="008E7F47" w:rsidP="008E7F47">
      <w:pPr>
        <w:widowControl/>
        <w:numPr>
          <w:ilvl w:val="0"/>
          <w:numId w:val="10"/>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roofErr w:type="gramStart"/>
      <w:r>
        <w:rPr>
          <w:rFonts w:ascii="Menlo Regular" w:hAnsi="Menlo Regular" w:cs="Menlo Regular"/>
          <w:color w:val="325B61"/>
          <w:kern w:val="0"/>
        </w:rPr>
        <w:t>greeting</w:t>
      </w:r>
      <w:proofErr w:type="gramEnd"/>
      <w:r>
        <w:rPr>
          <w:rFonts w:ascii="Menlo Regular" w:hAnsi="Menlo Regular" w:cs="Menlo Regular"/>
          <w:kern w:val="0"/>
        </w:rPr>
        <w:t xml:space="preserve"> = </w:t>
      </w:r>
      <w:r>
        <w:rPr>
          <w:rFonts w:ascii="Menlo Regular" w:hAnsi="Menlo Regular" w:cs="Menlo Regular"/>
          <w:color w:val="B50013"/>
          <w:kern w:val="0"/>
        </w:rPr>
        <w:t xml:space="preserve">"Hello, </w:t>
      </w:r>
      <w:r>
        <w:rPr>
          <w:rFonts w:ascii="Menlo Regular" w:hAnsi="Menlo Regular" w:cs="Menlo Regular"/>
          <w:kern w:val="0"/>
        </w:rPr>
        <w:t>\(</w:t>
      </w:r>
      <w:r>
        <w:rPr>
          <w:rFonts w:ascii="Menlo Regular" w:hAnsi="Menlo Regular" w:cs="Menlo Regular"/>
          <w:color w:val="325B61"/>
          <w:kern w:val="0"/>
        </w:rPr>
        <w:t>name</w:t>
      </w:r>
      <w:r>
        <w:rPr>
          <w:rFonts w:ascii="Menlo Regular" w:hAnsi="Menlo Regular" w:cs="Menlo Regular"/>
          <w:kern w:val="0"/>
        </w:rPr>
        <w:t>)</w:t>
      </w:r>
      <w:r>
        <w:rPr>
          <w:rFonts w:ascii="Menlo Regular" w:hAnsi="Menlo Regular" w:cs="Menlo Regular"/>
          <w:color w:val="B50013"/>
          <w:kern w:val="0"/>
        </w:rPr>
        <w:t>"</w:t>
      </w:r>
    </w:p>
    <w:p w14:paraId="1E3DE5D8" w14:textId="77777777" w:rsidR="008E7F47" w:rsidRDefault="008E7F47" w:rsidP="008E7F47">
      <w:pPr>
        <w:widowControl/>
        <w:numPr>
          <w:ilvl w:val="0"/>
          <w:numId w:val="10"/>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w:t>
      </w:r>
    </w:p>
    <w:p w14:paraId="47A74B09" w14:textId="77777777" w:rsidR="008E7F47" w:rsidRDefault="008E7F47" w:rsidP="008E7F47">
      <w:pPr>
        <w:widowControl/>
        <w:autoSpaceDE w:val="0"/>
        <w:autoSpaceDN w:val="0"/>
        <w:adjustRightInd w:val="0"/>
        <w:jc w:val="left"/>
        <w:rPr>
          <w:rFonts w:ascii="Helvetica" w:hAnsi="Helvetica" w:cs="Helvetica"/>
          <w:color w:val="0E73C0"/>
          <w:kern w:val="0"/>
        </w:rPr>
      </w:pPr>
    </w:p>
    <w:p w14:paraId="77F6819E" w14:textId="77777777" w:rsidR="008E7F47" w:rsidRDefault="008E7F47" w:rsidP="008E7F47">
      <w:pPr>
        <w:widowControl/>
        <w:autoSpaceDE w:val="0"/>
        <w:autoSpaceDN w:val="0"/>
        <w:adjustRightInd w:val="0"/>
        <w:jc w:val="left"/>
        <w:rPr>
          <w:rFonts w:ascii="Helvetica" w:hAnsi="Helvetica" w:cs="Helvetica"/>
          <w:color w:val="6D6D6D"/>
          <w:kern w:val="0"/>
          <w:sz w:val="18"/>
          <w:szCs w:val="18"/>
        </w:rPr>
      </w:pPr>
      <w:r>
        <w:rPr>
          <w:rFonts w:ascii="Helvetica" w:hAnsi="Helvetica" w:cs="Helvetica"/>
          <w:color w:val="6D6D6D"/>
          <w:kern w:val="0"/>
          <w:sz w:val="18"/>
          <w:szCs w:val="18"/>
        </w:rPr>
        <w:t>EXPERIMENT</w:t>
      </w:r>
    </w:p>
    <w:p w14:paraId="46D77313" w14:textId="77777777" w:rsidR="008E7F47" w:rsidRDefault="008E7F47" w:rsidP="008E7F47">
      <w:pPr>
        <w:widowControl/>
        <w:autoSpaceDE w:val="0"/>
        <w:autoSpaceDN w:val="0"/>
        <w:adjustRightInd w:val="0"/>
        <w:jc w:val="left"/>
        <w:rPr>
          <w:rFonts w:ascii="Helvetica" w:hAnsi="Helvetica" w:cs="Helvetica"/>
          <w:color w:val="323232"/>
          <w:kern w:val="0"/>
        </w:rPr>
      </w:pPr>
      <w:r>
        <w:rPr>
          <w:rFonts w:ascii="Helvetica" w:hAnsi="Helvetica" w:cs="Helvetica"/>
          <w:color w:val="323232"/>
          <w:kern w:val="0"/>
        </w:rPr>
        <w:t xml:space="preserve">Change </w:t>
      </w:r>
      <w:proofErr w:type="spellStart"/>
      <w:r>
        <w:rPr>
          <w:rFonts w:ascii="Menlo Regular" w:hAnsi="Menlo Regular" w:cs="Menlo Regular"/>
          <w:color w:val="6D6D6D"/>
          <w:kern w:val="0"/>
          <w:sz w:val="22"/>
          <w:szCs w:val="22"/>
        </w:rPr>
        <w:t>optionalName</w:t>
      </w:r>
      <w:proofErr w:type="spellEnd"/>
      <w:r>
        <w:rPr>
          <w:rFonts w:ascii="Helvetica" w:hAnsi="Helvetica" w:cs="Helvetica"/>
          <w:color w:val="323232"/>
          <w:kern w:val="0"/>
        </w:rPr>
        <w:t xml:space="preserve"> to </w:t>
      </w:r>
      <w:r>
        <w:rPr>
          <w:rFonts w:ascii="Menlo Regular" w:hAnsi="Menlo Regular" w:cs="Menlo Regular"/>
          <w:color w:val="6D6D6D"/>
          <w:kern w:val="0"/>
          <w:sz w:val="22"/>
          <w:szCs w:val="22"/>
        </w:rPr>
        <w:t>nil</w:t>
      </w:r>
      <w:r>
        <w:rPr>
          <w:rFonts w:ascii="Helvetica" w:hAnsi="Helvetica" w:cs="Helvetica"/>
          <w:color w:val="323232"/>
          <w:kern w:val="0"/>
        </w:rPr>
        <w:t xml:space="preserve">. What greeting do you get? Add an </w:t>
      </w:r>
      <w:r>
        <w:rPr>
          <w:rFonts w:ascii="Menlo Regular" w:hAnsi="Menlo Regular" w:cs="Menlo Regular"/>
          <w:color w:val="6D6D6D"/>
          <w:kern w:val="0"/>
          <w:sz w:val="22"/>
          <w:szCs w:val="22"/>
        </w:rPr>
        <w:t>else</w:t>
      </w:r>
      <w:r>
        <w:rPr>
          <w:rFonts w:ascii="Helvetica" w:hAnsi="Helvetica" w:cs="Helvetica"/>
          <w:color w:val="323232"/>
          <w:kern w:val="0"/>
        </w:rPr>
        <w:t xml:space="preserve"> clause that sets a different greeting if </w:t>
      </w:r>
      <w:proofErr w:type="spellStart"/>
      <w:r>
        <w:rPr>
          <w:rFonts w:ascii="Menlo Regular" w:hAnsi="Menlo Regular" w:cs="Menlo Regular"/>
          <w:color w:val="6D6D6D"/>
          <w:kern w:val="0"/>
          <w:sz w:val="22"/>
          <w:szCs w:val="22"/>
        </w:rPr>
        <w:t>optionalName</w:t>
      </w:r>
      <w:proofErr w:type="spellEnd"/>
      <w:r>
        <w:rPr>
          <w:rFonts w:ascii="Helvetica" w:hAnsi="Helvetica" w:cs="Helvetica"/>
          <w:color w:val="323232"/>
          <w:kern w:val="0"/>
        </w:rPr>
        <w:t xml:space="preserve"> is </w:t>
      </w:r>
      <w:r>
        <w:rPr>
          <w:rFonts w:ascii="Menlo Regular" w:hAnsi="Menlo Regular" w:cs="Menlo Regular"/>
          <w:color w:val="6D6D6D"/>
          <w:kern w:val="0"/>
          <w:sz w:val="22"/>
          <w:szCs w:val="22"/>
        </w:rPr>
        <w:t>nil</w:t>
      </w:r>
      <w:r>
        <w:rPr>
          <w:rFonts w:ascii="Helvetica" w:hAnsi="Helvetica" w:cs="Helvetica"/>
          <w:color w:val="323232"/>
          <w:kern w:val="0"/>
        </w:rPr>
        <w:t>.</w:t>
      </w:r>
    </w:p>
    <w:p w14:paraId="5266704D" w14:textId="77777777" w:rsidR="008E7F47" w:rsidRDefault="008E7F47" w:rsidP="008E7F47">
      <w:pPr>
        <w:widowControl/>
        <w:autoSpaceDE w:val="0"/>
        <w:autoSpaceDN w:val="0"/>
        <w:adjustRightInd w:val="0"/>
        <w:jc w:val="left"/>
        <w:rPr>
          <w:rFonts w:ascii="Helvetica" w:hAnsi="Helvetica" w:cs="Helvetica"/>
          <w:color w:val="323232"/>
          <w:kern w:val="0"/>
          <w:sz w:val="28"/>
          <w:szCs w:val="28"/>
        </w:rPr>
      </w:pPr>
      <w:r>
        <w:rPr>
          <w:rFonts w:ascii="Helvetica" w:hAnsi="Helvetica" w:cs="Helvetica"/>
          <w:color w:val="323232"/>
          <w:kern w:val="0"/>
          <w:sz w:val="28"/>
          <w:szCs w:val="28"/>
        </w:rPr>
        <w:t xml:space="preserve">If the optional value is </w:t>
      </w:r>
      <w:r>
        <w:rPr>
          <w:rFonts w:ascii="Menlo Regular" w:hAnsi="Menlo Regular" w:cs="Menlo Regular"/>
          <w:color w:val="6D6D6D"/>
          <w:kern w:val="0"/>
        </w:rPr>
        <w:t>nil</w:t>
      </w:r>
      <w:r>
        <w:rPr>
          <w:rFonts w:ascii="Helvetica" w:hAnsi="Helvetica" w:cs="Helvetica"/>
          <w:color w:val="323232"/>
          <w:kern w:val="0"/>
          <w:sz w:val="28"/>
          <w:szCs w:val="28"/>
        </w:rPr>
        <w:t xml:space="preserve">, the conditional is </w:t>
      </w:r>
      <w:r>
        <w:rPr>
          <w:rFonts w:ascii="Menlo Regular" w:hAnsi="Menlo Regular" w:cs="Menlo Regular"/>
          <w:color w:val="6D6D6D"/>
          <w:kern w:val="0"/>
        </w:rPr>
        <w:t>false</w:t>
      </w:r>
      <w:r>
        <w:rPr>
          <w:rFonts w:ascii="Helvetica" w:hAnsi="Helvetica" w:cs="Helvetica"/>
          <w:color w:val="323232"/>
          <w:kern w:val="0"/>
          <w:sz w:val="28"/>
          <w:szCs w:val="28"/>
        </w:rPr>
        <w:t xml:space="preserve"> and the code in braces is skipped. Otherwise, the optional value is unwrapped and assigned to the constant after </w:t>
      </w:r>
      <w:r>
        <w:rPr>
          <w:rFonts w:ascii="Menlo Regular" w:hAnsi="Menlo Regular" w:cs="Menlo Regular"/>
          <w:color w:val="6D6D6D"/>
          <w:kern w:val="0"/>
        </w:rPr>
        <w:t>let</w:t>
      </w:r>
      <w:r>
        <w:rPr>
          <w:rFonts w:ascii="Helvetica" w:hAnsi="Helvetica" w:cs="Helvetica"/>
          <w:color w:val="323232"/>
          <w:kern w:val="0"/>
          <w:sz w:val="28"/>
          <w:szCs w:val="28"/>
        </w:rPr>
        <w:t>, which makes the unwrapped value available inside the block of code.</w:t>
      </w:r>
    </w:p>
    <w:p w14:paraId="3EEF0FFE" w14:textId="77777777" w:rsidR="008E7F47" w:rsidRDefault="008E7F47" w:rsidP="008E7F47">
      <w:pPr>
        <w:widowControl/>
        <w:autoSpaceDE w:val="0"/>
        <w:autoSpaceDN w:val="0"/>
        <w:adjustRightInd w:val="0"/>
        <w:jc w:val="left"/>
        <w:rPr>
          <w:rFonts w:ascii="Helvetica" w:hAnsi="Helvetica" w:cs="Helvetica"/>
          <w:color w:val="323232"/>
          <w:kern w:val="0"/>
          <w:sz w:val="28"/>
          <w:szCs w:val="28"/>
        </w:rPr>
      </w:pPr>
      <w:r>
        <w:rPr>
          <w:rFonts w:ascii="Helvetica" w:hAnsi="Helvetica" w:cs="Helvetica"/>
          <w:color w:val="323232"/>
          <w:kern w:val="0"/>
          <w:sz w:val="28"/>
          <w:szCs w:val="28"/>
        </w:rPr>
        <w:t xml:space="preserve">Another way to handle optional values is to provide a default value using </w:t>
      </w:r>
      <w:proofErr w:type="gramStart"/>
      <w:r>
        <w:rPr>
          <w:rFonts w:ascii="Helvetica" w:hAnsi="Helvetica" w:cs="Helvetica"/>
          <w:color w:val="323232"/>
          <w:kern w:val="0"/>
          <w:sz w:val="28"/>
          <w:szCs w:val="28"/>
        </w:rPr>
        <w:t xml:space="preserve">the </w:t>
      </w:r>
      <w:r>
        <w:rPr>
          <w:rFonts w:ascii="Menlo Regular" w:hAnsi="Menlo Regular" w:cs="Menlo Regular"/>
          <w:color w:val="6D6D6D"/>
          <w:kern w:val="0"/>
        </w:rPr>
        <w:t>?</w:t>
      </w:r>
      <w:proofErr w:type="gramEnd"/>
      <w:r>
        <w:rPr>
          <w:rFonts w:ascii="Menlo Regular" w:hAnsi="Menlo Regular" w:cs="Menlo Regular"/>
          <w:color w:val="6D6D6D"/>
          <w:kern w:val="0"/>
        </w:rPr>
        <w:t>?</w:t>
      </w:r>
      <w:r>
        <w:rPr>
          <w:rFonts w:ascii="Helvetica" w:hAnsi="Helvetica" w:cs="Helvetica"/>
          <w:color w:val="323232"/>
          <w:kern w:val="0"/>
          <w:sz w:val="28"/>
          <w:szCs w:val="28"/>
        </w:rPr>
        <w:t xml:space="preserve"> </w:t>
      </w:r>
      <w:proofErr w:type="gramStart"/>
      <w:r>
        <w:rPr>
          <w:rFonts w:ascii="Helvetica" w:hAnsi="Helvetica" w:cs="Helvetica"/>
          <w:color w:val="323232"/>
          <w:kern w:val="0"/>
          <w:sz w:val="28"/>
          <w:szCs w:val="28"/>
        </w:rPr>
        <w:t>operator</w:t>
      </w:r>
      <w:proofErr w:type="gramEnd"/>
      <w:r>
        <w:rPr>
          <w:rFonts w:ascii="Helvetica" w:hAnsi="Helvetica" w:cs="Helvetica"/>
          <w:color w:val="323232"/>
          <w:kern w:val="0"/>
          <w:sz w:val="28"/>
          <w:szCs w:val="28"/>
        </w:rPr>
        <w:t>. If the optional value is missing, the default value is used instead.</w:t>
      </w:r>
    </w:p>
    <w:p w14:paraId="74454AD4" w14:textId="77777777" w:rsidR="008E7F47" w:rsidRDefault="008E7F47" w:rsidP="008E7F47">
      <w:pPr>
        <w:widowControl/>
        <w:numPr>
          <w:ilvl w:val="0"/>
          <w:numId w:val="11"/>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color w:val="981B7E"/>
          <w:kern w:val="1"/>
        </w:rPr>
        <w:tab/>
      </w:r>
      <w:r>
        <w:rPr>
          <w:rFonts w:ascii="Menlo Regular" w:hAnsi="Menlo Regular" w:cs="Menlo Regular"/>
          <w:color w:val="981B7E"/>
          <w:kern w:val="1"/>
        </w:rPr>
        <w:tab/>
      </w:r>
      <w:proofErr w:type="gramStart"/>
      <w:r>
        <w:rPr>
          <w:rFonts w:ascii="Menlo Regular" w:hAnsi="Menlo Regular" w:cs="Menlo Regular"/>
          <w:color w:val="981B7E"/>
          <w:kern w:val="0"/>
        </w:rPr>
        <w:t>let</w:t>
      </w:r>
      <w:proofErr w:type="gramEnd"/>
      <w:r>
        <w:rPr>
          <w:rFonts w:ascii="Menlo Regular" w:hAnsi="Menlo Regular" w:cs="Menlo Regular"/>
          <w:kern w:val="0"/>
        </w:rPr>
        <w:t xml:space="preserve"> </w:t>
      </w:r>
      <w:proofErr w:type="spellStart"/>
      <w:r>
        <w:rPr>
          <w:rFonts w:ascii="Menlo Regular" w:hAnsi="Menlo Regular" w:cs="Menlo Regular"/>
          <w:color w:val="325B61"/>
          <w:kern w:val="0"/>
        </w:rPr>
        <w:t>nickName</w:t>
      </w:r>
      <w:proofErr w:type="spellEnd"/>
      <w:r>
        <w:rPr>
          <w:rFonts w:ascii="Menlo Regular" w:hAnsi="Menlo Regular" w:cs="Menlo Regular"/>
          <w:kern w:val="0"/>
        </w:rPr>
        <w:t xml:space="preserve">: </w:t>
      </w:r>
      <w:r>
        <w:rPr>
          <w:rFonts w:ascii="Menlo Regular" w:hAnsi="Menlo Regular" w:cs="Menlo Regular"/>
          <w:color w:val="491187"/>
          <w:kern w:val="0"/>
        </w:rPr>
        <w:t xml:space="preserve"> a </w:t>
      </w:r>
      <w:proofErr w:type="spellStart"/>
      <w:r>
        <w:rPr>
          <w:rFonts w:ascii="Menlo Regular" w:hAnsi="Menlo Regular" w:cs="Menlo Regular"/>
          <w:color w:val="491187"/>
          <w:kern w:val="0"/>
        </w:rPr>
        <w:t>href</w:t>
      </w:r>
      <w:proofErr w:type="spellEnd"/>
      <w:r>
        <w:rPr>
          <w:rFonts w:ascii="Menlo Regular" w:hAnsi="Menlo Regular" w:cs="Menlo Regular"/>
          <w:color w:val="491187"/>
          <w:kern w:val="0"/>
        </w:rPr>
        <w:t xml:space="preserve">="" String /a </w:t>
      </w:r>
      <w:r>
        <w:rPr>
          <w:rFonts w:ascii="Menlo Regular" w:hAnsi="Menlo Regular" w:cs="Menlo Regular"/>
          <w:kern w:val="0"/>
        </w:rPr>
        <w:t xml:space="preserve">? = </w:t>
      </w:r>
      <w:proofErr w:type="gramStart"/>
      <w:r>
        <w:rPr>
          <w:rFonts w:ascii="Menlo Regular" w:hAnsi="Menlo Regular" w:cs="Menlo Regular"/>
          <w:color w:val="981B7E"/>
          <w:kern w:val="0"/>
        </w:rPr>
        <w:t>nil</w:t>
      </w:r>
      <w:proofErr w:type="gramEnd"/>
    </w:p>
    <w:p w14:paraId="215492C4" w14:textId="77777777" w:rsidR="008E7F47" w:rsidRDefault="008E7F47" w:rsidP="008E7F47">
      <w:pPr>
        <w:widowControl/>
        <w:numPr>
          <w:ilvl w:val="0"/>
          <w:numId w:val="11"/>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color w:val="981B7E"/>
          <w:kern w:val="1"/>
        </w:rPr>
        <w:tab/>
      </w:r>
      <w:r>
        <w:rPr>
          <w:rFonts w:ascii="Menlo Regular" w:hAnsi="Menlo Regular" w:cs="Menlo Regular"/>
          <w:color w:val="981B7E"/>
          <w:kern w:val="1"/>
        </w:rPr>
        <w:tab/>
      </w:r>
      <w:proofErr w:type="gramStart"/>
      <w:r>
        <w:rPr>
          <w:rFonts w:ascii="Menlo Regular" w:hAnsi="Menlo Regular" w:cs="Menlo Regular"/>
          <w:color w:val="981B7E"/>
          <w:kern w:val="0"/>
        </w:rPr>
        <w:t>let</w:t>
      </w:r>
      <w:proofErr w:type="gramEnd"/>
      <w:r>
        <w:rPr>
          <w:rFonts w:ascii="Menlo Regular" w:hAnsi="Menlo Regular" w:cs="Menlo Regular"/>
          <w:kern w:val="0"/>
        </w:rPr>
        <w:t xml:space="preserve"> </w:t>
      </w:r>
      <w:proofErr w:type="spellStart"/>
      <w:r>
        <w:rPr>
          <w:rFonts w:ascii="Menlo Regular" w:hAnsi="Menlo Regular" w:cs="Menlo Regular"/>
          <w:color w:val="325B61"/>
          <w:kern w:val="0"/>
        </w:rPr>
        <w:t>fullName</w:t>
      </w:r>
      <w:proofErr w:type="spellEnd"/>
      <w:r>
        <w:rPr>
          <w:rFonts w:ascii="Menlo Regular" w:hAnsi="Menlo Regular" w:cs="Menlo Regular"/>
          <w:kern w:val="0"/>
        </w:rPr>
        <w:t xml:space="preserve">: </w:t>
      </w:r>
      <w:r>
        <w:rPr>
          <w:rFonts w:ascii="Menlo Regular" w:hAnsi="Menlo Regular" w:cs="Menlo Regular"/>
          <w:color w:val="491187"/>
          <w:kern w:val="0"/>
        </w:rPr>
        <w:t xml:space="preserve"> a </w:t>
      </w:r>
      <w:proofErr w:type="spellStart"/>
      <w:r>
        <w:rPr>
          <w:rFonts w:ascii="Menlo Regular" w:hAnsi="Menlo Regular" w:cs="Menlo Regular"/>
          <w:color w:val="491187"/>
          <w:kern w:val="0"/>
        </w:rPr>
        <w:t>href</w:t>
      </w:r>
      <w:proofErr w:type="spellEnd"/>
      <w:r>
        <w:rPr>
          <w:rFonts w:ascii="Menlo Regular" w:hAnsi="Menlo Regular" w:cs="Menlo Regular"/>
          <w:color w:val="491187"/>
          <w:kern w:val="0"/>
        </w:rPr>
        <w:t xml:space="preserve">="" String /a </w:t>
      </w:r>
      <w:r>
        <w:rPr>
          <w:rFonts w:ascii="Menlo Regular" w:hAnsi="Menlo Regular" w:cs="Menlo Regular"/>
          <w:kern w:val="0"/>
        </w:rPr>
        <w:t xml:space="preserve"> = </w:t>
      </w:r>
      <w:r>
        <w:rPr>
          <w:rFonts w:ascii="Menlo Regular" w:hAnsi="Menlo Regular" w:cs="Menlo Regular"/>
          <w:color w:val="B50013"/>
          <w:kern w:val="0"/>
        </w:rPr>
        <w:t>"John Appleseed"</w:t>
      </w:r>
    </w:p>
    <w:p w14:paraId="448F2479" w14:textId="77777777" w:rsidR="008E7F47" w:rsidRDefault="008E7F47" w:rsidP="008E7F47">
      <w:pPr>
        <w:widowControl/>
        <w:numPr>
          <w:ilvl w:val="0"/>
          <w:numId w:val="11"/>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color w:val="981B7E"/>
          <w:kern w:val="1"/>
        </w:rPr>
        <w:tab/>
      </w:r>
      <w:r>
        <w:rPr>
          <w:rFonts w:ascii="Menlo Regular" w:hAnsi="Menlo Regular" w:cs="Menlo Regular"/>
          <w:color w:val="981B7E"/>
          <w:kern w:val="1"/>
        </w:rPr>
        <w:tab/>
      </w:r>
      <w:proofErr w:type="gramStart"/>
      <w:r>
        <w:rPr>
          <w:rFonts w:ascii="Menlo Regular" w:hAnsi="Menlo Regular" w:cs="Menlo Regular"/>
          <w:color w:val="981B7E"/>
          <w:kern w:val="0"/>
        </w:rPr>
        <w:t>let</w:t>
      </w:r>
      <w:proofErr w:type="gramEnd"/>
      <w:r>
        <w:rPr>
          <w:rFonts w:ascii="Menlo Regular" w:hAnsi="Menlo Regular" w:cs="Menlo Regular"/>
          <w:kern w:val="0"/>
        </w:rPr>
        <w:t xml:space="preserve"> </w:t>
      </w:r>
      <w:proofErr w:type="spellStart"/>
      <w:r>
        <w:rPr>
          <w:rFonts w:ascii="Menlo Regular" w:hAnsi="Menlo Regular" w:cs="Menlo Regular"/>
          <w:color w:val="325B61"/>
          <w:kern w:val="0"/>
        </w:rPr>
        <w:t>informalGreeting</w:t>
      </w:r>
      <w:proofErr w:type="spellEnd"/>
      <w:r>
        <w:rPr>
          <w:rFonts w:ascii="Menlo Regular" w:hAnsi="Menlo Regular" w:cs="Menlo Regular"/>
          <w:kern w:val="0"/>
        </w:rPr>
        <w:t xml:space="preserve"> = </w:t>
      </w:r>
      <w:r>
        <w:rPr>
          <w:rFonts w:ascii="Menlo Regular" w:hAnsi="Menlo Regular" w:cs="Menlo Regular"/>
          <w:color w:val="B50013"/>
          <w:kern w:val="0"/>
        </w:rPr>
        <w:t xml:space="preserve">"Hi </w:t>
      </w:r>
      <w:r>
        <w:rPr>
          <w:rFonts w:ascii="Menlo Regular" w:hAnsi="Menlo Regular" w:cs="Menlo Regular"/>
          <w:kern w:val="0"/>
        </w:rPr>
        <w:t>\(</w:t>
      </w:r>
      <w:proofErr w:type="spellStart"/>
      <w:r>
        <w:rPr>
          <w:rFonts w:ascii="Menlo Regular" w:hAnsi="Menlo Regular" w:cs="Menlo Regular"/>
          <w:color w:val="325B61"/>
          <w:kern w:val="0"/>
        </w:rPr>
        <w:t>nickName</w:t>
      </w:r>
      <w:proofErr w:type="spellEnd"/>
      <w:r>
        <w:rPr>
          <w:rFonts w:ascii="Menlo Regular" w:hAnsi="Menlo Regular" w:cs="Menlo Regular"/>
          <w:kern w:val="0"/>
        </w:rPr>
        <w:t xml:space="preserve"> ?? </w:t>
      </w:r>
      <w:proofErr w:type="spellStart"/>
      <w:proofErr w:type="gramStart"/>
      <w:r>
        <w:rPr>
          <w:rFonts w:ascii="Menlo Regular" w:hAnsi="Menlo Regular" w:cs="Menlo Regular"/>
          <w:color w:val="325B61"/>
          <w:kern w:val="0"/>
        </w:rPr>
        <w:t>fullName</w:t>
      </w:r>
      <w:proofErr w:type="spellEnd"/>
      <w:proofErr w:type="gramEnd"/>
      <w:r>
        <w:rPr>
          <w:rFonts w:ascii="Menlo Regular" w:hAnsi="Menlo Regular" w:cs="Menlo Regular"/>
          <w:kern w:val="0"/>
        </w:rPr>
        <w:t>)</w:t>
      </w:r>
      <w:r>
        <w:rPr>
          <w:rFonts w:ascii="Menlo Regular" w:hAnsi="Menlo Regular" w:cs="Menlo Regular"/>
          <w:color w:val="B50013"/>
          <w:kern w:val="0"/>
        </w:rPr>
        <w:t>"</w:t>
      </w:r>
    </w:p>
    <w:p w14:paraId="4277036F" w14:textId="77777777" w:rsidR="008E7F47" w:rsidRDefault="008E7F47" w:rsidP="008E7F47">
      <w:pPr>
        <w:widowControl/>
        <w:autoSpaceDE w:val="0"/>
        <w:autoSpaceDN w:val="0"/>
        <w:adjustRightInd w:val="0"/>
        <w:jc w:val="left"/>
        <w:rPr>
          <w:rFonts w:ascii="Helvetica" w:hAnsi="Helvetica" w:cs="Helvetica"/>
          <w:color w:val="323232"/>
          <w:kern w:val="0"/>
          <w:sz w:val="28"/>
          <w:szCs w:val="28"/>
        </w:rPr>
      </w:pPr>
      <w:r>
        <w:rPr>
          <w:rFonts w:ascii="Helvetica" w:hAnsi="Helvetica" w:cs="Helvetica"/>
          <w:color w:val="323232"/>
          <w:kern w:val="0"/>
          <w:sz w:val="28"/>
          <w:szCs w:val="28"/>
        </w:rPr>
        <w:t>Switches support any kind of data and a wide variety of comparison operations—they aren’t limited to integers and tests for equality.</w:t>
      </w:r>
    </w:p>
    <w:p w14:paraId="6ACB8C1E" w14:textId="77777777" w:rsidR="008E7F47" w:rsidRDefault="008E7F47" w:rsidP="008E7F47">
      <w:pPr>
        <w:widowControl/>
        <w:numPr>
          <w:ilvl w:val="0"/>
          <w:numId w:val="12"/>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color w:val="981B7E"/>
          <w:kern w:val="1"/>
        </w:rPr>
        <w:tab/>
      </w:r>
      <w:r>
        <w:rPr>
          <w:rFonts w:ascii="Menlo Regular" w:hAnsi="Menlo Regular" w:cs="Menlo Regular"/>
          <w:color w:val="981B7E"/>
          <w:kern w:val="1"/>
        </w:rPr>
        <w:tab/>
      </w:r>
      <w:proofErr w:type="gramStart"/>
      <w:r>
        <w:rPr>
          <w:rFonts w:ascii="Menlo Regular" w:hAnsi="Menlo Regular" w:cs="Menlo Regular"/>
          <w:color w:val="981B7E"/>
          <w:kern w:val="0"/>
        </w:rPr>
        <w:t>let</w:t>
      </w:r>
      <w:proofErr w:type="gramEnd"/>
      <w:r>
        <w:rPr>
          <w:rFonts w:ascii="Menlo Regular" w:hAnsi="Menlo Regular" w:cs="Menlo Regular"/>
          <w:kern w:val="0"/>
        </w:rPr>
        <w:t xml:space="preserve"> </w:t>
      </w:r>
      <w:r>
        <w:rPr>
          <w:rFonts w:ascii="Menlo Regular" w:hAnsi="Menlo Regular" w:cs="Menlo Regular"/>
          <w:color w:val="325B61"/>
          <w:kern w:val="0"/>
        </w:rPr>
        <w:t>vegetable</w:t>
      </w:r>
      <w:r>
        <w:rPr>
          <w:rFonts w:ascii="Menlo Regular" w:hAnsi="Menlo Regular" w:cs="Menlo Regular"/>
          <w:kern w:val="0"/>
        </w:rPr>
        <w:t xml:space="preserve"> = </w:t>
      </w:r>
      <w:r>
        <w:rPr>
          <w:rFonts w:ascii="Menlo Regular" w:hAnsi="Menlo Regular" w:cs="Menlo Regular"/>
          <w:color w:val="B50013"/>
          <w:kern w:val="0"/>
        </w:rPr>
        <w:t>"red pepper"</w:t>
      </w:r>
    </w:p>
    <w:p w14:paraId="1DCB5017" w14:textId="77777777" w:rsidR="008E7F47" w:rsidRDefault="008E7F47" w:rsidP="008E7F47">
      <w:pPr>
        <w:widowControl/>
        <w:numPr>
          <w:ilvl w:val="0"/>
          <w:numId w:val="12"/>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color w:val="981B7E"/>
          <w:kern w:val="1"/>
        </w:rPr>
        <w:tab/>
      </w:r>
      <w:r>
        <w:rPr>
          <w:rFonts w:ascii="Menlo Regular" w:hAnsi="Menlo Regular" w:cs="Menlo Regular"/>
          <w:color w:val="981B7E"/>
          <w:kern w:val="1"/>
        </w:rPr>
        <w:tab/>
      </w:r>
      <w:proofErr w:type="gramStart"/>
      <w:r>
        <w:rPr>
          <w:rFonts w:ascii="Menlo Regular" w:hAnsi="Menlo Regular" w:cs="Menlo Regular"/>
          <w:color w:val="981B7E"/>
          <w:kern w:val="0"/>
        </w:rPr>
        <w:t>switch</w:t>
      </w:r>
      <w:proofErr w:type="gramEnd"/>
      <w:r>
        <w:rPr>
          <w:rFonts w:ascii="Menlo Regular" w:hAnsi="Menlo Regular" w:cs="Menlo Regular"/>
          <w:kern w:val="0"/>
        </w:rPr>
        <w:t xml:space="preserve"> </w:t>
      </w:r>
      <w:r>
        <w:rPr>
          <w:rFonts w:ascii="Menlo Regular" w:hAnsi="Menlo Regular" w:cs="Menlo Regular"/>
          <w:color w:val="325B61"/>
          <w:kern w:val="0"/>
        </w:rPr>
        <w:t>vegetable</w:t>
      </w:r>
      <w:r>
        <w:rPr>
          <w:rFonts w:ascii="Menlo Regular" w:hAnsi="Menlo Regular" w:cs="Menlo Regular"/>
          <w:kern w:val="0"/>
        </w:rPr>
        <w:t xml:space="preserve"> {</w:t>
      </w:r>
    </w:p>
    <w:p w14:paraId="1BCC3921" w14:textId="77777777" w:rsidR="008E7F47" w:rsidRDefault="008E7F47" w:rsidP="008E7F47">
      <w:pPr>
        <w:widowControl/>
        <w:numPr>
          <w:ilvl w:val="0"/>
          <w:numId w:val="12"/>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color w:val="981B7E"/>
          <w:kern w:val="1"/>
        </w:rPr>
        <w:tab/>
      </w:r>
      <w:r>
        <w:rPr>
          <w:rFonts w:ascii="Menlo Regular" w:hAnsi="Menlo Regular" w:cs="Menlo Regular"/>
          <w:color w:val="981B7E"/>
          <w:kern w:val="1"/>
        </w:rPr>
        <w:tab/>
      </w:r>
      <w:proofErr w:type="gramStart"/>
      <w:r>
        <w:rPr>
          <w:rFonts w:ascii="Menlo Regular" w:hAnsi="Menlo Regular" w:cs="Menlo Regular"/>
          <w:color w:val="981B7E"/>
          <w:kern w:val="0"/>
        </w:rPr>
        <w:t>case</w:t>
      </w:r>
      <w:proofErr w:type="gramEnd"/>
      <w:r>
        <w:rPr>
          <w:rFonts w:ascii="Menlo Regular" w:hAnsi="Menlo Regular" w:cs="Menlo Regular"/>
          <w:kern w:val="0"/>
        </w:rPr>
        <w:t xml:space="preserve"> </w:t>
      </w:r>
      <w:r>
        <w:rPr>
          <w:rFonts w:ascii="Menlo Regular" w:hAnsi="Menlo Regular" w:cs="Menlo Regular"/>
          <w:color w:val="B50013"/>
          <w:kern w:val="0"/>
        </w:rPr>
        <w:t>"celery"</w:t>
      </w:r>
      <w:r>
        <w:rPr>
          <w:rFonts w:ascii="Menlo Regular" w:hAnsi="Menlo Regular" w:cs="Menlo Regular"/>
          <w:kern w:val="0"/>
        </w:rPr>
        <w:t>:</w:t>
      </w:r>
    </w:p>
    <w:p w14:paraId="04B8785D" w14:textId="77777777" w:rsidR="008E7F47" w:rsidRDefault="008E7F47" w:rsidP="008E7F47">
      <w:pPr>
        <w:widowControl/>
        <w:numPr>
          <w:ilvl w:val="0"/>
          <w:numId w:val="12"/>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roofErr w:type="gramStart"/>
      <w:r>
        <w:rPr>
          <w:rFonts w:ascii="Menlo Regular" w:hAnsi="Menlo Regular" w:cs="Menlo Regular"/>
          <w:color w:val="325B61"/>
          <w:kern w:val="0"/>
        </w:rPr>
        <w:t>print</w:t>
      </w:r>
      <w:proofErr w:type="gramEnd"/>
      <w:r>
        <w:rPr>
          <w:rFonts w:ascii="Menlo Regular" w:hAnsi="Menlo Regular" w:cs="Menlo Regular"/>
          <w:kern w:val="0"/>
        </w:rPr>
        <w:t>(</w:t>
      </w:r>
      <w:r>
        <w:rPr>
          <w:rFonts w:ascii="Menlo Regular" w:hAnsi="Menlo Regular" w:cs="Menlo Regular"/>
          <w:color w:val="B50013"/>
          <w:kern w:val="0"/>
        </w:rPr>
        <w:t>"Add some raisins and make ants on a log."</w:t>
      </w:r>
      <w:r>
        <w:rPr>
          <w:rFonts w:ascii="Menlo Regular" w:hAnsi="Menlo Regular" w:cs="Menlo Regular"/>
          <w:kern w:val="0"/>
        </w:rPr>
        <w:t>)</w:t>
      </w:r>
    </w:p>
    <w:p w14:paraId="33EE454D" w14:textId="77777777" w:rsidR="008E7F47" w:rsidRDefault="008E7F47" w:rsidP="008E7F47">
      <w:pPr>
        <w:widowControl/>
        <w:numPr>
          <w:ilvl w:val="0"/>
          <w:numId w:val="12"/>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color w:val="981B7E"/>
          <w:kern w:val="1"/>
        </w:rPr>
        <w:tab/>
      </w:r>
      <w:r>
        <w:rPr>
          <w:rFonts w:ascii="Menlo Regular" w:hAnsi="Menlo Regular" w:cs="Menlo Regular"/>
          <w:color w:val="981B7E"/>
          <w:kern w:val="1"/>
        </w:rPr>
        <w:tab/>
      </w:r>
      <w:proofErr w:type="gramStart"/>
      <w:r>
        <w:rPr>
          <w:rFonts w:ascii="Menlo Regular" w:hAnsi="Menlo Regular" w:cs="Menlo Regular"/>
          <w:color w:val="981B7E"/>
          <w:kern w:val="0"/>
        </w:rPr>
        <w:t>case</w:t>
      </w:r>
      <w:proofErr w:type="gramEnd"/>
      <w:r>
        <w:rPr>
          <w:rFonts w:ascii="Menlo Regular" w:hAnsi="Menlo Regular" w:cs="Menlo Regular"/>
          <w:kern w:val="0"/>
        </w:rPr>
        <w:t xml:space="preserve"> </w:t>
      </w:r>
      <w:r>
        <w:rPr>
          <w:rFonts w:ascii="Menlo Regular" w:hAnsi="Menlo Regular" w:cs="Menlo Regular"/>
          <w:color w:val="B50013"/>
          <w:kern w:val="0"/>
        </w:rPr>
        <w:t>"cucumber"</w:t>
      </w:r>
      <w:r>
        <w:rPr>
          <w:rFonts w:ascii="Menlo Regular" w:hAnsi="Menlo Regular" w:cs="Menlo Regular"/>
          <w:kern w:val="0"/>
        </w:rPr>
        <w:t xml:space="preserve">, </w:t>
      </w:r>
      <w:r>
        <w:rPr>
          <w:rFonts w:ascii="Menlo Regular" w:hAnsi="Menlo Regular" w:cs="Menlo Regular"/>
          <w:color w:val="B50013"/>
          <w:kern w:val="0"/>
        </w:rPr>
        <w:t>"watercress"</w:t>
      </w:r>
      <w:r>
        <w:rPr>
          <w:rFonts w:ascii="Menlo Regular" w:hAnsi="Menlo Regular" w:cs="Menlo Regular"/>
          <w:kern w:val="0"/>
        </w:rPr>
        <w:t>:</w:t>
      </w:r>
    </w:p>
    <w:p w14:paraId="56E579AE" w14:textId="77777777" w:rsidR="008E7F47" w:rsidRDefault="008E7F47" w:rsidP="008E7F47">
      <w:pPr>
        <w:widowControl/>
        <w:numPr>
          <w:ilvl w:val="0"/>
          <w:numId w:val="12"/>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roofErr w:type="gramStart"/>
      <w:r>
        <w:rPr>
          <w:rFonts w:ascii="Menlo Regular" w:hAnsi="Menlo Regular" w:cs="Menlo Regular"/>
          <w:color w:val="325B61"/>
          <w:kern w:val="0"/>
        </w:rPr>
        <w:t>print</w:t>
      </w:r>
      <w:proofErr w:type="gramEnd"/>
      <w:r>
        <w:rPr>
          <w:rFonts w:ascii="Menlo Regular" w:hAnsi="Menlo Regular" w:cs="Menlo Regular"/>
          <w:kern w:val="0"/>
        </w:rPr>
        <w:t>(</w:t>
      </w:r>
      <w:r>
        <w:rPr>
          <w:rFonts w:ascii="Menlo Regular" w:hAnsi="Menlo Regular" w:cs="Menlo Regular"/>
          <w:color w:val="B50013"/>
          <w:kern w:val="0"/>
        </w:rPr>
        <w:t>"That would make a good tea sandwich."</w:t>
      </w:r>
      <w:r>
        <w:rPr>
          <w:rFonts w:ascii="Menlo Regular" w:hAnsi="Menlo Regular" w:cs="Menlo Regular"/>
          <w:kern w:val="0"/>
        </w:rPr>
        <w:t>)</w:t>
      </w:r>
    </w:p>
    <w:p w14:paraId="3C79F8D4" w14:textId="77777777" w:rsidR="008E7F47" w:rsidRDefault="008E7F47" w:rsidP="008E7F47">
      <w:pPr>
        <w:widowControl/>
        <w:numPr>
          <w:ilvl w:val="0"/>
          <w:numId w:val="12"/>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color w:val="981B7E"/>
          <w:kern w:val="1"/>
        </w:rPr>
        <w:tab/>
      </w:r>
      <w:r>
        <w:rPr>
          <w:rFonts w:ascii="Menlo Regular" w:hAnsi="Menlo Regular" w:cs="Menlo Regular"/>
          <w:color w:val="981B7E"/>
          <w:kern w:val="1"/>
        </w:rPr>
        <w:tab/>
      </w:r>
      <w:proofErr w:type="gramStart"/>
      <w:r>
        <w:rPr>
          <w:rFonts w:ascii="Menlo Regular" w:hAnsi="Menlo Regular" w:cs="Menlo Regular"/>
          <w:color w:val="981B7E"/>
          <w:kern w:val="0"/>
        </w:rPr>
        <w:t>case</w:t>
      </w:r>
      <w:proofErr w:type="gramEnd"/>
      <w:r>
        <w:rPr>
          <w:rFonts w:ascii="Menlo Regular" w:hAnsi="Menlo Regular" w:cs="Menlo Regular"/>
          <w:kern w:val="0"/>
        </w:rPr>
        <w:t xml:space="preserve"> </w:t>
      </w:r>
      <w:r>
        <w:rPr>
          <w:rFonts w:ascii="Menlo Regular" w:hAnsi="Menlo Regular" w:cs="Menlo Regular"/>
          <w:color w:val="981B7E"/>
          <w:kern w:val="0"/>
        </w:rPr>
        <w:t>let</w:t>
      </w:r>
      <w:r>
        <w:rPr>
          <w:rFonts w:ascii="Menlo Regular" w:hAnsi="Menlo Regular" w:cs="Menlo Regular"/>
          <w:kern w:val="0"/>
        </w:rPr>
        <w:t xml:space="preserve"> </w:t>
      </w:r>
      <w:r>
        <w:rPr>
          <w:rFonts w:ascii="Menlo Regular" w:hAnsi="Menlo Regular" w:cs="Menlo Regular"/>
          <w:color w:val="325B61"/>
          <w:kern w:val="0"/>
        </w:rPr>
        <w:t>x</w:t>
      </w:r>
      <w:r>
        <w:rPr>
          <w:rFonts w:ascii="Menlo Regular" w:hAnsi="Menlo Regular" w:cs="Menlo Regular"/>
          <w:kern w:val="0"/>
        </w:rPr>
        <w:t xml:space="preserve"> </w:t>
      </w:r>
      <w:r>
        <w:rPr>
          <w:rFonts w:ascii="Menlo Regular" w:hAnsi="Menlo Regular" w:cs="Menlo Regular"/>
          <w:color w:val="981B7E"/>
          <w:kern w:val="0"/>
        </w:rPr>
        <w:t>where</w:t>
      </w:r>
      <w:r>
        <w:rPr>
          <w:rFonts w:ascii="Menlo Regular" w:hAnsi="Menlo Regular" w:cs="Menlo Regular"/>
          <w:kern w:val="0"/>
        </w:rPr>
        <w:t xml:space="preserve"> </w:t>
      </w:r>
      <w:proofErr w:type="spellStart"/>
      <w:r>
        <w:rPr>
          <w:rFonts w:ascii="Menlo Regular" w:hAnsi="Menlo Regular" w:cs="Menlo Regular"/>
          <w:color w:val="325B61"/>
          <w:kern w:val="0"/>
        </w:rPr>
        <w:t>x</w:t>
      </w:r>
      <w:r>
        <w:rPr>
          <w:rFonts w:ascii="Menlo Regular" w:hAnsi="Menlo Regular" w:cs="Menlo Regular"/>
          <w:kern w:val="0"/>
        </w:rPr>
        <w:t>.</w:t>
      </w:r>
      <w:r>
        <w:rPr>
          <w:rFonts w:ascii="Menlo Regular" w:hAnsi="Menlo Regular" w:cs="Menlo Regular"/>
          <w:color w:val="325B61"/>
          <w:kern w:val="0"/>
        </w:rPr>
        <w:t>hasSuffix</w:t>
      </w:r>
      <w:proofErr w:type="spellEnd"/>
      <w:r>
        <w:rPr>
          <w:rFonts w:ascii="Menlo Regular" w:hAnsi="Menlo Regular" w:cs="Menlo Regular"/>
          <w:kern w:val="0"/>
        </w:rPr>
        <w:t>(</w:t>
      </w:r>
      <w:r>
        <w:rPr>
          <w:rFonts w:ascii="Menlo Regular" w:hAnsi="Menlo Regular" w:cs="Menlo Regular"/>
          <w:color w:val="B50013"/>
          <w:kern w:val="0"/>
        </w:rPr>
        <w:t>"pepper"</w:t>
      </w:r>
      <w:r>
        <w:rPr>
          <w:rFonts w:ascii="Menlo Regular" w:hAnsi="Menlo Regular" w:cs="Menlo Regular"/>
          <w:kern w:val="0"/>
        </w:rPr>
        <w:t>):</w:t>
      </w:r>
    </w:p>
    <w:p w14:paraId="2E4BB715" w14:textId="77777777" w:rsidR="008E7F47" w:rsidRDefault="008E7F47" w:rsidP="008E7F47">
      <w:pPr>
        <w:widowControl/>
        <w:numPr>
          <w:ilvl w:val="0"/>
          <w:numId w:val="12"/>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roofErr w:type="gramStart"/>
      <w:r>
        <w:rPr>
          <w:rFonts w:ascii="Menlo Regular" w:hAnsi="Menlo Regular" w:cs="Menlo Regular"/>
          <w:color w:val="325B61"/>
          <w:kern w:val="0"/>
        </w:rPr>
        <w:t>print</w:t>
      </w:r>
      <w:proofErr w:type="gramEnd"/>
      <w:r>
        <w:rPr>
          <w:rFonts w:ascii="Menlo Regular" w:hAnsi="Menlo Regular" w:cs="Menlo Regular"/>
          <w:kern w:val="0"/>
        </w:rPr>
        <w:t>(</w:t>
      </w:r>
      <w:r>
        <w:rPr>
          <w:rFonts w:ascii="Menlo Regular" w:hAnsi="Menlo Regular" w:cs="Menlo Regular"/>
          <w:color w:val="B50013"/>
          <w:kern w:val="0"/>
        </w:rPr>
        <w:t xml:space="preserve">"Is it a spicy </w:t>
      </w:r>
      <w:r>
        <w:rPr>
          <w:rFonts w:ascii="Menlo Regular" w:hAnsi="Menlo Regular" w:cs="Menlo Regular"/>
          <w:kern w:val="0"/>
        </w:rPr>
        <w:t>\(</w:t>
      </w:r>
      <w:r>
        <w:rPr>
          <w:rFonts w:ascii="Menlo Regular" w:hAnsi="Menlo Regular" w:cs="Menlo Regular"/>
          <w:color w:val="325B61"/>
          <w:kern w:val="0"/>
        </w:rPr>
        <w:t>x</w:t>
      </w:r>
      <w:r>
        <w:rPr>
          <w:rFonts w:ascii="Menlo Regular" w:hAnsi="Menlo Regular" w:cs="Menlo Regular"/>
          <w:kern w:val="0"/>
        </w:rPr>
        <w:t>)</w:t>
      </w:r>
      <w:r>
        <w:rPr>
          <w:rFonts w:ascii="Menlo Regular" w:hAnsi="Menlo Regular" w:cs="Menlo Regular"/>
          <w:color w:val="B50013"/>
          <w:kern w:val="0"/>
        </w:rPr>
        <w:t>?"</w:t>
      </w:r>
      <w:r>
        <w:rPr>
          <w:rFonts w:ascii="Menlo Regular" w:hAnsi="Menlo Regular" w:cs="Menlo Regular"/>
          <w:kern w:val="0"/>
        </w:rPr>
        <w:t>)</w:t>
      </w:r>
    </w:p>
    <w:p w14:paraId="29BB60D8" w14:textId="77777777" w:rsidR="008E7F47" w:rsidRDefault="008E7F47" w:rsidP="008E7F47">
      <w:pPr>
        <w:widowControl/>
        <w:numPr>
          <w:ilvl w:val="0"/>
          <w:numId w:val="12"/>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color w:val="981B7E"/>
          <w:kern w:val="1"/>
        </w:rPr>
        <w:tab/>
      </w:r>
      <w:r>
        <w:rPr>
          <w:rFonts w:ascii="Menlo Regular" w:hAnsi="Menlo Regular" w:cs="Menlo Regular"/>
          <w:color w:val="981B7E"/>
          <w:kern w:val="1"/>
        </w:rPr>
        <w:tab/>
      </w:r>
      <w:proofErr w:type="gramStart"/>
      <w:r>
        <w:rPr>
          <w:rFonts w:ascii="Menlo Regular" w:hAnsi="Menlo Regular" w:cs="Menlo Regular"/>
          <w:color w:val="981B7E"/>
          <w:kern w:val="0"/>
        </w:rPr>
        <w:t>default</w:t>
      </w:r>
      <w:proofErr w:type="gramEnd"/>
      <w:r>
        <w:rPr>
          <w:rFonts w:ascii="Menlo Regular" w:hAnsi="Menlo Regular" w:cs="Menlo Regular"/>
          <w:kern w:val="0"/>
        </w:rPr>
        <w:t>:</w:t>
      </w:r>
    </w:p>
    <w:p w14:paraId="147F0B7F" w14:textId="77777777" w:rsidR="008E7F47" w:rsidRDefault="008E7F47" w:rsidP="008E7F47">
      <w:pPr>
        <w:widowControl/>
        <w:numPr>
          <w:ilvl w:val="0"/>
          <w:numId w:val="12"/>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roofErr w:type="gramStart"/>
      <w:r>
        <w:rPr>
          <w:rFonts w:ascii="Menlo Regular" w:hAnsi="Menlo Regular" w:cs="Menlo Regular"/>
          <w:color w:val="325B61"/>
          <w:kern w:val="0"/>
        </w:rPr>
        <w:t>print</w:t>
      </w:r>
      <w:proofErr w:type="gramEnd"/>
      <w:r>
        <w:rPr>
          <w:rFonts w:ascii="Menlo Regular" w:hAnsi="Menlo Regular" w:cs="Menlo Regular"/>
          <w:kern w:val="0"/>
        </w:rPr>
        <w:t>(</w:t>
      </w:r>
      <w:r>
        <w:rPr>
          <w:rFonts w:ascii="Menlo Regular" w:hAnsi="Menlo Regular" w:cs="Menlo Regular"/>
          <w:color w:val="B50013"/>
          <w:kern w:val="0"/>
        </w:rPr>
        <w:t>"Everything tastes good in soup."</w:t>
      </w:r>
      <w:r>
        <w:rPr>
          <w:rFonts w:ascii="Menlo Regular" w:hAnsi="Menlo Regular" w:cs="Menlo Regular"/>
          <w:kern w:val="0"/>
        </w:rPr>
        <w:t>)</w:t>
      </w:r>
    </w:p>
    <w:p w14:paraId="68E8D67C" w14:textId="77777777" w:rsidR="008E7F47" w:rsidRDefault="008E7F47" w:rsidP="008E7F47">
      <w:pPr>
        <w:widowControl/>
        <w:numPr>
          <w:ilvl w:val="0"/>
          <w:numId w:val="12"/>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w:t>
      </w:r>
    </w:p>
    <w:p w14:paraId="47793A99" w14:textId="77777777" w:rsidR="008E7F47" w:rsidRDefault="008E7F47" w:rsidP="008E7F47">
      <w:pPr>
        <w:widowControl/>
        <w:autoSpaceDE w:val="0"/>
        <w:autoSpaceDN w:val="0"/>
        <w:adjustRightInd w:val="0"/>
        <w:jc w:val="left"/>
        <w:rPr>
          <w:rFonts w:ascii="Helvetica" w:hAnsi="Helvetica" w:cs="Helvetica"/>
          <w:color w:val="0E73C0"/>
          <w:kern w:val="0"/>
        </w:rPr>
      </w:pPr>
    </w:p>
    <w:p w14:paraId="10C9DA79" w14:textId="77777777" w:rsidR="008E7F47" w:rsidRDefault="008E7F47" w:rsidP="008E7F47">
      <w:pPr>
        <w:widowControl/>
        <w:autoSpaceDE w:val="0"/>
        <w:autoSpaceDN w:val="0"/>
        <w:adjustRightInd w:val="0"/>
        <w:jc w:val="left"/>
        <w:rPr>
          <w:rFonts w:ascii="Helvetica" w:hAnsi="Helvetica" w:cs="Helvetica"/>
          <w:color w:val="6D6D6D"/>
          <w:kern w:val="0"/>
          <w:sz w:val="18"/>
          <w:szCs w:val="18"/>
        </w:rPr>
      </w:pPr>
      <w:r>
        <w:rPr>
          <w:rFonts w:ascii="Helvetica" w:hAnsi="Helvetica" w:cs="Helvetica"/>
          <w:color w:val="6D6D6D"/>
          <w:kern w:val="0"/>
          <w:sz w:val="18"/>
          <w:szCs w:val="18"/>
        </w:rPr>
        <w:t>EXPERIMENT</w:t>
      </w:r>
    </w:p>
    <w:p w14:paraId="2ACF1419" w14:textId="77777777" w:rsidR="008E7F47" w:rsidRDefault="008E7F47" w:rsidP="008E7F47">
      <w:pPr>
        <w:widowControl/>
        <w:autoSpaceDE w:val="0"/>
        <w:autoSpaceDN w:val="0"/>
        <w:adjustRightInd w:val="0"/>
        <w:jc w:val="left"/>
        <w:rPr>
          <w:rFonts w:ascii="Helvetica" w:hAnsi="Helvetica" w:cs="Helvetica"/>
          <w:color w:val="323232"/>
          <w:kern w:val="0"/>
        </w:rPr>
      </w:pPr>
      <w:r>
        <w:rPr>
          <w:rFonts w:ascii="Helvetica" w:hAnsi="Helvetica" w:cs="Helvetica"/>
          <w:color w:val="323232"/>
          <w:kern w:val="0"/>
        </w:rPr>
        <w:t>Try removing the default case. What error do you get?</w:t>
      </w:r>
    </w:p>
    <w:p w14:paraId="6542C923" w14:textId="77777777" w:rsidR="008E7F47" w:rsidRDefault="008E7F47" w:rsidP="008E7F47">
      <w:pPr>
        <w:widowControl/>
        <w:autoSpaceDE w:val="0"/>
        <w:autoSpaceDN w:val="0"/>
        <w:adjustRightInd w:val="0"/>
        <w:jc w:val="left"/>
        <w:rPr>
          <w:rFonts w:ascii="Helvetica" w:hAnsi="Helvetica" w:cs="Helvetica"/>
          <w:color w:val="323232"/>
          <w:kern w:val="0"/>
          <w:sz w:val="28"/>
          <w:szCs w:val="28"/>
        </w:rPr>
      </w:pPr>
      <w:r>
        <w:rPr>
          <w:rFonts w:ascii="Helvetica" w:hAnsi="Helvetica" w:cs="Helvetica"/>
          <w:color w:val="323232"/>
          <w:kern w:val="0"/>
          <w:sz w:val="28"/>
          <w:szCs w:val="28"/>
        </w:rPr>
        <w:t xml:space="preserve">Notice how </w:t>
      </w:r>
      <w:r>
        <w:rPr>
          <w:rFonts w:ascii="Menlo Regular" w:hAnsi="Menlo Regular" w:cs="Menlo Regular"/>
          <w:color w:val="6D6D6D"/>
          <w:kern w:val="0"/>
        </w:rPr>
        <w:t>let</w:t>
      </w:r>
      <w:r>
        <w:rPr>
          <w:rFonts w:ascii="Helvetica" w:hAnsi="Helvetica" w:cs="Helvetica"/>
          <w:color w:val="323232"/>
          <w:kern w:val="0"/>
          <w:sz w:val="28"/>
          <w:szCs w:val="28"/>
        </w:rPr>
        <w:t xml:space="preserve"> can be used in a pattern to assign the value that matched the pattern to a constant.</w:t>
      </w:r>
    </w:p>
    <w:p w14:paraId="4E2B3D8C" w14:textId="77777777" w:rsidR="008E7F47" w:rsidRDefault="008E7F47" w:rsidP="008E7F47">
      <w:pPr>
        <w:widowControl/>
        <w:autoSpaceDE w:val="0"/>
        <w:autoSpaceDN w:val="0"/>
        <w:adjustRightInd w:val="0"/>
        <w:jc w:val="left"/>
        <w:rPr>
          <w:rFonts w:ascii="Helvetica" w:hAnsi="Helvetica" w:cs="Helvetica"/>
          <w:color w:val="323232"/>
          <w:kern w:val="0"/>
          <w:sz w:val="28"/>
          <w:szCs w:val="28"/>
        </w:rPr>
      </w:pPr>
      <w:r>
        <w:rPr>
          <w:rFonts w:ascii="Helvetica" w:hAnsi="Helvetica" w:cs="Helvetica"/>
          <w:color w:val="323232"/>
          <w:kern w:val="0"/>
          <w:sz w:val="28"/>
          <w:szCs w:val="28"/>
        </w:rPr>
        <w:t>After executing the code inside the switch case that matched, the program exits from the switch statement. Execution doesn’t continue to the next case, so there is no need to explicitly break out of the switch at the end of each case’s code.</w:t>
      </w:r>
    </w:p>
    <w:p w14:paraId="6BE50B09" w14:textId="77777777" w:rsidR="008E7F47" w:rsidRDefault="008E7F47" w:rsidP="008E7F47">
      <w:pPr>
        <w:widowControl/>
        <w:autoSpaceDE w:val="0"/>
        <w:autoSpaceDN w:val="0"/>
        <w:adjustRightInd w:val="0"/>
        <w:jc w:val="left"/>
        <w:rPr>
          <w:rFonts w:ascii="Helvetica" w:hAnsi="Helvetica" w:cs="Helvetica"/>
          <w:color w:val="323232"/>
          <w:kern w:val="0"/>
          <w:sz w:val="28"/>
          <w:szCs w:val="28"/>
        </w:rPr>
      </w:pPr>
      <w:r>
        <w:rPr>
          <w:rFonts w:ascii="Helvetica" w:hAnsi="Helvetica" w:cs="Helvetica"/>
          <w:color w:val="323232"/>
          <w:kern w:val="0"/>
          <w:sz w:val="28"/>
          <w:szCs w:val="28"/>
        </w:rPr>
        <w:t xml:space="preserve">You use </w:t>
      </w:r>
      <w:r>
        <w:rPr>
          <w:rFonts w:ascii="Menlo Regular" w:hAnsi="Menlo Regular" w:cs="Menlo Regular"/>
          <w:color w:val="6D6D6D"/>
          <w:kern w:val="0"/>
        </w:rPr>
        <w:t>for</w:t>
      </w:r>
      <w:r>
        <w:rPr>
          <w:rFonts w:ascii="Helvetica" w:hAnsi="Helvetica" w:cs="Helvetica"/>
          <w:color w:val="323232"/>
          <w:kern w:val="0"/>
          <w:sz w:val="28"/>
          <w:szCs w:val="28"/>
        </w:rPr>
        <w:t>-</w:t>
      </w:r>
      <w:r>
        <w:rPr>
          <w:rFonts w:ascii="Menlo Regular" w:hAnsi="Menlo Regular" w:cs="Menlo Regular"/>
          <w:color w:val="6D6D6D"/>
          <w:kern w:val="0"/>
        </w:rPr>
        <w:t>in</w:t>
      </w:r>
      <w:r>
        <w:rPr>
          <w:rFonts w:ascii="Helvetica" w:hAnsi="Helvetica" w:cs="Helvetica"/>
          <w:color w:val="323232"/>
          <w:kern w:val="0"/>
          <w:sz w:val="28"/>
          <w:szCs w:val="28"/>
        </w:rPr>
        <w:t xml:space="preserve"> to iterate over items in a dictionary by providing a pair of names to use for each key-value pair. Dictionaries are an unordered collection, so their keys and values are iterated over in an arbitrary order.</w:t>
      </w:r>
    </w:p>
    <w:p w14:paraId="4CE536AE" w14:textId="77777777" w:rsidR="008E7F47" w:rsidRDefault="008E7F47" w:rsidP="008E7F47">
      <w:pPr>
        <w:widowControl/>
        <w:numPr>
          <w:ilvl w:val="0"/>
          <w:numId w:val="13"/>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color w:val="981B7E"/>
          <w:kern w:val="1"/>
        </w:rPr>
        <w:tab/>
      </w:r>
      <w:r>
        <w:rPr>
          <w:rFonts w:ascii="Menlo Regular" w:hAnsi="Menlo Regular" w:cs="Menlo Regular"/>
          <w:color w:val="981B7E"/>
          <w:kern w:val="1"/>
        </w:rPr>
        <w:tab/>
      </w:r>
      <w:proofErr w:type="gramStart"/>
      <w:r>
        <w:rPr>
          <w:rFonts w:ascii="Menlo Regular" w:hAnsi="Menlo Regular" w:cs="Menlo Regular"/>
          <w:color w:val="981B7E"/>
          <w:kern w:val="0"/>
        </w:rPr>
        <w:t>let</w:t>
      </w:r>
      <w:proofErr w:type="gramEnd"/>
      <w:r>
        <w:rPr>
          <w:rFonts w:ascii="Menlo Regular" w:hAnsi="Menlo Regular" w:cs="Menlo Regular"/>
          <w:kern w:val="0"/>
        </w:rPr>
        <w:t xml:space="preserve"> </w:t>
      </w:r>
      <w:proofErr w:type="spellStart"/>
      <w:r>
        <w:rPr>
          <w:rFonts w:ascii="Menlo Regular" w:hAnsi="Menlo Regular" w:cs="Menlo Regular"/>
          <w:color w:val="325B61"/>
          <w:kern w:val="0"/>
        </w:rPr>
        <w:t>interestingNumbers</w:t>
      </w:r>
      <w:proofErr w:type="spellEnd"/>
      <w:r>
        <w:rPr>
          <w:rFonts w:ascii="Menlo Regular" w:hAnsi="Menlo Regular" w:cs="Menlo Regular"/>
          <w:kern w:val="0"/>
        </w:rPr>
        <w:t xml:space="preserve"> = [</w:t>
      </w:r>
    </w:p>
    <w:p w14:paraId="106F85F5" w14:textId="77777777" w:rsidR="008E7F47" w:rsidRDefault="008E7F47" w:rsidP="008E7F47">
      <w:pPr>
        <w:widowControl/>
        <w:numPr>
          <w:ilvl w:val="0"/>
          <w:numId w:val="13"/>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r>
        <w:rPr>
          <w:rFonts w:ascii="Menlo Regular" w:hAnsi="Menlo Regular" w:cs="Menlo Regular"/>
          <w:color w:val="B50013"/>
          <w:kern w:val="0"/>
        </w:rPr>
        <w:t>"Prime"</w:t>
      </w:r>
      <w:r>
        <w:rPr>
          <w:rFonts w:ascii="Menlo Regular" w:hAnsi="Menlo Regular" w:cs="Menlo Regular"/>
          <w:kern w:val="0"/>
        </w:rPr>
        <w:t>: [</w:t>
      </w:r>
      <w:r>
        <w:rPr>
          <w:rFonts w:ascii="Menlo Regular" w:hAnsi="Menlo Regular" w:cs="Menlo Regular"/>
          <w:color w:val="1400C4"/>
          <w:kern w:val="0"/>
        </w:rPr>
        <w:t>2</w:t>
      </w:r>
      <w:r>
        <w:rPr>
          <w:rFonts w:ascii="Menlo Regular" w:hAnsi="Menlo Regular" w:cs="Menlo Regular"/>
          <w:kern w:val="0"/>
        </w:rPr>
        <w:t xml:space="preserve">, </w:t>
      </w:r>
      <w:r>
        <w:rPr>
          <w:rFonts w:ascii="Menlo Regular" w:hAnsi="Menlo Regular" w:cs="Menlo Regular"/>
          <w:color w:val="1400C4"/>
          <w:kern w:val="0"/>
        </w:rPr>
        <w:t>3</w:t>
      </w:r>
      <w:r>
        <w:rPr>
          <w:rFonts w:ascii="Menlo Regular" w:hAnsi="Menlo Regular" w:cs="Menlo Regular"/>
          <w:kern w:val="0"/>
        </w:rPr>
        <w:t xml:space="preserve">, </w:t>
      </w:r>
      <w:r>
        <w:rPr>
          <w:rFonts w:ascii="Menlo Regular" w:hAnsi="Menlo Regular" w:cs="Menlo Regular"/>
          <w:color w:val="1400C4"/>
          <w:kern w:val="0"/>
        </w:rPr>
        <w:t>5</w:t>
      </w:r>
      <w:r>
        <w:rPr>
          <w:rFonts w:ascii="Menlo Regular" w:hAnsi="Menlo Regular" w:cs="Menlo Regular"/>
          <w:kern w:val="0"/>
        </w:rPr>
        <w:t xml:space="preserve">, </w:t>
      </w:r>
      <w:r>
        <w:rPr>
          <w:rFonts w:ascii="Menlo Regular" w:hAnsi="Menlo Regular" w:cs="Menlo Regular"/>
          <w:color w:val="1400C4"/>
          <w:kern w:val="0"/>
        </w:rPr>
        <w:t>7</w:t>
      </w:r>
      <w:r>
        <w:rPr>
          <w:rFonts w:ascii="Menlo Regular" w:hAnsi="Menlo Regular" w:cs="Menlo Regular"/>
          <w:kern w:val="0"/>
        </w:rPr>
        <w:t xml:space="preserve">, </w:t>
      </w:r>
      <w:r>
        <w:rPr>
          <w:rFonts w:ascii="Menlo Regular" w:hAnsi="Menlo Regular" w:cs="Menlo Regular"/>
          <w:color w:val="1400C4"/>
          <w:kern w:val="0"/>
        </w:rPr>
        <w:t>11</w:t>
      </w:r>
      <w:r>
        <w:rPr>
          <w:rFonts w:ascii="Menlo Regular" w:hAnsi="Menlo Regular" w:cs="Menlo Regular"/>
          <w:kern w:val="0"/>
        </w:rPr>
        <w:t xml:space="preserve">, </w:t>
      </w:r>
      <w:r>
        <w:rPr>
          <w:rFonts w:ascii="Menlo Regular" w:hAnsi="Menlo Regular" w:cs="Menlo Regular"/>
          <w:color w:val="1400C4"/>
          <w:kern w:val="0"/>
        </w:rPr>
        <w:t>13</w:t>
      </w:r>
      <w:r>
        <w:rPr>
          <w:rFonts w:ascii="Menlo Regular" w:hAnsi="Menlo Regular" w:cs="Menlo Regular"/>
          <w:kern w:val="0"/>
        </w:rPr>
        <w:t>],</w:t>
      </w:r>
    </w:p>
    <w:p w14:paraId="2172CC31" w14:textId="77777777" w:rsidR="008E7F47" w:rsidRDefault="008E7F47" w:rsidP="008E7F47">
      <w:pPr>
        <w:widowControl/>
        <w:numPr>
          <w:ilvl w:val="0"/>
          <w:numId w:val="13"/>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r>
        <w:rPr>
          <w:rFonts w:ascii="Menlo Regular" w:hAnsi="Menlo Regular" w:cs="Menlo Regular"/>
          <w:color w:val="B50013"/>
          <w:kern w:val="0"/>
        </w:rPr>
        <w:t>"Fibonacci"</w:t>
      </w:r>
      <w:r>
        <w:rPr>
          <w:rFonts w:ascii="Menlo Regular" w:hAnsi="Menlo Regular" w:cs="Menlo Regular"/>
          <w:kern w:val="0"/>
        </w:rPr>
        <w:t>: [</w:t>
      </w:r>
      <w:r>
        <w:rPr>
          <w:rFonts w:ascii="Menlo Regular" w:hAnsi="Menlo Regular" w:cs="Menlo Regular"/>
          <w:color w:val="1400C4"/>
          <w:kern w:val="0"/>
        </w:rPr>
        <w:t>1</w:t>
      </w:r>
      <w:r>
        <w:rPr>
          <w:rFonts w:ascii="Menlo Regular" w:hAnsi="Menlo Regular" w:cs="Menlo Regular"/>
          <w:kern w:val="0"/>
        </w:rPr>
        <w:t xml:space="preserve">, </w:t>
      </w:r>
      <w:r>
        <w:rPr>
          <w:rFonts w:ascii="Menlo Regular" w:hAnsi="Menlo Regular" w:cs="Menlo Regular"/>
          <w:color w:val="1400C4"/>
          <w:kern w:val="0"/>
        </w:rPr>
        <w:t>1</w:t>
      </w:r>
      <w:r>
        <w:rPr>
          <w:rFonts w:ascii="Menlo Regular" w:hAnsi="Menlo Regular" w:cs="Menlo Regular"/>
          <w:kern w:val="0"/>
        </w:rPr>
        <w:t xml:space="preserve">, </w:t>
      </w:r>
      <w:r>
        <w:rPr>
          <w:rFonts w:ascii="Menlo Regular" w:hAnsi="Menlo Regular" w:cs="Menlo Regular"/>
          <w:color w:val="1400C4"/>
          <w:kern w:val="0"/>
        </w:rPr>
        <w:t>2</w:t>
      </w:r>
      <w:r>
        <w:rPr>
          <w:rFonts w:ascii="Menlo Regular" w:hAnsi="Menlo Regular" w:cs="Menlo Regular"/>
          <w:kern w:val="0"/>
        </w:rPr>
        <w:t xml:space="preserve">, </w:t>
      </w:r>
      <w:r>
        <w:rPr>
          <w:rFonts w:ascii="Menlo Regular" w:hAnsi="Menlo Regular" w:cs="Menlo Regular"/>
          <w:color w:val="1400C4"/>
          <w:kern w:val="0"/>
        </w:rPr>
        <w:t>3</w:t>
      </w:r>
      <w:r>
        <w:rPr>
          <w:rFonts w:ascii="Menlo Regular" w:hAnsi="Menlo Regular" w:cs="Menlo Regular"/>
          <w:kern w:val="0"/>
        </w:rPr>
        <w:t xml:space="preserve">, </w:t>
      </w:r>
      <w:r>
        <w:rPr>
          <w:rFonts w:ascii="Menlo Regular" w:hAnsi="Menlo Regular" w:cs="Menlo Regular"/>
          <w:color w:val="1400C4"/>
          <w:kern w:val="0"/>
        </w:rPr>
        <w:t>5</w:t>
      </w:r>
      <w:r>
        <w:rPr>
          <w:rFonts w:ascii="Menlo Regular" w:hAnsi="Menlo Regular" w:cs="Menlo Regular"/>
          <w:kern w:val="0"/>
        </w:rPr>
        <w:t xml:space="preserve">, </w:t>
      </w:r>
      <w:r>
        <w:rPr>
          <w:rFonts w:ascii="Menlo Regular" w:hAnsi="Menlo Regular" w:cs="Menlo Regular"/>
          <w:color w:val="1400C4"/>
          <w:kern w:val="0"/>
        </w:rPr>
        <w:t>8</w:t>
      </w:r>
      <w:r>
        <w:rPr>
          <w:rFonts w:ascii="Menlo Regular" w:hAnsi="Menlo Regular" w:cs="Menlo Regular"/>
          <w:kern w:val="0"/>
        </w:rPr>
        <w:t>],</w:t>
      </w:r>
    </w:p>
    <w:p w14:paraId="4C103284" w14:textId="77777777" w:rsidR="008E7F47" w:rsidRDefault="008E7F47" w:rsidP="008E7F47">
      <w:pPr>
        <w:widowControl/>
        <w:numPr>
          <w:ilvl w:val="0"/>
          <w:numId w:val="13"/>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r>
        <w:rPr>
          <w:rFonts w:ascii="Menlo Regular" w:hAnsi="Menlo Regular" w:cs="Menlo Regular"/>
          <w:color w:val="B50013"/>
          <w:kern w:val="0"/>
        </w:rPr>
        <w:t>"Square"</w:t>
      </w:r>
      <w:r>
        <w:rPr>
          <w:rFonts w:ascii="Menlo Regular" w:hAnsi="Menlo Regular" w:cs="Menlo Regular"/>
          <w:kern w:val="0"/>
        </w:rPr>
        <w:t>: [</w:t>
      </w:r>
      <w:r>
        <w:rPr>
          <w:rFonts w:ascii="Menlo Regular" w:hAnsi="Menlo Regular" w:cs="Menlo Regular"/>
          <w:color w:val="1400C4"/>
          <w:kern w:val="0"/>
        </w:rPr>
        <w:t>1</w:t>
      </w:r>
      <w:r>
        <w:rPr>
          <w:rFonts w:ascii="Menlo Regular" w:hAnsi="Menlo Regular" w:cs="Menlo Regular"/>
          <w:kern w:val="0"/>
        </w:rPr>
        <w:t xml:space="preserve">, </w:t>
      </w:r>
      <w:r>
        <w:rPr>
          <w:rFonts w:ascii="Menlo Regular" w:hAnsi="Menlo Regular" w:cs="Menlo Regular"/>
          <w:color w:val="1400C4"/>
          <w:kern w:val="0"/>
        </w:rPr>
        <w:t>4</w:t>
      </w:r>
      <w:r>
        <w:rPr>
          <w:rFonts w:ascii="Menlo Regular" w:hAnsi="Menlo Regular" w:cs="Menlo Regular"/>
          <w:kern w:val="0"/>
        </w:rPr>
        <w:t xml:space="preserve">, </w:t>
      </w:r>
      <w:r>
        <w:rPr>
          <w:rFonts w:ascii="Menlo Regular" w:hAnsi="Menlo Regular" w:cs="Menlo Regular"/>
          <w:color w:val="1400C4"/>
          <w:kern w:val="0"/>
        </w:rPr>
        <w:t>9</w:t>
      </w:r>
      <w:r>
        <w:rPr>
          <w:rFonts w:ascii="Menlo Regular" w:hAnsi="Menlo Regular" w:cs="Menlo Regular"/>
          <w:kern w:val="0"/>
        </w:rPr>
        <w:t xml:space="preserve">, </w:t>
      </w:r>
      <w:r>
        <w:rPr>
          <w:rFonts w:ascii="Menlo Regular" w:hAnsi="Menlo Regular" w:cs="Menlo Regular"/>
          <w:color w:val="1400C4"/>
          <w:kern w:val="0"/>
        </w:rPr>
        <w:t>16</w:t>
      </w:r>
      <w:r>
        <w:rPr>
          <w:rFonts w:ascii="Menlo Regular" w:hAnsi="Menlo Regular" w:cs="Menlo Regular"/>
          <w:kern w:val="0"/>
        </w:rPr>
        <w:t xml:space="preserve">, </w:t>
      </w:r>
      <w:r>
        <w:rPr>
          <w:rFonts w:ascii="Menlo Regular" w:hAnsi="Menlo Regular" w:cs="Menlo Regular"/>
          <w:color w:val="1400C4"/>
          <w:kern w:val="0"/>
        </w:rPr>
        <w:t>25</w:t>
      </w:r>
      <w:r>
        <w:rPr>
          <w:rFonts w:ascii="Menlo Regular" w:hAnsi="Menlo Regular" w:cs="Menlo Regular"/>
          <w:kern w:val="0"/>
        </w:rPr>
        <w:t>],</w:t>
      </w:r>
    </w:p>
    <w:p w14:paraId="246ECD11" w14:textId="77777777" w:rsidR="008E7F47" w:rsidRDefault="008E7F47" w:rsidP="008E7F47">
      <w:pPr>
        <w:widowControl/>
        <w:numPr>
          <w:ilvl w:val="0"/>
          <w:numId w:val="13"/>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w:t>
      </w:r>
    </w:p>
    <w:p w14:paraId="49BDDA38" w14:textId="77777777" w:rsidR="008E7F47" w:rsidRDefault="008E7F47" w:rsidP="008E7F47">
      <w:pPr>
        <w:widowControl/>
        <w:numPr>
          <w:ilvl w:val="0"/>
          <w:numId w:val="13"/>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color w:val="981B7E"/>
          <w:kern w:val="1"/>
        </w:rPr>
        <w:tab/>
      </w:r>
      <w:r>
        <w:rPr>
          <w:rFonts w:ascii="Menlo Regular" w:hAnsi="Menlo Regular" w:cs="Menlo Regular"/>
          <w:color w:val="981B7E"/>
          <w:kern w:val="1"/>
        </w:rPr>
        <w:tab/>
      </w:r>
      <w:proofErr w:type="spellStart"/>
      <w:proofErr w:type="gramStart"/>
      <w:r>
        <w:rPr>
          <w:rFonts w:ascii="Menlo Regular" w:hAnsi="Menlo Regular" w:cs="Menlo Regular"/>
          <w:color w:val="981B7E"/>
          <w:kern w:val="0"/>
        </w:rPr>
        <w:t>var</w:t>
      </w:r>
      <w:proofErr w:type="spellEnd"/>
      <w:proofErr w:type="gramEnd"/>
      <w:r>
        <w:rPr>
          <w:rFonts w:ascii="Menlo Regular" w:hAnsi="Menlo Regular" w:cs="Menlo Regular"/>
          <w:kern w:val="0"/>
        </w:rPr>
        <w:t xml:space="preserve"> </w:t>
      </w:r>
      <w:r>
        <w:rPr>
          <w:rFonts w:ascii="Menlo Regular" w:hAnsi="Menlo Regular" w:cs="Menlo Regular"/>
          <w:color w:val="325B61"/>
          <w:kern w:val="0"/>
        </w:rPr>
        <w:t>largest</w:t>
      </w:r>
      <w:r>
        <w:rPr>
          <w:rFonts w:ascii="Menlo Regular" w:hAnsi="Menlo Regular" w:cs="Menlo Regular"/>
          <w:kern w:val="0"/>
        </w:rPr>
        <w:t xml:space="preserve"> = </w:t>
      </w:r>
      <w:r>
        <w:rPr>
          <w:rFonts w:ascii="Menlo Regular" w:hAnsi="Menlo Regular" w:cs="Menlo Regular"/>
          <w:color w:val="1400C4"/>
          <w:kern w:val="0"/>
        </w:rPr>
        <w:t>0</w:t>
      </w:r>
    </w:p>
    <w:p w14:paraId="13697668" w14:textId="77777777" w:rsidR="008E7F47" w:rsidRDefault="008E7F47" w:rsidP="008E7F47">
      <w:pPr>
        <w:widowControl/>
        <w:numPr>
          <w:ilvl w:val="0"/>
          <w:numId w:val="13"/>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color w:val="981B7E"/>
          <w:kern w:val="1"/>
        </w:rPr>
        <w:tab/>
      </w:r>
      <w:r>
        <w:rPr>
          <w:rFonts w:ascii="Menlo Regular" w:hAnsi="Menlo Regular" w:cs="Menlo Regular"/>
          <w:color w:val="981B7E"/>
          <w:kern w:val="1"/>
        </w:rPr>
        <w:tab/>
      </w:r>
      <w:proofErr w:type="gramStart"/>
      <w:r>
        <w:rPr>
          <w:rFonts w:ascii="Menlo Regular" w:hAnsi="Menlo Regular" w:cs="Menlo Regular"/>
          <w:color w:val="981B7E"/>
          <w:kern w:val="0"/>
        </w:rPr>
        <w:t>for</w:t>
      </w:r>
      <w:proofErr w:type="gramEnd"/>
      <w:r>
        <w:rPr>
          <w:rFonts w:ascii="Menlo Regular" w:hAnsi="Menlo Regular" w:cs="Menlo Regular"/>
          <w:kern w:val="0"/>
        </w:rPr>
        <w:t xml:space="preserve"> (</w:t>
      </w:r>
      <w:r>
        <w:rPr>
          <w:rFonts w:ascii="Menlo Regular" w:hAnsi="Menlo Regular" w:cs="Menlo Regular"/>
          <w:color w:val="325B61"/>
          <w:kern w:val="0"/>
        </w:rPr>
        <w:t>kind</w:t>
      </w:r>
      <w:r>
        <w:rPr>
          <w:rFonts w:ascii="Menlo Regular" w:hAnsi="Menlo Regular" w:cs="Menlo Regular"/>
          <w:kern w:val="0"/>
        </w:rPr>
        <w:t xml:space="preserve">, </w:t>
      </w:r>
      <w:r>
        <w:rPr>
          <w:rFonts w:ascii="Menlo Regular" w:hAnsi="Menlo Regular" w:cs="Menlo Regular"/>
          <w:color w:val="325B61"/>
          <w:kern w:val="0"/>
        </w:rPr>
        <w:t>numbers</w:t>
      </w:r>
      <w:r>
        <w:rPr>
          <w:rFonts w:ascii="Menlo Regular" w:hAnsi="Menlo Regular" w:cs="Menlo Regular"/>
          <w:kern w:val="0"/>
        </w:rPr>
        <w:t xml:space="preserve">) </w:t>
      </w:r>
      <w:r>
        <w:rPr>
          <w:rFonts w:ascii="Menlo Regular" w:hAnsi="Menlo Regular" w:cs="Menlo Regular"/>
          <w:color w:val="981B7E"/>
          <w:kern w:val="0"/>
        </w:rPr>
        <w:t>in</w:t>
      </w:r>
      <w:r>
        <w:rPr>
          <w:rFonts w:ascii="Menlo Regular" w:hAnsi="Menlo Regular" w:cs="Menlo Regular"/>
          <w:kern w:val="0"/>
        </w:rPr>
        <w:t xml:space="preserve"> </w:t>
      </w:r>
      <w:proofErr w:type="spellStart"/>
      <w:r>
        <w:rPr>
          <w:rFonts w:ascii="Menlo Regular" w:hAnsi="Menlo Regular" w:cs="Menlo Regular"/>
          <w:color w:val="325B61"/>
          <w:kern w:val="0"/>
        </w:rPr>
        <w:t>interestingNumbers</w:t>
      </w:r>
      <w:proofErr w:type="spellEnd"/>
      <w:r>
        <w:rPr>
          <w:rFonts w:ascii="Menlo Regular" w:hAnsi="Menlo Regular" w:cs="Menlo Regular"/>
          <w:kern w:val="0"/>
        </w:rPr>
        <w:t xml:space="preserve"> {</w:t>
      </w:r>
    </w:p>
    <w:p w14:paraId="4FF02203" w14:textId="77777777" w:rsidR="008E7F47" w:rsidRDefault="008E7F47" w:rsidP="008E7F47">
      <w:pPr>
        <w:widowControl/>
        <w:numPr>
          <w:ilvl w:val="0"/>
          <w:numId w:val="13"/>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roofErr w:type="gramStart"/>
      <w:r>
        <w:rPr>
          <w:rFonts w:ascii="Menlo Regular" w:hAnsi="Menlo Regular" w:cs="Menlo Regular"/>
          <w:color w:val="981B7E"/>
          <w:kern w:val="0"/>
        </w:rPr>
        <w:t>for</w:t>
      </w:r>
      <w:proofErr w:type="gramEnd"/>
      <w:r>
        <w:rPr>
          <w:rFonts w:ascii="Menlo Regular" w:hAnsi="Menlo Regular" w:cs="Menlo Regular"/>
          <w:kern w:val="0"/>
        </w:rPr>
        <w:t xml:space="preserve"> </w:t>
      </w:r>
      <w:r>
        <w:rPr>
          <w:rFonts w:ascii="Menlo Regular" w:hAnsi="Menlo Regular" w:cs="Menlo Regular"/>
          <w:color w:val="325B61"/>
          <w:kern w:val="0"/>
        </w:rPr>
        <w:t>number</w:t>
      </w:r>
      <w:r>
        <w:rPr>
          <w:rFonts w:ascii="Menlo Regular" w:hAnsi="Menlo Regular" w:cs="Menlo Regular"/>
          <w:kern w:val="0"/>
        </w:rPr>
        <w:t xml:space="preserve"> </w:t>
      </w:r>
      <w:r>
        <w:rPr>
          <w:rFonts w:ascii="Menlo Regular" w:hAnsi="Menlo Regular" w:cs="Menlo Regular"/>
          <w:color w:val="981B7E"/>
          <w:kern w:val="0"/>
        </w:rPr>
        <w:t>in</w:t>
      </w:r>
      <w:r>
        <w:rPr>
          <w:rFonts w:ascii="Menlo Regular" w:hAnsi="Menlo Regular" w:cs="Menlo Regular"/>
          <w:kern w:val="0"/>
        </w:rPr>
        <w:t xml:space="preserve"> </w:t>
      </w:r>
      <w:r>
        <w:rPr>
          <w:rFonts w:ascii="Menlo Regular" w:hAnsi="Menlo Regular" w:cs="Menlo Regular"/>
          <w:color w:val="325B61"/>
          <w:kern w:val="0"/>
        </w:rPr>
        <w:t>numbers</w:t>
      </w:r>
      <w:r>
        <w:rPr>
          <w:rFonts w:ascii="Menlo Regular" w:hAnsi="Menlo Regular" w:cs="Menlo Regular"/>
          <w:kern w:val="0"/>
        </w:rPr>
        <w:t xml:space="preserve"> {</w:t>
      </w:r>
    </w:p>
    <w:p w14:paraId="4A55A9B3" w14:textId="77777777" w:rsidR="008E7F47" w:rsidRDefault="008E7F47" w:rsidP="008E7F47">
      <w:pPr>
        <w:widowControl/>
        <w:numPr>
          <w:ilvl w:val="0"/>
          <w:numId w:val="13"/>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roofErr w:type="gramStart"/>
      <w:r>
        <w:rPr>
          <w:rFonts w:ascii="Menlo Regular" w:hAnsi="Menlo Regular" w:cs="Menlo Regular"/>
          <w:color w:val="981B7E"/>
          <w:kern w:val="0"/>
        </w:rPr>
        <w:t>if</w:t>
      </w:r>
      <w:proofErr w:type="gramEnd"/>
      <w:r>
        <w:rPr>
          <w:rFonts w:ascii="Menlo Regular" w:hAnsi="Menlo Regular" w:cs="Menlo Regular"/>
          <w:kern w:val="0"/>
        </w:rPr>
        <w:t xml:space="preserve"> </w:t>
      </w:r>
      <w:r>
        <w:rPr>
          <w:rFonts w:ascii="Menlo Regular" w:hAnsi="Menlo Regular" w:cs="Menlo Regular"/>
          <w:color w:val="325B61"/>
          <w:kern w:val="0"/>
        </w:rPr>
        <w:t>number</w:t>
      </w:r>
      <w:r>
        <w:rPr>
          <w:rFonts w:ascii="Menlo Regular" w:hAnsi="Menlo Regular" w:cs="Menlo Regular"/>
          <w:kern w:val="0"/>
        </w:rPr>
        <w:t xml:space="preserve"> &gt; </w:t>
      </w:r>
      <w:r>
        <w:rPr>
          <w:rFonts w:ascii="Menlo Regular" w:hAnsi="Menlo Regular" w:cs="Menlo Regular"/>
          <w:color w:val="325B61"/>
          <w:kern w:val="0"/>
        </w:rPr>
        <w:t>largest</w:t>
      </w:r>
      <w:r>
        <w:rPr>
          <w:rFonts w:ascii="Menlo Regular" w:hAnsi="Menlo Regular" w:cs="Menlo Regular"/>
          <w:kern w:val="0"/>
        </w:rPr>
        <w:t xml:space="preserve"> {</w:t>
      </w:r>
    </w:p>
    <w:p w14:paraId="535C2559" w14:textId="77777777" w:rsidR="008E7F47" w:rsidRDefault="008E7F47" w:rsidP="008E7F47">
      <w:pPr>
        <w:widowControl/>
        <w:numPr>
          <w:ilvl w:val="0"/>
          <w:numId w:val="13"/>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roofErr w:type="gramStart"/>
      <w:r>
        <w:rPr>
          <w:rFonts w:ascii="Menlo Regular" w:hAnsi="Menlo Regular" w:cs="Menlo Regular"/>
          <w:color w:val="325B61"/>
          <w:kern w:val="0"/>
        </w:rPr>
        <w:t>largest</w:t>
      </w:r>
      <w:proofErr w:type="gramEnd"/>
      <w:r>
        <w:rPr>
          <w:rFonts w:ascii="Menlo Regular" w:hAnsi="Menlo Regular" w:cs="Menlo Regular"/>
          <w:kern w:val="0"/>
        </w:rPr>
        <w:t xml:space="preserve"> = </w:t>
      </w:r>
      <w:r>
        <w:rPr>
          <w:rFonts w:ascii="Menlo Regular" w:hAnsi="Menlo Regular" w:cs="Menlo Regular"/>
          <w:color w:val="325B61"/>
          <w:kern w:val="0"/>
        </w:rPr>
        <w:t>number</w:t>
      </w:r>
    </w:p>
    <w:p w14:paraId="1111A1B3" w14:textId="77777777" w:rsidR="008E7F47" w:rsidRDefault="008E7F47" w:rsidP="008E7F47">
      <w:pPr>
        <w:widowControl/>
        <w:numPr>
          <w:ilvl w:val="0"/>
          <w:numId w:val="13"/>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
    <w:p w14:paraId="6C7505C0" w14:textId="77777777" w:rsidR="008E7F47" w:rsidRDefault="008E7F47" w:rsidP="008E7F47">
      <w:pPr>
        <w:widowControl/>
        <w:numPr>
          <w:ilvl w:val="0"/>
          <w:numId w:val="13"/>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
    <w:p w14:paraId="606A79A7" w14:textId="77777777" w:rsidR="008E7F47" w:rsidRDefault="008E7F47" w:rsidP="008E7F47">
      <w:pPr>
        <w:widowControl/>
        <w:numPr>
          <w:ilvl w:val="0"/>
          <w:numId w:val="13"/>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w:t>
      </w:r>
    </w:p>
    <w:p w14:paraId="6FC9F2E0" w14:textId="77777777" w:rsidR="008E7F47" w:rsidRDefault="008E7F47" w:rsidP="008E7F47">
      <w:pPr>
        <w:widowControl/>
        <w:numPr>
          <w:ilvl w:val="0"/>
          <w:numId w:val="13"/>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color w:val="325B61"/>
          <w:kern w:val="1"/>
        </w:rPr>
        <w:tab/>
      </w:r>
      <w:r>
        <w:rPr>
          <w:rFonts w:ascii="Menlo Regular" w:hAnsi="Menlo Regular" w:cs="Menlo Regular"/>
          <w:color w:val="325B61"/>
          <w:kern w:val="1"/>
        </w:rPr>
        <w:tab/>
      </w:r>
      <w:proofErr w:type="gramStart"/>
      <w:r>
        <w:rPr>
          <w:rFonts w:ascii="Menlo Regular" w:hAnsi="Menlo Regular" w:cs="Menlo Regular"/>
          <w:color w:val="325B61"/>
          <w:kern w:val="0"/>
        </w:rPr>
        <w:t>print</w:t>
      </w:r>
      <w:proofErr w:type="gramEnd"/>
      <w:r>
        <w:rPr>
          <w:rFonts w:ascii="Menlo Regular" w:hAnsi="Menlo Regular" w:cs="Menlo Regular"/>
          <w:kern w:val="0"/>
        </w:rPr>
        <w:t>(</w:t>
      </w:r>
      <w:r>
        <w:rPr>
          <w:rFonts w:ascii="Menlo Regular" w:hAnsi="Menlo Regular" w:cs="Menlo Regular"/>
          <w:color w:val="325B61"/>
          <w:kern w:val="0"/>
        </w:rPr>
        <w:t>largest</w:t>
      </w:r>
      <w:r>
        <w:rPr>
          <w:rFonts w:ascii="Menlo Regular" w:hAnsi="Menlo Regular" w:cs="Menlo Regular"/>
          <w:kern w:val="0"/>
        </w:rPr>
        <w:t>)</w:t>
      </w:r>
    </w:p>
    <w:p w14:paraId="31777B34" w14:textId="77777777" w:rsidR="008E7F47" w:rsidRDefault="008E7F47" w:rsidP="008E7F47">
      <w:pPr>
        <w:widowControl/>
        <w:autoSpaceDE w:val="0"/>
        <w:autoSpaceDN w:val="0"/>
        <w:adjustRightInd w:val="0"/>
        <w:jc w:val="left"/>
        <w:rPr>
          <w:rFonts w:ascii="Helvetica" w:hAnsi="Helvetica" w:cs="Helvetica"/>
          <w:color w:val="0E73C0"/>
          <w:kern w:val="0"/>
        </w:rPr>
      </w:pPr>
    </w:p>
    <w:p w14:paraId="4FBE4F3C" w14:textId="77777777" w:rsidR="008E7F47" w:rsidRDefault="008E7F47" w:rsidP="008E7F47">
      <w:pPr>
        <w:widowControl/>
        <w:autoSpaceDE w:val="0"/>
        <w:autoSpaceDN w:val="0"/>
        <w:adjustRightInd w:val="0"/>
        <w:jc w:val="left"/>
        <w:rPr>
          <w:rFonts w:ascii="Helvetica" w:hAnsi="Helvetica" w:cs="Helvetica"/>
          <w:color w:val="6D6D6D"/>
          <w:kern w:val="0"/>
          <w:sz w:val="18"/>
          <w:szCs w:val="18"/>
        </w:rPr>
      </w:pPr>
      <w:r>
        <w:rPr>
          <w:rFonts w:ascii="Helvetica" w:hAnsi="Helvetica" w:cs="Helvetica"/>
          <w:color w:val="6D6D6D"/>
          <w:kern w:val="0"/>
          <w:sz w:val="18"/>
          <w:szCs w:val="18"/>
        </w:rPr>
        <w:t>EXPERIMENT</w:t>
      </w:r>
    </w:p>
    <w:p w14:paraId="52F2865D" w14:textId="77777777" w:rsidR="008E7F47" w:rsidRDefault="008E7F47" w:rsidP="008E7F47">
      <w:pPr>
        <w:widowControl/>
        <w:autoSpaceDE w:val="0"/>
        <w:autoSpaceDN w:val="0"/>
        <w:adjustRightInd w:val="0"/>
        <w:jc w:val="left"/>
        <w:rPr>
          <w:rFonts w:ascii="Helvetica" w:hAnsi="Helvetica" w:cs="Helvetica"/>
          <w:color w:val="323232"/>
          <w:kern w:val="0"/>
        </w:rPr>
      </w:pPr>
      <w:r>
        <w:rPr>
          <w:rFonts w:ascii="Helvetica" w:hAnsi="Helvetica" w:cs="Helvetica"/>
          <w:color w:val="323232"/>
          <w:kern w:val="0"/>
        </w:rPr>
        <w:t>Add another variable to keep track of which kind of number was the largest, as well as what that largest number was.</w:t>
      </w:r>
    </w:p>
    <w:p w14:paraId="3D198842" w14:textId="77777777" w:rsidR="008E7F47" w:rsidRDefault="008E7F47" w:rsidP="008E7F47">
      <w:pPr>
        <w:widowControl/>
        <w:autoSpaceDE w:val="0"/>
        <w:autoSpaceDN w:val="0"/>
        <w:adjustRightInd w:val="0"/>
        <w:jc w:val="left"/>
        <w:rPr>
          <w:rFonts w:ascii="Helvetica" w:hAnsi="Helvetica" w:cs="Helvetica"/>
          <w:color w:val="323232"/>
          <w:kern w:val="0"/>
          <w:sz w:val="28"/>
          <w:szCs w:val="28"/>
        </w:rPr>
      </w:pPr>
      <w:r>
        <w:rPr>
          <w:rFonts w:ascii="Helvetica" w:hAnsi="Helvetica" w:cs="Helvetica"/>
          <w:color w:val="323232"/>
          <w:kern w:val="0"/>
          <w:sz w:val="28"/>
          <w:szCs w:val="28"/>
        </w:rPr>
        <w:t xml:space="preserve">Use </w:t>
      </w:r>
      <w:r>
        <w:rPr>
          <w:rFonts w:ascii="Menlo Regular" w:hAnsi="Menlo Regular" w:cs="Menlo Regular"/>
          <w:color w:val="6D6D6D"/>
          <w:kern w:val="0"/>
        </w:rPr>
        <w:t>while</w:t>
      </w:r>
      <w:r>
        <w:rPr>
          <w:rFonts w:ascii="Helvetica" w:hAnsi="Helvetica" w:cs="Helvetica"/>
          <w:color w:val="323232"/>
          <w:kern w:val="0"/>
          <w:sz w:val="28"/>
          <w:szCs w:val="28"/>
        </w:rPr>
        <w:t xml:space="preserve"> to repeat a block of code until a condition changes. The condition of a loop can be at the end instead, ensuring that the loop is run at least once.</w:t>
      </w:r>
    </w:p>
    <w:p w14:paraId="178D2A17" w14:textId="77777777" w:rsidR="008E7F47" w:rsidRDefault="008E7F47" w:rsidP="008E7F47">
      <w:pPr>
        <w:widowControl/>
        <w:numPr>
          <w:ilvl w:val="0"/>
          <w:numId w:val="14"/>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color w:val="981B7E"/>
          <w:kern w:val="1"/>
        </w:rPr>
        <w:tab/>
      </w:r>
      <w:r>
        <w:rPr>
          <w:rFonts w:ascii="Menlo Regular" w:hAnsi="Menlo Regular" w:cs="Menlo Regular"/>
          <w:color w:val="981B7E"/>
          <w:kern w:val="1"/>
        </w:rPr>
        <w:tab/>
      </w:r>
      <w:proofErr w:type="spellStart"/>
      <w:proofErr w:type="gramStart"/>
      <w:r>
        <w:rPr>
          <w:rFonts w:ascii="Menlo Regular" w:hAnsi="Menlo Regular" w:cs="Menlo Regular"/>
          <w:color w:val="981B7E"/>
          <w:kern w:val="0"/>
        </w:rPr>
        <w:t>var</w:t>
      </w:r>
      <w:proofErr w:type="spellEnd"/>
      <w:proofErr w:type="gramEnd"/>
      <w:r>
        <w:rPr>
          <w:rFonts w:ascii="Menlo Regular" w:hAnsi="Menlo Regular" w:cs="Menlo Regular"/>
          <w:kern w:val="0"/>
        </w:rPr>
        <w:t xml:space="preserve"> </w:t>
      </w:r>
      <w:r>
        <w:rPr>
          <w:rFonts w:ascii="Menlo Regular" w:hAnsi="Menlo Regular" w:cs="Menlo Regular"/>
          <w:color w:val="325B61"/>
          <w:kern w:val="0"/>
        </w:rPr>
        <w:t>n</w:t>
      </w:r>
      <w:r>
        <w:rPr>
          <w:rFonts w:ascii="Menlo Regular" w:hAnsi="Menlo Regular" w:cs="Menlo Regular"/>
          <w:kern w:val="0"/>
        </w:rPr>
        <w:t xml:space="preserve"> = </w:t>
      </w:r>
      <w:r>
        <w:rPr>
          <w:rFonts w:ascii="Menlo Regular" w:hAnsi="Menlo Regular" w:cs="Menlo Regular"/>
          <w:color w:val="1400C4"/>
          <w:kern w:val="0"/>
        </w:rPr>
        <w:t>2</w:t>
      </w:r>
    </w:p>
    <w:p w14:paraId="1D946D3A" w14:textId="77777777" w:rsidR="008E7F47" w:rsidRDefault="008E7F47" w:rsidP="008E7F47">
      <w:pPr>
        <w:widowControl/>
        <w:numPr>
          <w:ilvl w:val="0"/>
          <w:numId w:val="14"/>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color w:val="981B7E"/>
          <w:kern w:val="1"/>
        </w:rPr>
        <w:tab/>
      </w:r>
      <w:r>
        <w:rPr>
          <w:rFonts w:ascii="Menlo Regular" w:hAnsi="Menlo Regular" w:cs="Menlo Regular"/>
          <w:color w:val="981B7E"/>
          <w:kern w:val="1"/>
        </w:rPr>
        <w:tab/>
      </w:r>
      <w:proofErr w:type="gramStart"/>
      <w:r>
        <w:rPr>
          <w:rFonts w:ascii="Menlo Regular" w:hAnsi="Menlo Regular" w:cs="Menlo Regular"/>
          <w:color w:val="981B7E"/>
          <w:kern w:val="0"/>
        </w:rPr>
        <w:t>while</w:t>
      </w:r>
      <w:proofErr w:type="gramEnd"/>
      <w:r>
        <w:rPr>
          <w:rFonts w:ascii="Menlo Regular" w:hAnsi="Menlo Regular" w:cs="Menlo Regular"/>
          <w:kern w:val="0"/>
        </w:rPr>
        <w:t xml:space="preserve"> </w:t>
      </w:r>
      <w:r>
        <w:rPr>
          <w:rFonts w:ascii="Menlo Regular" w:hAnsi="Menlo Regular" w:cs="Menlo Regular"/>
          <w:color w:val="325B61"/>
          <w:kern w:val="0"/>
        </w:rPr>
        <w:t>n</w:t>
      </w:r>
      <w:r>
        <w:rPr>
          <w:rFonts w:ascii="Menlo Regular" w:hAnsi="Menlo Regular" w:cs="Menlo Regular"/>
          <w:kern w:val="0"/>
        </w:rPr>
        <w:t xml:space="preserve"> &lt; </w:t>
      </w:r>
      <w:r>
        <w:rPr>
          <w:rFonts w:ascii="Menlo Regular" w:hAnsi="Menlo Regular" w:cs="Menlo Regular"/>
          <w:color w:val="1400C4"/>
          <w:kern w:val="0"/>
        </w:rPr>
        <w:t>100</w:t>
      </w:r>
      <w:r>
        <w:rPr>
          <w:rFonts w:ascii="Menlo Regular" w:hAnsi="Menlo Regular" w:cs="Menlo Regular"/>
          <w:kern w:val="0"/>
        </w:rPr>
        <w:t xml:space="preserve"> {</w:t>
      </w:r>
    </w:p>
    <w:p w14:paraId="622F1EBD" w14:textId="77777777" w:rsidR="008E7F47" w:rsidRDefault="008E7F47" w:rsidP="008E7F47">
      <w:pPr>
        <w:widowControl/>
        <w:numPr>
          <w:ilvl w:val="0"/>
          <w:numId w:val="14"/>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roofErr w:type="gramStart"/>
      <w:r>
        <w:rPr>
          <w:rFonts w:ascii="Menlo Regular" w:hAnsi="Menlo Regular" w:cs="Menlo Regular"/>
          <w:color w:val="325B61"/>
          <w:kern w:val="0"/>
        </w:rPr>
        <w:t>n</w:t>
      </w:r>
      <w:proofErr w:type="gramEnd"/>
      <w:r>
        <w:rPr>
          <w:rFonts w:ascii="Menlo Regular" w:hAnsi="Menlo Regular" w:cs="Menlo Regular"/>
          <w:kern w:val="0"/>
        </w:rPr>
        <w:t xml:space="preserve"> = </w:t>
      </w:r>
      <w:r>
        <w:rPr>
          <w:rFonts w:ascii="Menlo Regular" w:hAnsi="Menlo Regular" w:cs="Menlo Regular"/>
          <w:color w:val="325B61"/>
          <w:kern w:val="0"/>
        </w:rPr>
        <w:t>n</w:t>
      </w:r>
      <w:r>
        <w:rPr>
          <w:rFonts w:ascii="Menlo Regular" w:hAnsi="Menlo Regular" w:cs="Menlo Regular"/>
          <w:kern w:val="0"/>
        </w:rPr>
        <w:t xml:space="preserve"> * </w:t>
      </w:r>
      <w:r>
        <w:rPr>
          <w:rFonts w:ascii="Menlo Regular" w:hAnsi="Menlo Regular" w:cs="Menlo Regular"/>
          <w:color w:val="1400C4"/>
          <w:kern w:val="0"/>
        </w:rPr>
        <w:t>2</w:t>
      </w:r>
    </w:p>
    <w:p w14:paraId="44BB1C3D" w14:textId="77777777" w:rsidR="008E7F47" w:rsidRDefault="008E7F47" w:rsidP="008E7F47">
      <w:pPr>
        <w:widowControl/>
        <w:numPr>
          <w:ilvl w:val="0"/>
          <w:numId w:val="14"/>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w:t>
      </w:r>
    </w:p>
    <w:p w14:paraId="5937395C" w14:textId="77777777" w:rsidR="008E7F47" w:rsidRDefault="008E7F47" w:rsidP="008E7F47">
      <w:pPr>
        <w:widowControl/>
        <w:numPr>
          <w:ilvl w:val="0"/>
          <w:numId w:val="14"/>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color w:val="325B61"/>
          <w:kern w:val="1"/>
        </w:rPr>
        <w:tab/>
      </w:r>
      <w:r>
        <w:rPr>
          <w:rFonts w:ascii="Menlo Regular" w:hAnsi="Menlo Regular" w:cs="Menlo Regular"/>
          <w:color w:val="325B61"/>
          <w:kern w:val="1"/>
        </w:rPr>
        <w:tab/>
      </w:r>
      <w:proofErr w:type="gramStart"/>
      <w:r>
        <w:rPr>
          <w:rFonts w:ascii="Menlo Regular" w:hAnsi="Menlo Regular" w:cs="Menlo Regular"/>
          <w:color w:val="325B61"/>
          <w:kern w:val="0"/>
        </w:rPr>
        <w:t>print</w:t>
      </w:r>
      <w:proofErr w:type="gramEnd"/>
      <w:r>
        <w:rPr>
          <w:rFonts w:ascii="Menlo Regular" w:hAnsi="Menlo Regular" w:cs="Menlo Regular"/>
          <w:kern w:val="0"/>
        </w:rPr>
        <w:t>(</w:t>
      </w:r>
      <w:r>
        <w:rPr>
          <w:rFonts w:ascii="Menlo Regular" w:hAnsi="Menlo Regular" w:cs="Menlo Regular"/>
          <w:color w:val="325B61"/>
          <w:kern w:val="0"/>
        </w:rPr>
        <w:t>n</w:t>
      </w:r>
      <w:r>
        <w:rPr>
          <w:rFonts w:ascii="Menlo Regular" w:hAnsi="Menlo Regular" w:cs="Menlo Regular"/>
          <w:kern w:val="0"/>
        </w:rPr>
        <w:t>)</w:t>
      </w:r>
    </w:p>
    <w:p w14:paraId="36A05929" w14:textId="77777777" w:rsidR="008E7F47" w:rsidRDefault="008E7F47" w:rsidP="008E7F47">
      <w:pPr>
        <w:widowControl/>
        <w:numPr>
          <w:ilvl w:val="0"/>
          <w:numId w:val="14"/>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
    <w:p w14:paraId="40895276" w14:textId="77777777" w:rsidR="008E7F47" w:rsidRDefault="008E7F47" w:rsidP="008E7F47">
      <w:pPr>
        <w:widowControl/>
        <w:numPr>
          <w:ilvl w:val="0"/>
          <w:numId w:val="14"/>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color w:val="981B7E"/>
          <w:kern w:val="1"/>
        </w:rPr>
        <w:tab/>
      </w:r>
      <w:r>
        <w:rPr>
          <w:rFonts w:ascii="Menlo Regular" w:hAnsi="Menlo Regular" w:cs="Menlo Regular"/>
          <w:color w:val="981B7E"/>
          <w:kern w:val="1"/>
        </w:rPr>
        <w:tab/>
      </w:r>
      <w:proofErr w:type="spellStart"/>
      <w:proofErr w:type="gramStart"/>
      <w:r>
        <w:rPr>
          <w:rFonts w:ascii="Menlo Regular" w:hAnsi="Menlo Regular" w:cs="Menlo Regular"/>
          <w:color w:val="981B7E"/>
          <w:kern w:val="0"/>
        </w:rPr>
        <w:t>var</w:t>
      </w:r>
      <w:proofErr w:type="spellEnd"/>
      <w:proofErr w:type="gramEnd"/>
      <w:r>
        <w:rPr>
          <w:rFonts w:ascii="Menlo Regular" w:hAnsi="Menlo Regular" w:cs="Menlo Regular"/>
          <w:kern w:val="0"/>
        </w:rPr>
        <w:t xml:space="preserve"> </w:t>
      </w:r>
      <w:r>
        <w:rPr>
          <w:rFonts w:ascii="Menlo Regular" w:hAnsi="Menlo Regular" w:cs="Menlo Regular"/>
          <w:color w:val="325B61"/>
          <w:kern w:val="0"/>
        </w:rPr>
        <w:t>m</w:t>
      </w:r>
      <w:r>
        <w:rPr>
          <w:rFonts w:ascii="Menlo Regular" w:hAnsi="Menlo Regular" w:cs="Menlo Regular"/>
          <w:kern w:val="0"/>
        </w:rPr>
        <w:t xml:space="preserve"> = </w:t>
      </w:r>
      <w:r>
        <w:rPr>
          <w:rFonts w:ascii="Menlo Regular" w:hAnsi="Menlo Regular" w:cs="Menlo Regular"/>
          <w:color w:val="1400C4"/>
          <w:kern w:val="0"/>
        </w:rPr>
        <w:t>2</w:t>
      </w:r>
    </w:p>
    <w:p w14:paraId="6F2D472A" w14:textId="77777777" w:rsidR="008E7F47" w:rsidRDefault="008E7F47" w:rsidP="008E7F47">
      <w:pPr>
        <w:widowControl/>
        <w:numPr>
          <w:ilvl w:val="0"/>
          <w:numId w:val="14"/>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color w:val="981B7E"/>
          <w:kern w:val="1"/>
        </w:rPr>
        <w:tab/>
      </w:r>
      <w:r>
        <w:rPr>
          <w:rFonts w:ascii="Menlo Regular" w:hAnsi="Menlo Regular" w:cs="Menlo Regular"/>
          <w:color w:val="981B7E"/>
          <w:kern w:val="1"/>
        </w:rPr>
        <w:tab/>
      </w:r>
      <w:proofErr w:type="gramStart"/>
      <w:r>
        <w:rPr>
          <w:rFonts w:ascii="Menlo Regular" w:hAnsi="Menlo Regular" w:cs="Menlo Regular"/>
          <w:color w:val="981B7E"/>
          <w:kern w:val="0"/>
        </w:rPr>
        <w:t>repeat</w:t>
      </w:r>
      <w:proofErr w:type="gramEnd"/>
      <w:r>
        <w:rPr>
          <w:rFonts w:ascii="Menlo Regular" w:hAnsi="Menlo Regular" w:cs="Menlo Regular"/>
          <w:kern w:val="0"/>
        </w:rPr>
        <w:t xml:space="preserve"> {</w:t>
      </w:r>
    </w:p>
    <w:p w14:paraId="37100F58" w14:textId="77777777" w:rsidR="008E7F47" w:rsidRDefault="008E7F47" w:rsidP="008E7F47">
      <w:pPr>
        <w:widowControl/>
        <w:numPr>
          <w:ilvl w:val="0"/>
          <w:numId w:val="14"/>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roofErr w:type="gramStart"/>
      <w:r>
        <w:rPr>
          <w:rFonts w:ascii="Menlo Regular" w:hAnsi="Menlo Regular" w:cs="Menlo Regular"/>
          <w:color w:val="325B61"/>
          <w:kern w:val="0"/>
        </w:rPr>
        <w:t>m</w:t>
      </w:r>
      <w:proofErr w:type="gramEnd"/>
      <w:r>
        <w:rPr>
          <w:rFonts w:ascii="Menlo Regular" w:hAnsi="Menlo Regular" w:cs="Menlo Regular"/>
          <w:kern w:val="0"/>
        </w:rPr>
        <w:t xml:space="preserve"> = </w:t>
      </w:r>
      <w:r>
        <w:rPr>
          <w:rFonts w:ascii="Menlo Regular" w:hAnsi="Menlo Regular" w:cs="Menlo Regular"/>
          <w:color w:val="325B61"/>
          <w:kern w:val="0"/>
        </w:rPr>
        <w:t>m</w:t>
      </w:r>
      <w:r>
        <w:rPr>
          <w:rFonts w:ascii="Menlo Regular" w:hAnsi="Menlo Regular" w:cs="Menlo Regular"/>
          <w:kern w:val="0"/>
        </w:rPr>
        <w:t xml:space="preserve"> * </w:t>
      </w:r>
      <w:r>
        <w:rPr>
          <w:rFonts w:ascii="Menlo Regular" w:hAnsi="Menlo Regular" w:cs="Menlo Regular"/>
          <w:color w:val="1400C4"/>
          <w:kern w:val="0"/>
        </w:rPr>
        <w:t>2</w:t>
      </w:r>
    </w:p>
    <w:p w14:paraId="7E296AD2" w14:textId="77777777" w:rsidR="008E7F47" w:rsidRDefault="008E7F47" w:rsidP="008E7F47">
      <w:pPr>
        <w:widowControl/>
        <w:numPr>
          <w:ilvl w:val="0"/>
          <w:numId w:val="14"/>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roofErr w:type="gramStart"/>
      <w:r>
        <w:rPr>
          <w:rFonts w:ascii="Menlo Regular" w:hAnsi="Menlo Regular" w:cs="Menlo Regular"/>
          <w:color w:val="981B7E"/>
          <w:kern w:val="0"/>
        </w:rPr>
        <w:t>while</w:t>
      </w:r>
      <w:proofErr w:type="gramEnd"/>
      <w:r>
        <w:rPr>
          <w:rFonts w:ascii="Menlo Regular" w:hAnsi="Menlo Regular" w:cs="Menlo Regular"/>
          <w:kern w:val="0"/>
        </w:rPr>
        <w:t xml:space="preserve"> </w:t>
      </w:r>
      <w:r>
        <w:rPr>
          <w:rFonts w:ascii="Menlo Regular" w:hAnsi="Menlo Regular" w:cs="Menlo Regular"/>
          <w:color w:val="325B61"/>
          <w:kern w:val="0"/>
        </w:rPr>
        <w:t>m</w:t>
      </w:r>
      <w:r>
        <w:rPr>
          <w:rFonts w:ascii="Menlo Regular" w:hAnsi="Menlo Regular" w:cs="Menlo Regular"/>
          <w:kern w:val="0"/>
        </w:rPr>
        <w:t xml:space="preserve"> &lt; </w:t>
      </w:r>
      <w:r>
        <w:rPr>
          <w:rFonts w:ascii="Menlo Regular" w:hAnsi="Menlo Regular" w:cs="Menlo Regular"/>
          <w:color w:val="1400C4"/>
          <w:kern w:val="0"/>
        </w:rPr>
        <w:t>100</w:t>
      </w:r>
    </w:p>
    <w:p w14:paraId="15F401EA" w14:textId="77777777" w:rsidR="008E7F47" w:rsidRDefault="008E7F47" w:rsidP="008E7F47">
      <w:pPr>
        <w:widowControl/>
        <w:numPr>
          <w:ilvl w:val="0"/>
          <w:numId w:val="14"/>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color w:val="325B61"/>
          <w:kern w:val="1"/>
        </w:rPr>
        <w:tab/>
      </w:r>
      <w:r>
        <w:rPr>
          <w:rFonts w:ascii="Menlo Regular" w:hAnsi="Menlo Regular" w:cs="Menlo Regular"/>
          <w:color w:val="325B61"/>
          <w:kern w:val="1"/>
        </w:rPr>
        <w:tab/>
      </w:r>
      <w:proofErr w:type="gramStart"/>
      <w:r>
        <w:rPr>
          <w:rFonts w:ascii="Menlo Regular" w:hAnsi="Menlo Regular" w:cs="Menlo Regular"/>
          <w:color w:val="325B61"/>
          <w:kern w:val="0"/>
        </w:rPr>
        <w:t>print</w:t>
      </w:r>
      <w:proofErr w:type="gramEnd"/>
      <w:r>
        <w:rPr>
          <w:rFonts w:ascii="Menlo Regular" w:hAnsi="Menlo Regular" w:cs="Menlo Regular"/>
          <w:kern w:val="0"/>
        </w:rPr>
        <w:t>(</w:t>
      </w:r>
      <w:r>
        <w:rPr>
          <w:rFonts w:ascii="Menlo Regular" w:hAnsi="Menlo Regular" w:cs="Menlo Regular"/>
          <w:color w:val="325B61"/>
          <w:kern w:val="0"/>
        </w:rPr>
        <w:t>m</w:t>
      </w:r>
      <w:r>
        <w:rPr>
          <w:rFonts w:ascii="Menlo Regular" w:hAnsi="Menlo Regular" w:cs="Menlo Regular"/>
          <w:kern w:val="0"/>
        </w:rPr>
        <w:t>)</w:t>
      </w:r>
    </w:p>
    <w:p w14:paraId="4CFA18CB" w14:textId="77777777" w:rsidR="008E7F47" w:rsidRDefault="008E7F47" w:rsidP="008E7F47">
      <w:pPr>
        <w:widowControl/>
        <w:autoSpaceDE w:val="0"/>
        <w:autoSpaceDN w:val="0"/>
        <w:adjustRightInd w:val="0"/>
        <w:jc w:val="left"/>
        <w:rPr>
          <w:rFonts w:ascii="Helvetica" w:hAnsi="Helvetica" w:cs="Helvetica"/>
          <w:color w:val="323232"/>
          <w:kern w:val="0"/>
          <w:sz w:val="28"/>
          <w:szCs w:val="28"/>
        </w:rPr>
      </w:pPr>
      <w:r>
        <w:rPr>
          <w:rFonts w:ascii="Helvetica" w:hAnsi="Helvetica" w:cs="Helvetica"/>
          <w:color w:val="323232"/>
          <w:kern w:val="0"/>
          <w:sz w:val="28"/>
          <w:szCs w:val="28"/>
        </w:rPr>
        <w:t xml:space="preserve">You can keep an index in a loop by </w:t>
      </w:r>
      <w:proofErr w:type="gramStart"/>
      <w:r>
        <w:rPr>
          <w:rFonts w:ascii="Helvetica" w:hAnsi="Helvetica" w:cs="Helvetica"/>
          <w:color w:val="323232"/>
          <w:kern w:val="0"/>
          <w:sz w:val="28"/>
          <w:szCs w:val="28"/>
        </w:rPr>
        <w:t xml:space="preserve">using </w:t>
      </w:r>
      <w:r>
        <w:rPr>
          <w:rFonts w:ascii="Menlo Regular" w:hAnsi="Menlo Regular" w:cs="Menlo Regular"/>
          <w:color w:val="6D6D6D"/>
          <w:kern w:val="0"/>
        </w:rPr>
        <w:t>..</w:t>
      </w:r>
      <w:proofErr w:type="gramEnd"/>
      <w:r>
        <w:rPr>
          <w:rFonts w:ascii="Menlo Regular" w:hAnsi="Menlo Regular" w:cs="Menlo Regular"/>
          <w:color w:val="6D6D6D"/>
          <w:kern w:val="0"/>
        </w:rPr>
        <w:t>&lt;</w:t>
      </w:r>
      <w:r>
        <w:rPr>
          <w:rFonts w:ascii="Helvetica" w:hAnsi="Helvetica" w:cs="Helvetica"/>
          <w:color w:val="323232"/>
          <w:kern w:val="0"/>
          <w:sz w:val="28"/>
          <w:szCs w:val="28"/>
        </w:rPr>
        <w:t xml:space="preserve"> </w:t>
      </w:r>
      <w:proofErr w:type="gramStart"/>
      <w:r>
        <w:rPr>
          <w:rFonts w:ascii="Helvetica" w:hAnsi="Helvetica" w:cs="Helvetica"/>
          <w:color w:val="323232"/>
          <w:kern w:val="0"/>
          <w:sz w:val="28"/>
          <w:szCs w:val="28"/>
        </w:rPr>
        <w:t>to</w:t>
      </w:r>
      <w:proofErr w:type="gramEnd"/>
      <w:r>
        <w:rPr>
          <w:rFonts w:ascii="Helvetica" w:hAnsi="Helvetica" w:cs="Helvetica"/>
          <w:color w:val="323232"/>
          <w:kern w:val="0"/>
          <w:sz w:val="28"/>
          <w:szCs w:val="28"/>
        </w:rPr>
        <w:t xml:space="preserve"> make a range of indexes.</w:t>
      </w:r>
    </w:p>
    <w:p w14:paraId="3195F2B9" w14:textId="77777777" w:rsidR="008E7F47" w:rsidRDefault="008E7F47" w:rsidP="008E7F47">
      <w:pPr>
        <w:widowControl/>
        <w:numPr>
          <w:ilvl w:val="0"/>
          <w:numId w:val="15"/>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color w:val="981B7E"/>
          <w:kern w:val="1"/>
        </w:rPr>
        <w:tab/>
      </w:r>
      <w:r>
        <w:rPr>
          <w:rFonts w:ascii="Menlo Regular" w:hAnsi="Menlo Regular" w:cs="Menlo Regular"/>
          <w:color w:val="981B7E"/>
          <w:kern w:val="1"/>
        </w:rPr>
        <w:tab/>
      </w:r>
      <w:proofErr w:type="spellStart"/>
      <w:proofErr w:type="gramStart"/>
      <w:r>
        <w:rPr>
          <w:rFonts w:ascii="Menlo Regular" w:hAnsi="Menlo Regular" w:cs="Menlo Regular"/>
          <w:color w:val="981B7E"/>
          <w:kern w:val="0"/>
        </w:rPr>
        <w:t>var</w:t>
      </w:r>
      <w:proofErr w:type="spellEnd"/>
      <w:proofErr w:type="gramEnd"/>
      <w:r>
        <w:rPr>
          <w:rFonts w:ascii="Menlo Regular" w:hAnsi="Menlo Regular" w:cs="Menlo Regular"/>
          <w:kern w:val="0"/>
        </w:rPr>
        <w:t xml:space="preserve"> </w:t>
      </w:r>
      <w:r>
        <w:rPr>
          <w:rFonts w:ascii="Menlo Regular" w:hAnsi="Menlo Regular" w:cs="Menlo Regular"/>
          <w:color w:val="325B61"/>
          <w:kern w:val="0"/>
        </w:rPr>
        <w:t>total</w:t>
      </w:r>
      <w:r>
        <w:rPr>
          <w:rFonts w:ascii="Menlo Regular" w:hAnsi="Menlo Regular" w:cs="Menlo Regular"/>
          <w:kern w:val="0"/>
        </w:rPr>
        <w:t xml:space="preserve"> = </w:t>
      </w:r>
      <w:r>
        <w:rPr>
          <w:rFonts w:ascii="Menlo Regular" w:hAnsi="Menlo Regular" w:cs="Menlo Regular"/>
          <w:color w:val="1400C4"/>
          <w:kern w:val="0"/>
        </w:rPr>
        <w:t>0</w:t>
      </w:r>
    </w:p>
    <w:p w14:paraId="608D67EA" w14:textId="77777777" w:rsidR="008E7F47" w:rsidRDefault="008E7F47" w:rsidP="008E7F47">
      <w:pPr>
        <w:widowControl/>
        <w:numPr>
          <w:ilvl w:val="0"/>
          <w:numId w:val="15"/>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color w:val="981B7E"/>
          <w:kern w:val="1"/>
        </w:rPr>
        <w:tab/>
      </w:r>
      <w:r>
        <w:rPr>
          <w:rFonts w:ascii="Menlo Regular" w:hAnsi="Menlo Regular" w:cs="Menlo Regular"/>
          <w:color w:val="981B7E"/>
          <w:kern w:val="1"/>
        </w:rPr>
        <w:tab/>
      </w:r>
      <w:proofErr w:type="gramStart"/>
      <w:r>
        <w:rPr>
          <w:rFonts w:ascii="Menlo Regular" w:hAnsi="Menlo Regular" w:cs="Menlo Regular"/>
          <w:color w:val="981B7E"/>
          <w:kern w:val="0"/>
        </w:rPr>
        <w:t>for</w:t>
      </w:r>
      <w:proofErr w:type="gramEnd"/>
      <w:r>
        <w:rPr>
          <w:rFonts w:ascii="Menlo Regular" w:hAnsi="Menlo Regular" w:cs="Menlo Regular"/>
          <w:kern w:val="0"/>
        </w:rPr>
        <w:t xml:space="preserve"> </w:t>
      </w:r>
      <w:proofErr w:type="spellStart"/>
      <w:r>
        <w:rPr>
          <w:rFonts w:ascii="Menlo Regular" w:hAnsi="Menlo Regular" w:cs="Menlo Regular"/>
          <w:color w:val="325B61"/>
          <w:kern w:val="0"/>
        </w:rPr>
        <w:t>i</w:t>
      </w:r>
      <w:proofErr w:type="spellEnd"/>
      <w:r>
        <w:rPr>
          <w:rFonts w:ascii="Menlo Regular" w:hAnsi="Menlo Regular" w:cs="Menlo Regular"/>
          <w:kern w:val="0"/>
        </w:rPr>
        <w:t xml:space="preserve"> </w:t>
      </w:r>
      <w:r>
        <w:rPr>
          <w:rFonts w:ascii="Menlo Regular" w:hAnsi="Menlo Regular" w:cs="Menlo Regular"/>
          <w:color w:val="981B7E"/>
          <w:kern w:val="0"/>
        </w:rPr>
        <w:t>in</w:t>
      </w:r>
      <w:r>
        <w:rPr>
          <w:rFonts w:ascii="Menlo Regular" w:hAnsi="Menlo Regular" w:cs="Menlo Regular"/>
          <w:kern w:val="0"/>
        </w:rPr>
        <w:t xml:space="preserve"> </w:t>
      </w:r>
      <w:r>
        <w:rPr>
          <w:rFonts w:ascii="Menlo Regular" w:hAnsi="Menlo Regular" w:cs="Menlo Regular"/>
          <w:color w:val="1400C4"/>
          <w:kern w:val="0"/>
        </w:rPr>
        <w:t>0</w:t>
      </w:r>
      <w:r>
        <w:rPr>
          <w:rFonts w:ascii="Menlo Regular" w:hAnsi="Menlo Regular" w:cs="Menlo Regular"/>
          <w:kern w:val="0"/>
        </w:rPr>
        <w:t>..&lt;</w:t>
      </w:r>
      <w:r>
        <w:rPr>
          <w:rFonts w:ascii="Menlo Regular" w:hAnsi="Menlo Regular" w:cs="Menlo Regular"/>
          <w:color w:val="1400C4"/>
          <w:kern w:val="0"/>
        </w:rPr>
        <w:t>4</w:t>
      </w:r>
      <w:r>
        <w:rPr>
          <w:rFonts w:ascii="Menlo Regular" w:hAnsi="Menlo Regular" w:cs="Menlo Regular"/>
          <w:kern w:val="0"/>
        </w:rPr>
        <w:t xml:space="preserve"> {</w:t>
      </w:r>
    </w:p>
    <w:p w14:paraId="2BD86B81" w14:textId="77777777" w:rsidR="008E7F47" w:rsidRDefault="008E7F47" w:rsidP="008E7F47">
      <w:pPr>
        <w:widowControl/>
        <w:numPr>
          <w:ilvl w:val="0"/>
          <w:numId w:val="15"/>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roofErr w:type="gramStart"/>
      <w:r>
        <w:rPr>
          <w:rFonts w:ascii="Menlo Regular" w:hAnsi="Menlo Regular" w:cs="Menlo Regular"/>
          <w:color w:val="325B61"/>
          <w:kern w:val="0"/>
        </w:rPr>
        <w:t>total</w:t>
      </w:r>
      <w:proofErr w:type="gramEnd"/>
      <w:r>
        <w:rPr>
          <w:rFonts w:ascii="Menlo Regular" w:hAnsi="Menlo Regular" w:cs="Menlo Regular"/>
          <w:kern w:val="0"/>
        </w:rPr>
        <w:t xml:space="preserve"> += </w:t>
      </w:r>
      <w:proofErr w:type="spellStart"/>
      <w:r>
        <w:rPr>
          <w:rFonts w:ascii="Menlo Regular" w:hAnsi="Menlo Regular" w:cs="Menlo Regular"/>
          <w:color w:val="325B61"/>
          <w:kern w:val="0"/>
        </w:rPr>
        <w:t>i</w:t>
      </w:r>
      <w:proofErr w:type="spellEnd"/>
    </w:p>
    <w:p w14:paraId="28A0F221" w14:textId="77777777" w:rsidR="008E7F47" w:rsidRDefault="008E7F47" w:rsidP="008E7F47">
      <w:pPr>
        <w:widowControl/>
        <w:numPr>
          <w:ilvl w:val="0"/>
          <w:numId w:val="15"/>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w:t>
      </w:r>
    </w:p>
    <w:p w14:paraId="4175B3A8" w14:textId="77777777" w:rsidR="008E7F47" w:rsidRDefault="008E7F47" w:rsidP="008E7F47">
      <w:pPr>
        <w:widowControl/>
        <w:numPr>
          <w:ilvl w:val="0"/>
          <w:numId w:val="15"/>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color w:val="325B61"/>
          <w:kern w:val="1"/>
        </w:rPr>
        <w:tab/>
      </w:r>
      <w:r>
        <w:rPr>
          <w:rFonts w:ascii="Menlo Regular" w:hAnsi="Menlo Regular" w:cs="Menlo Regular"/>
          <w:color w:val="325B61"/>
          <w:kern w:val="1"/>
        </w:rPr>
        <w:tab/>
      </w:r>
      <w:proofErr w:type="gramStart"/>
      <w:r>
        <w:rPr>
          <w:rFonts w:ascii="Menlo Regular" w:hAnsi="Menlo Regular" w:cs="Menlo Regular"/>
          <w:color w:val="325B61"/>
          <w:kern w:val="0"/>
        </w:rPr>
        <w:t>print</w:t>
      </w:r>
      <w:proofErr w:type="gramEnd"/>
      <w:r>
        <w:rPr>
          <w:rFonts w:ascii="Menlo Regular" w:hAnsi="Menlo Regular" w:cs="Menlo Regular"/>
          <w:kern w:val="0"/>
        </w:rPr>
        <w:t>(</w:t>
      </w:r>
      <w:r>
        <w:rPr>
          <w:rFonts w:ascii="Menlo Regular" w:hAnsi="Menlo Regular" w:cs="Menlo Regular"/>
          <w:color w:val="325B61"/>
          <w:kern w:val="0"/>
        </w:rPr>
        <w:t>total</w:t>
      </w:r>
      <w:r>
        <w:rPr>
          <w:rFonts w:ascii="Menlo Regular" w:hAnsi="Menlo Regular" w:cs="Menlo Regular"/>
          <w:kern w:val="0"/>
        </w:rPr>
        <w:t>)</w:t>
      </w:r>
    </w:p>
    <w:p w14:paraId="5B79FB70" w14:textId="77777777" w:rsidR="008E7F47" w:rsidRDefault="008E7F47" w:rsidP="008E7F47">
      <w:pPr>
        <w:widowControl/>
        <w:autoSpaceDE w:val="0"/>
        <w:autoSpaceDN w:val="0"/>
        <w:adjustRightInd w:val="0"/>
        <w:jc w:val="left"/>
        <w:rPr>
          <w:rFonts w:ascii="Helvetica" w:hAnsi="Helvetica" w:cs="Helvetica"/>
          <w:color w:val="323232"/>
          <w:kern w:val="0"/>
          <w:sz w:val="28"/>
          <w:szCs w:val="28"/>
        </w:rPr>
      </w:pPr>
      <w:proofErr w:type="gramStart"/>
      <w:r>
        <w:rPr>
          <w:rFonts w:ascii="Helvetica" w:hAnsi="Helvetica" w:cs="Helvetica"/>
          <w:color w:val="323232"/>
          <w:kern w:val="0"/>
          <w:sz w:val="28"/>
          <w:szCs w:val="28"/>
        </w:rPr>
        <w:t xml:space="preserve">Use </w:t>
      </w:r>
      <w:r>
        <w:rPr>
          <w:rFonts w:ascii="Menlo Regular" w:hAnsi="Menlo Regular" w:cs="Menlo Regular"/>
          <w:color w:val="6D6D6D"/>
          <w:kern w:val="0"/>
        </w:rPr>
        <w:t>..</w:t>
      </w:r>
      <w:proofErr w:type="gramEnd"/>
      <w:r>
        <w:rPr>
          <w:rFonts w:ascii="Menlo Regular" w:hAnsi="Menlo Regular" w:cs="Menlo Regular"/>
          <w:color w:val="6D6D6D"/>
          <w:kern w:val="0"/>
        </w:rPr>
        <w:t>&lt;</w:t>
      </w:r>
      <w:r>
        <w:rPr>
          <w:rFonts w:ascii="Helvetica" w:hAnsi="Helvetica" w:cs="Helvetica"/>
          <w:color w:val="323232"/>
          <w:kern w:val="0"/>
          <w:sz w:val="28"/>
          <w:szCs w:val="28"/>
        </w:rPr>
        <w:t xml:space="preserve"> </w:t>
      </w:r>
      <w:proofErr w:type="gramStart"/>
      <w:r>
        <w:rPr>
          <w:rFonts w:ascii="Helvetica" w:hAnsi="Helvetica" w:cs="Helvetica"/>
          <w:color w:val="323232"/>
          <w:kern w:val="0"/>
          <w:sz w:val="28"/>
          <w:szCs w:val="28"/>
        </w:rPr>
        <w:t>to</w:t>
      </w:r>
      <w:proofErr w:type="gramEnd"/>
      <w:r>
        <w:rPr>
          <w:rFonts w:ascii="Helvetica" w:hAnsi="Helvetica" w:cs="Helvetica"/>
          <w:color w:val="323232"/>
          <w:kern w:val="0"/>
          <w:sz w:val="28"/>
          <w:szCs w:val="28"/>
        </w:rPr>
        <w:t xml:space="preserve"> make a range that omits its upper value, and use </w:t>
      </w:r>
      <w:r>
        <w:rPr>
          <w:rFonts w:ascii="Menlo Regular" w:hAnsi="Menlo Regular" w:cs="Menlo Regular"/>
          <w:color w:val="6D6D6D"/>
          <w:kern w:val="0"/>
        </w:rPr>
        <w:t>...</w:t>
      </w:r>
      <w:r>
        <w:rPr>
          <w:rFonts w:ascii="Helvetica" w:hAnsi="Helvetica" w:cs="Helvetica"/>
          <w:color w:val="323232"/>
          <w:kern w:val="0"/>
          <w:sz w:val="28"/>
          <w:szCs w:val="28"/>
        </w:rPr>
        <w:t xml:space="preserve"> to make a range that includes both values.</w:t>
      </w:r>
    </w:p>
    <w:p w14:paraId="71AFD57F" w14:textId="77777777" w:rsidR="008E7F47" w:rsidRDefault="008E7F47" w:rsidP="008E7F47">
      <w:pPr>
        <w:widowControl/>
        <w:autoSpaceDE w:val="0"/>
        <w:autoSpaceDN w:val="0"/>
        <w:adjustRightInd w:val="0"/>
        <w:jc w:val="left"/>
        <w:rPr>
          <w:rFonts w:ascii="Helvetica" w:hAnsi="Helvetica" w:cs="Helvetica"/>
          <w:color w:val="0E73C0"/>
          <w:kern w:val="0"/>
          <w:sz w:val="20"/>
          <w:szCs w:val="20"/>
        </w:rPr>
      </w:pPr>
    </w:p>
    <w:p w14:paraId="019E52DD" w14:textId="77777777" w:rsidR="008E7F47" w:rsidRDefault="008E7F47" w:rsidP="008E7F47">
      <w:pPr>
        <w:widowControl/>
        <w:autoSpaceDE w:val="0"/>
        <w:autoSpaceDN w:val="0"/>
        <w:adjustRightInd w:val="0"/>
        <w:jc w:val="left"/>
        <w:rPr>
          <w:rFonts w:ascii="Helvetica Light" w:hAnsi="Helvetica Light" w:cs="Helvetica Light"/>
          <w:color w:val="6D6D6D"/>
          <w:kern w:val="0"/>
          <w:sz w:val="44"/>
          <w:szCs w:val="44"/>
        </w:rPr>
      </w:pPr>
      <w:r>
        <w:rPr>
          <w:rFonts w:ascii="Helvetica Light" w:hAnsi="Helvetica Light" w:cs="Helvetica Light"/>
          <w:color w:val="6D6D6D"/>
          <w:kern w:val="0"/>
          <w:sz w:val="44"/>
          <w:szCs w:val="44"/>
        </w:rPr>
        <w:t>Functions and Closures</w:t>
      </w:r>
    </w:p>
    <w:p w14:paraId="31DDA727" w14:textId="77777777" w:rsidR="008E7F47" w:rsidRDefault="008E7F47" w:rsidP="008E7F47">
      <w:pPr>
        <w:widowControl/>
        <w:autoSpaceDE w:val="0"/>
        <w:autoSpaceDN w:val="0"/>
        <w:adjustRightInd w:val="0"/>
        <w:jc w:val="left"/>
        <w:rPr>
          <w:rFonts w:ascii="Helvetica" w:hAnsi="Helvetica" w:cs="Helvetica"/>
          <w:color w:val="323232"/>
          <w:kern w:val="0"/>
          <w:sz w:val="28"/>
          <w:szCs w:val="28"/>
        </w:rPr>
      </w:pPr>
      <w:r>
        <w:rPr>
          <w:rFonts w:ascii="Helvetica" w:hAnsi="Helvetica" w:cs="Helvetica"/>
          <w:color w:val="323232"/>
          <w:kern w:val="0"/>
          <w:sz w:val="28"/>
          <w:szCs w:val="28"/>
        </w:rPr>
        <w:t xml:space="preserve">Use </w:t>
      </w:r>
      <w:proofErr w:type="spellStart"/>
      <w:r>
        <w:rPr>
          <w:rFonts w:ascii="Menlo Regular" w:hAnsi="Menlo Regular" w:cs="Menlo Regular"/>
          <w:color w:val="6D6D6D"/>
          <w:kern w:val="0"/>
        </w:rPr>
        <w:t>func</w:t>
      </w:r>
      <w:proofErr w:type="spellEnd"/>
      <w:r>
        <w:rPr>
          <w:rFonts w:ascii="Helvetica" w:hAnsi="Helvetica" w:cs="Helvetica"/>
          <w:color w:val="323232"/>
          <w:kern w:val="0"/>
          <w:sz w:val="28"/>
          <w:szCs w:val="28"/>
        </w:rPr>
        <w:t xml:space="preserve"> to declare a function. Call a function by following its name with a list of arguments in parentheses. Use </w:t>
      </w:r>
      <w:r>
        <w:rPr>
          <w:rFonts w:ascii="Menlo Regular" w:hAnsi="Menlo Regular" w:cs="Menlo Regular"/>
          <w:color w:val="6D6D6D"/>
          <w:kern w:val="0"/>
        </w:rPr>
        <w:t>-&gt;</w:t>
      </w:r>
      <w:r>
        <w:rPr>
          <w:rFonts w:ascii="Helvetica" w:hAnsi="Helvetica" w:cs="Helvetica"/>
          <w:color w:val="323232"/>
          <w:kern w:val="0"/>
          <w:sz w:val="28"/>
          <w:szCs w:val="28"/>
        </w:rPr>
        <w:t xml:space="preserve"> to separate the parameter names and types from the </w:t>
      </w:r>
      <w:proofErr w:type="gramStart"/>
      <w:r>
        <w:rPr>
          <w:rFonts w:ascii="Helvetica" w:hAnsi="Helvetica" w:cs="Helvetica"/>
          <w:color w:val="323232"/>
          <w:kern w:val="0"/>
          <w:sz w:val="28"/>
          <w:szCs w:val="28"/>
        </w:rPr>
        <w:t>function’s</w:t>
      </w:r>
      <w:proofErr w:type="gramEnd"/>
      <w:r>
        <w:rPr>
          <w:rFonts w:ascii="Helvetica" w:hAnsi="Helvetica" w:cs="Helvetica"/>
          <w:color w:val="323232"/>
          <w:kern w:val="0"/>
          <w:sz w:val="28"/>
          <w:szCs w:val="28"/>
        </w:rPr>
        <w:t xml:space="preserve"> return type.</w:t>
      </w:r>
    </w:p>
    <w:p w14:paraId="1F6245DC" w14:textId="77777777" w:rsidR="008E7F47" w:rsidRDefault="008E7F47" w:rsidP="008E7F47">
      <w:pPr>
        <w:widowControl/>
        <w:numPr>
          <w:ilvl w:val="0"/>
          <w:numId w:val="16"/>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color w:val="981B7E"/>
          <w:kern w:val="1"/>
        </w:rPr>
        <w:tab/>
      </w:r>
      <w:r>
        <w:rPr>
          <w:rFonts w:ascii="Menlo Regular" w:hAnsi="Menlo Regular" w:cs="Menlo Regular"/>
          <w:color w:val="981B7E"/>
          <w:kern w:val="1"/>
        </w:rPr>
        <w:tab/>
      </w:r>
      <w:proofErr w:type="spellStart"/>
      <w:proofErr w:type="gramStart"/>
      <w:r>
        <w:rPr>
          <w:rFonts w:ascii="Menlo Regular" w:hAnsi="Menlo Regular" w:cs="Menlo Regular"/>
          <w:color w:val="981B7E"/>
          <w:kern w:val="0"/>
        </w:rPr>
        <w:t>func</w:t>
      </w:r>
      <w:proofErr w:type="spellEnd"/>
      <w:proofErr w:type="gramEnd"/>
      <w:r>
        <w:rPr>
          <w:rFonts w:ascii="Menlo Regular" w:hAnsi="Menlo Regular" w:cs="Menlo Regular"/>
          <w:kern w:val="0"/>
        </w:rPr>
        <w:t xml:space="preserve"> </w:t>
      </w:r>
      <w:r>
        <w:rPr>
          <w:rFonts w:ascii="Menlo Regular" w:hAnsi="Menlo Regular" w:cs="Menlo Regular"/>
          <w:color w:val="325B61"/>
          <w:kern w:val="0"/>
        </w:rPr>
        <w:t>greet</w:t>
      </w:r>
      <w:r>
        <w:rPr>
          <w:rFonts w:ascii="Menlo Regular" w:hAnsi="Menlo Regular" w:cs="Menlo Regular"/>
          <w:kern w:val="0"/>
        </w:rPr>
        <w:t>(</w:t>
      </w:r>
      <w:r>
        <w:rPr>
          <w:rFonts w:ascii="Menlo Regular" w:hAnsi="Menlo Regular" w:cs="Menlo Regular"/>
          <w:color w:val="325B61"/>
          <w:kern w:val="0"/>
        </w:rPr>
        <w:t>person</w:t>
      </w:r>
      <w:r>
        <w:rPr>
          <w:rFonts w:ascii="Menlo Regular" w:hAnsi="Menlo Regular" w:cs="Menlo Regular"/>
          <w:kern w:val="0"/>
        </w:rPr>
        <w:t xml:space="preserve">: </w:t>
      </w:r>
      <w:r>
        <w:rPr>
          <w:rFonts w:ascii="Menlo Regular" w:hAnsi="Menlo Regular" w:cs="Menlo Regular"/>
          <w:color w:val="491187"/>
          <w:kern w:val="0"/>
        </w:rPr>
        <w:t xml:space="preserve"> a </w:t>
      </w:r>
      <w:proofErr w:type="spellStart"/>
      <w:r>
        <w:rPr>
          <w:rFonts w:ascii="Menlo Regular" w:hAnsi="Menlo Regular" w:cs="Menlo Regular"/>
          <w:color w:val="491187"/>
          <w:kern w:val="0"/>
        </w:rPr>
        <w:t>href</w:t>
      </w:r>
      <w:proofErr w:type="spellEnd"/>
      <w:r>
        <w:rPr>
          <w:rFonts w:ascii="Menlo Regular" w:hAnsi="Menlo Regular" w:cs="Menlo Regular"/>
          <w:color w:val="491187"/>
          <w:kern w:val="0"/>
        </w:rPr>
        <w:t xml:space="preserve">="" String /a </w:t>
      </w:r>
      <w:r>
        <w:rPr>
          <w:rFonts w:ascii="Menlo Regular" w:hAnsi="Menlo Regular" w:cs="Menlo Regular"/>
          <w:kern w:val="0"/>
        </w:rPr>
        <w:t xml:space="preserve">, </w:t>
      </w:r>
      <w:r>
        <w:rPr>
          <w:rFonts w:ascii="Menlo Regular" w:hAnsi="Menlo Regular" w:cs="Menlo Regular"/>
          <w:color w:val="325B61"/>
          <w:kern w:val="0"/>
        </w:rPr>
        <w:t>day</w:t>
      </w:r>
      <w:r>
        <w:rPr>
          <w:rFonts w:ascii="Menlo Regular" w:hAnsi="Menlo Regular" w:cs="Menlo Regular"/>
          <w:kern w:val="0"/>
        </w:rPr>
        <w:t xml:space="preserve">: </w:t>
      </w:r>
      <w:r>
        <w:rPr>
          <w:rFonts w:ascii="Menlo Regular" w:hAnsi="Menlo Regular" w:cs="Menlo Regular"/>
          <w:color w:val="491187"/>
          <w:kern w:val="0"/>
        </w:rPr>
        <w:t xml:space="preserve"> a </w:t>
      </w:r>
      <w:proofErr w:type="spellStart"/>
      <w:r>
        <w:rPr>
          <w:rFonts w:ascii="Menlo Regular" w:hAnsi="Menlo Regular" w:cs="Menlo Regular"/>
          <w:color w:val="491187"/>
          <w:kern w:val="0"/>
        </w:rPr>
        <w:t>href</w:t>
      </w:r>
      <w:proofErr w:type="spellEnd"/>
      <w:r>
        <w:rPr>
          <w:rFonts w:ascii="Menlo Regular" w:hAnsi="Menlo Regular" w:cs="Menlo Regular"/>
          <w:color w:val="491187"/>
          <w:kern w:val="0"/>
        </w:rPr>
        <w:t xml:space="preserve">="" String /a </w:t>
      </w:r>
      <w:r>
        <w:rPr>
          <w:rFonts w:ascii="Menlo Regular" w:hAnsi="Menlo Regular" w:cs="Menlo Regular"/>
          <w:kern w:val="0"/>
        </w:rPr>
        <w:t xml:space="preserve">) -&gt; </w:t>
      </w:r>
      <w:r>
        <w:rPr>
          <w:rFonts w:ascii="Menlo Regular" w:hAnsi="Menlo Regular" w:cs="Menlo Regular"/>
          <w:color w:val="491187"/>
          <w:kern w:val="0"/>
        </w:rPr>
        <w:t xml:space="preserve"> a </w:t>
      </w:r>
      <w:proofErr w:type="spellStart"/>
      <w:r>
        <w:rPr>
          <w:rFonts w:ascii="Menlo Regular" w:hAnsi="Menlo Regular" w:cs="Menlo Regular"/>
          <w:color w:val="491187"/>
          <w:kern w:val="0"/>
        </w:rPr>
        <w:t>href</w:t>
      </w:r>
      <w:proofErr w:type="spellEnd"/>
      <w:r>
        <w:rPr>
          <w:rFonts w:ascii="Menlo Regular" w:hAnsi="Menlo Regular" w:cs="Menlo Regular"/>
          <w:color w:val="491187"/>
          <w:kern w:val="0"/>
        </w:rPr>
        <w:t xml:space="preserve">="" String /a </w:t>
      </w:r>
      <w:r>
        <w:rPr>
          <w:rFonts w:ascii="Menlo Regular" w:hAnsi="Menlo Regular" w:cs="Menlo Regular"/>
          <w:kern w:val="0"/>
        </w:rPr>
        <w:t xml:space="preserve"> {</w:t>
      </w:r>
    </w:p>
    <w:p w14:paraId="181EBADD" w14:textId="77777777" w:rsidR="008E7F47" w:rsidRDefault="008E7F47" w:rsidP="008E7F47">
      <w:pPr>
        <w:widowControl/>
        <w:numPr>
          <w:ilvl w:val="0"/>
          <w:numId w:val="16"/>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roofErr w:type="gramStart"/>
      <w:r>
        <w:rPr>
          <w:rFonts w:ascii="Menlo Regular" w:hAnsi="Menlo Regular" w:cs="Menlo Regular"/>
          <w:color w:val="981B7E"/>
          <w:kern w:val="0"/>
        </w:rPr>
        <w:t>return</w:t>
      </w:r>
      <w:proofErr w:type="gramEnd"/>
      <w:r>
        <w:rPr>
          <w:rFonts w:ascii="Menlo Regular" w:hAnsi="Menlo Regular" w:cs="Menlo Regular"/>
          <w:kern w:val="0"/>
        </w:rPr>
        <w:t xml:space="preserve"> </w:t>
      </w:r>
      <w:r>
        <w:rPr>
          <w:rFonts w:ascii="Menlo Regular" w:hAnsi="Menlo Regular" w:cs="Menlo Regular"/>
          <w:color w:val="B50013"/>
          <w:kern w:val="0"/>
        </w:rPr>
        <w:t xml:space="preserve">"Hello </w:t>
      </w:r>
      <w:r>
        <w:rPr>
          <w:rFonts w:ascii="Menlo Regular" w:hAnsi="Menlo Regular" w:cs="Menlo Regular"/>
          <w:kern w:val="0"/>
        </w:rPr>
        <w:t>\(</w:t>
      </w:r>
      <w:r>
        <w:rPr>
          <w:rFonts w:ascii="Menlo Regular" w:hAnsi="Menlo Regular" w:cs="Menlo Regular"/>
          <w:color w:val="325B61"/>
          <w:kern w:val="0"/>
        </w:rPr>
        <w:t>person</w:t>
      </w:r>
      <w:r>
        <w:rPr>
          <w:rFonts w:ascii="Menlo Regular" w:hAnsi="Menlo Regular" w:cs="Menlo Regular"/>
          <w:kern w:val="0"/>
        </w:rPr>
        <w:t>)</w:t>
      </w:r>
      <w:r>
        <w:rPr>
          <w:rFonts w:ascii="Menlo Regular" w:hAnsi="Menlo Regular" w:cs="Menlo Regular"/>
          <w:color w:val="B50013"/>
          <w:kern w:val="0"/>
        </w:rPr>
        <w:t xml:space="preserve">, today is </w:t>
      </w:r>
      <w:r>
        <w:rPr>
          <w:rFonts w:ascii="Menlo Regular" w:hAnsi="Menlo Regular" w:cs="Menlo Regular"/>
          <w:kern w:val="0"/>
        </w:rPr>
        <w:t>\(</w:t>
      </w:r>
      <w:r>
        <w:rPr>
          <w:rFonts w:ascii="Menlo Regular" w:hAnsi="Menlo Regular" w:cs="Menlo Regular"/>
          <w:color w:val="325B61"/>
          <w:kern w:val="0"/>
        </w:rPr>
        <w:t>day</w:t>
      </w:r>
      <w:r>
        <w:rPr>
          <w:rFonts w:ascii="Menlo Regular" w:hAnsi="Menlo Regular" w:cs="Menlo Regular"/>
          <w:kern w:val="0"/>
        </w:rPr>
        <w:t>)</w:t>
      </w:r>
      <w:r>
        <w:rPr>
          <w:rFonts w:ascii="Menlo Regular" w:hAnsi="Menlo Regular" w:cs="Menlo Regular"/>
          <w:color w:val="B50013"/>
          <w:kern w:val="0"/>
        </w:rPr>
        <w:t>."</w:t>
      </w:r>
    </w:p>
    <w:p w14:paraId="6DF37960" w14:textId="77777777" w:rsidR="008E7F47" w:rsidRDefault="008E7F47" w:rsidP="008E7F47">
      <w:pPr>
        <w:widowControl/>
        <w:numPr>
          <w:ilvl w:val="0"/>
          <w:numId w:val="16"/>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w:t>
      </w:r>
    </w:p>
    <w:p w14:paraId="30844C34" w14:textId="77777777" w:rsidR="008E7F47" w:rsidRDefault="008E7F47" w:rsidP="008E7F47">
      <w:pPr>
        <w:widowControl/>
        <w:numPr>
          <w:ilvl w:val="0"/>
          <w:numId w:val="16"/>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color w:val="325B61"/>
          <w:kern w:val="1"/>
        </w:rPr>
        <w:tab/>
      </w:r>
      <w:r>
        <w:rPr>
          <w:rFonts w:ascii="Menlo Regular" w:hAnsi="Menlo Regular" w:cs="Menlo Regular"/>
          <w:color w:val="325B61"/>
          <w:kern w:val="1"/>
        </w:rPr>
        <w:tab/>
      </w:r>
      <w:proofErr w:type="gramStart"/>
      <w:r>
        <w:rPr>
          <w:rFonts w:ascii="Menlo Regular" w:hAnsi="Menlo Regular" w:cs="Menlo Regular"/>
          <w:color w:val="325B61"/>
          <w:kern w:val="0"/>
        </w:rPr>
        <w:t>greet</w:t>
      </w:r>
      <w:proofErr w:type="gramEnd"/>
      <w:r>
        <w:rPr>
          <w:rFonts w:ascii="Menlo Regular" w:hAnsi="Menlo Regular" w:cs="Menlo Regular"/>
          <w:kern w:val="0"/>
        </w:rPr>
        <w:t>(</w:t>
      </w:r>
      <w:r>
        <w:rPr>
          <w:rFonts w:ascii="Menlo Regular" w:hAnsi="Menlo Regular" w:cs="Menlo Regular"/>
          <w:color w:val="325B61"/>
          <w:kern w:val="0"/>
        </w:rPr>
        <w:t>person</w:t>
      </w:r>
      <w:r>
        <w:rPr>
          <w:rFonts w:ascii="Menlo Regular" w:hAnsi="Menlo Regular" w:cs="Menlo Regular"/>
          <w:kern w:val="0"/>
        </w:rPr>
        <w:t xml:space="preserve">: </w:t>
      </w:r>
      <w:r>
        <w:rPr>
          <w:rFonts w:ascii="Menlo Regular" w:hAnsi="Menlo Regular" w:cs="Menlo Regular"/>
          <w:color w:val="B50013"/>
          <w:kern w:val="0"/>
        </w:rPr>
        <w:t>"Bob"</w:t>
      </w:r>
      <w:r>
        <w:rPr>
          <w:rFonts w:ascii="Menlo Regular" w:hAnsi="Menlo Regular" w:cs="Menlo Regular"/>
          <w:kern w:val="0"/>
        </w:rPr>
        <w:t xml:space="preserve">, </w:t>
      </w:r>
      <w:r>
        <w:rPr>
          <w:rFonts w:ascii="Menlo Regular" w:hAnsi="Menlo Regular" w:cs="Menlo Regular"/>
          <w:color w:val="325B61"/>
          <w:kern w:val="0"/>
        </w:rPr>
        <w:t>day</w:t>
      </w:r>
      <w:r>
        <w:rPr>
          <w:rFonts w:ascii="Menlo Regular" w:hAnsi="Menlo Regular" w:cs="Menlo Regular"/>
          <w:kern w:val="0"/>
        </w:rPr>
        <w:t xml:space="preserve">: </w:t>
      </w:r>
      <w:r>
        <w:rPr>
          <w:rFonts w:ascii="Menlo Regular" w:hAnsi="Menlo Regular" w:cs="Menlo Regular"/>
          <w:color w:val="B50013"/>
          <w:kern w:val="0"/>
        </w:rPr>
        <w:t>"Tuesday"</w:t>
      </w:r>
      <w:r>
        <w:rPr>
          <w:rFonts w:ascii="Menlo Regular" w:hAnsi="Menlo Regular" w:cs="Menlo Regular"/>
          <w:kern w:val="0"/>
        </w:rPr>
        <w:t>)</w:t>
      </w:r>
    </w:p>
    <w:p w14:paraId="5E6C2D8C" w14:textId="77777777" w:rsidR="008E7F47" w:rsidRDefault="008E7F47" w:rsidP="008E7F47">
      <w:pPr>
        <w:widowControl/>
        <w:autoSpaceDE w:val="0"/>
        <w:autoSpaceDN w:val="0"/>
        <w:adjustRightInd w:val="0"/>
        <w:jc w:val="left"/>
        <w:rPr>
          <w:rFonts w:ascii="Helvetica" w:hAnsi="Helvetica" w:cs="Helvetica"/>
          <w:color w:val="0E73C0"/>
          <w:kern w:val="0"/>
        </w:rPr>
      </w:pPr>
    </w:p>
    <w:p w14:paraId="771C38B6" w14:textId="77777777" w:rsidR="008E7F47" w:rsidRDefault="008E7F47" w:rsidP="008E7F47">
      <w:pPr>
        <w:widowControl/>
        <w:autoSpaceDE w:val="0"/>
        <w:autoSpaceDN w:val="0"/>
        <w:adjustRightInd w:val="0"/>
        <w:jc w:val="left"/>
        <w:rPr>
          <w:rFonts w:ascii="Helvetica" w:hAnsi="Helvetica" w:cs="Helvetica"/>
          <w:color w:val="6D6D6D"/>
          <w:kern w:val="0"/>
          <w:sz w:val="18"/>
          <w:szCs w:val="18"/>
        </w:rPr>
      </w:pPr>
      <w:r>
        <w:rPr>
          <w:rFonts w:ascii="Helvetica" w:hAnsi="Helvetica" w:cs="Helvetica"/>
          <w:color w:val="6D6D6D"/>
          <w:kern w:val="0"/>
          <w:sz w:val="18"/>
          <w:szCs w:val="18"/>
        </w:rPr>
        <w:t>EXPERIMENT</w:t>
      </w:r>
    </w:p>
    <w:p w14:paraId="10B88AB1" w14:textId="77777777" w:rsidR="008E7F47" w:rsidRDefault="008E7F47" w:rsidP="008E7F47">
      <w:pPr>
        <w:widowControl/>
        <w:autoSpaceDE w:val="0"/>
        <w:autoSpaceDN w:val="0"/>
        <w:adjustRightInd w:val="0"/>
        <w:jc w:val="left"/>
        <w:rPr>
          <w:rFonts w:ascii="Helvetica" w:hAnsi="Helvetica" w:cs="Helvetica"/>
          <w:color w:val="323232"/>
          <w:kern w:val="0"/>
        </w:rPr>
      </w:pPr>
      <w:r>
        <w:rPr>
          <w:rFonts w:ascii="Helvetica" w:hAnsi="Helvetica" w:cs="Helvetica"/>
          <w:color w:val="323232"/>
          <w:kern w:val="0"/>
        </w:rPr>
        <w:t xml:space="preserve">Remove the </w:t>
      </w:r>
      <w:r>
        <w:rPr>
          <w:rFonts w:ascii="Menlo Regular" w:hAnsi="Menlo Regular" w:cs="Menlo Regular"/>
          <w:color w:val="6D6D6D"/>
          <w:kern w:val="0"/>
          <w:sz w:val="22"/>
          <w:szCs w:val="22"/>
        </w:rPr>
        <w:t>day</w:t>
      </w:r>
      <w:r>
        <w:rPr>
          <w:rFonts w:ascii="Helvetica" w:hAnsi="Helvetica" w:cs="Helvetica"/>
          <w:color w:val="323232"/>
          <w:kern w:val="0"/>
        </w:rPr>
        <w:t xml:space="preserve"> parameter. Add a parameter to include today’s lunch special in the greeting.</w:t>
      </w:r>
    </w:p>
    <w:p w14:paraId="12AD636C" w14:textId="77777777" w:rsidR="008E7F47" w:rsidRDefault="008E7F47" w:rsidP="008E7F47">
      <w:pPr>
        <w:widowControl/>
        <w:autoSpaceDE w:val="0"/>
        <w:autoSpaceDN w:val="0"/>
        <w:adjustRightInd w:val="0"/>
        <w:jc w:val="left"/>
        <w:rPr>
          <w:rFonts w:ascii="Helvetica" w:hAnsi="Helvetica" w:cs="Helvetica"/>
          <w:color w:val="323232"/>
          <w:kern w:val="0"/>
          <w:sz w:val="28"/>
          <w:szCs w:val="28"/>
        </w:rPr>
      </w:pPr>
      <w:r>
        <w:rPr>
          <w:rFonts w:ascii="Helvetica" w:hAnsi="Helvetica" w:cs="Helvetica"/>
          <w:color w:val="323232"/>
          <w:kern w:val="0"/>
          <w:sz w:val="28"/>
          <w:szCs w:val="28"/>
        </w:rPr>
        <w:t xml:space="preserve">By default, functions use their parameter names as labels for their arguments. Write a custom argument label before the parameter name, or write </w:t>
      </w:r>
      <w:r>
        <w:rPr>
          <w:rFonts w:ascii="Menlo Regular" w:hAnsi="Menlo Regular" w:cs="Menlo Regular"/>
          <w:color w:val="6D6D6D"/>
          <w:kern w:val="0"/>
        </w:rPr>
        <w:t>_</w:t>
      </w:r>
      <w:r>
        <w:rPr>
          <w:rFonts w:ascii="Helvetica" w:hAnsi="Helvetica" w:cs="Helvetica"/>
          <w:color w:val="323232"/>
          <w:kern w:val="0"/>
          <w:sz w:val="28"/>
          <w:szCs w:val="28"/>
        </w:rPr>
        <w:t xml:space="preserve"> to use no argument label.</w:t>
      </w:r>
    </w:p>
    <w:p w14:paraId="20CBE5C7" w14:textId="77777777" w:rsidR="008E7F47" w:rsidRDefault="008E7F47" w:rsidP="008E7F47">
      <w:pPr>
        <w:widowControl/>
        <w:numPr>
          <w:ilvl w:val="0"/>
          <w:numId w:val="17"/>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color w:val="981B7E"/>
          <w:kern w:val="1"/>
        </w:rPr>
        <w:tab/>
      </w:r>
      <w:r>
        <w:rPr>
          <w:rFonts w:ascii="Menlo Regular" w:hAnsi="Menlo Regular" w:cs="Menlo Regular"/>
          <w:color w:val="981B7E"/>
          <w:kern w:val="1"/>
        </w:rPr>
        <w:tab/>
      </w:r>
      <w:proofErr w:type="spellStart"/>
      <w:proofErr w:type="gramStart"/>
      <w:r>
        <w:rPr>
          <w:rFonts w:ascii="Menlo Regular" w:hAnsi="Menlo Regular" w:cs="Menlo Regular"/>
          <w:color w:val="981B7E"/>
          <w:kern w:val="0"/>
        </w:rPr>
        <w:t>func</w:t>
      </w:r>
      <w:proofErr w:type="spellEnd"/>
      <w:proofErr w:type="gramEnd"/>
      <w:r>
        <w:rPr>
          <w:rFonts w:ascii="Menlo Regular" w:hAnsi="Menlo Regular" w:cs="Menlo Regular"/>
          <w:kern w:val="0"/>
        </w:rPr>
        <w:t xml:space="preserve"> </w:t>
      </w:r>
      <w:r>
        <w:rPr>
          <w:rFonts w:ascii="Menlo Regular" w:hAnsi="Menlo Regular" w:cs="Menlo Regular"/>
          <w:color w:val="325B61"/>
          <w:kern w:val="0"/>
        </w:rPr>
        <w:t>greet</w:t>
      </w:r>
      <w:r>
        <w:rPr>
          <w:rFonts w:ascii="Menlo Regular" w:hAnsi="Menlo Regular" w:cs="Menlo Regular"/>
          <w:kern w:val="0"/>
        </w:rPr>
        <w:t>(</w:t>
      </w:r>
      <w:r>
        <w:rPr>
          <w:rFonts w:ascii="Menlo Regular" w:hAnsi="Menlo Regular" w:cs="Menlo Regular"/>
          <w:color w:val="981B7E"/>
          <w:kern w:val="0"/>
        </w:rPr>
        <w:t>_</w:t>
      </w:r>
      <w:r>
        <w:rPr>
          <w:rFonts w:ascii="Menlo Regular" w:hAnsi="Menlo Regular" w:cs="Menlo Regular"/>
          <w:kern w:val="0"/>
        </w:rPr>
        <w:t xml:space="preserve"> </w:t>
      </w:r>
      <w:r>
        <w:rPr>
          <w:rFonts w:ascii="Menlo Regular" w:hAnsi="Menlo Regular" w:cs="Menlo Regular"/>
          <w:color w:val="325B61"/>
          <w:kern w:val="0"/>
        </w:rPr>
        <w:t>person</w:t>
      </w:r>
      <w:r>
        <w:rPr>
          <w:rFonts w:ascii="Menlo Regular" w:hAnsi="Menlo Regular" w:cs="Menlo Regular"/>
          <w:kern w:val="0"/>
        </w:rPr>
        <w:t xml:space="preserve">: </w:t>
      </w:r>
      <w:r>
        <w:rPr>
          <w:rFonts w:ascii="Menlo Regular" w:hAnsi="Menlo Regular" w:cs="Menlo Regular"/>
          <w:color w:val="491187"/>
          <w:kern w:val="0"/>
        </w:rPr>
        <w:t xml:space="preserve"> a </w:t>
      </w:r>
      <w:proofErr w:type="spellStart"/>
      <w:r>
        <w:rPr>
          <w:rFonts w:ascii="Menlo Regular" w:hAnsi="Menlo Regular" w:cs="Menlo Regular"/>
          <w:color w:val="491187"/>
          <w:kern w:val="0"/>
        </w:rPr>
        <w:t>href</w:t>
      </w:r>
      <w:proofErr w:type="spellEnd"/>
      <w:r>
        <w:rPr>
          <w:rFonts w:ascii="Menlo Regular" w:hAnsi="Menlo Regular" w:cs="Menlo Regular"/>
          <w:color w:val="491187"/>
          <w:kern w:val="0"/>
        </w:rPr>
        <w:t xml:space="preserve">="" String /a </w:t>
      </w:r>
      <w:r>
        <w:rPr>
          <w:rFonts w:ascii="Menlo Regular" w:hAnsi="Menlo Regular" w:cs="Menlo Regular"/>
          <w:kern w:val="0"/>
        </w:rPr>
        <w:t xml:space="preserve">, </w:t>
      </w:r>
      <w:r>
        <w:rPr>
          <w:rFonts w:ascii="Menlo Regular" w:hAnsi="Menlo Regular" w:cs="Menlo Regular"/>
          <w:color w:val="325B61"/>
          <w:kern w:val="0"/>
        </w:rPr>
        <w:t>on</w:t>
      </w:r>
      <w:r>
        <w:rPr>
          <w:rFonts w:ascii="Menlo Regular" w:hAnsi="Menlo Regular" w:cs="Menlo Regular"/>
          <w:kern w:val="0"/>
        </w:rPr>
        <w:t xml:space="preserve"> </w:t>
      </w:r>
      <w:r>
        <w:rPr>
          <w:rFonts w:ascii="Menlo Regular" w:hAnsi="Menlo Regular" w:cs="Menlo Regular"/>
          <w:color w:val="325B61"/>
          <w:kern w:val="0"/>
        </w:rPr>
        <w:t>day</w:t>
      </w:r>
      <w:r>
        <w:rPr>
          <w:rFonts w:ascii="Menlo Regular" w:hAnsi="Menlo Regular" w:cs="Menlo Regular"/>
          <w:kern w:val="0"/>
        </w:rPr>
        <w:t xml:space="preserve">: </w:t>
      </w:r>
      <w:r>
        <w:rPr>
          <w:rFonts w:ascii="Menlo Regular" w:hAnsi="Menlo Regular" w:cs="Menlo Regular"/>
          <w:color w:val="491187"/>
          <w:kern w:val="0"/>
        </w:rPr>
        <w:t xml:space="preserve"> a </w:t>
      </w:r>
      <w:proofErr w:type="spellStart"/>
      <w:r>
        <w:rPr>
          <w:rFonts w:ascii="Menlo Regular" w:hAnsi="Menlo Regular" w:cs="Menlo Regular"/>
          <w:color w:val="491187"/>
          <w:kern w:val="0"/>
        </w:rPr>
        <w:t>href</w:t>
      </w:r>
      <w:proofErr w:type="spellEnd"/>
      <w:r>
        <w:rPr>
          <w:rFonts w:ascii="Menlo Regular" w:hAnsi="Menlo Regular" w:cs="Menlo Regular"/>
          <w:color w:val="491187"/>
          <w:kern w:val="0"/>
        </w:rPr>
        <w:t xml:space="preserve">="" String /a </w:t>
      </w:r>
      <w:r>
        <w:rPr>
          <w:rFonts w:ascii="Menlo Regular" w:hAnsi="Menlo Regular" w:cs="Menlo Regular"/>
          <w:kern w:val="0"/>
        </w:rPr>
        <w:t xml:space="preserve">) -&gt; </w:t>
      </w:r>
      <w:r>
        <w:rPr>
          <w:rFonts w:ascii="Menlo Regular" w:hAnsi="Menlo Regular" w:cs="Menlo Regular"/>
          <w:color w:val="491187"/>
          <w:kern w:val="0"/>
        </w:rPr>
        <w:t xml:space="preserve"> a </w:t>
      </w:r>
      <w:proofErr w:type="spellStart"/>
      <w:r>
        <w:rPr>
          <w:rFonts w:ascii="Menlo Regular" w:hAnsi="Menlo Regular" w:cs="Menlo Regular"/>
          <w:color w:val="491187"/>
          <w:kern w:val="0"/>
        </w:rPr>
        <w:t>href</w:t>
      </w:r>
      <w:proofErr w:type="spellEnd"/>
      <w:r>
        <w:rPr>
          <w:rFonts w:ascii="Menlo Regular" w:hAnsi="Menlo Regular" w:cs="Menlo Regular"/>
          <w:color w:val="491187"/>
          <w:kern w:val="0"/>
        </w:rPr>
        <w:t xml:space="preserve">="" String /a </w:t>
      </w:r>
      <w:r>
        <w:rPr>
          <w:rFonts w:ascii="Menlo Regular" w:hAnsi="Menlo Regular" w:cs="Menlo Regular"/>
          <w:kern w:val="0"/>
        </w:rPr>
        <w:t xml:space="preserve"> {</w:t>
      </w:r>
    </w:p>
    <w:p w14:paraId="493AB7F8" w14:textId="77777777" w:rsidR="008E7F47" w:rsidRDefault="008E7F47" w:rsidP="008E7F47">
      <w:pPr>
        <w:widowControl/>
        <w:numPr>
          <w:ilvl w:val="0"/>
          <w:numId w:val="17"/>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roofErr w:type="gramStart"/>
      <w:r>
        <w:rPr>
          <w:rFonts w:ascii="Menlo Regular" w:hAnsi="Menlo Regular" w:cs="Menlo Regular"/>
          <w:color w:val="981B7E"/>
          <w:kern w:val="0"/>
        </w:rPr>
        <w:t>return</w:t>
      </w:r>
      <w:proofErr w:type="gramEnd"/>
      <w:r>
        <w:rPr>
          <w:rFonts w:ascii="Menlo Regular" w:hAnsi="Menlo Regular" w:cs="Menlo Regular"/>
          <w:kern w:val="0"/>
        </w:rPr>
        <w:t xml:space="preserve"> </w:t>
      </w:r>
      <w:r>
        <w:rPr>
          <w:rFonts w:ascii="Menlo Regular" w:hAnsi="Menlo Regular" w:cs="Menlo Regular"/>
          <w:color w:val="B50013"/>
          <w:kern w:val="0"/>
        </w:rPr>
        <w:t xml:space="preserve">"Hello </w:t>
      </w:r>
      <w:r>
        <w:rPr>
          <w:rFonts w:ascii="Menlo Regular" w:hAnsi="Menlo Regular" w:cs="Menlo Regular"/>
          <w:kern w:val="0"/>
        </w:rPr>
        <w:t>\(</w:t>
      </w:r>
      <w:r>
        <w:rPr>
          <w:rFonts w:ascii="Menlo Regular" w:hAnsi="Menlo Regular" w:cs="Menlo Regular"/>
          <w:color w:val="325B61"/>
          <w:kern w:val="0"/>
        </w:rPr>
        <w:t>person</w:t>
      </w:r>
      <w:r>
        <w:rPr>
          <w:rFonts w:ascii="Menlo Regular" w:hAnsi="Menlo Regular" w:cs="Menlo Regular"/>
          <w:kern w:val="0"/>
        </w:rPr>
        <w:t>)</w:t>
      </w:r>
      <w:r>
        <w:rPr>
          <w:rFonts w:ascii="Menlo Regular" w:hAnsi="Menlo Regular" w:cs="Menlo Regular"/>
          <w:color w:val="B50013"/>
          <w:kern w:val="0"/>
        </w:rPr>
        <w:t xml:space="preserve">, today is </w:t>
      </w:r>
      <w:r>
        <w:rPr>
          <w:rFonts w:ascii="Menlo Regular" w:hAnsi="Menlo Regular" w:cs="Menlo Regular"/>
          <w:kern w:val="0"/>
        </w:rPr>
        <w:t>\(</w:t>
      </w:r>
      <w:r>
        <w:rPr>
          <w:rFonts w:ascii="Menlo Regular" w:hAnsi="Menlo Regular" w:cs="Menlo Regular"/>
          <w:color w:val="325B61"/>
          <w:kern w:val="0"/>
        </w:rPr>
        <w:t>day</w:t>
      </w:r>
      <w:r>
        <w:rPr>
          <w:rFonts w:ascii="Menlo Regular" w:hAnsi="Menlo Regular" w:cs="Menlo Regular"/>
          <w:kern w:val="0"/>
        </w:rPr>
        <w:t>)</w:t>
      </w:r>
      <w:r>
        <w:rPr>
          <w:rFonts w:ascii="Menlo Regular" w:hAnsi="Menlo Regular" w:cs="Menlo Regular"/>
          <w:color w:val="B50013"/>
          <w:kern w:val="0"/>
        </w:rPr>
        <w:t>."</w:t>
      </w:r>
    </w:p>
    <w:p w14:paraId="6CB0732B" w14:textId="77777777" w:rsidR="008E7F47" w:rsidRDefault="008E7F47" w:rsidP="008E7F47">
      <w:pPr>
        <w:widowControl/>
        <w:numPr>
          <w:ilvl w:val="0"/>
          <w:numId w:val="17"/>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w:t>
      </w:r>
    </w:p>
    <w:p w14:paraId="483F1CCD" w14:textId="77777777" w:rsidR="008E7F47" w:rsidRDefault="008E7F47" w:rsidP="008E7F47">
      <w:pPr>
        <w:widowControl/>
        <w:numPr>
          <w:ilvl w:val="0"/>
          <w:numId w:val="17"/>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color w:val="325B61"/>
          <w:kern w:val="1"/>
        </w:rPr>
        <w:tab/>
      </w:r>
      <w:r>
        <w:rPr>
          <w:rFonts w:ascii="Menlo Regular" w:hAnsi="Menlo Regular" w:cs="Menlo Regular"/>
          <w:color w:val="325B61"/>
          <w:kern w:val="1"/>
        </w:rPr>
        <w:tab/>
      </w:r>
      <w:proofErr w:type="gramStart"/>
      <w:r>
        <w:rPr>
          <w:rFonts w:ascii="Menlo Regular" w:hAnsi="Menlo Regular" w:cs="Menlo Regular"/>
          <w:color w:val="325B61"/>
          <w:kern w:val="0"/>
        </w:rPr>
        <w:t>greet</w:t>
      </w:r>
      <w:proofErr w:type="gramEnd"/>
      <w:r>
        <w:rPr>
          <w:rFonts w:ascii="Menlo Regular" w:hAnsi="Menlo Regular" w:cs="Menlo Regular"/>
          <w:kern w:val="0"/>
        </w:rPr>
        <w:t>(</w:t>
      </w:r>
      <w:r>
        <w:rPr>
          <w:rFonts w:ascii="Menlo Regular" w:hAnsi="Menlo Regular" w:cs="Menlo Regular"/>
          <w:color w:val="B50013"/>
          <w:kern w:val="0"/>
        </w:rPr>
        <w:t>"John"</w:t>
      </w:r>
      <w:r>
        <w:rPr>
          <w:rFonts w:ascii="Menlo Regular" w:hAnsi="Menlo Regular" w:cs="Menlo Regular"/>
          <w:kern w:val="0"/>
        </w:rPr>
        <w:t xml:space="preserve">, </w:t>
      </w:r>
      <w:r>
        <w:rPr>
          <w:rFonts w:ascii="Menlo Regular" w:hAnsi="Menlo Regular" w:cs="Menlo Regular"/>
          <w:color w:val="325B61"/>
          <w:kern w:val="0"/>
        </w:rPr>
        <w:t>on</w:t>
      </w:r>
      <w:r>
        <w:rPr>
          <w:rFonts w:ascii="Menlo Regular" w:hAnsi="Menlo Regular" w:cs="Menlo Regular"/>
          <w:kern w:val="0"/>
        </w:rPr>
        <w:t xml:space="preserve">: </w:t>
      </w:r>
      <w:r>
        <w:rPr>
          <w:rFonts w:ascii="Menlo Regular" w:hAnsi="Menlo Regular" w:cs="Menlo Regular"/>
          <w:color w:val="B50013"/>
          <w:kern w:val="0"/>
        </w:rPr>
        <w:t>"Wednesday"</w:t>
      </w:r>
      <w:r>
        <w:rPr>
          <w:rFonts w:ascii="Menlo Regular" w:hAnsi="Menlo Regular" w:cs="Menlo Regular"/>
          <w:kern w:val="0"/>
        </w:rPr>
        <w:t>)</w:t>
      </w:r>
    </w:p>
    <w:p w14:paraId="3840B8C5" w14:textId="77777777" w:rsidR="008E7F47" w:rsidRDefault="008E7F47" w:rsidP="008E7F47">
      <w:pPr>
        <w:widowControl/>
        <w:autoSpaceDE w:val="0"/>
        <w:autoSpaceDN w:val="0"/>
        <w:adjustRightInd w:val="0"/>
        <w:jc w:val="left"/>
        <w:rPr>
          <w:rFonts w:ascii="Helvetica" w:hAnsi="Helvetica" w:cs="Helvetica"/>
          <w:color w:val="323232"/>
          <w:kern w:val="0"/>
          <w:sz w:val="28"/>
          <w:szCs w:val="28"/>
        </w:rPr>
      </w:pPr>
      <w:r>
        <w:rPr>
          <w:rFonts w:ascii="Helvetica" w:hAnsi="Helvetica" w:cs="Helvetica"/>
          <w:color w:val="323232"/>
          <w:kern w:val="0"/>
          <w:sz w:val="28"/>
          <w:szCs w:val="28"/>
        </w:rPr>
        <w:t>Use a tuple to make a compound value—for example, to return multiple values from a function. The elements of a tuple can be referred to either by name or by number.</w:t>
      </w:r>
    </w:p>
    <w:p w14:paraId="25FD1E4E" w14:textId="77777777" w:rsidR="008E7F47" w:rsidRDefault="008E7F47" w:rsidP="008E7F47">
      <w:pPr>
        <w:widowControl/>
        <w:numPr>
          <w:ilvl w:val="0"/>
          <w:numId w:val="18"/>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color w:val="981B7E"/>
          <w:kern w:val="1"/>
        </w:rPr>
        <w:tab/>
      </w:r>
      <w:r>
        <w:rPr>
          <w:rFonts w:ascii="Menlo Regular" w:hAnsi="Menlo Regular" w:cs="Menlo Regular"/>
          <w:color w:val="981B7E"/>
          <w:kern w:val="1"/>
        </w:rPr>
        <w:tab/>
      </w:r>
      <w:proofErr w:type="spellStart"/>
      <w:proofErr w:type="gramStart"/>
      <w:r>
        <w:rPr>
          <w:rFonts w:ascii="Menlo Regular" w:hAnsi="Menlo Regular" w:cs="Menlo Regular"/>
          <w:color w:val="981B7E"/>
          <w:kern w:val="0"/>
        </w:rPr>
        <w:t>func</w:t>
      </w:r>
      <w:proofErr w:type="spellEnd"/>
      <w:proofErr w:type="gramEnd"/>
      <w:r>
        <w:rPr>
          <w:rFonts w:ascii="Menlo Regular" w:hAnsi="Menlo Regular" w:cs="Menlo Regular"/>
          <w:kern w:val="0"/>
        </w:rPr>
        <w:t xml:space="preserve"> </w:t>
      </w:r>
      <w:proofErr w:type="spellStart"/>
      <w:r>
        <w:rPr>
          <w:rFonts w:ascii="Menlo Regular" w:hAnsi="Menlo Regular" w:cs="Menlo Regular"/>
          <w:color w:val="325B61"/>
          <w:kern w:val="0"/>
        </w:rPr>
        <w:t>calculateStatistics</w:t>
      </w:r>
      <w:proofErr w:type="spellEnd"/>
      <w:r>
        <w:rPr>
          <w:rFonts w:ascii="Menlo Regular" w:hAnsi="Menlo Regular" w:cs="Menlo Regular"/>
          <w:kern w:val="0"/>
        </w:rPr>
        <w:t>(</w:t>
      </w:r>
      <w:r>
        <w:rPr>
          <w:rFonts w:ascii="Menlo Regular" w:hAnsi="Menlo Regular" w:cs="Menlo Regular"/>
          <w:color w:val="325B61"/>
          <w:kern w:val="0"/>
        </w:rPr>
        <w:t>scores</w:t>
      </w:r>
      <w:r>
        <w:rPr>
          <w:rFonts w:ascii="Menlo Regular" w:hAnsi="Menlo Regular" w:cs="Menlo Regular"/>
          <w:kern w:val="0"/>
        </w:rPr>
        <w:t>: [</w:t>
      </w:r>
      <w:r>
        <w:rPr>
          <w:rFonts w:ascii="Menlo Regular" w:hAnsi="Menlo Regular" w:cs="Menlo Regular"/>
          <w:color w:val="491187"/>
          <w:kern w:val="0"/>
        </w:rPr>
        <w:t xml:space="preserve"> a </w:t>
      </w:r>
      <w:proofErr w:type="spellStart"/>
      <w:r>
        <w:rPr>
          <w:rFonts w:ascii="Menlo Regular" w:hAnsi="Menlo Regular" w:cs="Menlo Regular"/>
          <w:color w:val="491187"/>
          <w:kern w:val="0"/>
        </w:rPr>
        <w:t>href</w:t>
      </w:r>
      <w:proofErr w:type="spellEnd"/>
      <w:r>
        <w:rPr>
          <w:rFonts w:ascii="Menlo Regular" w:hAnsi="Menlo Regular" w:cs="Menlo Regular"/>
          <w:color w:val="491187"/>
          <w:kern w:val="0"/>
        </w:rPr>
        <w:t xml:space="preserve">="" </w:t>
      </w:r>
      <w:proofErr w:type="spellStart"/>
      <w:r>
        <w:rPr>
          <w:rFonts w:ascii="Menlo Regular" w:hAnsi="Menlo Regular" w:cs="Menlo Regular"/>
          <w:color w:val="491187"/>
          <w:kern w:val="0"/>
        </w:rPr>
        <w:t>Int</w:t>
      </w:r>
      <w:proofErr w:type="spellEnd"/>
      <w:r>
        <w:rPr>
          <w:rFonts w:ascii="Menlo Regular" w:hAnsi="Menlo Regular" w:cs="Menlo Regular"/>
          <w:color w:val="491187"/>
          <w:kern w:val="0"/>
        </w:rPr>
        <w:t xml:space="preserve"> /a </w:t>
      </w:r>
      <w:r>
        <w:rPr>
          <w:rFonts w:ascii="Menlo Regular" w:hAnsi="Menlo Regular" w:cs="Menlo Regular"/>
          <w:kern w:val="0"/>
        </w:rPr>
        <w:t>]) -&gt; (</w:t>
      </w:r>
      <w:r>
        <w:rPr>
          <w:rFonts w:ascii="Menlo Regular" w:hAnsi="Menlo Regular" w:cs="Menlo Regular"/>
          <w:color w:val="325B61"/>
          <w:kern w:val="0"/>
        </w:rPr>
        <w:t>min</w:t>
      </w:r>
      <w:r>
        <w:rPr>
          <w:rFonts w:ascii="Menlo Regular" w:hAnsi="Menlo Regular" w:cs="Menlo Regular"/>
          <w:kern w:val="0"/>
        </w:rPr>
        <w:t xml:space="preserve">: </w:t>
      </w:r>
      <w:r>
        <w:rPr>
          <w:rFonts w:ascii="Menlo Regular" w:hAnsi="Menlo Regular" w:cs="Menlo Regular"/>
          <w:color w:val="491187"/>
          <w:kern w:val="0"/>
        </w:rPr>
        <w:t xml:space="preserve"> a </w:t>
      </w:r>
      <w:proofErr w:type="spellStart"/>
      <w:r>
        <w:rPr>
          <w:rFonts w:ascii="Menlo Regular" w:hAnsi="Menlo Regular" w:cs="Menlo Regular"/>
          <w:color w:val="491187"/>
          <w:kern w:val="0"/>
        </w:rPr>
        <w:t>href</w:t>
      </w:r>
      <w:proofErr w:type="spellEnd"/>
      <w:r>
        <w:rPr>
          <w:rFonts w:ascii="Menlo Regular" w:hAnsi="Menlo Regular" w:cs="Menlo Regular"/>
          <w:color w:val="491187"/>
          <w:kern w:val="0"/>
        </w:rPr>
        <w:t xml:space="preserve">="" </w:t>
      </w:r>
      <w:proofErr w:type="spellStart"/>
      <w:r>
        <w:rPr>
          <w:rFonts w:ascii="Menlo Regular" w:hAnsi="Menlo Regular" w:cs="Menlo Regular"/>
          <w:color w:val="491187"/>
          <w:kern w:val="0"/>
        </w:rPr>
        <w:t>Int</w:t>
      </w:r>
      <w:proofErr w:type="spellEnd"/>
      <w:r>
        <w:rPr>
          <w:rFonts w:ascii="Menlo Regular" w:hAnsi="Menlo Regular" w:cs="Menlo Regular"/>
          <w:color w:val="491187"/>
          <w:kern w:val="0"/>
        </w:rPr>
        <w:t xml:space="preserve"> /a </w:t>
      </w:r>
      <w:r>
        <w:rPr>
          <w:rFonts w:ascii="Menlo Regular" w:hAnsi="Menlo Regular" w:cs="Menlo Regular"/>
          <w:kern w:val="0"/>
        </w:rPr>
        <w:t xml:space="preserve">, </w:t>
      </w:r>
      <w:r>
        <w:rPr>
          <w:rFonts w:ascii="Menlo Regular" w:hAnsi="Menlo Regular" w:cs="Menlo Regular"/>
          <w:color w:val="325B61"/>
          <w:kern w:val="0"/>
        </w:rPr>
        <w:t>max</w:t>
      </w:r>
      <w:r>
        <w:rPr>
          <w:rFonts w:ascii="Menlo Regular" w:hAnsi="Menlo Regular" w:cs="Menlo Regular"/>
          <w:kern w:val="0"/>
        </w:rPr>
        <w:t xml:space="preserve">: </w:t>
      </w:r>
      <w:r>
        <w:rPr>
          <w:rFonts w:ascii="Menlo Regular" w:hAnsi="Menlo Regular" w:cs="Menlo Regular"/>
          <w:color w:val="491187"/>
          <w:kern w:val="0"/>
        </w:rPr>
        <w:t xml:space="preserve"> a </w:t>
      </w:r>
      <w:proofErr w:type="spellStart"/>
      <w:r>
        <w:rPr>
          <w:rFonts w:ascii="Menlo Regular" w:hAnsi="Menlo Regular" w:cs="Menlo Regular"/>
          <w:color w:val="491187"/>
          <w:kern w:val="0"/>
        </w:rPr>
        <w:t>href</w:t>
      </w:r>
      <w:proofErr w:type="spellEnd"/>
      <w:r>
        <w:rPr>
          <w:rFonts w:ascii="Menlo Regular" w:hAnsi="Menlo Regular" w:cs="Menlo Regular"/>
          <w:color w:val="491187"/>
          <w:kern w:val="0"/>
        </w:rPr>
        <w:t xml:space="preserve">="" </w:t>
      </w:r>
      <w:proofErr w:type="spellStart"/>
      <w:r>
        <w:rPr>
          <w:rFonts w:ascii="Menlo Regular" w:hAnsi="Menlo Regular" w:cs="Menlo Regular"/>
          <w:color w:val="491187"/>
          <w:kern w:val="0"/>
        </w:rPr>
        <w:t>Int</w:t>
      </w:r>
      <w:proofErr w:type="spellEnd"/>
      <w:r>
        <w:rPr>
          <w:rFonts w:ascii="Menlo Regular" w:hAnsi="Menlo Regular" w:cs="Menlo Regular"/>
          <w:color w:val="491187"/>
          <w:kern w:val="0"/>
        </w:rPr>
        <w:t xml:space="preserve"> /a </w:t>
      </w:r>
      <w:r>
        <w:rPr>
          <w:rFonts w:ascii="Menlo Regular" w:hAnsi="Menlo Regular" w:cs="Menlo Regular"/>
          <w:kern w:val="0"/>
        </w:rPr>
        <w:t xml:space="preserve">, </w:t>
      </w:r>
      <w:r>
        <w:rPr>
          <w:rFonts w:ascii="Menlo Regular" w:hAnsi="Menlo Regular" w:cs="Menlo Regular"/>
          <w:color w:val="325B61"/>
          <w:kern w:val="0"/>
        </w:rPr>
        <w:t>sum</w:t>
      </w:r>
      <w:r>
        <w:rPr>
          <w:rFonts w:ascii="Menlo Regular" w:hAnsi="Menlo Regular" w:cs="Menlo Regular"/>
          <w:kern w:val="0"/>
        </w:rPr>
        <w:t xml:space="preserve">: </w:t>
      </w:r>
      <w:r>
        <w:rPr>
          <w:rFonts w:ascii="Menlo Regular" w:hAnsi="Menlo Regular" w:cs="Menlo Regular"/>
          <w:color w:val="491187"/>
          <w:kern w:val="0"/>
        </w:rPr>
        <w:t xml:space="preserve"> a </w:t>
      </w:r>
      <w:proofErr w:type="spellStart"/>
      <w:r>
        <w:rPr>
          <w:rFonts w:ascii="Menlo Regular" w:hAnsi="Menlo Regular" w:cs="Menlo Regular"/>
          <w:color w:val="491187"/>
          <w:kern w:val="0"/>
        </w:rPr>
        <w:t>href</w:t>
      </w:r>
      <w:proofErr w:type="spellEnd"/>
      <w:r>
        <w:rPr>
          <w:rFonts w:ascii="Menlo Regular" w:hAnsi="Menlo Regular" w:cs="Menlo Regular"/>
          <w:color w:val="491187"/>
          <w:kern w:val="0"/>
        </w:rPr>
        <w:t xml:space="preserve">="" </w:t>
      </w:r>
      <w:proofErr w:type="spellStart"/>
      <w:r>
        <w:rPr>
          <w:rFonts w:ascii="Menlo Regular" w:hAnsi="Menlo Regular" w:cs="Menlo Regular"/>
          <w:color w:val="491187"/>
          <w:kern w:val="0"/>
        </w:rPr>
        <w:t>Int</w:t>
      </w:r>
      <w:proofErr w:type="spellEnd"/>
      <w:r>
        <w:rPr>
          <w:rFonts w:ascii="Menlo Regular" w:hAnsi="Menlo Regular" w:cs="Menlo Regular"/>
          <w:color w:val="491187"/>
          <w:kern w:val="0"/>
        </w:rPr>
        <w:t xml:space="preserve"> /a </w:t>
      </w:r>
      <w:r>
        <w:rPr>
          <w:rFonts w:ascii="Menlo Regular" w:hAnsi="Menlo Regular" w:cs="Menlo Regular"/>
          <w:kern w:val="0"/>
        </w:rPr>
        <w:t>) {</w:t>
      </w:r>
    </w:p>
    <w:p w14:paraId="7A806DC6" w14:textId="77777777" w:rsidR="008E7F47" w:rsidRDefault="008E7F47" w:rsidP="008E7F47">
      <w:pPr>
        <w:widowControl/>
        <w:numPr>
          <w:ilvl w:val="0"/>
          <w:numId w:val="18"/>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roofErr w:type="spellStart"/>
      <w:proofErr w:type="gramStart"/>
      <w:r>
        <w:rPr>
          <w:rFonts w:ascii="Menlo Regular" w:hAnsi="Menlo Regular" w:cs="Menlo Regular"/>
          <w:color w:val="981B7E"/>
          <w:kern w:val="0"/>
        </w:rPr>
        <w:t>var</w:t>
      </w:r>
      <w:proofErr w:type="spellEnd"/>
      <w:proofErr w:type="gramEnd"/>
      <w:r>
        <w:rPr>
          <w:rFonts w:ascii="Menlo Regular" w:hAnsi="Menlo Regular" w:cs="Menlo Regular"/>
          <w:kern w:val="0"/>
        </w:rPr>
        <w:t xml:space="preserve"> </w:t>
      </w:r>
      <w:r>
        <w:rPr>
          <w:rFonts w:ascii="Menlo Regular" w:hAnsi="Menlo Regular" w:cs="Menlo Regular"/>
          <w:color w:val="325B61"/>
          <w:kern w:val="0"/>
        </w:rPr>
        <w:t>min</w:t>
      </w:r>
      <w:r>
        <w:rPr>
          <w:rFonts w:ascii="Menlo Regular" w:hAnsi="Menlo Regular" w:cs="Menlo Regular"/>
          <w:kern w:val="0"/>
        </w:rPr>
        <w:t xml:space="preserve"> = </w:t>
      </w:r>
      <w:r>
        <w:rPr>
          <w:rFonts w:ascii="Menlo Regular" w:hAnsi="Menlo Regular" w:cs="Menlo Regular"/>
          <w:color w:val="325B61"/>
          <w:kern w:val="0"/>
        </w:rPr>
        <w:t>scores</w:t>
      </w:r>
      <w:r>
        <w:rPr>
          <w:rFonts w:ascii="Menlo Regular" w:hAnsi="Menlo Regular" w:cs="Menlo Regular"/>
          <w:kern w:val="0"/>
        </w:rPr>
        <w:t>[</w:t>
      </w:r>
      <w:r>
        <w:rPr>
          <w:rFonts w:ascii="Menlo Regular" w:hAnsi="Menlo Regular" w:cs="Menlo Regular"/>
          <w:color w:val="1400C4"/>
          <w:kern w:val="0"/>
        </w:rPr>
        <w:t>0</w:t>
      </w:r>
      <w:r>
        <w:rPr>
          <w:rFonts w:ascii="Menlo Regular" w:hAnsi="Menlo Regular" w:cs="Menlo Regular"/>
          <w:kern w:val="0"/>
        </w:rPr>
        <w:t>]</w:t>
      </w:r>
    </w:p>
    <w:p w14:paraId="2C004429" w14:textId="77777777" w:rsidR="008E7F47" w:rsidRDefault="008E7F47" w:rsidP="008E7F47">
      <w:pPr>
        <w:widowControl/>
        <w:numPr>
          <w:ilvl w:val="0"/>
          <w:numId w:val="18"/>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roofErr w:type="spellStart"/>
      <w:proofErr w:type="gramStart"/>
      <w:r>
        <w:rPr>
          <w:rFonts w:ascii="Menlo Regular" w:hAnsi="Menlo Regular" w:cs="Menlo Regular"/>
          <w:color w:val="981B7E"/>
          <w:kern w:val="0"/>
        </w:rPr>
        <w:t>var</w:t>
      </w:r>
      <w:proofErr w:type="spellEnd"/>
      <w:proofErr w:type="gramEnd"/>
      <w:r>
        <w:rPr>
          <w:rFonts w:ascii="Menlo Regular" w:hAnsi="Menlo Regular" w:cs="Menlo Regular"/>
          <w:kern w:val="0"/>
        </w:rPr>
        <w:t xml:space="preserve"> </w:t>
      </w:r>
      <w:r>
        <w:rPr>
          <w:rFonts w:ascii="Menlo Regular" w:hAnsi="Menlo Regular" w:cs="Menlo Regular"/>
          <w:color w:val="325B61"/>
          <w:kern w:val="0"/>
        </w:rPr>
        <w:t>max</w:t>
      </w:r>
      <w:r>
        <w:rPr>
          <w:rFonts w:ascii="Menlo Regular" w:hAnsi="Menlo Regular" w:cs="Menlo Regular"/>
          <w:kern w:val="0"/>
        </w:rPr>
        <w:t xml:space="preserve"> = </w:t>
      </w:r>
      <w:r>
        <w:rPr>
          <w:rFonts w:ascii="Menlo Regular" w:hAnsi="Menlo Regular" w:cs="Menlo Regular"/>
          <w:color w:val="325B61"/>
          <w:kern w:val="0"/>
        </w:rPr>
        <w:t>scores</w:t>
      </w:r>
      <w:r>
        <w:rPr>
          <w:rFonts w:ascii="Menlo Regular" w:hAnsi="Menlo Regular" w:cs="Menlo Regular"/>
          <w:kern w:val="0"/>
        </w:rPr>
        <w:t>[</w:t>
      </w:r>
      <w:r>
        <w:rPr>
          <w:rFonts w:ascii="Menlo Regular" w:hAnsi="Menlo Regular" w:cs="Menlo Regular"/>
          <w:color w:val="1400C4"/>
          <w:kern w:val="0"/>
        </w:rPr>
        <w:t>0</w:t>
      </w:r>
      <w:r>
        <w:rPr>
          <w:rFonts w:ascii="Menlo Regular" w:hAnsi="Menlo Regular" w:cs="Menlo Regular"/>
          <w:kern w:val="0"/>
        </w:rPr>
        <w:t>]</w:t>
      </w:r>
    </w:p>
    <w:p w14:paraId="21439CDB" w14:textId="77777777" w:rsidR="008E7F47" w:rsidRDefault="008E7F47" w:rsidP="008E7F47">
      <w:pPr>
        <w:widowControl/>
        <w:numPr>
          <w:ilvl w:val="0"/>
          <w:numId w:val="18"/>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roofErr w:type="spellStart"/>
      <w:proofErr w:type="gramStart"/>
      <w:r>
        <w:rPr>
          <w:rFonts w:ascii="Menlo Regular" w:hAnsi="Menlo Regular" w:cs="Menlo Regular"/>
          <w:color w:val="981B7E"/>
          <w:kern w:val="0"/>
        </w:rPr>
        <w:t>var</w:t>
      </w:r>
      <w:proofErr w:type="spellEnd"/>
      <w:proofErr w:type="gramEnd"/>
      <w:r>
        <w:rPr>
          <w:rFonts w:ascii="Menlo Regular" w:hAnsi="Menlo Regular" w:cs="Menlo Regular"/>
          <w:kern w:val="0"/>
        </w:rPr>
        <w:t xml:space="preserve"> </w:t>
      </w:r>
      <w:r>
        <w:rPr>
          <w:rFonts w:ascii="Menlo Regular" w:hAnsi="Menlo Regular" w:cs="Menlo Regular"/>
          <w:color w:val="325B61"/>
          <w:kern w:val="0"/>
        </w:rPr>
        <w:t>sum</w:t>
      </w:r>
      <w:r>
        <w:rPr>
          <w:rFonts w:ascii="Menlo Regular" w:hAnsi="Menlo Regular" w:cs="Menlo Regular"/>
          <w:kern w:val="0"/>
        </w:rPr>
        <w:t xml:space="preserve"> = </w:t>
      </w:r>
      <w:r>
        <w:rPr>
          <w:rFonts w:ascii="Menlo Regular" w:hAnsi="Menlo Regular" w:cs="Menlo Regular"/>
          <w:color w:val="1400C4"/>
          <w:kern w:val="0"/>
        </w:rPr>
        <w:t>0</w:t>
      </w:r>
    </w:p>
    <w:p w14:paraId="39E54DBC" w14:textId="77777777" w:rsidR="008E7F47" w:rsidRDefault="008E7F47" w:rsidP="008E7F47">
      <w:pPr>
        <w:widowControl/>
        <w:numPr>
          <w:ilvl w:val="0"/>
          <w:numId w:val="18"/>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
    <w:p w14:paraId="2CE3E669" w14:textId="77777777" w:rsidR="008E7F47" w:rsidRDefault="008E7F47" w:rsidP="008E7F47">
      <w:pPr>
        <w:widowControl/>
        <w:numPr>
          <w:ilvl w:val="0"/>
          <w:numId w:val="18"/>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roofErr w:type="gramStart"/>
      <w:r>
        <w:rPr>
          <w:rFonts w:ascii="Menlo Regular" w:hAnsi="Menlo Regular" w:cs="Menlo Regular"/>
          <w:color w:val="981B7E"/>
          <w:kern w:val="0"/>
        </w:rPr>
        <w:t>for</w:t>
      </w:r>
      <w:proofErr w:type="gramEnd"/>
      <w:r>
        <w:rPr>
          <w:rFonts w:ascii="Menlo Regular" w:hAnsi="Menlo Regular" w:cs="Menlo Regular"/>
          <w:kern w:val="0"/>
        </w:rPr>
        <w:t xml:space="preserve"> </w:t>
      </w:r>
      <w:r>
        <w:rPr>
          <w:rFonts w:ascii="Menlo Regular" w:hAnsi="Menlo Regular" w:cs="Menlo Regular"/>
          <w:color w:val="325B61"/>
          <w:kern w:val="0"/>
        </w:rPr>
        <w:t>score</w:t>
      </w:r>
      <w:r>
        <w:rPr>
          <w:rFonts w:ascii="Menlo Regular" w:hAnsi="Menlo Regular" w:cs="Menlo Regular"/>
          <w:kern w:val="0"/>
        </w:rPr>
        <w:t xml:space="preserve"> </w:t>
      </w:r>
      <w:r>
        <w:rPr>
          <w:rFonts w:ascii="Menlo Regular" w:hAnsi="Menlo Regular" w:cs="Menlo Regular"/>
          <w:color w:val="981B7E"/>
          <w:kern w:val="0"/>
        </w:rPr>
        <w:t>in</w:t>
      </w:r>
      <w:r>
        <w:rPr>
          <w:rFonts w:ascii="Menlo Regular" w:hAnsi="Menlo Regular" w:cs="Menlo Regular"/>
          <w:kern w:val="0"/>
        </w:rPr>
        <w:t xml:space="preserve"> </w:t>
      </w:r>
      <w:r>
        <w:rPr>
          <w:rFonts w:ascii="Menlo Regular" w:hAnsi="Menlo Regular" w:cs="Menlo Regular"/>
          <w:color w:val="325B61"/>
          <w:kern w:val="0"/>
        </w:rPr>
        <w:t>scores</w:t>
      </w:r>
      <w:r>
        <w:rPr>
          <w:rFonts w:ascii="Menlo Regular" w:hAnsi="Menlo Regular" w:cs="Menlo Regular"/>
          <w:kern w:val="0"/>
        </w:rPr>
        <w:t xml:space="preserve"> {</w:t>
      </w:r>
    </w:p>
    <w:p w14:paraId="3E0B1E11" w14:textId="77777777" w:rsidR="008E7F47" w:rsidRDefault="008E7F47" w:rsidP="008E7F47">
      <w:pPr>
        <w:widowControl/>
        <w:numPr>
          <w:ilvl w:val="0"/>
          <w:numId w:val="18"/>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roofErr w:type="gramStart"/>
      <w:r>
        <w:rPr>
          <w:rFonts w:ascii="Menlo Regular" w:hAnsi="Menlo Regular" w:cs="Menlo Regular"/>
          <w:color w:val="981B7E"/>
          <w:kern w:val="0"/>
        </w:rPr>
        <w:t>if</w:t>
      </w:r>
      <w:proofErr w:type="gramEnd"/>
      <w:r>
        <w:rPr>
          <w:rFonts w:ascii="Menlo Regular" w:hAnsi="Menlo Regular" w:cs="Menlo Regular"/>
          <w:kern w:val="0"/>
        </w:rPr>
        <w:t xml:space="preserve"> </w:t>
      </w:r>
      <w:r>
        <w:rPr>
          <w:rFonts w:ascii="Menlo Regular" w:hAnsi="Menlo Regular" w:cs="Menlo Regular"/>
          <w:color w:val="325B61"/>
          <w:kern w:val="0"/>
        </w:rPr>
        <w:t>score</w:t>
      </w:r>
      <w:r>
        <w:rPr>
          <w:rFonts w:ascii="Menlo Regular" w:hAnsi="Menlo Regular" w:cs="Menlo Regular"/>
          <w:kern w:val="0"/>
        </w:rPr>
        <w:t xml:space="preserve"> &gt; </w:t>
      </w:r>
      <w:r>
        <w:rPr>
          <w:rFonts w:ascii="Menlo Regular" w:hAnsi="Menlo Regular" w:cs="Menlo Regular"/>
          <w:color w:val="325B61"/>
          <w:kern w:val="0"/>
        </w:rPr>
        <w:t>max</w:t>
      </w:r>
      <w:r>
        <w:rPr>
          <w:rFonts w:ascii="Menlo Regular" w:hAnsi="Menlo Regular" w:cs="Menlo Regular"/>
          <w:kern w:val="0"/>
        </w:rPr>
        <w:t xml:space="preserve"> {</w:t>
      </w:r>
    </w:p>
    <w:p w14:paraId="4B8D366F" w14:textId="77777777" w:rsidR="008E7F47" w:rsidRDefault="008E7F47" w:rsidP="008E7F47">
      <w:pPr>
        <w:widowControl/>
        <w:numPr>
          <w:ilvl w:val="0"/>
          <w:numId w:val="18"/>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roofErr w:type="gramStart"/>
      <w:r>
        <w:rPr>
          <w:rFonts w:ascii="Menlo Regular" w:hAnsi="Menlo Regular" w:cs="Menlo Regular"/>
          <w:color w:val="325B61"/>
          <w:kern w:val="0"/>
        </w:rPr>
        <w:t>max</w:t>
      </w:r>
      <w:proofErr w:type="gramEnd"/>
      <w:r>
        <w:rPr>
          <w:rFonts w:ascii="Menlo Regular" w:hAnsi="Menlo Regular" w:cs="Menlo Regular"/>
          <w:kern w:val="0"/>
        </w:rPr>
        <w:t xml:space="preserve"> = </w:t>
      </w:r>
      <w:r>
        <w:rPr>
          <w:rFonts w:ascii="Menlo Regular" w:hAnsi="Menlo Regular" w:cs="Menlo Regular"/>
          <w:color w:val="325B61"/>
          <w:kern w:val="0"/>
        </w:rPr>
        <w:t>score</w:t>
      </w:r>
    </w:p>
    <w:p w14:paraId="036E2C60" w14:textId="77777777" w:rsidR="008E7F47" w:rsidRDefault="008E7F47" w:rsidP="008E7F47">
      <w:pPr>
        <w:widowControl/>
        <w:numPr>
          <w:ilvl w:val="0"/>
          <w:numId w:val="18"/>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 </w:t>
      </w:r>
      <w:proofErr w:type="gramStart"/>
      <w:r>
        <w:rPr>
          <w:rFonts w:ascii="Menlo Regular" w:hAnsi="Menlo Regular" w:cs="Menlo Regular"/>
          <w:color w:val="981B7E"/>
          <w:kern w:val="0"/>
        </w:rPr>
        <w:t>else</w:t>
      </w:r>
      <w:proofErr w:type="gramEnd"/>
      <w:r>
        <w:rPr>
          <w:rFonts w:ascii="Menlo Regular" w:hAnsi="Menlo Regular" w:cs="Menlo Regular"/>
          <w:kern w:val="0"/>
        </w:rPr>
        <w:t xml:space="preserve"> </w:t>
      </w:r>
      <w:r>
        <w:rPr>
          <w:rFonts w:ascii="Menlo Regular" w:hAnsi="Menlo Regular" w:cs="Menlo Regular"/>
          <w:color w:val="981B7E"/>
          <w:kern w:val="0"/>
        </w:rPr>
        <w:t>if</w:t>
      </w:r>
      <w:r>
        <w:rPr>
          <w:rFonts w:ascii="Menlo Regular" w:hAnsi="Menlo Regular" w:cs="Menlo Regular"/>
          <w:kern w:val="0"/>
        </w:rPr>
        <w:t xml:space="preserve"> </w:t>
      </w:r>
      <w:r>
        <w:rPr>
          <w:rFonts w:ascii="Menlo Regular" w:hAnsi="Menlo Regular" w:cs="Menlo Regular"/>
          <w:color w:val="325B61"/>
          <w:kern w:val="0"/>
        </w:rPr>
        <w:t>score</w:t>
      </w:r>
      <w:r>
        <w:rPr>
          <w:rFonts w:ascii="Menlo Regular" w:hAnsi="Menlo Regular" w:cs="Menlo Regular"/>
          <w:kern w:val="0"/>
        </w:rPr>
        <w:t xml:space="preserve"> &lt; </w:t>
      </w:r>
      <w:r>
        <w:rPr>
          <w:rFonts w:ascii="Menlo Regular" w:hAnsi="Menlo Regular" w:cs="Menlo Regular"/>
          <w:color w:val="325B61"/>
          <w:kern w:val="0"/>
        </w:rPr>
        <w:t>min</w:t>
      </w:r>
      <w:r>
        <w:rPr>
          <w:rFonts w:ascii="Menlo Regular" w:hAnsi="Menlo Regular" w:cs="Menlo Regular"/>
          <w:kern w:val="0"/>
        </w:rPr>
        <w:t xml:space="preserve"> {</w:t>
      </w:r>
    </w:p>
    <w:p w14:paraId="34A90F81" w14:textId="77777777" w:rsidR="008E7F47" w:rsidRDefault="008E7F47" w:rsidP="008E7F47">
      <w:pPr>
        <w:widowControl/>
        <w:numPr>
          <w:ilvl w:val="0"/>
          <w:numId w:val="18"/>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roofErr w:type="gramStart"/>
      <w:r>
        <w:rPr>
          <w:rFonts w:ascii="Menlo Regular" w:hAnsi="Menlo Regular" w:cs="Menlo Regular"/>
          <w:color w:val="325B61"/>
          <w:kern w:val="0"/>
        </w:rPr>
        <w:t>min</w:t>
      </w:r>
      <w:proofErr w:type="gramEnd"/>
      <w:r>
        <w:rPr>
          <w:rFonts w:ascii="Menlo Regular" w:hAnsi="Menlo Regular" w:cs="Menlo Regular"/>
          <w:kern w:val="0"/>
        </w:rPr>
        <w:t xml:space="preserve"> = </w:t>
      </w:r>
      <w:r>
        <w:rPr>
          <w:rFonts w:ascii="Menlo Regular" w:hAnsi="Menlo Regular" w:cs="Menlo Regular"/>
          <w:color w:val="325B61"/>
          <w:kern w:val="0"/>
        </w:rPr>
        <w:t>score</w:t>
      </w:r>
    </w:p>
    <w:p w14:paraId="54C49D48" w14:textId="77777777" w:rsidR="008E7F47" w:rsidRDefault="008E7F47" w:rsidP="008E7F47">
      <w:pPr>
        <w:widowControl/>
        <w:numPr>
          <w:ilvl w:val="0"/>
          <w:numId w:val="18"/>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
    <w:p w14:paraId="15D2AFB2" w14:textId="77777777" w:rsidR="008E7F47" w:rsidRDefault="008E7F47" w:rsidP="008E7F47">
      <w:pPr>
        <w:widowControl/>
        <w:numPr>
          <w:ilvl w:val="0"/>
          <w:numId w:val="18"/>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roofErr w:type="gramStart"/>
      <w:r>
        <w:rPr>
          <w:rFonts w:ascii="Menlo Regular" w:hAnsi="Menlo Regular" w:cs="Menlo Regular"/>
          <w:color w:val="325B61"/>
          <w:kern w:val="0"/>
        </w:rPr>
        <w:t>sum</w:t>
      </w:r>
      <w:proofErr w:type="gramEnd"/>
      <w:r>
        <w:rPr>
          <w:rFonts w:ascii="Menlo Regular" w:hAnsi="Menlo Regular" w:cs="Menlo Regular"/>
          <w:kern w:val="0"/>
        </w:rPr>
        <w:t xml:space="preserve"> += </w:t>
      </w:r>
      <w:r>
        <w:rPr>
          <w:rFonts w:ascii="Menlo Regular" w:hAnsi="Menlo Regular" w:cs="Menlo Regular"/>
          <w:color w:val="325B61"/>
          <w:kern w:val="0"/>
        </w:rPr>
        <w:t>score</w:t>
      </w:r>
    </w:p>
    <w:p w14:paraId="4EAAFFA7" w14:textId="77777777" w:rsidR="008E7F47" w:rsidRDefault="008E7F47" w:rsidP="008E7F47">
      <w:pPr>
        <w:widowControl/>
        <w:numPr>
          <w:ilvl w:val="0"/>
          <w:numId w:val="18"/>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
    <w:p w14:paraId="111E8828" w14:textId="77777777" w:rsidR="008E7F47" w:rsidRDefault="008E7F47" w:rsidP="008E7F47">
      <w:pPr>
        <w:widowControl/>
        <w:numPr>
          <w:ilvl w:val="0"/>
          <w:numId w:val="18"/>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
    <w:p w14:paraId="5B5A1BE1" w14:textId="77777777" w:rsidR="008E7F47" w:rsidRDefault="008E7F47" w:rsidP="008E7F47">
      <w:pPr>
        <w:widowControl/>
        <w:numPr>
          <w:ilvl w:val="0"/>
          <w:numId w:val="18"/>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roofErr w:type="gramStart"/>
      <w:r>
        <w:rPr>
          <w:rFonts w:ascii="Menlo Regular" w:hAnsi="Menlo Regular" w:cs="Menlo Regular"/>
          <w:color w:val="981B7E"/>
          <w:kern w:val="0"/>
        </w:rPr>
        <w:t>return</w:t>
      </w:r>
      <w:proofErr w:type="gramEnd"/>
      <w:r>
        <w:rPr>
          <w:rFonts w:ascii="Menlo Regular" w:hAnsi="Menlo Regular" w:cs="Menlo Regular"/>
          <w:kern w:val="0"/>
        </w:rPr>
        <w:t xml:space="preserve"> (</w:t>
      </w:r>
      <w:r>
        <w:rPr>
          <w:rFonts w:ascii="Menlo Regular" w:hAnsi="Menlo Regular" w:cs="Menlo Regular"/>
          <w:color w:val="325B61"/>
          <w:kern w:val="0"/>
        </w:rPr>
        <w:t>min</w:t>
      </w:r>
      <w:r>
        <w:rPr>
          <w:rFonts w:ascii="Menlo Regular" w:hAnsi="Menlo Regular" w:cs="Menlo Regular"/>
          <w:kern w:val="0"/>
        </w:rPr>
        <w:t xml:space="preserve">, </w:t>
      </w:r>
      <w:r>
        <w:rPr>
          <w:rFonts w:ascii="Menlo Regular" w:hAnsi="Menlo Regular" w:cs="Menlo Regular"/>
          <w:color w:val="325B61"/>
          <w:kern w:val="0"/>
        </w:rPr>
        <w:t>max</w:t>
      </w:r>
      <w:r>
        <w:rPr>
          <w:rFonts w:ascii="Menlo Regular" w:hAnsi="Menlo Regular" w:cs="Menlo Regular"/>
          <w:kern w:val="0"/>
        </w:rPr>
        <w:t xml:space="preserve">, </w:t>
      </w:r>
      <w:r>
        <w:rPr>
          <w:rFonts w:ascii="Menlo Regular" w:hAnsi="Menlo Regular" w:cs="Menlo Regular"/>
          <w:color w:val="325B61"/>
          <w:kern w:val="0"/>
        </w:rPr>
        <w:t>sum</w:t>
      </w:r>
      <w:r>
        <w:rPr>
          <w:rFonts w:ascii="Menlo Regular" w:hAnsi="Menlo Regular" w:cs="Menlo Regular"/>
          <w:kern w:val="0"/>
        </w:rPr>
        <w:t>)</w:t>
      </w:r>
    </w:p>
    <w:p w14:paraId="2AEC6D2B" w14:textId="77777777" w:rsidR="008E7F47" w:rsidRDefault="008E7F47" w:rsidP="008E7F47">
      <w:pPr>
        <w:widowControl/>
        <w:numPr>
          <w:ilvl w:val="0"/>
          <w:numId w:val="18"/>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w:t>
      </w:r>
    </w:p>
    <w:p w14:paraId="4B24C9B6" w14:textId="77777777" w:rsidR="008E7F47" w:rsidRDefault="008E7F47" w:rsidP="008E7F47">
      <w:pPr>
        <w:widowControl/>
        <w:numPr>
          <w:ilvl w:val="0"/>
          <w:numId w:val="18"/>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color w:val="981B7E"/>
          <w:kern w:val="1"/>
        </w:rPr>
        <w:tab/>
      </w:r>
      <w:r>
        <w:rPr>
          <w:rFonts w:ascii="Menlo Regular" w:hAnsi="Menlo Regular" w:cs="Menlo Regular"/>
          <w:color w:val="981B7E"/>
          <w:kern w:val="1"/>
        </w:rPr>
        <w:tab/>
      </w:r>
      <w:proofErr w:type="gramStart"/>
      <w:r>
        <w:rPr>
          <w:rFonts w:ascii="Menlo Regular" w:hAnsi="Menlo Regular" w:cs="Menlo Regular"/>
          <w:color w:val="981B7E"/>
          <w:kern w:val="0"/>
        </w:rPr>
        <w:t>let</w:t>
      </w:r>
      <w:proofErr w:type="gramEnd"/>
      <w:r>
        <w:rPr>
          <w:rFonts w:ascii="Menlo Regular" w:hAnsi="Menlo Regular" w:cs="Menlo Regular"/>
          <w:kern w:val="0"/>
        </w:rPr>
        <w:t xml:space="preserve"> </w:t>
      </w:r>
      <w:r>
        <w:rPr>
          <w:rFonts w:ascii="Menlo Regular" w:hAnsi="Menlo Regular" w:cs="Menlo Regular"/>
          <w:color w:val="325B61"/>
          <w:kern w:val="0"/>
        </w:rPr>
        <w:t>statistics</w:t>
      </w:r>
      <w:r>
        <w:rPr>
          <w:rFonts w:ascii="Menlo Regular" w:hAnsi="Menlo Regular" w:cs="Menlo Regular"/>
          <w:kern w:val="0"/>
        </w:rPr>
        <w:t xml:space="preserve"> = </w:t>
      </w:r>
      <w:proofErr w:type="spellStart"/>
      <w:r>
        <w:rPr>
          <w:rFonts w:ascii="Menlo Regular" w:hAnsi="Menlo Regular" w:cs="Menlo Regular"/>
          <w:color w:val="325B61"/>
          <w:kern w:val="0"/>
        </w:rPr>
        <w:t>calculateStatistics</w:t>
      </w:r>
      <w:proofErr w:type="spellEnd"/>
      <w:r>
        <w:rPr>
          <w:rFonts w:ascii="Menlo Regular" w:hAnsi="Menlo Regular" w:cs="Menlo Regular"/>
          <w:kern w:val="0"/>
        </w:rPr>
        <w:t>(</w:t>
      </w:r>
      <w:r>
        <w:rPr>
          <w:rFonts w:ascii="Menlo Regular" w:hAnsi="Menlo Regular" w:cs="Menlo Regular"/>
          <w:color w:val="325B61"/>
          <w:kern w:val="0"/>
        </w:rPr>
        <w:t>scores</w:t>
      </w:r>
      <w:r>
        <w:rPr>
          <w:rFonts w:ascii="Menlo Regular" w:hAnsi="Menlo Regular" w:cs="Menlo Regular"/>
          <w:kern w:val="0"/>
        </w:rPr>
        <w:t>: [</w:t>
      </w:r>
      <w:r>
        <w:rPr>
          <w:rFonts w:ascii="Menlo Regular" w:hAnsi="Menlo Regular" w:cs="Menlo Regular"/>
          <w:color w:val="1400C4"/>
          <w:kern w:val="0"/>
        </w:rPr>
        <w:t>5</w:t>
      </w:r>
      <w:r>
        <w:rPr>
          <w:rFonts w:ascii="Menlo Regular" w:hAnsi="Menlo Regular" w:cs="Menlo Regular"/>
          <w:kern w:val="0"/>
        </w:rPr>
        <w:t xml:space="preserve">, </w:t>
      </w:r>
      <w:r>
        <w:rPr>
          <w:rFonts w:ascii="Menlo Regular" w:hAnsi="Menlo Regular" w:cs="Menlo Regular"/>
          <w:color w:val="1400C4"/>
          <w:kern w:val="0"/>
        </w:rPr>
        <w:t>3</w:t>
      </w:r>
      <w:r>
        <w:rPr>
          <w:rFonts w:ascii="Menlo Regular" w:hAnsi="Menlo Regular" w:cs="Menlo Regular"/>
          <w:kern w:val="0"/>
        </w:rPr>
        <w:t xml:space="preserve">, </w:t>
      </w:r>
      <w:r>
        <w:rPr>
          <w:rFonts w:ascii="Menlo Regular" w:hAnsi="Menlo Regular" w:cs="Menlo Regular"/>
          <w:color w:val="1400C4"/>
          <w:kern w:val="0"/>
        </w:rPr>
        <w:t>100</w:t>
      </w:r>
      <w:r>
        <w:rPr>
          <w:rFonts w:ascii="Menlo Regular" w:hAnsi="Menlo Regular" w:cs="Menlo Regular"/>
          <w:kern w:val="0"/>
        </w:rPr>
        <w:t xml:space="preserve">, </w:t>
      </w:r>
      <w:r>
        <w:rPr>
          <w:rFonts w:ascii="Menlo Regular" w:hAnsi="Menlo Regular" w:cs="Menlo Regular"/>
          <w:color w:val="1400C4"/>
          <w:kern w:val="0"/>
        </w:rPr>
        <w:t>3</w:t>
      </w:r>
      <w:r>
        <w:rPr>
          <w:rFonts w:ascii="Menlo Regular" w:hAnsi="Menlo Regular" w:cs="Menlo Regular"/>
          <w:kern w:val="0"/>
        </w:rPr>
        <w:t xml:space="preserve">, </w:t>
      </w:r>
      <w:r>
        <w:rPr>
          <w:rFonts w:ascii="Menlo Regular" w:hAnsi="Menlo Regular" w:cs="Menlo Regular"/>
          <w:color w:val="1400C4"/>
          <w:kern w:val="0"/>
        </w:rPr>
        <w:t>9</w:t>
      </w:r>
      <w:r>
        <w:rPr>
          <w:rFonts w:ascii="Menlo Regular" w:hAnsi="Menlo Regular" w:cs="Menlo Regular"/>
          <w:kern w:val="0"/>
        </w:rPr>
        <w:t>])</w:t>
      </w:r>
    </w:p>
    <w:p w14:paraId="5D5B22B5" w14:textId="77777777" w:rsidR="008E7F47" w:rsidRDefault="008E7F47" w:rsidP="008E7F47">
      <w:pPr>
        <w:widowControl/>
        <w:numPr>
          <w:ilvl w:val="0"/>
          <w:numId w:val="18"/>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color w:val="325B61"/>
          <w:kern w:val="1"/>
        </w:rPr>
        <w:tab/>
      </w:r>
      <w:r>
        <w:rPr>
          <w:rFonts w:ascii="Menlo Regular" w:hAnsi="Menlo Regular" w:cs="Menlo Regular"/>
          <w:color w:val="325B61"/>
          <w:kern w:val="1"/>
        </w:rPr>
        <w:tab/>
      </w:r>
      <w:proofErr w:type="gramStart"/>
      <w:r>
        <w:rPr>
          <w:rFonts w:ascii="Menlo Regular" w:hAnsi="Menlo Regular" w:cs="Menlo Regular"/>
          <w:color w:val="325B61"/>
          <w:kern w:val="0"/>
        </w:rPr>
        <w:t>print</w:t>
      </w:r>
      <w:proofErr w:type="gramEnd"/>
      <w:r>
        <w:rPr>
          <w:rFonts w:ascii="Menlo Regular" w:hAnsi="Menlo Regular" w:cs="Menlo Regular"/>
          <w:kern w:val="0"/>
        </w:rPr>
        <w:t>(</w:t>
      </w:r>
      <w:proofErr w:type="spellStart"/>
      <w:r>
        <w:rPr>
          <w:rFonts w:ascii="Menlo Regular" w:hAnsi="Menlo Regular" w:cs="Menlo Regular"/>
          <w:color w:val="325B61"/>
          <w:kern w:val="0"/>
        </w:rPr>
        <w:t>statistics</w:t>
      </w:r>
      <w:r>
        <w:rPr>
          <w:rFonts w:ascii="Menlo Regular" w:hAnsi="Menlo Regular" w:cs="Menlo Regular"/>
          <w:kern w:val="0"/>
        </w:rPr>
        <w:t>.</w:t>
      </w:r>
      <w:r>
        <w:rPr>
          <w:rFonts w:ascii="Menlo Regular" w:hAnsi="Menlo Regular" w:cs="Menlo Regular"/>
          <w:color w:val="325B61"/>
          <w:kern w:val="0"/>
        </w:rPr>
        <w:t>sum</w:t>
      </w:r>
      <w:proofErr w:type="spellEnd"/>
      <w:r>
        <w:rPr>
          <w:rFonts w:ascii="Menlo Regular" w:hAnsi="Menlo Regular" w:cs="Menlo Regular"/>
          <w:kern w:val="0"/>
        </w:rPr>
        <w:t>)</w:t>
      </w:r>
    </w:p>
    <w:p w14:paraId="0C4F608F" w14:textId="77777777" w:rsidR="008E7F47" w:rsidRDefault="008E7F47" w:rsidP="008E7F47">
      <w:pPr>
        <w:widowControl/>
        <w:numPr>
          <w:ilvl w:val="0"/>
          <w:numId w:val="18"/>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color w:val="325B61"/>
          <w:kern w:val="1"/>
        </w:rPr>
        <w:tab/>
      </w:r>
      <w:r>
        <w:rPr>
          <w:rFonts w:ascii="Menlo Regular" w:hAnsi="Menlo Regular" w:cs="Menlo Regular"/>
          <w:color w:val="325B61"/>
          <w:kern w:val="1"/>
        </w:rPr>
        <w:tab/>
      </w:r>
      <w:proofErr w:type="gramStart"/>
      <w:r>
        <w:rPr>
          <w:rFonts w:ascii="Menlo Regular" w:hAnsi="Menlo Regular" w:cs="Menlo Regular"/>
          <w:color w:val="325B61"/>
          <w:kern w:val="0"/>
        </w:rPr>
        <w:t>print</w:t>
      </w:r>
      <w:proofErr w:type="gramEnd"/>
      <w:r>
        <w:rPr>
          <w:rFonts w:ascii="Menlo Regular" w:hAnsi="Menlo Regular" w:cs="Menlo Regular"/>
          <w:kern w:val="0"/>
        </w:rPr>
        <w:t>(</w:t>
      </w:r>
      <w:r>
        <w:rPr>
          <w:rFonts w:ascii="Menlo Regular" w:hAnsi="Menlo Regular" w:cs="Menlo Regular"/>
          <w:color w:val="325B61"/>
          <w:kern w:val="0"/>
        </w:rPr>
        <w:t>statistics</w:t>
      </w:r>
      <w:r>
        <w:rPr>
          <w:rFonts w:ascii="Menlo Regular" w:hAnsi="Menlo Regular" w:cs="Menlo Regular"/>
          <w:kern w:val="0"/>
        </w:rPr>
        <w:t>.</w:t>
      </w:r>
      <w:r>
        <w:rPr>
          <w:rFonts w:ascii="Menlo Regular" w:hAnsi="Menlo Regular" w:cs="Menlo Regular"/>
          <w:color w:val="1400C4"/>
          <w:kern w:val="0"/>
        </w:rPr>
        <w:t>2</w:t>
      </w:r>
      <w:r>
        <w:rPr>
          <w:rFonts w:ascii="Menlo Regular" w:hAnsi="Menlo Regular" w:cs="Menlo Regular"/>
          <w:kern w:val="0"/>
        </w:rPr>
        <w:t>)</w:t>
      </w:r>
    </w:p>
    <w:p w14:paraId="5C380984" w14:textId="77777777" w:rsidR="008E7F47" w:rsidRDefault="008E7F47" w:rsidP="008E7F47">
      <w:pPr>
        <w:widowControl/>
        <w:autoSpaceDE w:val="0"/>
        <w:autoSpaceDN w:val="0"/>
        <w:adjustRightInd w:val="0"/>
        <w:jc w:val="left"/>
        <w:rPr>
          <w:rFonts w:ascii="Helvetica" w:hAnsi="Helvetica" w:cs="Helvetica"/>
          <w:color w:val="323232"/>
          <w:kern w:val="0"/>
          <w:sz w:val="28"/>
          <w:szCs w:val="28"/>
        </w:rPr>
      </w:pPr>
      <w:r>
        <w:rPr>
          <w:rFonts w:ascii="Helvetica" w:hAnsi="Helvetica" w:cs="Helvetica"/>
          <w:color w:val="323232"/>
          <w:kern w:val="0"/>
          <w:sz w:val="28"/>
          <w:szCs w:val="28"/>
        </w:rPr>
        <w:t>Functions can also take a variable number of arguments, collecting them into an array.</w:t>
      </w:r>
    </w:p>
    <w:p w14:paraId="6CD1F64D" w14:textId="77777777" w:rsidR="008E7F47" w:rsidRDefault="008E7F47" w:rsidP="008E7F47">
      <w:pPr>
        <w:widowControl/>
        <w:numPr>
          <w:ilvl w:val="0"/>
          <w:numId w:val="19"/>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color w:val="981B7E"/>
          <w:kern w:val="1"/>
        </w:rPr>
        <w:tab/>
      </w:r>
      <w:r>
        <w:rPr>
          <w:rFonts w:ascii="Menlo Regular" w:hAnsi="Menlo Regular" w:cs="Menlo Regular"/>
          <w:color w:val="981B7E"/>
          <w:kern w:val="1"/>
        </w:rPr>
        <w:tab/>
      </w:r>
      <w:proofErr w:type="spellStart"/>
      <w:proofErr w:type="gramStart"/>
      <w:r>
        <w:rPr>
          <w:rFonts w:ascii="Menlo Regular" w:hAnsi="Menlo Regular" w:cs="Menlo Regular"/>
          <w:color w:val="981B7E"/>
          <w:kern w:val="0"/>
        </w:rPr>
        <w:t>func</w:t>
      </w:r>
      <w:proofErr w:type="spellEnd"/>
      <w:proofErr w:type="gramEnd"/>
      <w:r>
        <w:rPr>
          <w:rFonts w:ascii="Menlo Regular" w:hAnsi="Menlo Regular" w:cs="Menlo Regular"/>
          <w:kern w:val="0"/>
        </w:rPr>
        <w:t xml:space="preserve"> </w:t>
      </w:r>
      <w:proofErr w:type="spellStart"/>
      <w:r>
        <w:rPr>
          <w:rFonts w:ascii="Menlo Regular" w:hAnsi="Menlo Regular" w:cs="Menlo Regular"/>
          <w:color w:val="325B61"/>
          <w:kern w:val="0"/>
        </w:rPr>
        <w:t>sumOf</w:t>
      </w:r>
      <w:proofErr w:type="spellEnd"/>
      <w:r>
        <w:rPr>
          <w:rFonts w:ascii="Menlo Regular" w:hAnsi="Menlo Regular" w:cs="Menlo Regular"/>
          <w:kern w:val="0"/>
        </w:rPr>
        <w:t>(</w:t>
      </w:r>
      <w:r>
        <w:rPr>
          <w:rFonts w:ascii="Menlo Regular" w:hAnsi="Menlo Regular" w:cs="Menlo Regular"/>
          <w:color w:val="325B61"/>
          <w:kern w:val="0"/>
        </w:rPr>
        <w:t>numbers</w:t>
      </w:r>
      <w:r>
        <w:rPr>
          <w:rFonts w:ascii="Menlo Regular" w:hAnsi="Menlo Regular" w:cs="Menlo Regular"/>
          <w:kern w:val="0"/>
        </w:rPr>
        <w:t xml:space="preserve">: </w:t>
      </w:r>
      <w:r>
        <w:rPr>
          <w:rFonts w:ascii="Menlo Regular" w:hAnsi="Menlo Regular" w:cs="Menlo Regular"/>
          <w:color w:val="491187"/>
          <w:kern w:val="0"/>
        </w:rPr>
        <w:t xml:space="preserve"> a </w:t>
      </w:r>
      <w:proofErr w:type="spellStart"/>
      <w:r>
        <w:rPr>
          <w:rFonts w:ascii="Menlo Regular" w:hAnsi="Menlo Regular" w:cs="Menlo Regular"/>
          <w:color w:val="491187"/>
          <w:kern w:val="0"/>
        </w:rPr>
        <w:t>href</w:t>
      </w:r>
      <w:proofErr w:type="spellEnd"/>
      <w:r>
        <w:rPr>
          <w:rFonts w:ascii="Menlo Regular" w:hAnsi="Menlo Regular" w:cs="Menlo Regular"/>
          <w:color w:val="491187"/>
          <w:kern w:val="0"/>
        </w:rPr>
        <w:t xml:space="preserve">="" </w:t>
      </w:r>
      <w:proofErr w:type="spellStart"/>
      <w:r>
        <w:rPr>
          <w:rFonts w:ascii="Menlo Regular" w:hAnsi="Menlo Regular" w:cs="Menlo Regular"/>
          <w:color w:val="491187"/>
          <w:kern w:val="0"/>
        </w:rPr>
        <w:t>Int</w:t>
      </w:r>
      <w:proofErr w:type="spellEnd"/>
      <w:r>
        <w:rPr>
          <w:rFonts w:ascii="Menlo Regular" w:hAnsi="Menlo Regular" w:cs="Menlo Regular"/>
          <w:color w:val="491187"/>
          <w:kern w:val="0"/>
        </w:rPr>
        <w:t xml:space="preserve"> /a </w:t>
      </w:r>
      <w:r>
        <w:rPr>
          <w:rFonts w:ascii="Menlo Regular" w:hAnsi="Menlo Regular" w:cs="Menlo Regular"/>
          <w:kern w:val="0"/>
        </w:rPr>
        <w:t xml:space="preserve">...) -&gt; </w:t>
      </w:r>
      <w:r>
        <w:rPr>
          <w:rFonts w:ascii="Menlo Regular" w:hAnsi="Menlo Regular" w:cs="Menlo Regular"/>
          <w:color w:val="491187"/>
          <w:kern w:val="0"/>
        </w:rPr>
        <w:t xml:space="preserve"> a </w:t>
      </w:r>
      <w:proofErr w:type="spellStart"/>
      <w:r>
        <w:rPr>
          <w:rFonts w:ascii="Menlo Regular" w:hAnsi="Menlo Regular" w:cs="Menlo Regular"/>
          <w:color w:val="491187"/>
          <w:kern w:val="0"/>
        </w:rPr>
        <w:t>href</w:t>
      </w:r>
      <w:proofErr w:type="spellEnd"/>
      <w:r>
        <w:rPr>
          <w:rFonts w:ascii="Menlo Regular" w:hAnsi="Menlo Regular" w:cs="Menlo Regular"/>
          <w:color w:val="491187"/>
          <w:kern w:val="0"/>
        </w:rPr>
        <w:t xml:space="preserve">="" </w:t>
      </w:r>
      <w:proofErr w:type="spellStart"/>
      <w:r>
        <w:rPr>
          <w:rFonts w:ascii="Menlo Regular" w:hAnsi="Menlo Regular" w:cs="Menlo Regular"/>
          <w:color w:val="491187"/>
          <w:kern w:val="0"/>
        </w:rPr>
        <w:t>Int</w:t>
      </w:r>
      <w:proofErr w:type="spellEnd"/>
      <w:r>
        <w:rPr>
          <w:rFonts w:ascii="Menlo Regular" w:hAnsi="Menlo Regular" w:cs="Menlo Regular"/>
          <w:color w:val="491187"/>
          <w:kern w:val="0"/>
        </w:rPr>
        <w:t xml:space="preserve"> /a </w:t>
      </w:r>
      <w:r>
        <w:rPr>
          <w:rFonts w:ascii="Menlo Regular" w:hAnsi="Menlo Regular" w:cs="Menlo Regular"/>
          <w:kern w:val="0"/>
        </w:rPr>
        <w:t xml:space="preserve"> {</w:t>
      </w:r>
    </w:p>
    <w:p w14:paraId="4DE2D0A6" w14:textId="77777777" w:rsidR="008E7F47" w:rsidRDefault="008E7F47" w:rsidP="008E7F47">
      <w:pPr>
        <w:widowControl/>
        <w:numPr>
          <w:ilvl w:val="0"/>
          <w:numId w:val="19"/>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roofErr w:type="spellStart"/>
      <w:proofErr w:type="gramStart"/>
      <w:r>
        <w:rPr>
          <w:rFonts w:ascii="Menlo Regular" w:hAnsi="Menlo Regular" w:cs="Menlo Regular"/>
          <w:color w:val="981B7E"/>
          <w:kern w:val="0"/>
        </w:rPr>
        <w:t>var</w:t>
      </w:r>
      <w:proofErr w:type="spellEnd"/>
      <w:proofErr w:type="gramEnd"/>
      <w:r>
        <w:rPr>
          <w:rFonts w:ascii="Menlo Regular" w:hAnsi="Menlo Regular" w:cs="Menlo Regular"/>
          <w:kern w:val="0"/>
        </w:rPr>
        <w:t xml:space="preserve"> </w:t>
      </w:r>
      <w:r>
        <w:rPr>
          <w:rFonts w:ascii="Menlo Regular" w:hAnsi="Menlo Regular" w:cs="Menlo Regular"/>
          <w:color w:val="325B61"/>
          <w:kern w:val="0"/>
        </w:rPr>
        <w:t>sum</w:t>
      </w:r>
      <w:r>
        <w:rPr>
          <w:rFonts w:ascii="Menlo Regular" w:hAnsi="Menlo Regular" w:cs="Menlo Regular"/>
          <w:kern w:val="0"/>
        </w:rPr>
        <w:t xml:space="preserve"> = </w:t>
      </w:r>
      <w:r>
        <w:rPr>
          <w:rFonts w:ascii="Menlo Regular" w:hAnsi="Menlo Regular" w:cs="Menlo Regular"/>
          <w:color w:val="1400C4"/>
          <w:kern w:val="0"/>
        </w:rPr>
        <w:t>0</w:t>
      </w:r>
    </w:p>
    <w:p w14:paraId="116B40B5" w14:textId="77777777" w:rsidR="008E7F47" w:rsidRDefault="008E7F47" w:rsidP="008E7F47">
      <w:pPr>
        <w:widowControl/>
        <w:numPr>
          <w:ilvl w:val="0"/>
          <w:numId w:val="19"/>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roofErr w:type="gramStart"/>
      <w:r>
        <w:rPr>
          <w:rFonts w:ascii="Menlo Regular" w:hAnsi="Menlo Regular" w:cs="Menlo Regular"/>
          <w:color w:val="981B7E"/>
          <w:kern w:val="0"/>
        </w:rPr>
        <w:t>for</w:t>
      </w:r>
      <w:proofErr w:type="gramEnd"/>
      <w:r>
        <w:rPr>
          <w:rFonts w:ascii="Menlo Regular" w:hAnsi="Menlo Regular" w:cs="Menlo Regular"/>
          <w:kern w:val="0"/>
        </w:rPr>
        <w:t xml:space="preserve"> </w:t>
      </w:r>
      <w:r>
        <w:rPr>
          <w:rFonts w:ascii="Menlo Regular" w:hAnsi="Menlo Regular" w:cs="Menlo Regular"/>
          <w:color w:val="325B61"/>
          <w:kern w:val="0"/>
        </w:rPr>
        <w:t>number</w:t>
      </w:r>
      <w:r>
        <w:rPr>
          <w:rFonts w:ascii="Menlo Regular" w:hAnsi="Menlo Regular" w:cs="Menlo Regular"/>
          <w:kern w:val="0"/>
        </w:rPr>
        <w:t xml:space="preserve"> </w:t>
      </w:r>
      <w:r>
        <w:rPr>
          <w:rFonts w:ascii="Menlo Regular" w:hAnsi="Menlo Regular" w:cs="Menlo Regular"/>
          <w:color w:val="981B7E"/>
          <w:kern w:val="0"/>
        </w:rPr>
        <w:t>in</w:t>
      </w:r>
      <w:r>
        <w:rPr>
          <w:rFonts w:ascii="Menlo Regular" w:hAnsi="Menlo Regular" w:cs="Menlo Regular"/>
          <w:kern w:val="0"/>
        </w:rPr>
        <w:t xml:space="preserve"> </w:t>
      </w:r>
      <w:r>
        <w:rPr>
          <w:rFonts w:ascii="Menlo Regular" w:hAnsi="Menlo Regular" w:cs="Menlo Regular"/>
          <w:color w:val="325B61"/>
          <w:kern w:val="0"/>
        </w:rPr>
        <w:t>numbers</w:t>
      </w:r>
      <w:r>
        <w:rPr>
          <w:rFonts w:ascii="Menlo Regular" w:hAnsi="Menlo Regular" w:cs="Menlo Regular"/>
          <w:kern w:val="0"/>
        </w:rPr>
        <w:t xml:space="preserve"> {</w:t>
      </w:r>
    </w:p>
    <w:p w14:paraId="5A9E0F68" w14:textId="77777777" w:rsidR="008E7F47" w:rsidRDefault="008E7F47" w:rsidP="008E7F47">
      <w:pPr>
        <w:widowControl/>
        <w:numPr>
          <w:ilvl w:val="0"/>
          <w:numId w:val="19"/>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roofErr w:type="gramStart"/>
      <w:r>
        <w:rPr>
          <w:rFonts w:ascii="Menlo Regular" w:hAnsi="Menlo Regular" w:cs="Menlo Regular"/>
          <w:color w:val="325B61"/>
          <w:kern w:val="0"/>
        </w:rPr>
        <w:t>sum</w:t>
      </w:r>
      <w:proofErr w:type="gramEnd"/>
      <w:r>
        <w:rPr>
          <w:rFonts w:ascii="Menlo Regular" w:hAnsi="Menlo Regular" w:cs="Menlo Regular"/>
          <w:kern w:val="0"/>
        </w:rPr>
        <w:t xml:space="preserve"> += </w:t>
      </w:r>
      <w:r>
        <w:rPr>
          <w:rFonts w:ascii="Menlo Regular" w:hAnsi="Menlo Regular" w:cs="Menlo Regular"/>
          <w:color w:val="325B61"/>
          <w:kern w:val="0"/>
        </w:rPr>
        <w:t>number</w:t>
      </w:r>
    </w:p>
    <w:p w14:paraId="7CC1F6B3" w14:textId="77777777" w:rsidR="008E7F47" w:rsidRDefault="008E7F47" w:rsidP="008E7F47">
      <w:pPr>
        <w:widowControl/>
        <w:numPr>
          <w:ilvl w:val="0"/>
          <w:numId w:val="19"/>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
    <w:p w14:paraId="38221CC6" w14:textId="77777777" w:rsidR="008E7F47" w:rsidRDefault="008E7F47" w:rsidP="008E7F47">
      <w:pPr>
        <w:widowControl/>
        <w:numPr>
          <w:ilvl w:val="0"/>
          <w:numId w:val="19"/>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roofErr w:type="gramStart"/>
      <w:r>
        <w:rPr>
          <w:rFonts w:ascii="Menlo Regular" w:hAnsi="Menlo Regular" w:cs="Menlo Regular"/>
          <w:color w:val="981B7E"/>
          <w:kern w:val="0"/>
        </w:rPr>
        <w:t>return</w:t>
      </w:r>
      <w:proofErr w:type="gramEnd"/>
      <w:r>
        <w:rPr>
          <w:rFonts w:ascii="Menlo Regular" w:hAnsi="Menlo Regular" w:cs="Menlo Regular"/>
          <w:kern w:val="0"/>
        </w:rPr>
        <w:t xml:space="preserve"> </w:t>
      </w:r>
      <w:r>
        <w:rPr>
          <w:rFonts w:ascii="Menlo Regular" w:hAnsi="Menlo Regular" w:cs="Menlo Regular"/>
          <w:color w:val="325B61"/>
          <w:kern w:val="0"/>
        </w:rPr>
        <w:t>sum</w:t>
      </w:r>
    </w:p>
    <w:p w14:paraId="0FB6B991" w14:textId="77777777" w:rsidR="008E7F47" w:rsidRDefault="008E7F47" w:rsidP="008E7F47">
      <w:pPr>
        <w:widowControl/>
        <w:numPr>
          <w:ilvl w:val="0"/>
          <w:numId w:val="19"/>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w:t>
      </w:r>
    </w:p>
    <w:p w14:paraId="6FF996C9" w14:textId="77777777" w:rsidR="008E7F47" w:rsidRDefault="008E7F47" w:rsidP="008E7F47">
      <w:pPr>
        <w:widowControl/>
        <w:numPr>
          <w:ilvl w:val="0"/>
          <w:numId w:val="19"/>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color w:val="325B61"/>
          <w:kern w:val="1"/>
        </w:rPr>
        <w:tab/>
      </w:r>
      <w:r>
        <w:rPr>
          <w:rFonts w:ascii="Menlo Regular" w:hAnsi="Menlo Regular" w:cs="Menlo Regular"/>
          <w:color w:val="325B61"/>
          <w:kern w:val="1"/>
        </w:rPr>
        <w:tab/>
      </w:r>
      <w:proofErr w:type="spellStart"/>
      <w:proofErr w:type="gramStart"/>
      <w:r>
        <w:rPr>
          <w:rFonts w:ascii="Menlo Regular" w:hAnsi="Menlo Regular" w:cs="Menlo Regular"/>
          <w:color w:val="325B61"/>
          <w:kern w:val="0"/>
        </w:rPr>
        <w:t>sumOf</w:t>
      </w:r>
      <w:proofErr w:type="spellEnd"/>
      <w:proofErr w:type="gramEnd"/>
      <w:r>
        <w:rPr>
          <w:rFonts w:ascii="Menlo Regular" w:hAnsi="Menlo Regular" w:cs="Menlo Regular"/>
          <w:kern w:val="0"/>
        </w:rPr>
        <w:t>()</w:t>
      </w:r>
    </w:p>
    <w:p w14:paraId="551A962D" w14:textId="77777777" w:rsidR="008E7F47" w:rsidRDefault="008E7F47" w:rsidP="008E7F47">
      <w:pPr>
        <w:widowControl/>
        <w:numPr>
          <w:ilvl w:val="0"/>
          <w:numId w:val="19"/>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color w:val="325B61"/>
          <w:kern w:val="1"/>
        </w:rPr>
        <w:tab/>
      </w:r>
      <w:r>
        <w:rPr>
          <w:rFonts w:ascii="Menlo Regular" w:hAnsi="Menlo Regular" w:cs="Menlo Regular"/>
          <w:color w:val="325B61"/>
          <w:kern w:val="1"/>
        </w:rPr>
        <w:tab/>
      </w:r>
      <w:proofErr w:type="spellStart"/>
      <w:proofErr w:type="gramStart"/>
      <w:r>
        <w:rPr>
          <w:rFonts w:ascii="Menlo Regular" w:hAnsi="Menlo Regular" w:cs="Menlo Regular"/>
          <w:color w:val="325B61"/>
          <w:kern w:val="0"/>
        </w:rPr>
        <w:t>sumOf</w:t>
      </w:r>
      <w:proofErr w:type="spellEnd"/>
      <w:proofErr w:type="gramEnd"/>
      <w:r>
        <w:rPr>
          <w:rFonts w:ascii="Menlo Regular" w:hAnsi="Menlo Regular" w:cs="Menlo Regular"/>
          <w:kern w:val="0"/>
        </w:rPr>
        <w:t>(</w:t>
      </w:r>
      <w:r>
        <w:rPr>
          <w:rFonts w:ascii="Menlo Regular" w:hAnsi="Menlo Regular" w:cs="Menlo Regular"/>
          <w:color w:val="325B61"/>
          <w:kern w:val="0"/>
        </w:rPr>
        <w:t>numbers</w:t>
      </w:r>
      <w:r>
        <w:rPr>
          <w:rFonts w:ascii="Menlo Regular" w:hAnsi="Menlo Regular" w:cs="Menlo Regular"/>
          <w:kern w:val="0"/>
        </w:rPr>
        <w:t xml:space="preserve">: </w:t>
      </w:r>
      <w:r>
        <w:rPr>
          <w:rFonts w:ascii="Menlo Regular" w:hAnsi="Menlo Regular" w:cs="Menlo Regular"/>
          <w:color w:val="1400C4"/>
          <w:kern w:val="0"/>
        </w:rPr>
        <w:t>42</w:t>
      </w:r>
      <w:r>
        <w:rPr>
          <w:rFonts w:ascii="Menlo Regular" w:hAnsi="Menlo Regular" w:cs="Menlo Regular"/>
          <w:kern w:val="0"/>
        </w:rPr>
        <w:t xml:space="preserve">, </w:t>
      </w:r>
      <w:r>
        <w:rPr>
          <w:rFonts w:ascii="Menlo Regular" w:hAnsi="Menlo Regular" w:cs="Menlo Regular"/>
          <w:color w:val="1400C4"/>
          <w:kern w:val="0"/>
        </w:rPr>
        <w:t>597</w:t>
      </w:r>
      <w:r>
        <w:rPr>
          <w:rFonts w:ascii="Menlo Regular" w:hAnsi="Menlo Regular" w:cs="Menlo Regular"/>
          <w:kern w:val="0"/>
        </w:rPr>
        <w:t xml:space="preserve">, </w:t>
      </w:r>
      <w:r>
        <w:rPr>
          <w:rFonts w:ascii="Menlo Regular" w:hAnsi="Menlo Regular" w:cs="Menlo Regular"/>
          <w:color w:val="1400C4"/>
          <w:kern w:val="0"/>
        </w:rPr>
        <w:t>12</w:t>
      </w:r>
      <w:r>
        <w:rPr>
          <w:rFonts w:ascii="Menlo Regular" w:hAnsi="Menlo Regular" w:cs="Menlo Regular"/>
          <w:kern w:val="0"/>
        </w:rPr>
        <w:t>)</w:t>
      </w:r>
    </w:p>
    <w:p w14:paraId="7800319B" w14:textId="77777777" w:rsidR="008E7F47" w:rsidRDefault="008E7F47" w:rsidP="008E7F47">
      <w:pPr>
        <w:widowControl/>
        <w:autoSpaceDE w:val="0"/>
        <w:autoSpaceDN w:val="0"/>
        <w:adjustRightInd w:val="0"/>
        <w:jc w:val="left"/>
        <w:rPr>
          <w:rFonts w:ascii="Helvetica" w:hAnsi="Helvetica" w:cs="Helvetica"/>
          <w:color w:val="0E73C0"/>
          <w:kern w:val="0"/>
        </w:rPr>
      </w:pPr>
    </w:p>
    <w:p w14:paraId="3A7C11C7" w14:textId="77777777" w:rsidR="008E7F47" w:rsidRDefault="008E7F47" w:rsidP="008E7F47">
      <w:pPr>
        <w:widowControl/>
        <w:autoSpaceDE w:val="0"/>
        <w:autoSpaceDN w:val="0"/>
        <w:adjustRightInd w:val="0"/>
        <w:jc w:val="left"/>
        <w:rPr>
          <w:rFonts w:ascii="Helvetica" w:hAnsi="Helvetica" w:cs="Helvetica"/>
          <w:color w:val="6D6D6D"/>
          <w:kern w:val="0"/>
          <w:sz w:val="18"/>
          <w:szCs w:val="18"/>
        </w:rPr>
      </w:pPr>
      <w:r>
        <w:rPr>
          <w:rFonts w:ascii="Helvetica" w:hAnsi="Helvetica" w:cs="Helvetica"/>
          <w:color w:val="6D6D6D"/>
          <w:kern w:val="0"/>
          <w:sz w:val="18"/>
          <w:szCs w:val="18"/>
        </w:rPr>
        <w:t>EXPERIMENT</w:t>
      </w:r>
    </w:p>
    <w:p w14:paraId="44C2CC8B" w14:textId="77777777" w:rsidR="008E7F47" w:rsidRDefault="008E7F47" w:rsidP="008E7F47">
      <w:pPr>
        <w:widowControl/>
        <w:autoSpaceDE w:val="0"/>
        <w:autoSpaceDN w:val="0"/>
        <w:adjustRightInd w:val="0"/>
        <w:jc w:val="left"/>
        <w:rPr>
          <w:rFonts w:ascii="Helvetica" w:hAnsi="Helvetica" w:cs="Helvetica"/>
          <w:color w:val="323232"/>
          <w:kern w:val="0"/>
        </w:rPr>
      </w:pPr>
      <w:r>
        <w:rPr>
          <w:rFonts w:ascii="Helvetica" w:hAnsi="Helvetica" w:cs="Helvetica"/>
          <w:color w:val="323232"/>
          <w:kern w:val="0"/>
        </w:rPr>
        <w:t>Write a function that calculates the average of its arguments.</w:t>
      </w:r>
    </w:p>
    <w:p w14:paraId="002DD4C1" w14:textId="77777777" w:rsidR="008E7F47" w:rsidRDefault="008E7F47" w:rsidP="008E7F47">
      <w:pPr>
        <w:widowControl/>
        <w:autoSpaceDE w:val="0"/>
        <w:autoSpaceDN w:val="0"/>
        <w:adjustRightInd w:val="0"/>
        <w:jc w:val="left"/>
        <w:rPr>
          <w:rFonts w:ascii="Helvetica" w:hAnsi="Helvetica" w:cs="Helvetica"/>
          <w:color w:val="323232"/>
          <w:kern w:val="0"/>
          <w:sz w:val="28"/>
          <w:szCs w:val="28"/>
        </w:rPr>
      </w:pPr>
      <w:r>
        <w:rPr>
          <w:rFonts w:ascii="Helvetica" w:hAnsi="Helvetica" w:cs="Helvetica"/>
          <w:color w:val="323232"/>
          <w:kern w:val="0"/>
          <w:sz w:val="28"/>
          <w:szCs w:val="28"/>
        </w:rPr>
        <w:t>Functions can be nested. Nested functions have access to variables that were declared in the outer function. You can use nested functions to organize the code in a function that is long or complex.</w:t>
      </w:r>
    </w:p>
    <w:p w14:paraId="7947A4EF" w14:textId="77777777" w:rsidR="008E7F47" w:rsidRDefault="008E7F47" w:rsidP="008E7F47">
      <w:pPr>
        <w:widowControl/>
        <w:numPr>
          <w:ilvl w:val="0"/>
          <w:numId w:val="20"/>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color w:val="981B7E"/>
          <w:kern w:val="1"/>
        </w:rPr>
        <w:tab/>
      </w:r>
      <w:r>
        <w:rPr>
          <w:rFonts w:ascii="Menlo Regular" w:hAnsi="Menlo Regular" w:cs="Menlo Regular"/>
          <w:color w:val="981B7E"/>
          <w:kern w:val="1"/>
        </w:rPr>
        <w:tab/>
      </w:r>
      <w:proofErr w:type="spellStart"/>
      <w:proofErr w:type="gramStart"/>
      <w:r>
        <w:rPr>
          <w:rFonts w:ascii="Menlo Regular" w:hAnsi="Menlo Regular" w:cs="Menlo Regular"/>
          <w:color w:val="981B7E"/>
          <w:kern w:val="0"/>
        </w:rPr>
        <w:t>func</w:t>
      </w:r>
      <w:proofErr w:type="spellEnd"/>
      <w:proofErr w:type="gramEnd"/>
      <w:r>
        <w:rPr>
          <w:rFonts w:ascii="Menlo Regular" w:hAnsi="Menlo Regular" w:cs="Menlo Regular"/>
          <w:kern w:val="0"/>
        </w:rPr>
        <w:t xml:space="preserve"> </w:t>
      </w:r>
      <w:proofErr w:type="spellStart"/>
      <w:r>
        <w:rPr>
          <w:rFonts w:ascii="Menlo Regular" w:hAnsi="Menlo Regular" w:cs="Menlo Regular"/>
          <w:color w:val="325B61"/>
          <w:kern w:val="0"/>
        </w:rPr>
        <w:t>returnFifteen</w:t>
      </w:r>
      <w:proofErr w:type="spellEnd"/>
      <w:r>
        <w:rPr>
          <w:rFonts w:ascii="Menlo Regular" w:hAnsi="Menlo Regular" w:cs="Menlo Regular"/>
          <w:kern w:val="0"/>
        </w:rPr>
        <w:t xml:space="preserve">() -&gt; </w:t>
      </w:r>
      <w:r>
        <w:rPr>
          <w:rFonts w:ascii="Menlo Regular" w:hAnsi="Menlo Regular" w:cs="Menlo Regular"/>
          <w:color w:val="491187"/>
          <w:kern w:val="0"/>
        </w:rPr>
        <w:t xml:space="preserve"> a </w:t>
      </w:r>
      <w:proofErr w:type="spellStart"/>
      <w:r>
        <w:rPr>
          <w:rFonts w:ascii="Menlo Regular" w:hAnsi="Menlo Regular" w:cs="Menlo Regular"/>
          <w:color w:val="491187"/>
          <w:kern w:val="0"/>
        </w:rPr>
        <w:t>href</w:t>
      </w:r>
      <w:proofErr w:type="spellEnd"/>
      <w:r>
        <w:rPr>
          <w:rFonts w:ascii="Menlo Regular" w:hAnsi="Menlo Regular" w:cs="Menlo Regular"/>
          <w:color w:val="491187"/>
          <w:kern w:val="0"/>
        </w:rPr>
        <w:t xml:space="preserve">="" </w:t>
      </w:r>
      <w:proofErr w:type="spellStart"/>
      <w:r>
        <w:rPr>
          <w:rFonts w:ascii="Menlo Regular" w:hAnsi="Menlo Regular" w:cs="Menlo Regular"/>
          <w:color w:val="491187"/>
          <w:kern w:val="0"/>
        </w:rPr>
        <w:t>Int</w:t>
      </w:r>
      <w:proofErr w:type="spellEnd"/>
      <w:r>
        <w:rPr>
          <w:rFonts w:ascii="Menlo Regular" w:hAnsi="Menlo Regular" w:cs="Menlo Regular"/>
          <w:color w:val="491187"/>
          <w:kern w:val="0"/>
        </w:rPr>
        <w:t xml:space="preserve"> /a </w:t>
      </w:r>
      <w:r>
        <w:rPr>
          <w:rFonts w:ascii="Menlo Regular" w:hAnsi="Menlo Regular" w:cs="Menlo Regular"/>
          <w:kern w:val="0"/>
        </w:rPr>
        <w:t xml:space="preserve"> {</w:t>
      </w:r>
    </w:p>
    <w:p w14:paraId="4C8F6733" w14:textId="77777777" w:rsidR="008E7F47" w:rsidRDefault="008E7F47" w:rsidP="008E7F47">
      <w:pPr>
        <w:widowControl/>
        <w:numPr>
          <w:ilvl w:val="0"/>
          <w:numId w:val="20"/>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roofErr w:type="spellStart"/>
      <w:proofErr w:type="gramStart"/>
      <w:r>
        <w:rPr>
          <w:rFonts w:ascii="Menlo Regular" w:hAnsi="Menlo Regular" w:cs="Menlo Regular"/>
          <w:color w:val="981B7E"/>
          <w:kern w:val="0"/>
        </w:rPr>
        <w:t>var</w:t>
      </w:r>
      <w:proofErr w:type="spellEnd"/>
      <w:proofErr w:type="gramEnd"/>
      <w:r>
        <w:rPr>
          <w:rFonts w:ascii="Menlo Regular" w:hAnsi="Menlo Regular" w:cs="Menlo Regular"/>
          <w:kern w:val="0"/>
        </w:rPr>
        <w:t xml:space="preserve"> </w:t>
      </w:r>
      <w:r>
        <w:rPr>
          <w:rFonts w:ascii="Menlo Regular" w:hAnsi="Menlo Regular" w:cs="Menlo Regular"/>
          <w:color w:val="325B61"/>
          <w:kern w:val="0"/>
        </w:rPr>
        <w:t>y</w:t>
      </w:r>
      <w:r>
        <w:rPr>
          <w:rFonts w:ascii="Menlo Regular" w:hAnsi="Menlo Regular" w:cs="Menlo Regular"/>
          <w:kern w:val="0"/>
        </w:rPr>
        <w:t xml:space="preserve"> = </w:t>
      </w:r>
      <w:r>
        <w:rPr>
          <w:rFonts w:ascii="Menlo Regular" w:hAnsi="Menlo Regular" w:cs="Menlo Regular"/>
          <w:color w:val="1400C4"/>
          <w:kern w:val="0"/>
        </w:rPr>
        <w:t>10</w:t>
      </w:r>
    </w:p>
    <w:p w14:paraId="3476F9DA" w14:textId="77777777" w:rsidR="008E7F47" w:rsidRDefault="008E7F47" w:rsidP="008E7F47">
      <w:pPr>
        <w:widowControl/>
        <w:numPr>
          <w:ilvl w:val="0"/>
          <w:numId w:val="20"/>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roofErr w:type="spellStart"/>
      <w:proofErr w:type="gramStart"/>
      <w:r>
        <w:rPr>
          <w:rFonts w:ascii="Menlo Regular" w:hAnsi="Menlo Regular" w:cs="Menlo Regular"/>
          <w:color w:val="981B7E"/>
          <w:kern w:val="0"/>
        </w:rPr>
        <w:t>func</w:t>
      </w:r>
      <w:proofErr w:type="spellEnd"/>
      <w:proofErr w:type="gramEnd"/>
      <w:r>
        <w:rPr>
          <w:rFonts w:ascii="Menlo Regular" w:hAnsi="Menlo Regular" w:cs="Menlo Regular"/>
          <w:kern w:val="0"/>
        </w:rPr>
        <w:t xml:space="preserve"> </w:t>
      </w:r>
      <w:r>
        <w:rPr>
          <w:rFonts w:ascii="Menlo Regular" w:hAnsi="Menlo Regular" w:cs="Menlo Regular"/>
          <w:color w:val="325B61"/>
          <w:kern w:val="0"/>
        </w:rPr>
        <w:t>add</w:t>
      </w:r>
      <w:r>
        <w:rPr>
          <w:rFonts w:ascii="Menlo Regular" w:hAnsi="Menlo Regular" w:cs="Menlo Regular"/>
          <w:kern w:val="0"/>
        </w:rPr>
        <w:t>() {</w:t>
      </w:r>
    </w:p>
    <w:p w14:paraId="535BF05E" w14:textId="77777777" w:rsidR="008E7F47" w:rsidRDefault="008E7F47" w:rsidP="008E7F47">
      <w:pPr>
        <w:widowControl/>
        <w:numPr>
          <w:ilvl w:val="0"/>
          <w:numId w:val="20"/>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roofErr w:type="gramStart"/>
      <w:r>
        <w:rPr>
          <w:rFonts w:ascii="Menlo Regular" w:hAnsi="Menlo Regular" w:cs="Menlo Regular"/>
          <w:color w:val="325B61"/>
          <w:kern w:val="0"/>
        </w:rPr>
        <w:t>y</w:t>
      </w:r>
      <w:proofErr w:type="gramEnd"/>
      <w:r>
        <w:rPr>
          <w:rFonts w:ascii="Menlo Regular" w:hAnsi="Menlo Regular" w:cs="Menlo Regular"/>
          <w:kern w:val="0"/>
        </w:rPr>
        <w:t xml:space="preserve"> += </w:t>
      </w:r>
      <w:r>
        <w:rPr>
          <w:rFonts w:ascii="Menlo Regular" w:hAnsi="Menlo Regular" w:cs="Menlo Regular"/>
          <w:color w:val="1400C4"/>
          <w:kern w:val="0"/>
        </w:rPr>
        <w:t>5</w:t>
      </w:r>
    </w:p>
    <w:p w14:paraId="09212DA1" w14:textId="77777777" w:rsidR="008E7F47" w:rsidRDefault="008E7F47" w:rsidP="008E7F47">
      <w:pPr>
        <w:widowControl/>
        <w:numPr>
          <w:ilvl w:val="0"/>
          <w:numId w:val="20"/>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
    <w:p w14:paraId="58E0270B" w14:textId="77777777" w:rsidR="008E7F47" w:rsidRDefault="008E7F47" w:rsidP="008E7F47">
      <w:pPr>
        <w:widowControl/>
        <w:numPr>
          <w:ilvl w:val="0"/>
          <w:numId w:val="20"/>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roofErr w:type="gramStart"/>
      <w:r>
        <w:rPr>
          <w:rFonts w:ascii="Menlo Regular" w:hAnsi="Menlo Regular" w:cs="Menlo Regular"/>
          <w:color w:val="325B61"/>
          <w:kern w:val="0"/>
        </w:rPr>
        <w:t>add</w:t>
      </w:r>
      <w:proofErr w:type="gramEnd"/>
      <w:r>
        <w:rPr>
          <w:rFonts w:ascii="Menlo Regular" w:hAnsi="Menlo Regular" w:cs="Menlo Regular"/>
          <w:kern w:val="0"/>
        </w:rPr>
        <w:t>()</w:t>
      </w:r>
    </w:p>
    <w:p w14:paraId="2A46BB9F" w14:textId="77777777" w:rsidR="008E7F47" w:rsidRDefault="008E7F47" w:rsidP="008E7F47">
      <w:pPr>
        <w:widowControl/>
        <w:numPr>
          <w:ilvl w:val="0"/>
          <w:numId w:val="20"/>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roofErr w:type="gramStart"/>
      <w:r>
        <w:rPr>
          <w:rFonts w:ascii="Menlo Regular" w:hAnsi="Menlo Regular" w:cs="Menlo Regular"/>
          <w:color w:val="981B7E"/>
          <w:kern w:val="0"/>
        </w:rPr>
        <w:t>return</w:t>
      </w:r>
      <w:proofErr w:type="gramEnd"/>
      <w:r>
        <w:rPr>
          <w:rFonts w:ascii="Menlo Regular" w:hAnsi="Menlo Regular" w:cs="Menlo Regular"/>
          <w:kern w:val="0"/>
        </w:rPr>
        <w:t xml:space="preserve"> </w:t>
      </w:r>
      <w:r>
        <w:rPr>
          <w:rFonts w:ascii="Menlo Regular" w:hAnsi="Menlo Regular" w:cs="Menlo Regular"/>
          <w:color w:val="325B61"/>
          <w:kern w:val="0"/>
        </w:rPr>
        <w:t>y</w:t>
      </w:r>
    </w:p>
    <w:p w14:paraId="76988871" w14:textId="77777777" w:rsidR="008E7F47" w:rsidRDefault="008E7F47" w:rsidP="008E7F47">
      <w:pPr>
        <w:widowControl/>
        <w:numPr>
          <w:ilvl w:val="0"/>
          <w:numId w:val="20"/>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w:t>
      </w:r>
    </w:p>
    <w:p w14:paraId="54B75468" w14:textId="77777777" w:rsidR="008E7F47" w:rsidRDefault="008E7F47" w:rsidP="008E7F47">
      <w:pPr>
        <w:widowControl/>
        <w:numPr>
          <w:ilvl w:val="0"/>
          <w:numId w:val="20"/>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color w:val="325B61"/>
          <w:kern w:val="1"/>
        </w:rPr>
        <w:tab/>
      </w:r>
      <w:r>
        <w:rPr>
          <w:rFonts w:ascii="Menlo Regular" w:hAnsi="Menlo Regular" w:cs="Menlo Regular"/>
          <w:color w:val="325B61"/>
          <w:kern w:val="1"/>
        </w:rPr>
        <w:tab/>
      </w:r>
      <w:proofErr w:type="spellStart"/>
      <w:proofErr w:type="gramStart"/>
      <w:r>
        <w:rPr>
          <w:rFonts w:ascii="Menlo Regular" w:hAnsi="Menlo Regular" w:cs="Menlo Regular"/>
          <w:color w:val="325B61"/>
          <w:kern w:val="0"/>
        </w:rPr>
        <w:t>returnFifteen</w:t>
      </w:r>
      <w:proofErr w:type="spellEnd"/>
      <w:proofErr w:type="gramEnd"/>
      <w:r>
        <w:rPr>
          <w:rFonts w:ascii="Menlo Regular" w:hAnsi="Menlo Regular" w:cs="Menlo Regular"/>
          <w:kern w:val="0"/>
        </w:rPr>
        <w:t>()</w:t>
      </w:r>
    </w:p>
    <w:p w14:paraId="182DEF47" w14:textId="77777777" w:rsidR="008E7F47" w:rsidRDefault="008E7F47" w:rsidP="008E7F47">
      <w:pPr>
        <w:widowControl/>
        <w:autoSpaceDE w:val="0"/>
        <w:autoSpaceDN w:val="0"/>
        <w:adjustRightInd w:val="0"/>
        <w:jc w:val="left"/>
        <w:rPr>
          <w:rFonts w:ascii="Helvetica" w:hAnsi="Helvetica" w:cs="Helvetica"/>
          <w:color w:val="323232"/>
          <w:kern w:val="0"/>
          <w:sz w:val="28"/>
          <w:szCs w:val="28"/>
        </w:rPr>
      </w:pPr>
      <w:r>
        <w:rPr>
          <w:rFonts w:ascii="Helvetica" w:hAnsi="Helvetica" w:cs="Helvetica"/>
          <w:color w:val="323232"/>
          <w:kern w:val="0"/>
          <w:sz w:val="28"/>
          <w:szCs w:val="28"/>
        </w:rPr>
        <w:t>Functions are a first-class type. This means that a function can return another function as its value.</w:t>
      </w:r>
    </w:p>
    <w:p w14:paraId="354133EF" w14:textId="77777777" w:rsidR="008E7F47" w:rsidRDefault="008E7F47" w:rsidP="008E7F47">
      <w:pPr>
        <w:widowControl/>
        <w:numPr>
          <w:ilvl w:val="0"/>
          <w:numId w:val="21"/>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color w:val="981B7E"/>
          <w:kern w:val="1"/>
        </w:rPr>
        <w:tab/>
      </w:r>
      <w:r>
        <w:rPr>
          <w:rFonts w:ascii="Menlo Regular" w:hAnsi="Menlo Regular" w:cs="Menlo Regular"/>
          <w:color w:val="981B7E"/>
          <w:kern w:val="1"/>
        </w:rPr>
        <w:tab/>
      </w:r>
      <w:proofErr w:type="spellStart"/>
      <w:proofErr w:type="gramStart"/>
      <w:r>
        <w:rPr>
          <w:rFonts w:ascii="Menlo Regular" w:hAnsi="Menlo Regular" w:cs="Menlo Regular"/>
          <w:color w:val="981B7E"/>
          <w:kern w:val="0"/>
        </w:rPr>
        <w:t>func</w:t>
      </w:r>
      <w:proofErr w:type="spellEnd"/>
      <w:proofErr w:type="gramEnd"/>
      <w:r>
        <w:rPr>
          <w:rFonts w:ascii="Menlo Regular" w:hAnsi="Menlo Regular" w:cs="Menlo Regular"/>
          <w:kern w:val="0"/>
        </w:rPr>
        <w:t xml:space="preserve"> </w:t>
      </w:r>
      <w:proofErr w:type="spellStart"/>
      <w:r>
        <w:rPr>
          <w:rFonts w:ascii="Menlo Regular" w:hAnsi="Menlo Regular" w:cs="Menlo Regular"/>
          <w:color w:val="325B61"/>
          <w:kern w:val="0"/>
        </w:rPr>
        <w:t>makeIncrementer</w:t>
      </w:r>
      <w:proofErr w:type="spellEnd"/>
      <w:r>
        <w:rPr>
          <w:rFonts w:ascii="Menlo Regular" w:hAnsi="Menlo Regular" w:cs="Menlo Regular"/>
          <w:kern w:val="0"/>
        </w:rPr>
        <w:t>() -&gt; ((</w:t>
      </w:r>
      <w:r>
        <w:rPr>
          <w:rFonts w:ascii="Menlo Regular" w:hAnsi="Menlo Regular" w:cs="Menlo Regular"/>
          <w:color w:val="491187"/>
          <w:kern w:val="0"/>
        </w:rPr>
        <w:t xml:space="preserve"> a </w:t>
      </w:r>
      <w:proofErr w:type="spellStart"/>
      <w:r>
        <w:rPr>
          <w:rFonts w:ascii="Menlo Regular" w:hAnsi="Menlo Regular" w:cs="Menlo Regular"/>
          <w:color w:val="491187"/>
          <w:kern w:val="0"/>
        </w:rPr>
        <w:t>href</w:t>
      </w:r>
      <w:proofErr w:type="spellEnd"/>
      <w:r>
        <w:rPr>
          <w:rFonts w:ascii="Menlo Regular" w:hAnsi="Menlo Regular" w:cs="Menlo Regular"/>
          <w:color w:val="491187"/>
          <w:kern w:val="0"/>
        </w:rPr>
        <w:t xml:space="preserve">="" </w:t>
      </w:r>
      <w:proofErr w:type="spellStart"/>
      <w:r>
        <w:rPr>
          <w:rFonts w:ascii="Menlo Regular" w:hAnsi="Menlo Regular" w:cs="Menlo Regular"/>
          <w:color w:val="491187"/>
          <w:kern w:val="0"/>
        </w:rPr>
        <w:t>Int</w:t>
      </w:r>
      <w:proofErr w:type="spellEnd"/>
      <w:r>
        <w:rPr>
          <w:rFonts w:ascii="Menlo Regular" w:hAnsi="Menlo Regular" w:cs="Menlo Regular"/>
          <w:color w:val="491187"/>
          <w:kern w:val="0"/>
        </w:rPr>
        <w:t xml:space="preserve"> /a </w:t>
      </w:r>
      <w:r>
        <w:rPr>
          <w:rFonts w:ascii="Menlo Regular" w:hAnsi="Menlo Regular" w:cs="Menlo Regular"/>
          <w:kern w:val="0"/>
        </w:rPr>
        <w:t xml:space="preserve">) -&gt; </w:t>
      </w:r>
      <w:r>
        <w:rPr>
          <w:rFonts w:ascii="Menlo Regular" w:hAnsi="Menlo Regular" w:cs="Menlo Regular"/>
          <w:color w:val="491187"/>
          <w:kern w:val="0"/>
        </w:rPr>
        <w:t xml:space="preserve"> a </w:t>
      </w:r>
      <w:proofErr w:type="spellStart"/>
      <w:r>
        <w:rPr>
          <w:rFonts w:ascii="Menlo Regular" w:hAnsi="Menlo Regular" w:cs="Menlo Regular"/>
          <w:color w:val="491187"/>
          <w:kern w:val="0"/>
        </w:rPr>
        <w:t>href</w:t>
      </w:r>
      <w:proofErr w:type="spellEnd"/>
      <w:r>
        <w:rPr>
          <w:rFonts w:ascii="Menlo Regular" w:hAnsi="Menlo Regular" w:cs="Menlo Regular"/>
          <w:color w:val="491187"/>
          <w:kern w:val="0"/>
        </w:rPr>
        <w:t xml:space="preserve">="" </w:t>
      </w:r>
      <w:proofErr w:type="spellStart"/>
      <w:r>
        <w:rPr>
          <w:rFonts w:ascii="Menlo Regular" w:hAnsi="Menlo Regular" w:cs="Menlo Regular"/>
          <w:color w:val="491187"/>
          <w:kern w:val="0"/>
        </w:rPr>
        <w:t>Int</w:t>
      </w:r>
      <w:proofErr w:type="spellEnd"/>
      <w:r>
        <w:rPr>
          <w:rFonts w:ascii="Menlo Regular" w:hAnsi="Menlo Regular" w:cs="Menlo Regular"/>
          <w:color w:val="491187"/>
          <w:kern w:val="0"/>
        </w:rPr>
        <w:t xml:space="preserve"> /a </w:t>
      </w:r>
      <w:r>
        <w:rPr>
          <w:rFonts w:ascii="Menlo Regular" w:hAnsi="Menlo Regular" w:cs="Menlo Regular"/>
          <w:kern w:val="0"/>
        </w:rPr>
        <w:t>) {</w:t>
      </w:r>
    </w:p>
    <w:p w14:paraId="21723A0F" w14:textId="77777777" w:rsidR="008E7F47" w:rsidRDefault="008E7F47" w:rsidP="008E7F47">
      <w:pPr>
        <w:widowControl/>
        <w:numPr>
          <w:ilvl w:val="0"/>
          <w:numId w:val="21"/>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roofErr w:type="spellStart"/>
      <w:proofErr w:type="gramStart"/>
      <w:r>
        <w:rPr>
          <w:rFonts w:ascii="Menlo Regular" w:hAnsi="Menlo Regular" w:cs="Menlo Regular"/>
          <w:color w:val="981B7E"/>
          <w:kern w:val="0"/>
        </w:rPr>
        <w:t>func</w:t>
      </w:r>
      <w:proofErr w:type="spellEnd"/>
      <w:proofErr w:type="gramEnd"/>
      <w:r>
        <w:rPr>
          <w:rFonts w:ascii="Menlo Regular" w:hAnsi="Menlo Regular" w:cs="Menlo Regular"/>
          <w:kern w:val="0"/>
        </w:rPr>
        <w:t xml:space="preserve"> </w:t>
      </w:r>
      <w:proofErr w:type="spellStart"/>
      <w:r>
        <w:rPr>
          <w:rFonts w:ascii="Menlo Regular" w:hAnsi="Menlo Regular" w:cs="Menlo Regular"/>
          <w:color w:val="325B61"/>
          <w:kern w:val="0"/>
        </w:rPr>
        <w:t>addOne</w:t>
      </w:r>
      <w:proofErr w:type="spellEnd"/>
      <w:r>
        <w:rPr>
          <w:rFonts w:ascii="Menlo Regular" w:hAnsi="Menlo Regular" w:cs="Menlo Regular"/>
          <w:kern w:val="0"/>
        </w:rPr>
        <w:t>(</w:t>
      </w:r>
      <w:r>
        <w:rPr>
          <w:rFonts w:ascii="Menlo Regular" w:hAnsi="Menlo Regular" w:cs="Menlo Regular"/>
          <w:color w:val="325B61"/>
          <w:kern w:val="0"/>
        </w:rPr>
        <w:t>number</w:t>
      </w:r>
      <w:r>
        <w:rPr>
          <w:rFonts w:ascii="Menlo Regular" w:hAnsi="Menlo Regular" w:cs="Menlo Regular"/>
          <w:kern w:val="0"/>
        </w:rPr>
        <w:t xml:space="preserve">: </w:t>
      </w:r>
      <w:r>
        <w:rPr>
          <w:rFonts w:ascii="Menlo Regular" w:hAnsi="Menlo Regular" w:cs="Menlo Regular"/>
          <w:color w:val="491187"/>
          <w:kern w:val="0"/>
        </w:rPr>
        <w:t xml:space="preserve"> a </w:t>
      </w:r>
      <w:proofErr w:type="spellStart"/>
      <w:r>
        <w:rPr>
          <w:rFonts w:ascii="Menlo Regular" w:hAnsi="Menlo Regular" w:cs="Menlo Regular"/>
          <w:color w:val="491187"/>
          <w:kern w:val="0"/>
        </w:rPr>
        <w:t>href</w:t>
      </w:r>
      <w:proofErr w:type="spellEnd"/>
      <w:r>
        <w:rPr>
          <w:rFonts w:ascii="Menlo Regular" w:hAnsi="Menlo Regular" w:cs="Menlo Regular"/>
          <w:color w:val="491187"/>
          <w:kern w:val="0"/>
        </w:rPr>
        <w:t xml:space="preserve">="" </w:t>
      </w:r>
      <w:proofErr w:type="spellStart"/>
      <w:r>
        <w:rPr>
          <w:rFonts w:ascii="Menlo Regular" w:hAnsi="Menlo Regular" w:cs="Menlo Regular"/>
          <w:color w:val="491187"/>
          <w:kern w:val="0"/>
        </w:rPr>
        <w:t>Int</w:t>
      </w:r>
      <w:proofErr w:type="spellEnd"/>
      <w:r>
        <w:rPr>
          <w:rFonts w:ascii="Menlo Regular" w:hAnsi="Menlo Regular" w:cs="Menlo Regular"/>
          <w:color w:val="491187"/>
          <w:kern w:val="0"/>
        </w:rPr>
        <w:t xml:space="preserve"> /a </w:t>
      </w:r>
      <w:r>
        <w:rPr>
          <w:rFonts w:ascii="Menlo Regular" w:hAnsi="Menlo Regular" w:cs="Menlo Regular"/>
          <w:kern w:val="0"/>
        </w:rPr>
        <w:t xml:space="preserve">) -&gt; </w:t>
      </w:r>
      <w:r>
        <w:rPr>
          <w:rFonts w:ascii="Menlo Regular" w:hAnsi="Menlo Regular" w:cs="Menlo Regular"/>
          <w:color w:val="491187"/>
          <w:kern w:val="0"/>
        </w:rPr>
        <w:t xml:space="preserve"> a </w:t>
      </w:r>
      <w:proofErr w:type="spellStart"/>
      <w:r>
        <w:rPr>
          <w:rFonts w:ascii="Menlo Regular" w:hAnsi="Menlo Regular" w:cs="Menlo Regular"/>
          <w:color w:val="491187"/>
          <w:kern w:val="0"/>
        </w:rPr>
        <w:t>href</w:t>
      </w:r>
      <w:proofErr w:type="spellEnd"/>
      <w:r>
        <w:rPr>
          <w:rFonts w:ascii="Menlo Regular" w:hAnsi="Menlo Regular" w:cs="Menlo Regular"/>
          <w:color w:val="491187"/>
          <w:kern w:val="0"/>
        </w:rPr>
        <w:t xml:space="preserve">="" </w:t>
      </w:r>
      <w:proofErr w:type="spellStart"/>
      <w:r>
        <w:rPr>
          <w:rFonts w:ascii="Menlo Regular" w:hAnsi="Menlo Regular" w:cs="Menlo Regular"/>
          <w:color w:val="491187"/>
          <w:kern w:val="0"/>
        </w:rPr>
        <w:t>Int</w:t>
      </w:r>
      <w:proofErr w:type="spellEnd"/>
      <w:r>
        <w:rPr>
          <w:rFonts w:ascii="Menlo Regular" w:hAnsi="Menlo Regular" w:cs="Menlo Regular"/>
          <w:color w:val="491187"/>
          <w:kern w:val="0"/>
        </w:rPr>
        <w:t xml:space="preserve"> /a </w:t>
      </w:r>
      <w:r>
        <w:rPr>
          <w:rFonts w:ascii="Menlo Regular" w:hAnsi="Menlo Regular" w:cs="Menlo Regular"/>
          <w:kern w:val="0"/>
        </w:rPr>
        <w:t xml:space="preserve"> {</w:t>
      </w:r>
    </w:p>
    <w:p w14:paraId="362A09F2" w14:textId="77777777" w:rsidR="008E7F47" w:rsidRDefault="008E7F47" w:rsidP="008E7F47">
      <w:pPr>
        <w:widowControl/>
        <w:numPr>
          <w:ilvl w:val="0"/>
          <w:numId w:val="21"/>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roofErr w:type="gramStart"/>
      <w:r>
        <w:rPr>
          <w:rFonts w:ascii="Menlo Regular" w:hAnsi="Menlo Regular" w:cs="Menlo Regular"/>
          <w:color w:val="981B7E"/>
          <w:kern w:val="0"/>
        </w:rPr>
        <w:t>return</w:t>
      </w:r>
      <w:proofErr w:type="gramEnd"/>
      <w:r>
        <w:rPr>
          <w:rFonts w:ascii="Menlo Regular" w:hAnsi="Menlo Regular" w:cs="Menlo Regular"/>
          <w:kern w:val="0"/>
        </w:rPr>
        <w:t xml:space="preserve"> </w:t>
      </w:r>
      <w:r>
        <w:rPr>
          <w:rFonts w:ascii="Menlo Regular" w:hAnsi="Menlo Regular" w:cs="Menlo Regular"/>
          <w:color w:val="1400C4"/>
          <w:kern w:val="0"/>
        </w:rPr>
        <w:t>1</w:t>
      </w:r>
      <w:r>
        <w:rPr>
          <w:rFonts w:ascii="Menlo Regular" w:hAnsi="Menlo Regular" w:cs="Menlo Regular"/>
          <w:kern w:val="0"/>
        </w:rPr>
        <w:t xml:space="preserve"> + </w:t>
      </w:r>
      <w:r>
        <w:rPr>
          <w:rFonts w:ascii="Menlo Regular" w:hAnsi="Menlo Regular" w:cs="Menlo Regular"/>
          <w:color w:val="325B61"/>
          <w:kern w:val="0"/>
        </w:rPr>
        <w:t>number</w:t>
      </w:r>
    </w:p>
    <w:p w14:paraId="05CC611C" w14:textId="77777777" w:rsidR="008E7F47" w:rsidRDefault="008E7F47" w:rsidP="008E7F47">
      <w:pPr>
        <w:widowControl/>
        <w:numPr>
          <w:ilvl w:val="0"/>
          <w:numId w:val="21"/>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
    <w:p w14:paraId="0CB61AA2" w14:textId="77777777" w:rsidR="008E7F47" w:rsidRDefault="008E7F47" w:rsidP="008E7F47">
      <w:pPr>
        <w:widowControl/>
        <w:numPr>
          <w:ilvl w:val="0"/>
          <w:numId w:val="21"/>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roofErr w:type="gramStart"/>
      <w:r>
        <w:rPr>
          <w:rFonts w:ascii="Menlo Regular" w:hAnsi="Menlo Regular" w:cs="Menlo Regular"/>
          <w:color w:val="981B7E"/>
          <w:kern w:val="0"/>
        </w:rPr>
        <w:t>return</w:t>
      </w:r>
      <w:proofErr w:type="gramEnd"/>
      <w:r>
        <w:rPr>
          <w:rFonts w:ascii="Menlo Regular" w:hAnsi="Menlo Regular" w:cs="Menlo Regular"/>
          <w:kern w:val="0"/>
        </w:rPr>
        <w:t xml:space="preserve"> </w:t>
      </w:r>
      <w:proofErr w:type="spellStart"/>
      <w:r>
        <w:rPr>
          <w:rFonts w:ascii="Menlo Regular" w:hAnsi="Menlo Regular" w:cs="Menlo Regular"/>
          <w:color w:val="325B61"/>
          <w:kern w:val="0"/>
        </w:rPr>
        <w:t>addOne</w:t>
      </w:r>
      <w:proofErr w:type="spellEnd"/>
    </w:p>
    <w:p w14:paraId="412879D1" w14:textId="77777777" w:rsidR="008E7F47" w:rsidRDefault="008E7F47" w:rsidP="008E7F47">
      <w:pPr>
        <w:widowControl/>
        <w:numPr>
          <w:ilvl w:val="0"/>
          <w:numId w:val="21"/>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w:t>
      </w:r>
    </w:p>
    <w:p w14:paraId="48D60CE9" w14:textId="77777777" w:rsidR="008E7F47" w:rsidRDefault="008E7F47" w:rsidP="008E7F47">
      <w:pPr>
        <w:widowControl/>
        <w:numPr>
          <w:ilvl w:val="0"/>
          <w:numId w:val="21"/>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color w:val="981B7E"/>
          <w:kern w:val="1"/>
        </w:rPr>
        <w:tab/>
      </w:r>
      <w:r>
        <w:rPr>
          <w:rFonts w:ascii="Menlo Regular" w:hAnsi="Menlo Regular" w:cs="Menlo Regular"/>
          <w:color w:val="981B7E"/>
          <w:kern w:val="1"/>
        </w:rPr>
        <w:tab/>
      </w:r>
      <w:proofErr w:type="spellStart"/>
      <w:proofErr w:type="gramStart"/>
      <w:r>
        <w:rPr>
          <w:rFonts w:ascii="Menlo Regular" w:hAnsi="Menlo Regular" w:cs="Menlo Regular"/>
          <w:color w:val="981B7E"/>
          <w:kern w:val="0"/>
        </w:rPr>
        <w:t>var</w:t>
      </w:r>
      <w:proofErr w:type="spellEnd"/>
      <w:proofErr w:type="gramEnd"/>
      <w:r>
        <w:rPr>
          <w:rFonts w:ascii="Menlo Regular" w:hAnsi="Menlo Regular" w:cs="Menlo Regular"/>
          <w:kern w:val="0"/>
        </w:rPr>
        <w:t xml:space="preserve"> </w:t>
      </w:r>
      <w:r>
        <w:rPr>
          <w:rFonts w:ascii="Menlo Regular" w:hAnsi="Menlo Regular" w:cs="Menlo Regular"/>
          <w:color w:val="325B61"/>
          <w:kern w:val="0"/>
        </w:rPr>
        <w:t>increment</w:t>
      </w:r>
      <w:r>
        <w:rPr>
          <w:rFonts w:ascii="Menlo Regular" w:hAnsi="Menlo Regular" w:cs="Menlo Regular"/>
          <w:kern w:val="0"/>
        </w:rPr>
        <w:t xml:space="preserve"> = </w:t>
      </w:r>
      <w:proofErr w:type="spellStart"/>
      <w:r>
        <w:rPr>
          <w:rFonts w:ascii="Menlo Regular" w:hAnsi="Menlo Regular" w:cs="Menlo Regular"/>
          <w:color w:val="325B61"/>
          <w:kern w:val="0"/>
        </w:rPr>
        <w:t>makeIncrementer</w:t>
      </w:r>
      <w:proofErr w:type="spellEnd"/>
      <w:r>
        <w:rPr>
          <w:rFonts w:ascii="Menlo Regular" w:hAnsi="Menlo Regular" w:cs="Menlo Regular"/>
          <w:kern w:val="0"/>
        </w:rPr>
        <w:t>()</w:t>
      </w:r>
    </w:p>
    <w:p w14:paraId="56BA1325" w14:textId="77777777" w:rsidR="008E7F47" w:rsidRDefault="008E7F47" w:rsidP="008E7F47">
      <w:pPr>
        <w:widowControl/>
        <w:numPr>
          <w:ilvl w:val="0"/>
          <w:numId w:val="21"/>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color w:val="325B61"/>
          <w:kern w:val="1"/>
        </w:rPr>
        <w:tab/>
      </w:r>
      <w:r>
        <w:rPr>
          <w:rFonts w:ascii="Menlo Regular" w:hAnsi="Menlo Regular" w:cs="Menlo Regular"/>
          <w:color w:val="325B61"/>
          <w:kern w:val="1"/>
        </w:rPr>
        <w:tab/>
      </w:r>
      <w:proofErr w:type="gramStart"/>
      <w:r>
        <w:rPr>
          <w:rFonts w:ascii="Menlo Regular" w:hAnsi="Menlo Regular" w:cs="Menlo Regular"/>
          <w:color w:val="325B61"/>
          <w:kern w:val="0"/>
        </w:rPr>
        <w:t>increment</w:t>
      </w:r>
      <w:proofErr w:type="gramEnd"/>
      <w:r>
        <w:rPr>
          <w:rFonts w:ascii="Menlo Regular" w:hAnsi="Menlo Regular" w:cs="Menlo Regular"/>
          <w:kern w:val="0"/>
        </w:rPr>
        <w:t>(</w:t>
      </w:r>
      <w:r>
        <w:rPr>
          <w:rFonts w:ascii="Menlo Regular" w:hAnsi="Menlo Regular" w:cs="Menlo Regular"/>
          <w:color w:val="1400C4"/>
          <w:kern w:val="0"/>
        </w:rPr>
        <w:t>7</w:t>
      </w:r>
      <w:r>
        <w:rPr>
          <w:rFonts w:ascii="Menlo Regular" w:hAnsi="Menlo Regular" w:cs="Menlo Regular"/>
          <w:kern w:val="0"/>
        </w:rPr>
        <w:t>)</w:t>
      </w:r>
    </w:p>
    <w:p w14:paraId="3B7D5DBD" w14:textId="77777777" w:rsidR="008E7F47" w:rsidRDefault="008E7F47" w:rsidP="008E7F47">
      <w:pPr>
        <w:widowControl/>
        <w:autoSpaceDE w:val="0"/>
        <w:autoSpaceDN w:val="0"/>
        <w:adjustRightInd w:val="0"/>
        <w:jc w:val="left"/>
        <w:rPr>
          <w:rFonts w:ascii="Helvetica" w:hAnsi="Helvetica" w:cs="Helvetica"/>
          <w:color w:val="323232"/>
          <w:kern w:val="0"/>
          <w:sz w:val="28"/>
          <w:szCs w:val="28"/>
        </w:rPr>
      </w:pPr>
      <w:r>
        <w:rPr>
          <w:rFonts w:ascii="Helvetica" w:hAnsi="Helvetica" w:cs="Helvetica"/>
          <w:color w:val="323232"/>
          <w:kern w:val="0"/>
          <w:sz w:val="28"/>
          <w:szCs w:val="28"/>
        </w:rPr>
        <w:t>A function can take another function as one of its arguments.</w:t>
      </w:r>
    </w:p>
    <w:p w14:paraId="5381F9B2" w14:textId="77777777" w:rsidR="008E7F47" w:rsidRDefault="008E7F47" w:rsidP="008E7F47">
      <w:pPr>
        <w:widowControl/>
        <w:numPr>
          <w:ilvl w:val="0"/>
          <w:numId w:val="22"/>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color w:val="981B7E"/>
          <w:kern w:val="1"/>
        </w:rPr>
        <w:tab/>
      </w:r>
      <w:r>
        <w:rPr>
          <w:rFonts w:ascii="Menlo Regular" w:hAnsi="Menlo Regular" w:cs="Menlo Regular"/>
          <w:color w:val="981B7E"/>
          <w:kern w:val="1"/>
        </w:rPr>
        <w:tab/>
      </w:r>
      <w:proofErr w:type="spellStart"/>
      <w:proofErr w:type="gramStart"/>
      <w:r>
        <w:rPr>
          <w:rFonts w:ascii="Menlo Regular" w:hAnsi="Menlo Regular" w:cs="Menlo Regular"/>
          <w:color w:val="981B7E"/>
          <w:kern w:val="0"/>
        </w:rPr>
        <w:t>func</w:t>
      </w:r>
      <w:proofErr w:type="spellEnd"/>
      <w:proofErr w:type="gramEnd"/>
      <w:r>
        <w:rPr>
          <w:rFonts w:ascii="Menlo Regular" w:hAnsi="Menlo Regular" w:cs="Menlo Regular"/>
          <w:kern w:val="0"/>
        </w:rPr>
        <w:t xml:space="preserve"> </w:t>
      </w:r>
      <w:proofErr w:type="spellStart"/>
      <w:r>
        <w:rPr>
          <w:rFonts w:ascii="Menlo Regular" w:hAnsi="Menlo Regular" w:cs="Menlo Regular"/>
          <w:color w:val="325B61"/>
          <w:kern w:val="0"/>
        </w:rPr>
        <w:t>hasAnyMatches</w:t>
      </w:r>
      <w:proofErr w:type="spellEnd"/>
      <w:r>
        <w:rPr>
          <w:rFonts w:ascii="Menlo Regular" w:hAnsi="Menlo Regular" w:cs="Menlo Regular"/>
          <w:kern w:val="0"/>
        </w:rPr>
        <w:t>(</w:t>
      </w:r>
      <w:r>
        <w:rPr>
          <w:rFonts w:ascii="Menlo Regular" w:hAnsi="Menlo Regular" w:cs="Menlo Regular"/>
          <w:color w:val="325B61"/>
          <w:kern w:val="0"/>
        </w:rPr>
        <w:t>list</w:t>
      </w:r>
      <w:r>
        <w:rPr>
          <w:rFonts w:ascii="Menlo Regular" w:hAnsi="Menlo Regular" w:cs="Menlo Regular"/>
          <w:kern w:val="0"/>
        </w:rPr>
        <w:t>: [</w:t>
      </w:r>
      <w:r>
        <w:rPr>
          <w:rFonts w:ascii="Menlo Regular" w:hAnsi="Menlo Regular" w:cs="Menlo Regular"/>
          <w:color w:val="491187"/>
          <w:kern w:val="0"/>
        </w:rPr>
        <w:t xml:space="preserve"> a </w:t>
      </w:r>
      <w:proofErr w:type="spellStart"/>
      <w:r>
        <w:rPr>
          <w:rFonts w:ascii="Menlo Regular" w:hAnsi="Menlo Regular" w:cs="Menlo Regular"/>
          <w:color w:val="491187"/>
          <w:kern w:val="0"/>
        </w:rPr>
        <w:t>href</w:t>
      </w:r>
      <w:proofErr w:type="spellEnd"/>
      <w:r>
        <w:rPr>
          <w:rFonts w:ascii="Menlo Regular" w:hAnsi="Menlo Regular" w:cs="Menlo Regular"/>
          <w:color w:val="491187"/>
          <w:kern w:val="0"/>
        </w:rPr>
        <w:t xml:space="preserve">="" </w:t>
      </w:r>
      <w:proofErr w:type="spellStart"/>
      <w:r>
        <w:rPr>
          <w:rFonts w:ascii="Menlo Regular" w:hAnsi="Menlo Regular" w:cs="Menlo Regular"/>
          <w:color w:val="491187"/>
          <w:kern w:val="0"/>
        </w:rPr>
        <w:t>Int</w:t>
      </w:r>
      <w:proofErr w:type="spellEnd"/>
      <w:r>
        <w:rPr>
          <w:rFonts w:ascii="Menlo Regular" w:hAnsi="Menlo Regular" w:cs="Menlo Regular"/>
          <w:color w:val="491187"/>
          <w:kern w:val="0"/>
        </w:rPr>
        <w:t xml:space="preserve"> /a </w:t>
      </w:r>
      <w:r>
        <w:rPr>
          <w:rFonts w:ascii="Menlo Regular" w:hAnsi="Menlo Regular" w:cs="Menlo Regular"/>
          <w:kern w:val="0"/>
        </w:rPr>
        <w:t xml:space="preserve">], </w:t>
      </w:r>
      <w:r>
        <w:rPr>
          <w:rFonts w:ascii="Menlo Regular" w:hAnsi="Menlo Regular" w:cs="Menlo Regular"/>
          <w:color w:val="325B61"/>
          <w:kern w:val="0"/>
        </w:rPr>
        <w:t>condition</w:t>
      </w:r>
      <w:r>
        <w:rPr>
          <w:rFonts w:ascii="Menlo Regular" w:hAnsi="Menlo Regular" w:cs="Menlo Regular"/>
          <w:kern w:val="0"/>
        </w:rPr>
        <w:t>: (</w:t>
      </w:r>
      <w:r>
        <w:rPr>
          <w:rFonts w:ascii="Menlo Regular" w:hAnsi="Menlo Regular" w:cs="Menlo Regular"/>
          <w:color w:val="491187"/>
          <w:kern w:val="0"/>
        </w:rPr>
        <w:t xml:space="preserve"> a </w:t>
      </w:r>
      <w:proofErr w:type="spellStart"/>
      <w:r>
        <w:rPr>
          <w:rFonts w:ascii="Menlo Regular" w:hAnsi="Menlo Regular" w:cs="Menlo Regular"/>
          <w:color w:val="491187"/>
          <w:kern w:val="0"/>
        </w:rPr>
        <w:t>href</w:t>
      </w:r>
      <w:proofErr w:type="spellEnd"/>
      <w:r>
        <w:rPr>
          <w:rFonts w:ascii="Menlo Regular" w:hAnsi="Menlo Regular" w:cs="Menlo Regular"/>
          <w:color w:val="491187"/>
          <w:kern w:val="0"/>
        </w:rPr>
        <w:t xml:space="preserve">="" </w:t>
      </w:r>
      <w:proofErr w:type="spellStart"/>
      <w:r>
        <w:rPr>
          <w:rFonts w:ascii="Menlo Regular" w:hAnsi="Menlo Regular" w:cs="Menlo Regular"/>
          <w:color w:val="491187"/>
          <w:kern w:val="0"/>
        </w:rPr>
        <w:t>Int</w:t>
      </w:r>
      <w:proofErr w:type="spellEnd"/>
      <w:r>
        <w:rPr>
          <w:rFonts w:ascii="Menlo Regular" w:hAnsi="Menlo Regular" w:cs="Menlo Regular"/>
          <w:color w:val="491187"/>
          <w:kern w:val="0"/>
        </w:rPr>
        <w:t xml:space="preserve"> /a </w:t>
      </w:r>
      <w:r>
        <w:rPr>
          <w:rFonts w:ascii="Menlo Regular" w:hAnsi="Menlo Regular" w:cs="Menlo Regular"/>
          <w:kern w:val="0"/>
        </w:rPr>
        <w:t xml:space="preserve">) -&gt; </w:t>
      </w:r>
      <w:r>
        <w:rPr>
          <w:rFonts w:ascii="Menlo Regular" w:hAnsi="Menlo Regular" w:cs="Menlo Regular"/>
          <w:color w:val="491187"/>
          <w:kern w:val="0"/>
        </w:rPr>
        <w:t xml:space="preserve"> a </w:t>
      </w:r>
      <w:proofErr w:type="spellStart"/>
      <w:r>
        <w:rPr>
          <w:rFonts w:ascii="Menlo Regular" w:hAnsi="Menlo Regular" w:cs="Menlo Regular"/>
          <w:color w:val="491187"/>
          <w:kern w:val="0"/>
        </w:rPr>
        <w:t>href</w:t>
      </w:r>
      <w:proofErr w:type="spellEnd"/>
      <w:r>
        <w:rPr>
          <w:rFonts w:ascii="Menlo Regular" w:hAnsi="Menlo Regular" w:cs="Menlo Regular"/>
          <w:color w:val="491187"/>
          <w:kern w:val="0"/>
        </w:rPr>
        <w:t xml:space="preserve">="" </w:t>
      </w:r>
      <w:proofErr w:type="spellStart"/>
      <w:r>
        <w:rPr>
          <w:rFonts w:ascii="Menlo Regular" w:hAnsi="Menlo Regular" w:cs="Menlo Regular"/>
          <w:color w:val="491187"/>
          <w:kern w:val="0"/>
        </w:rPr>
        <w:t>Bool</w:t>
      </w:r>
      <w:proofErr w:type="spellEnd"/>
      <w:r>
        <w:rPr>
          <w:rFonts w:ascii="Menlo Regular" w:hAnsi="Menlo Regular" w:cs="Menlo Regular"/>
          <w:color w:val="491187"/>
          <w:kern w:val="0"/>
        </w:rPr>
        <w:t xml:space="preserve"> /a </w:t>
      </w:r>
      <w:r>
        <w:rPr>
          <w:rFonts w:ascii="Menlo Regular" w:hAnsi="Menlo Regular" w:cs="Menlo Regular"/>
          <w:kern w:val="0"/>
        </w:rPr>
        <w:t xml:space="preserve">) -&gt; </w:t>
      </w:r>
      <w:r>
        <w:rPr>
          <w:rFonts w:ascii="Menlo Regular" w:hAnsi="Menlo Regular" w:cs="Menlo Regular"/>
          <w:color w:val="491187"/>
          <w:kern w:val="0"/>
        </w:rPr>
        <w:t xml:space="preserve"> a </w:t>
      </w:r>
      <w:proofErr w:type="spellStart"/>
      <w:r>
        <w:rPr>
          <w:rFonts w:ascii="Menlo Regular" w:hAnsi="Menlo Regular" w:cs="Menlo Regular"/>
          <w:color w:val="491187"/>
          <w:kern w:val="0"/>
        </w:rPr>
        <w:t>href</w:t>
      </w:r>
      <w:proofErr w:type="spellEnd"/>
      <w:r>
        <w:rPr>
          <w:rFonts w:ascii="Menlo Regular" w:hAnsi="Menlo Regular" w:cs="Menlo Regular"/>
          <w:color w:val="491187"/>
          <w:kern w:val="0"/>
        </w:rPr>
        <w:t xml:space="preserve">="" </w:t>
      </w:r>
      <w:proofErr w:type="spellStart"/>
      <w:r>
        <w:rPr>
          <w:rFonts w:ascii="Menlo Regular" w:hAnsi="Menlo Regular" w:cs="Menlo Regular"/>
          <w:color w:val="491187"/>
          <w:kern w:val="0"/>
        </w:rPr>
        <w:t>Bool</w:t>
      </w:r>
      <w:proofErr w:type="spellEnd"/>
      <w:r>
        <w:rPr>
          <w:rFonts w:ascii="Menlo Regular" w:hAnsi="Menlo Regular" w:cs="Menlo Regular"/>
          <w:color w:val="491187"/>
          <w:kern w:val="0"/>
        </w:rPr>
        <w:t xml:space="preserve"> /a </w:t>
      </w:r>
      <w:r>
        <w:rPr>
          <w:rFonts w:ascii="Menlo Regular" w:hAnsi="Menlo Regular" w:cs="Menlo Regular"/>
          <w:kern w:val="0"/>
        </w:rPr>
        <w:t xml:space="preserve"> {</w:t>
      </w:r>
    </w:p>
    <w:p w14:paraId="3C54F9EE" w14:textId="77777777" w:rsidR="008E7F47" w:rsidRDefault="008E7F47" w:rsidP="008E7F47">
      <w:pPr>
        <w:widowControl/>
        <w:numPr>
          <w:ilvl w:val="0"/>
          <w:numId w:val="22"/>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roofErr w:type="gramStart"/>
      <w:r>
        <w:rPr>
          <w:rFonts w:ascii="Menlo Regular" w:hAnsi="Menlo Regular" w:cs="Menlo Regular"/>
          <w:color w:val="981B7E"/>
          <w:kern w:val="0"/>
        </w:rPr>
        <w:t>for</w:t>
      </w:r>
      <w:proofErr w:type="gramEnd"/>
      <w:r>
        <w:rPr>
          <w:rFonts w:ascii="Menlo Regular" w:hAnsi="Menlo Regular" w:cs="Menlo Regular"/>
          <w:kern w:val="0"/>
        </w:rPr>
        <w:t xml:space="preserve"> </w:t>
      </w:r>
      <w:r>
        <w:rPr>
          <w:rFonts w:ascii="Menlo Regular" w:hAnsi="Menlo Regular" w:cs="Menlo Regular"/>
          <w:color w:val="325B61"/>
          <w:kern w:val="0"/>
        </w:rPr>
        <w:t>item</w:t>
      </w:r>
      <w:r>
        <w:rPr>
          <w:rFonts w:ascii="Menlo Regular" w:hAnsi="Menlo Regular" w:cs="Menlo Regular"/>
          <w:kern w:val="0"/>
        </w:rPr>
        <w:t xml:space="preserve"> </w:t>
      </w:r>
      <w:r>
        <w:rPr>
          <w:rFonts w:ascii="Menlo Regular" w:hAnsi="Menlo Regular" w:cs="Menlo Regular"/>
          <w:color w:val="981B7E"/>
          <w:kern w:val="0"/>
        </w:rPr>
        <w:t>in</w:t>
      </w:r>
      <w:r>
        <w:rPr>
          <w:rFonts w:ascii="Menlo Regular" w:hAnsi="Menlo Regular" w:cs="Menlo Regular"/>
          <w:kern w:val="0"/>
        </w:rPr>
        <w:t xml:space="preserve"> </w:t>
      </w:r>
      <w:r>
        <w:rPr>
          <w:rFonts w:ascii="Menlo Regular" w:hAnsi="Menlo Regular" w:cs="Menlo Regular"/>
          <w:color w:val="325B61"/>
          <w:kern w:val="0"/>
        </w:rPr>
        <w:t>list</w:t>
      </w:r>
      <w:r>
        <w:rPr>
          <w:rFonts w:ascii="Menlo Regular" w:hAnsi="Menlo Regular" w:cs="Menlo Regular"/>
          <w:kern w:val="0"/>
        </w:rPr>
        <w:t xml:space="preserve"> {</w:t>
      </w:r>
    </w:p>
    <w:p w14:paraId="2304F841" w14:textId="77777777" w:rsidR="008E7F47" w:rsidRDefault="008E7F47" w:rsidP="008E7F47">
      <w:pPr>
        <w:widowControl/>
        <w:numPr>
          <w:ilvl w:val="0"/>
          <w:numId w:val="22"/>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roofErr w:type="gramStart"/>
      <w:r>
        <w:rPr>
          <w:rFonts w:ascii="Menlo Regular" w:hAnsi="Menlo Regular" w:cs="Menlo Regular"/>
          <w:color w:val="981B7E"/>
          <w:kern w:val="0"/>
        </w:rPr>
        <w:t>if</w:t>
      </w:r>
      <w:proofErr w:type="gramEnd"/>
      <w:r>
        <w:rPr>
          <w:rFonts w:ascii="Menlo Regular" w:hAnsi="Menlo Regular" w:cs="Menlo Regular"/>
          <w:kern w:val="0"/>
        </w:rPr>
        <w:t xml:space="preserve"> </w:t>
      </w:r>
      <w:r>
        <w:rPr>
          <w:rFonts w:ascii="Menlo Regular" w:hAnsi="Menlo Regular" w:cs="Menlo Regular"/>
          <w:color w:val="325B61"/>
          <w:kern w:val="0"/>
        </w:rPr>
        <w:t>condition</w:t>
      </w:r>
      <w:r>
        <w:rPr>
          <w:rFonts w:ascii="Menlo Regular" w:hAnsi="Menlo Regular" w:cs="Menlo Regular"/>
          <w:kern w:val="0"/>
        </w:rPr>
        <w:t>(</w:t>
      </w:r>
      <w:r>
        <w:rPr>
          <w:rFonts w:ascii="Menlo Regular" w:hAnsi="Menlo Regular" w:cs="Menlo Regular"/>
          <w:color w:val="325B61"/>
          <w:kern w:val="0"/>
        </w:rPr>
        <w:t>item</w:t>
      </w:r>
      <w:r>
        <w:rPr>
          <w:rFonts w:ascii="Menlo Regular" w:hAnsi="Menlo Regular" w:cs="Menlo Regular"/>
          <w:kern w:val="0"/>
        </w:rPr>
        <w:t>) {</w:t>
      </w:r>
    </w:p>
    <w:p w14:paraId="10B49275" w14:textId="77777777" w:rsidR="008E7F47" w:rsidRDefault="008E7F47" w:rsidP="008E7F47">
      <w:pPr>
        <w:widowControl/>
        <w:numPr>
          <w:ilvl w:val="0"/>
          <w:numId w:val="22"/>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roofErr w:type="gramStart"/>
      <w:r>
        <w:rPr>
          <w:rFonts w:ascii="Menlo Regular" w:hAnsi="Menlo Regular" w:cs="Menlo Regular"/>
          <w:color w:val="981B7E"/>
          <w:kern w:val="0"/>
        </w:rPr>
        <w:t>return</w:t>
      </w:r>
      <w:proofErr w:type="gramEnd"/>
      <w:r>
        <w:rPr>
          <w:rFonts w:ascii="Menlo Regular" w:hAnsi="Menlo Regular" w:cs="Menlo Regular"/>
          <w:kern w:val="0"/>
        </w:rPr>
        <w:t xml:space="preserve"> </w:t>
      </w:r>
      <w:r>
        <w:rPr>
          <w:rFonts w:ascii="Menlo Regular" w:hAnsi="Menlo Regular" w:cs="Menlo Regular"/>
          <w:color w:val="981B7E"/>
          <w:kern w:val="0"/>
        </w:rPr>
        <w:t>true</w:t>
      </w:r>
    </w:p>
    <w:p w14:paraId="7A6358DC" w14:textId="77777777" w:rsidR="008E7F47" w:rsidRDefault="008E7F47" w:rsidP="008E7F47">
      <w:pPr>
        <w:widowControl/>
        <w:numPr>
          <w:ilvl w:val="0"/>
          <w:numId w:val="22"/>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
    <w:p w14:paraId="5054DF44" w14:textId="77777777" w:rsidR="008E7F47" w:rsidRDefault="008E7F47" w:rsidP="008E7F47">
      <w:pPr>
        <w:widowControl/>
        <w:numPr>
          <w:ilvl w:val="0"/>
          <w:numId w:val="22"/>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
    <w:p w14:paraId="63060A8B" w14:textId="77777777" w:rsidR="008E7F47" w:rsidRDefault="008E7F47" w:rsidP="008E7F47">
      <w:pPr>
        <w:widowControl/>
        <w:numPr>
          <w:ilvl w:val="0"/>
          <w:numId w:val="22"/>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roofErr w:type="gramStart"/>
      <w:r>
        <w:rPr>
          <w:rFonts w:ascii="Menlo Regular" w:hAnsi="Menlo Regular" w:cs="Menlo Regular"/>
          <w:color w:val="981B7E"/>
          <w:kern w:val="0"/>
        </w:rPr>
        <w:t>return</w:t>
      </w:r>
      <w:proofErr w:type="gramEnd"/>
      <w:r>
        <w:rPr>
          <w:rFonts w:ascii="Menlo Regular" w:hAnsi="Menlo Regular" w:cs="Menlo Regular"/>
          <w:kern w:val="0"/>
        </w:rPr>
        <w:t xml:space="preserve"> </w:t>
      </w:r>
      <w:r>
        <w:rPr>
          <w:rFonts w:ascii="Menlo Regular" w:hAnsi="Menlo Regular" w:cs="Menlo Regular"/>
          <w:color w:val="981B7E"/>
          <w:kern w:val="0"/>
        </w:rPr>
        <w:t>false</w:t>
      </w:r>
    </w:p>
    <w:p w14:paraId="79CF6456" w14:textId="77777777" w:rsidR="008E7F47" w:rsidRDefault="008E7F47" w:rsidP="008E7F47">
      <w:pPr>
        <w:widowControl/>
        <w:numPr>
          <w:ilvl w:val="0"/>
          <w:numId w:val="22"/>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w:t>
      </w:r>
    </w:p>
    <w:p w14:paraId="24494263" w14:textId="77777777" w:rsidR="008E7F47" w:rsidRDefault="008E7F47" w:rsidP="008E7F47">
      <w:pPr>
        <w:widowControl/>
        <w:numPr>
          <w:ilvl w:val="0"/>
          <w:numId w:val="22"/>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color w:val="981B7E"/>
          <w:kern w:val="1"/>
        </w:rPr>
        <w:tab/>
      </w:r>
      <w:r>
        <w:rPr>
          <w:rFonts w:ascii="Menlo Regular" w:hAnsi="Menlo Regular" w:cs="Menlo Regular"/>
          <w:color w:val="981B7E"/>
          <w:kern w:val="1"/>
        </w:rPr>
        <w:tab/>
      </w:r>
      <w:proofErr w:type="spellStart"/>
      <w:proofErr w:type="gramStart"/>
      <w:r>
        <w:rPr>
          <w:rFonts w:ascii="Menlo Regular" w:hAnsi="Menlo Regular" w:cs="Menlo Regular"/>
          <w:color w:val="981B7E"/>
          <w:kern w:val="0"/>
        </w:rPr>
        <w:t>func</w:t>
      </w:r>
      <w:proofErr w:type="spellEnd"/>
      <w:proofErr w:type="gramEnd"/>
      <w:r>
        <w:rPr>
          <w:rFonts w:ascii="Menlo Regular" w:hAnsi="Menlo Regular" w:cs="Menlo Regular"/>
          <w:kern w:val="0"/>
        </w:rPr>
        <w:t xml:space="preserve"> </w:t>
      </w:r>
      <w:proofErr w:type="spellStart"/>
      <w:r>
        <w:rPr>
          <w:rFonts w:ascii="Menlo Regular" w:hAnsi="Menlo Regular" w:cs="Menlo Regular"/>
          <w:color w:val="325B61"/>
          <w:kern w:val="0"/>
        </w:rPr>
        <w:t>lessThanTen</w:t>
      </w:r>
      <w:proofErr w:type="spellEnd"/>
      <w:r>
        <w:rPr>
          <w:rFonts w:ascii="Menlo Regular" w:hAnsi="Menlo Regular" w:cs="Menlo Regular"/>
          <w:kern w:val="0"/>
        </w:rPr>
        <w:t>(</w:t>
      </w:r>
      <w:r>
        <w:rPr>
          <w:rFonts w:ascii="Menlo Regular" w:hAnsi="Menlo Regular" w:cs="Menlo Regular"/>
          <w:color w:val="325B61"/>
          <w:kern w:val="0"/>
        </w:rPr>
        <w:t>number</w:t>
      </w:r>
      <w:r>
        <w:rPr>
          <w:rFonts w:ascii="Menlo Regular" w:hAnsi="Menlo Regular" w:cs="Menlo Regular"/>
          <w:kern w:val="0"/>
        </w:rPr>
        <w:t xml:space="preserve">: </w:t>
      </w:r>
      <w:r>
        <w:rPr>
          <w:rFonts w:ascii="Menlo Regular" w:hAnsi="Menlo Regular" w:cs="Menlo Regular"/>
          <w:color w:val="491187"/>
          <w:kern w:val="0"/>
        </w:rPr>
        <w:t xml:space="preserve"> a </w:t>
      </w:r>
      <w:proofErr w:type="spellStart"/>
      <w:r>
        <w:rPr>
          <w:rFonts w:ascii="Menlo Regular" w:hAnsi="Menlo Regular" w:cs="Menlo Regular"/>
          <w:color w:val="491187"/>
          <w:kern w:val="0"/>
        </w:rPr>
        <w:t>href</w:t>
      </w:r>
      <w:proofErr w:type="spellEnd"/>
      <w:r>
        <w:rPr>
          <w:rFonts w:ascii="Menlo Regular" w:hAnsi="Menlo Regular" w:cs="Menlo Regular"/>
          <w:color w:val="491187"/>
          <w:kern w:val="0"/>
        </w:rPr>
        <w:t xml:space="preserve">="" </w:t>
      </w:r>
      <w:proofErr w:type="spellStart"/>
      <w:r>
        <w:rPr>
          <w:rFonts w:ascii="Menlo Regular" w:hAnsi="Menlo Regular" w:cs="Menlo Regular"/>
          <w:color w:val="491187"/>
          <w:kern w:val="0"/>
        </w:rPr>
        <w:t>Int</w:t>
      </w:r>
      <w:proofErr w:type="spellEnd"/>
      <w:r>
        <w:rPr>
          <w:rFonts w:ascii="Menlo Regular" w:hAnsi="Menlo Regular" w:cs="Menlo Regular"/>
          <w:color w:val="491187"/>
          <w:kern w:val="0"/>
        </w:rPr>
        <w:t xml:space="preserve"> /a </w:t>
      </w:r>
      <w:r>
        <w:rPr>
          <w:rFonts w:ascii="Menlo Regular" w:hAnsi="Menlo Regular" w:cs="Menlo Regular"/>
          <w:kern w:val="0"/>
        </w:rPr>
        <w:t xml:space="preserve">) -&gt; </w:t>
      </w:r>
      <w:r>
        <w:rPr>
          <w:rFonts w:ascii="Menlo Regular" w:hAnsi="Menlo Regular" w:cs="Menlo Regular"/>
          <w:color w:val="491187"/>
          <w:kern w:val="0"/>
        </w:rPr>
        <w:t xml:space="preserve"> a </w:t>
      </w:r>
      <w:proofErr w:type="spellStart"/>
      <w:r>
        <w:rPr>
          <w:rFonts w:ascii="Menlo Regular" w:hAnsi="Menlo Regular" w:cs="Menlo Regular"/>
          <w:color w:val="491187"/>
          <w:kern w:val="0"/>
        </w:rPr>
        <w:t>href</w:t>
      </w:r>
      <w:proofErr w:type="spellEnd"/>
      <w:r>
        <w:rPr>
          <w:rFonts w:ascii="Menlo Regular" w:hAnsi="Menlo Regular" w:cs="Menlo Regular"/>
          <w:color w:val="491187"/>
          <w:kern w:val="0"/>
        </w:rPr>
        <w:t xml:space="preserve">="" </w:t>
      </w:r>
      <w:proofErr w:type="spellStart"/>
      <w:r>
        <w:rPr>
          <w:rFonts w:ascii="Menlo Regular" w:hAnsi="Menlo Regular" w:cs="Menlo Regular"/>
          <w:color w:val="491187"/>
          <w:kern w:val="0"/>
        </w:rPr>
        <w:t>Bool</w:t>
      </w:r>
      <w:proofErr w:type="spellEnd"/>
      <w:r>
        <w:rPr>
          <w:rFonts w:ascii="Menlo Regular" w:hAnsi="Menlo Regular" w:cs="Menlo Regular"/>
          <w:color w:val="491187"/>
          <w:kern w:val="0"/>
        </w:rPr>
        <w:t xml:space="preserve"> /a </w:t>
      </w:r>
      <w:r>
        <w:rPr>
          <w:rFonts w:ascii="Menlo Regular" w:hAnsi="Menlo Regular" w:cs="Menlo Regular"/>
          <w:kern w:val="0"/>
        </w:rPr>
        <w:t xml:space="preserve"> {</w:t>
      </w:r>
    </w:p>
    <w:p w14:paraId="29848F48" w14:textId="77777777" w:rsidR="008E7F47" w:rsidRDefault="008E7F47" w:rsidP="008E7F47">
      <w:pPr>
        <w:widowControl/>
        <w:numPr>
          <w:ilvl w:val="0"/>
          <w:numId w:val="22"/>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roofErr w:type="gramStart"/>
      <w:r>
        <w:rPr>
          <w:rFonts w:ascii="Menlo Regular" w:hAnsi="Menlo Regular" w:cs="Menlo Regular"/>
          <w:color w:val="981B7E"/>
          <w:kern w:val="0"/>
        </w:rPr>
        <w:t>return</w:t>
      </w:r>
      <w:proofErr w:type="gramEnd"/>
      <w:r>
        <w:rPr>
          <w:rFonts w:ascii="Menlo Regular" w:hAnsi="Menlo Regular" w:cs="Menlo Regular"/>
          <w:kern w:val="0"/>
        </w:rPr>
        <w:t xml:space="preserve"> </w:t>
      </w:r>
      <w:r>
        <w:rPr>
          <w:rFonts w:ascii="Menlo Regular" w:hAnsi="Menlo Regular" w:cs="Menlo Regular"/>
          <w:color w:val="325B61"/>
          <w:kern w:val="0"/>
        </w:rPr>
        <w:t>number</w:t>
      </w:r>
      <w:r>
        <w:rPr>
          <w:rFonts w:ascii="Menlo Regular" w:hAnsi="Menlo Regular" w:cs="Menlo Regular"/>
          <w:kern w:val="0"/>
        </w:rPr>
        <w:t xml:space="preserve"> &lt; </w:t>
      </w:r>
      <w:r>
        <w:rPr>
          <w:rFonts w:ascii="Menlo Regular" w:hAnsi="Menlo Regular" w:cs="Menlo Regular"/>
          <w:color w:val="1400C4"/>
          <w:kern w:val="0"/>
        </w:rPr>
        <w:t>10</w:t>
      </w:r>
    </w:p>
    <w:p w14:paraId="5D79834A" w14:textId="77777777" w:rsidR="008E7F47" w:rsidRDefault="008E7F47" w:rsidP="008E7F47">
      <w:pPr>
        <w:widowControl/>
        <w:numPr>
          <w:ilvl w:val="0"/>
          <w:numId w:val="22"/>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w:t>
      </w:r>
    </w:p>
    <w:p w14:paraId="19AE8853" w14:textId="77777777" w:rsidR="008E7F47" w:rsidRDefault="008E7F47" w:rsidP="008E7F47">
      <w:pPr>
        <w:widowControl/>
        <w:numPr>
          <w:ilvl w:val="0"/>
          <w:numId w:val="22"/>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color w:val="981B7E"/>
          <w:kern w:val="1"/>
        </w:rPr>
        <w:tab/>
      </w:r>
      <w:r>
        <w:rPr>
          <w:rFonts w:ascii="Menlo Regular" w:hAnsi="Menlo Regular" w:cs="Menlo Regular"/>
          <w:color w:val="981B7E"/>
          <w:kern w:val="1"/>
        </w:rPr>
        <w:tab/>
      </w:r>
      <w:proofErr w:type="spellStart"/>
      <w:proofErr w:type="gramStart"/>
      <w:r>
        <w:rPr>
          <w:rFonts w:ascii="Menlo Regular" w:hAnsi="Menlo Regular" w:cs="Menlo Regular"/>
          <w:color w:val="981B7E"/>
          <w:kern w:val="0"/>
        </w:rPr>
        <w:t>var</w:t>
      </w:r>
      <w:proofErr w:type="spellEnd"/>
      <w:proofErr w:type="gramEnd"/>
      <w:r>
        <w:rPr>
          <w:rFonts w:ascii="Menlo Regular" w:hAnsi="Menlo Regular" w:cs="Menlo Regular"/>
          <w:kern w:val="0"/>
        </w:rPr>
        <w:t xml:space="preserve"> </w:t>
      </w:r>
      <w:r>
        <w:rPr>
          <w:rFonts w:ascii="Menlo Regular" w:hAnsi="Menlo Regular" w:cs="Menlo Regular"/>
          <w:color w:val="325B61"/>
          <w:kern w:val="0"/>
        </w:rPr>
        <w:t>numbers</w:t>
      </w:r>
      <w:r>
        <w:rPr>
          <w:rFonts w:ascii="Menlo Regular" w:hAnsi="Menlo Regular" w:cs="Menlo Regular"/>
          <w:kern w:val="0"/>
        </w:rPr>
        <w:t xml:space="preserve"> = [</w:t>
      </w:r>
      <w:r>
        <w:rPr>
          <w:rFonts w:ascii="Menlo Regular" w:hAnsi="Menlo Regular" w:cs="Menlo Regular"/>
          <w:color w:val="1400C4"/>
          <w:kern w:val="0"/>
        </w:rPr>
        <w:t>20</w:t>
      </w:r>
      <w:r>
        <w:rPr>
          <w:rFonts w:ascii="Menlo Regular" w:hAnsi="Menlo Regular" w:cs="Menlo Regular"/>
          <w:kern w:val="0"/>
        </w:rPr>
        <w:t xml:space="preserve">, </w:t>
      </w:r>
      <w:r>
        <w:rPr>
          <w:rFonts w:ascii="Menlo Regular" w:hAnsi="Menlo Regular" w:cs="Menlo Regular"/>
          <w:color w:val="1400C4"/>
          <w:kern w:val="0"/>
        </w:rPr>
        <w:t>19</w:t>
      </w:r>
      <w:r>
        <w:rPr>
          <w:rFonts w:ascii="Menlo Regular" w:hAnsi="Menlo Regular" w:cs="Menlo Regular"/>
          <w:kern w:val="0"/>
        </w:rPr>
        <w:t xml:space="preserve">, </w:t>
      </w:r>
      <w:r>
        <w:rPr>
          <w:rFonts w:ascii="Menlo Regular" w:hAnsi="Menlo Regular" w:cs="Menlo Regular"/>
          <w:color w:val="1400C4"/>
          <w:kern w:val="0"/>
        </w:rPr>
        <w:t>7</w:t>
      </w:r>
      <w:r>
        <w:rPr>
          <w:rFonts w:ascii="Menlo Regular" w:hAnsi="Menlo Regular" w:cs="Menlo Regular"/>
          <w:kern w:val="0"/>
        </w:rPr>
        <w:t xml:space="preserve">, </w:t>
      </w:r>
      <w:r>
        <w:rPr>
          <w:rFonts w:ascii="Menlo Regular" w:hAnsi="Menlo Regular" w:cs="Menlo Regular"/>
          <w:color w:val="1400C4"/>
          <w:kern w:val="0"/>
        </w:rPr>
        <w:t>12</w:t>
      </w:r>
      <w:r>
        <w:rPr>
          <w:rFonts w:ascii="Menlo Regular" w:hAnsi="Menlo Regular" w:cs="Menlo Regular"/>
          <w:kern w:val="0"/>
        </w:rPr>
        <w:t>]</w:t>
      </w:r>
    </w:p>
    <w:p w14:paraId="57B094D8" w14:textId="77777777" w:rsidR="008E7F47" w:rsidRDefault="008E7F47" w:rsidP="008E7F47">
      <w:pPr>
        <w:widowControl/>
        <w:numPr>
          <w:ilvl w:val="0"/>
          <w:numId w:val="22"/>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color w:val="325B61"/>
          <w:kern w:val="1"/>
        </w:rPr>
        <w:tab/>
      </w:r>
      <w:r>
        <w:rPr>
          <w:rFonts w:ascii="Menlo Regular" w:hAnsi="Menlo Regular" w:cs="Menlo Regular"/>
          <w:color w:val="325B61"/>
          <w:kern w:val="1"/>
        </w:rPr>
        <w:tab/>
      </w:r>
      <w:proofErr w:type="spellStart"/>
      <w:proofErr w:type="gramStart"/>
      <w:r>
        <w:rPr>
          <w:rFonts w:ascii="Menlo Regular" w:hAnsi="Menlo Regular" w:cs="Menlo Regular"/>
          <w:color w:val="325B61"/>
          <w:kern w:val="0"/>
        </w:rPr>
        <w:t>hasAnyMatches</w:t>
      </w:r>
      <w:proofErr w:type="spellEnd"/>
      <w:proofErr w:type="gramEnd"/>
      <w:r>
        <w:rPr>
          <w:rFonts w:ascii="Menlo Regular" w:hAnsi="Menlo Regular" w:cs="Menlo Regular"/>
          <w:kern w:val="0"/>
        </w:rPr>
        <w:t>(</w:t>
      </w:r>
      <w:r>
        <w:rPr>
          <w:rFonts w:ascii="Menlo Regular" w:hAnsi="Menlo Regular" w:cs="Menlo Regular"/>
          <w:color w:val="325B61"/>
          <w:kern w:val="0"/>
        </w:rPr>
        <w:t>list</w:t>
      </w:r>
      <w:r>
        <w:rPr>
          <w:rFonts w:ascii="Menlo Regular" w:hAnsi="Menlo Regular" w:cs="Menlo Regular"/>
          <w:kern w:val="0"/>
        </w:rPr>
        <w:t xml:space="preserve">: </w:t>
      </w:r>
      <w:r>
        <w:rPr>
          <w:rFonts w:ascii="Menlo Regular" w:hAnsi="Menlo Regular" w:cs="Menlo Regular"/>
          <w:color w:val="325B61"/>
          <w:kern w:val="0"/>
        </w:rPr>
        <w:t>numbers</w:t>
      </w:r>
      <w:r>
        <w:rPr>
          <w:rFonts w:ascii="Menlo Regular" w:hAnsi="Menlo Regular" w:cs="Menlo Regular"/>
          <w:kern w:val="0"/>
        </w:rPr>
        <w:t xml:space="preserve">, </w:t>
      </w:r>
      <w:r>
        <w:rPr>
          <w:rFonts w:ascii="Menlo Regular" w:hAnsi="Menlo Regular" w:cs="Menlo Regular"/>
          <w:color w:val="325B61"/>
          <w:kern w:val="0"/>
        </w:rPr>
        <w:t>condition</w:t>
      </w:r>
      <w:r>
        <w:rPr>
          <w:rFonts w:ascii="Menlo Regular" w:hAnsi="Menlo Regular" w:cs="Menlo Regular"/>
          <w:kern w:val="0"/>
        </w:rPr>
        <w:t xml:space="preserve">: </w:t>
      </w:r>
      <w:proofErr w:type="spellStart"/>
      <w:r>
        <w:rPr>
          <w:rFonts w:ascii="Menlo Regular" w:hAnsi="Menlo Regular" w:cs="Menlo Regular"/>
          <w:color w:val="325B61"/>
          <w:kern w:val="0"/>
        </w:rPr>
        <w:t>lessThanTen</w:t>
      </w:r>
      <w:proofErr w:type="spellEnd"/>
      <w:r>
        <w:rPr>
          <w:rFonts w:ascii="Menlo Regular" w:hAnsi="Menlo Regular" w:cs="Menlo Regular"/>
          <w:kern w:val="0"/>
        </w:rPr>
        <w:t>)</w:t>
      </w:r>
    </w:p>
    <w:p w14:paraId="2C4B0141" w14:textId="77777777" w:rsidR="008E7F47" w:rsidRDefault="008E7F47" w:rsidP="008E7F47">
      <w:pPr>
        <w:widowControl/>
        <w:autoSpaceDE w:val="0"/>
        <w:autoSpaceDN w:val="0"/>
        <w:adjustRightInd w:val="0"/>
        <w:jc w:val="left"/>
        <w:rPr>
          <w:rFonts w:ascii="Helvetica" w:hAnsi="Helvetica" w:cs="Helvetica"/>
          <w:color w:val="323232"/>
          <w:kern w:val="0"/>
          <w:sz w:val="28"/>
          <w:szCs w:val="28"/>
        </w:rPr>
      </w:pPr>
      <w:r>
        <w:rPr>
          <w:rFonts w:ascii="Helvetica" w:hAnsi="Helvetica" w:cs="Helvetica"/>
          <w:color w:val="323232"/>
          <w:kern w:val="0"/>
          <w:sz w:val="28"/>
          <w:szCs w:val="28"/>
        </w:rPr>
        <w:t>Functions are actually a special case of closures: blocks of code that can be called later. The code in a closure has access to things like variables and functions that were available in the scope where the closure was created, even if the closure is in a different scope when it is executed—you saw an example of this already with nested functions. You can write a closure without a name by surrounding code with braces (</w:t>
      </w:r>
      <w:r>
        <w:rPr>
          <w:rFonts w:ascii="Menlo Regular" w:hAnsi="Menlo Regular" w:cs="Menlo Regular"/>
          <w:color w:val="6D6D6D"/>
          <w:kern w:val="0"/>
        </w:rPr>
        <w:t>{}</w:t>
      </w:r>
      <w:r>
        <w:rPr>
          <w:rFonts w:ascii="Helvetica" w:hAnsi="Helvetica" w:cs="Helvetica"/>
          <w:color w:val="323232"/>
          <w:kern w:val="0"/>
          <w:sz w:val="28"/>
          <w:szCs w:val="28"/>
        </w:rPr>
        <w:t xml:space="preserve">). Use </w:t>
      </w:r>
      <w:r>
        <w:rPr>
          <w:rFonts w:ascii="Menlo Regular" w:hAnsi="Menlo Regular" w:cs="Menlo Regular"/>
          <w:color w:val="6D6D6D"/>
          <w:kern w:val="0"/>
        </w:rPr>
        <w:t>in</w:t>
      </w:r>
      <w:r>
        <w:rPr>
          <w:rFonts w:ascii="Helvetica" w:hAnsi="Helvetica" w:cs="Helvetica"/>
          <w:color w:val="323232"/>
          <w:kern w:val="0"/>
          <w:sz w:val="28"/>
          <w:szCs w:val="28"/>
        </w:rPr>
        <w:t xml:space="preserve"> to separate the arguments and return type from the body.</w:t>
      </w:r>
    </w:p>
    <w:p w14:paraId="547BEBD6" w14:textId="77777777" w:rsidR="008E7F47" w:rsidRDefault="008E7F47" w:rsidP="008E7F47">
      <w:pPr>
        <w:widowControl/>
        <w:numPr>
          <w:ilvl w:val="0"/>
          <w:numId w:val="23"/>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color w:val="325B61"/>
          <w:kern w:val="1"/>
        </w:rPr>
        <w:tab/>
      </w:r>
      <w:r>
        <w:rPr>
          <w:rFonts w:ascii="Menlo Regular" w:hAnsi="Menlo Regular" w:cs="Menlo Regular"/>
          <w:color w:val="325B61"/>
          <w:kern w:val="1"/>
        </w:rPr>
        <w:tab/>
      </w:r>
      <w:proofErr w:type="spellStart"/>
      <w:proofErr w:type="gramStart"/>
      <w:r>
        <w:rPr>
          <w:rFonts w:ascii="Menlo Regular" w:hAnsi="Menlo Regular" w:cs="Menlo Regular"/>
          <w:color w:val="325B61"/>
          <w:kern w:val="0"/>
        </w:rPr>
        <w:t>numbers</w:t>
      </w:r>
      <w:r>
        <w:rPr>
          <w:rFonts w:ascii="Menlo Regular" w:hAnsi="Menlo Regular" w:cs="Menlo Regular"/>
          <w:kern w:val="0"/>
        </w:rPr>
        <w:t>.</w:t>
      </w:r>
      <w:r>
        <w:rPr>
          <w:rFonts w:ascii="Menlo Regular" w:hAnsi="Menlo Regular" w:cs="Menlo Regular"/>
          <w:color w:val="325B61"/>
          <w:kern w:val="0"/>
        </w:rPr>
        <w:t>map</w:t>
      </w:r>
      <w:proofErr w:type="spellEnd"/>
      <w:proofErr w:type="gramEnd"/>
      <w:r>
        <w:rPr>
          <w:rFonts w:ascii="Menlo Regular" w:hAnsi="Menlo Regular" w:cs="Menlo Regular"/>
          <w:kern w:val="0"/>
        </w:rPr>
        <w:t>({</w:t>
      </w:r>
    </w:p>
    <w:p w14:paraId="311346B0" w14:textId="77777777" w:rsidR="008E7F47" w:rsidRDefault="008E7F47" w:rsidP="008E7F47">
      <w:pPr>
        <w:widowControl/>
        <w:numPr>
          <w:ilvl w:val="0"/>
          <w:numId w:val="23"/>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roofErr w:type="gramStart"/>
      <w:r>
        <w:rPr>
          <w:rFonts w:ascii="Menlo Regular" w:hAnsi="Menlo Regular" w:cs="Menlo Regular"/>
          <w:color w:val="325B61"/>
          <w:kern w:val="0"/>
        </w:rPr>
        <w:t>number</w:t>
      </w:r>
      <w:proofErr w:type="gramEnd"/>
      <w:r>
        <w:rPr>
          <w:rFonts w:ascii="Menlo Regular" w:hAnsi="Menlo Regular" w:cs="Menlo Regular"/>
          <w:kern w:val="0"/>
        </w:rPr>
        <w:t xml:space="preserve">: </w:t>
      </w:r>
      <w:r>
        <w:rPr>
          <w:rFonts w:ascii="Menlo Regular" w:hAnsi="Menlo Regular" w:cs="Menlo Regular"/>
          <w:color w:val="491187"/>
          <w:kern w:val="0"/>
        </w:rPr>
        <w:t xml:space="preserve"> a </w:t>
      </w:r>
      <w:proofErr w:type="spellStart"/>
      <w:r>
        <w:rPr>
          <w:rFonts w:ascii="Menlo Regular" w:hAnsi="Menlo Regular" w:cs="Menlo Regular"/>
          <w:color w:val="491187"/>
          <w:kern w:val="0"/>
        </w:rPr>
        <w:t>href</w:t>
      </w:r>
      <w:proofErr w:type="spellEnd"/>
      <w:r>
        <w:rPr>
          <w:rFonts w:ascii="Menlo Regular" w:hAnsi="Menlo Regular" w:cs="Menlo Regular"/>
          <w:color w:val="491187"/>
          <w:kern w:val="0"/>
        </w:rPr>
        <w:t xml:space="preserve">="" </w:t>
      </w:r>
      <w:proofErr w:type="spellStart"/>
      <w:r>
        <w:rPr>
          <w:rFonts w:ascii="Menlo Regular" w:hAnsi="Menlo Regular" w:cs="Menlo Regular"/>
          <w:color w:val="491187"/>
          <w:kern w:val="0"/>
        </w:rPr>
        <w:t>Int</w:t>
      </w:r>
      <w:proofErr w:type="spellEnd"/>
      <w:r>
        <w:rPr>
          <w:rFonts w:ascii="Menlo Regular" w:hAnsi="Menlo Regular" w:cs="Menlo Regular"/>
          <w:color w:val="491187"/>
          <w:kern w:val="0"/>
        </w:rPr>
        <w:t xml:space="preserve"> /a </w:t>
      </w:r>
      <w:r>
        <w:rPr>
          <w:rFonts w:ascii="Menlo Regular" w:hAnsi="Menlo Regular" w:cs="Menlo Regular"/>
          <w:kern w:val="0"/>
        </w:rPr>
        <w:t xml:space="preserve">) -&gt; </w:t>
      </w:r>
      <w:r>
        <w:rPr>
          <w:rFonts w:ascii="Menlo Regular" w:hAnsi="Menlo Regular" w:cs="Menlo Regular"/>
          <w:color w:val="491187"/>
          <w:kern w:val="0"/>
        </w:rPr>
        <w:t xml:space="preserve"> a </w:t>
      </w:r>
      <w:proofErr w:type="spellStart"/>
      <w:r>
        <w:rPr>
          <w:rFonts w:ascii="Menlo Regular" w:hAnsi="Menlo Regular" w:cs="Menlo Regular"/>
          <w:color w:val="491187"/>
          <w:kern w:val="0"/>
        </w:rPr>
        <w:t>href</w:t>
      </w:r>
      <w:proofErr w:type="spellEnd"/>
      <w:r>
        <w:rPr>
          <w:rFonts w:ascii="Menlo Regular" w:hAnsi="Menlo Regular" w:cs="Menlo Regular"/>
          <w:color w:val="491187"/>
          <w:kern w:val="0"/>
        </w:rPr>
        <w:t xml:space="preserve">="" </w:t>
      </w:r>
      <w:proofErr w:type="spellStart"/>
      <w:r>
        <w:rPr>
          <w:rFonts w:ascii="Menlo Regular" w:hAnsi="Menlo Regular" w:cs="Menlo Regular"/>
          <w:color w:val="491187"/>
          <w:kern w:val="0"/>
        </w:rPr>
        <w:t>Int</w:t>
      </w:r>
      <w:proofErr w:type="spellEnd"/>
      <w:r>
        <w:rPr>
          <w:rFonts w:ascii="Menlo Regular" w:hAnsi="Menlo Regular" w:cs="Menlo Regular"/>
          <w:color w:val="491187"/>
          <w:kern w:val="0"/>
        </w:rPr>
        <w:t xml:space="preserve"> /a </w:t>
      </w:r>
      <w:r>
        <w:rPr>
          <w:rFonts w:ascii="Menlo Regular" w:hAnsi="Menlo Regular" w:cs="Menlo Regular"/>
          <w:kern w:val="0"/>
        </w:rPr>
        <w:t xml:space="preserve"> </w:t>
      </w:r>
      <w:r>
        <w:rPr>
          <w:rFonts w:ascii="Menlo Regular" w:hAnsi="Menlo Regular" w:cs="Menlo Regular"/>
          <w:color w:val="981B7E"/>
          <w:kern w:val="0"/>
        </w:rPr>
        <w:t>in</w:t>
      </w:r>
    </w:p>
    <w:p w14:paraId="4B8B8E86" w14:textId="77777777" w:rsidR="008E7F47" w:rsidRDefault="008E7F47" w:rsidP="008E7F47">
      <w:pPr>
        <w:widowControl/>
        <w:numPr>
          <w:ilvl w:val="0"/>
          <w:numId w:val="23"/>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roofErr w:type="gramStart"/>
      <w:r>
        <w:rPr>
          <w:rFonts w:ascii="Menlo Regular" w:hAnsi="Menlo Regular" w:cs="Menlo Regular"/>
          <w:color w:val="981B7E"/>
          <w:kern w:val="0"/>
        </w:rPr>
        <w:t>let</w:t>
      </w:r>
      <w:proofErr w:type="gramEnd"/>
      <w:r>
        <w:rPr>
          <w:rFonts w:ascii="Menlo Regular" w:hAnsi="Menlo Regular" w:cs="Menlo Regular"/>
          <w:kern w:val="0"/>
        </w:rPr>
        <w:t xml:space="preserve"> </w:t>
      </w:r>
      <w:r>
        <w:rPr>
          <w:rFonts w:ascii="Menlo Regular" w:hAnsi="Menlo Regular" w:cs="Menlo Regular"/>
          <w:color w:val="325B61"/>
          <w:kern w:val="0"/>
        </w:rPr>
        <w:t>result</w:t>
      </w:r>
      <w:r>
        <w:rPr>
          <w:rFonts w:ascii="Menlo Regular" w:hAnsi="Menlo Regular" w:cs="Menlo Regular"/>
          <w:kern w:val="0"/>
        </w:rPr>
        <w:t xml:space="preserve"> = </w:t>
      </w:r>
      <w:r>
        <w:rPr>
          <w:rFonts w:ascii="Menlo Regular" w:hAnsi="Menlo Regular" w:cs="Menlo Regular"/>
          <w:color w:val="1400C4"/>
          <w:kern w:val="0"/>
        </w:rPr>
        <w:t>3</w:t>
      </w:r>
      <w:r>
        <w:rPr>
          <w:rFonts w:ascii="Menlo Regular" w:hAnsi="Menlo Regular" w:cs="Menlo Regular"/>
          <w:kern w:val="0"/>
        </w:rPr>
        <w:t xml:space="preserve"> * </w:t>
      </w:r>
      <w:r>
        <w:rPr>
          <w:rFonts w:ascii="Menlo Regular" w:hAnsi="Menlo Regular" w:cs="Menlo Regular"/>
          <w:color w:val="325B61"/>
          <w:kern w:val="0"/>
        </w:rPr>
        <w:t>number</w:t>
      </w:r>
    </w:p>
    <w:p w14:paraId="43E79A8C" w14:textId="77777777" w:rsidR="008E7F47" w:rsidRDefault="008E7F47" w:rsidP="008E7F47">
      <w:pPr>
        <w:widowControl/>
        <w:numPr>
          <w:ilvl w:val="0"/>
          <w:numId w:val="23"/>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roofErr w:type="gramStart"/>
      <w:r>
        <w:rPr>
          <w:rFonts w:ascii="Menlo Regular" w:hAnsi="Menlo Regular" w:cs="Menlo Regular"/>
          <w:color w:val="981B7E"/>
          <w:kern w:val="0"/>
        </w:rPr>
        <w:t>return</w:t>
      </w:r>
      <w:proofErr w:type="gramEnd"/>
      <w:r>
        <w:rPr>
          <w:rFonts w:ascii="Menlo Regular" w:hAnsi="Menlo Regular" w:cs="Menlo Regular"/>
          <w:kern w:val="0"/>
        </w:rPr>
        <w:t xml:space="preserve"> </w:t>
      </w:r>
      <w:r>
        <w:rPr>
          <w:rFonts w:ascii="Menlo Regular" w:hAnsi="Menlo Regular" w:cs="Menlo Regular"/>
          <w:color w:val="325B61"/>
          <w:kern w:val="0"/>
        </w:rPr>
        <w:t>result</w:t>
      </w:r>
    </w:p>
    <w:p w14:paraId="2720CDF8" w14:textId="77777777" w:rsidR="008E7F47" w:rsidRDefault="008E7F47" w:rsidP="008E7F47">
      <w:pPr>
        <w:widowControl/>
        <w:numPr>
          <w:ilvl w:val="0"/>
          <w:numId w:val="23"/>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w:t>
      </w:r>
    </w:p>
    <w:p w14:paraId="308A6628" w14:textId="77777777" w:rsidR="008E7F47" w:rsidRDefault="008E7F47" w:rsidP="008E7F47">
      <w:pPr>
        <w:widowControl/>
        <w:autoSpaceDE w:val="0"/>
        <w:autoSpaceDN w:val="0"/>
        <w:adjustRightInd w:val="0"/>
        <w:jc w:val="left"/>
        <w:rPr>
          <w:rFonts w:ascii="Helvetica" w:hAnsi="Helvetica" w:cs="Helvetica"/>
          <w:color w:val="0E73C0"/>
          <w:kern w:val="0"/>
        </w:rPr>
      </w:pPr>
    </w:p>
    <w:p w14:paraId="487DD5D0" w14:textId="77777777" w:rsidR="008E7F47" w:rsidRDefault="008E7F47" w:rsidP="008E7F47">
      <w:pPr>
        <w:widowControl/>
        <w:autoSpaceDE w:val="0"/>
        <w:autoSpaceDN w:val="0"/>
        <w:adjustRightInd w:val="0"/>
        <w:jc w:val="left"/>
        <w:rPr>
          <w:rFonts w:ascii="Helvetica" w:hAnsi="Helvetica" w:cs="Helvetica"/>
          <w:color w:val="6D6D6D"/>
          <w:kern w:val="0"/>
          <w:sz w:val="18"/>
          <w:szCs w:val="18"/>
        </w:rPr>
      </w:pPr>
      <w:r>
        <w:rPr>
          <w:rFonts w:ascii="Helvetica" w:hAnsi="Helvetica" w:cs="Helvetica"/>
          <w:color w:val="6D6D6D"/>
          <w:kern w:val="0"/>
          <w:sz w:val="18"/>
          <w:szCs w:val="18"/>
        </w:rPr>
        <w:t>EXPERIMENT</w:t>
      </w:r>
    </w:p>
    <w:p w14:paraId="1E8058C4" w14:textId="77777777" w:rsidR="008E7F47" w:rsidRDefault="008E7F47" w:rsidP="008E7F47">
      <w:pPr>
        <w:widowControl/>
        <w:autoSpaceDE w:val="0"/>
        <w:autoSpaceDN w:val="0"/>
        <w:adjustRightInd w:val="0"/>
        <w:jc w:val="left"/>
        <w:rPr>
          <w:rFonts w:ascii="Helvetica" w:hAnsi="Helvetica" w:cs="Helvetica"/>
          <w:color w:val="323232"/>
          <w:kern w:val="0"/>
        </w:rPr>
      </w:pPr>
      <w:r>
        <w:rPr>
          <w:rFonts w:ascii="Helvetica" w:hAnsi="Helvetica" w:cs="Helvetica"/>
          <w:color w:val="323232"/>
          <w:kern w:val="0"/>
        </w:rPr>
        <w:t>Rewrite the closure to return zero for all odd numbers.</w:t>
      </w:r>
    </w:p>
    <w:p w14:paraId="3CDA26A1" w14:textId="77777777" w:rsidR="008E7F47" w:rsidRDefault="008E7F47" w:rsidP="008E7F47">
      <w:pPr>
        <w:widowControl/>
        <w:autoSpaceDE w:val="0"/>
        <w:autoSpaceDN w:val="0"/>
        <w:adjustRightInd w:val="0"/>
        <w:jc w:val="left"/>
        <w:rPr>
          <w:rFonts w:ascii="Helvetica" w:hAnsi="Helvetica" w:cs="Helvetica"/>
          <w:color w:val="323232"/>
          <w:kern w:val="0"/>
          <w:sz w:val="28"/>
          <w:szCs w:val="28"/>
        </w:rPr>
      </w:pPr>
      <w:r>
        <w:rPr>
          <w:rFonts w:ascii="Helvetica" w:hAnsi="Helvetica" w:cs="Helvetica"/>
          <w:color w:val="323232"/>
          <w:kern w:val="0"/>
          <w:sz w:val="28"/>
          <w:szCs w:val="28"/>
        </w:rPr>
        <w:t>You have several options for writing closures more concisely. When a closure’s type is already known, such as the callback for a delegate, you can omit the type of its parameters, its return type, or both. Single statement closures implicitly return the value of their only statement.</w:t>
      </w:r>
    </w:p>
    <w:p w14:paraId="1808B6A6" w14:textId="77777777" w:rsidR="008E7F47" w:rsidRDefault="008E7F47" w:rsidP="008E7F47">
      <w:pPr>
        <w:widowControl/>
        <w:numPr>
          <w:ilvl w:val="0"/>
          <w:numId w:val="24"/>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color w:val="981B7E"/>
          <w:kern w:val="1"/>
        </w:rPr>
        <w:tab/>
      </w:r>
      <w:r>
        <w:rPr>
          <w:rFonts w:ascii="Menlo Regular" w:hAnsi="Menlo Regular" w:cs="Menlo Regular"/>
          <w:color w:val="981B7E"/>
          <w:kern w:val="1"/>
        </w:rPr>
        <w:tab/>
      </w:r>
      <w:proofErr w:type="gramStart"/>
      <w:r>
        <w:rPr>
          <w:rFonts w:ascii="Menlo Regular" w:hAnsi="Menlo Regular" w:cs="Menlo Regular"/>
          <w:color w:val="981B7E"/>
          <w:kern w:val="0"/>
        </w:rPr>
        <w:t>let</w:t>
      </w:r>
      <w:proofErr w:type="gramEnd"/>
      <w:r>
        <w:rPr>
          <w:rFonts w:ascii="Menlo Regular" w:hAnsi="Menlo Regular" w:cs="Menlo Regular"/>
          <w:kern w:val="0"/>
        </w:rPr>
        <w:t xml:space="preserve"> </w:t>
      </w:r>
      <w:proofErr w:type="spellStart"/>
      <w:r>
        <w:rPr>
          <w:rFonts w:ascii="Menlo Regular" w:hAnsi="Menlo Regular" w:cs="Menlo Regular"/>
          <w:color w:val="325B61"/>
          <w:kern w:val="0"/>
        </w:rPr>
        <w:t>mappedNumbers</w:t>
      </w:r>
      <w:proofErr w:type="spellEnd"/>
      <w:r>
        <w:rPr>
          <w:rFonts w:ascii="Menlo Regular" w:hAnsi="Menlo Regular" w:cs="Menlo Regular"/>
          <w:kern w:val="0"/>
        </w:rPr>
        <w:t xml:space="preserve"> = </w:t>
      </w:r>
      <w:proofErr w:type="spellStart"/>
      <w:r>
        <w:rPr>
          <w:rFonts w:ascii="Menlo Regular" w:hAnsi="Menlo Regular" w:cs="Menlo Regular"/>
          <w:color w:val="325B61"/>
          <w:kern w:val="0"/>
        </w:rPr>
        <w:t>numbers</w:t>
      </w:r>
      <w:r>
        <w:rPr>
          <w:rFonts w:ascii="Menlo Regular" w:hAnsi="Menlo Regular" w:cs="Menlo Regular"/>
          <w:kern w:val="0"/>
        </w:rPr>
        <w:t>.</w:t>
      </w:r>
      <w:r>
        <w:rPr>
          <w:rFonts w:ascii="Menlo Regular" w:hAnsi="Menlo Regular" w:cs="Menlo Regular"/>
          <w:color w:val="325B61"/>
          <w:kern w:val="0"/>
        </w:rPr>
        <w:t>map</w:t>
      </w:r>
      <w:proofErr w:type="spellEnd"/>
      <w:r>
        <w:rPr>
          <w:rFonts w:ascii="Menlo Regular" w:hAnsi="Menlo Regular" w:cs="Menlo Regular"/>
          <w:kern w:val="0"/>
        </w:rPr>
        <w:t xml:space="preserve">({ </w:t>
      </w:r>
      <w:r>
        <w:rPr>
          <w:rFonts w:ascii="Menlo Regular" w:hAnsi="Menlo Regular" w:cs="Menlo Regular"/>
          <w:color w:val="325B61"/>
          <w:kern w:val="0"/>
        </w:rPr>
        <w:t>number</w:t>
      </w:r>
      <w:r>
        <w:rPr>
          <w:rFonts w:ascii="Menlo Regular" w:hAnsi="Menlo Regular" w:cs="Menlo Regular"/>
          <w:kern w:val="0"/>
        </w:rPr>
        <w:t xml:space="preserve"> </w:t>
      </w:r>
      <w:r>
        <w:rPr>
          <w:rFonts w:ascii="Menlo Regular" w:hAnsi="Menlo Regular" w:cs="Menlo Regular"/>
          <w:color w:val="981B7E"/>
          <w:kern w:val="0"/>
        </w:rPr>
        <w:t>in</w:t>
      </w:r>
      <w:r>
        <w:rPr>
          <w:rFonts w:ascii="Menlo Regular" w:hAnsi="Menlo Regular" w:cs="Menlo Regular"/>
          <w:kern w:val="0"/>
        </w:rPr>
        <w:t xml:space="preserve"> </w:t>
      </w:r>
      <w:r>
        <w:rPr>
          <w:rFonts w:ascii="Menlo Regular" w:hAnsi="Menlo Regular" w:cs="Menlo Regular"/>
          <w:color w:val="1400C4"/>
          <w:kern w:val="0"/>
        </w:rPr>
        <w:t>3</w:t>
      </w:r>
      <w:r>
        <w:rPr>
          <w:rFonts w:ascii="Menlo Regular" w:hAnsi="Menlo Regular" w:cs="Menlo Regular"/>
          <w:kern w:val="0"/>
        </w:rPr>
        <w:t xml:space="preserve"> * </w:t>
      </w:r>
      <w:r>
        <w:rPr>
          <w:rFonts w:ascii="Menlo Regular" w:hAnsi="Menlo Regular" w:cs="Menlo Regular"/>
          <w:color w:val="325B61"/>
          <w:kern w:val="0"/>
        </w:rPr>
        <w:t>number</w:t>
      </w:r>
      <w:r>
        <w:rPr>
          <w:rFonts w:ascii="Menlo Regular" w:hAnsi="Menlo Regular" w:cs="Menlo Regular"/>
          <w:kern w:val="0"/>
        </w:rPr>
        <w:t xml:space="preserve"> })</w:t>
      </w:r>
    </w:p>
    <w:p w14:paraId="2153AEB6" w14:textId="77777777" w:rsidR="008E7F47" w:rsidRDefault="008E7F47" w:rsidP="008E7F47">
      <w:pPr>
        <w:widowControl/>
        <w:numPr>
          <w:ilvl w:val="0"/>
          <w:numId w:val="24"/>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color w:val="325B61"/>
          <w:kern w:val="1"/>
        </w:rPr>
        <w:tab/>
      </w:r>
      <w:r>
        <w:rPr>
          <w:rFonts w:ascii="Menlo Regular" w:hAnsi="Menlo Regular" w:cs="Menlo Regular"/>
          <w:color w:val="325B61"/>
          <w:kern w:val="1"/>
        </w:rPr>
        <w:tab/>
      </w:r>
      <w:proofErr w:type="gramStart"/>
      <w:r>
        <w:rPr>
          <w:rFonts w:ascii="Menlo Regular" w:hAnsi="Menlo Regular" w:cs="Menlo Regular"/>
          <w:color w:val="325B61"/>
          <w:kern w:val="0"/>
        </w:rPr>
        <w:t>print</w:t>
      </w:r>
      <w:proofErr w:type="gramEnd"/>
      <w:r>
        <w:rPr>
          <w:rFonts w:ascii="Menlo Regular" w:hAnsi="Menlo Regular" w:cs="Menlo Regular"/>
          <w:kern w:val="0"/>
        </w:rPr>
        <w:t>(</w:t>
      </w:r>
      <w:proofErr w:type="spellStart"/>
      <w:r>
        <w:rPr>
          <w:rFonts w:ascii="Menlo Regular" w:hAnsi="Menlo Regular" w:cs="Menlo Regular"/>
          <w:color w:val="325B61"/>
          <w:kern w:val="0"/>
        </w:rPr>
        <w:t>mappedNumbers</w:t>
      </w:r>
      <w:proofErr w:type="spellEnd"/>
      <w:r>
        <w:rPr>
          <w:rFonts w:ascii="Menlo Regular" w:hAnsi="Menlo Regular" w:cs="Menlo Regular"/>
          <w:kern w:val="0"/>
        </w:rPr>
        <w:t>)</w:t>
      </w:r>
    </w:p>
    <w:p w14:paraId="22623CA2" w14:textId="77777777" w:rsidR="008E7F47" w:rsidRDefault="008E7F47" w:rsidP="008E7F47">
      <w:pPr>
        <w:widowControl/>
        <w:autoSpaceDE w:val="0"/>
        <w:autoSpaceDN w:val="0"/>
        <w:adjustRightInd w:val="0"/>
        <w:jc w:val="left"/>
        <w:rPr>
          <w:rFonts w:ascii="Helvetica" w:hAnsi="Helvetica" w:cs="Helvetica"/>
          <w:color w:val="323232"/>
          <w:kern w:val="0"/>
          <w:sz w:val="28"/>
          <w:szCs w:val="28"/>
        </w:rPr>
      </w:pPr>
      <w:r>
        <w:rPr>
          <w:rFonts w:ascii="Helvetica" w:hAnsi="Helvetica" w:cs="Helvetica"/>
          <w:color w:val="323232"/>
          <w:kern w:val="0"/>
          <w:sz w:val="28"/>
          <w:szCs w:val="28"/>
        </w:rPr>
        <w:t>You can refer to parameters by number instead of by name—this approach is especially useful in very short closures. A closure passed as the last argument to a function can appear immediately after the parentheses. When a closure is the only argument to a function, you can omit the parentheses entirely.</w:t>
      </w:r>
    </w:p>
    <w:p w14:paraId="2DBCD564" w14:textId="77777777" w:rsidR="008E7F47" w:rsidRDefault="008E7F47" w:rsidP="008E7F47">
      <w:pPr>
        <w:widowControl/>
        <w:numPr>
          <w:ilvl w:val="0"/>
          <w:numId w:val="25"/>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color w:val="981B7E"/>
          <w:kern w:val="1"/>
        </w:rPr>
        <w:tab/>
      </w:r>
      <w:r>
        <w:rPr>
          <w:rFonts w:ascii="Menlo Regular" w:hAnsi="Menlo Regular" w:cs="Menlo Regular"/>
          <w:color w:val="981B7E"/>
          <w:kern w:val="1"/>
        </w:rPr>
        <w:tab/>
      </w:r>
      <w:proofErr w:type="gramStart"/>
      <w:r>
        <w:rPr>
          <w:rFonts w:ascii="Menlo Regular" w:hAnsi="Menlo Regular" w:cs="Menlo Regular"/>
          <w:color w:val="981B7E"/>
          <w:kern w:val="0"/>
        </w:rPr>
        <w:t>let</w:t>
      </w:r>
      <w:proofErr w:type="gramEnd"/>
      <w:r>
        <w:rPr>
          <w:rFonts w:ascii="Menlo Regular" w:hAnsi="Menlo Regular" w:cs="Menlo Regular"/>
          <w:kern w:val="0"/>
        </w:rPr>
        <w:t xml:space="preserve"> </w:t>
      </w:r>
      <w:proofErr w:type="spellStart"/>
      <w:r>
        <w:rPr>
          <w:rFonts w:ascii="Menlo Regular" w:hAnsi="Menlo Regular" w:cs="Menlo Regular"/>
          <w:color w:val="325B61"/>
          <w:kern w:val="0"/>
        </w:rPr>
        <w:t>sortedNumbers</w:t>
      </w:r>
      <w:proofErr w:type="spellEnd"/>
      <w:r>
        <w:rPr>
          <w:rFonts w:ascii="Menlo Regular" w:hAnsi="Menlo Regular" w:cs="Menlo Regular"/>
          <w:kern w:val="0"/>
        </w:rPr>
        <w:t xml:space="preserve"> = </w:t>
      </w:r>
      <w:proofErr w:type="spellStart"/>
      <w:r>
        <w:rPr>
          <w:rFonts w:ascii="Menlo Regular" w:hAnsi="Menlo Regular" w:cs="Menlo Regular"/>
          <w:color w:val="325B61"/>
          <w:kern w:val="0"/>
        </w:rPr>
        <w:t>numbers</w:t>
      </w:r>
      <w:r>
        <w:rPr>
          <w:rFonts w:ascii="Menlo Regular" w:hAnsi="Menlo Regular" w:cs="Menlo Regular"/>
          <w:kern w:val="0"/>
        </w:rPr>
        <w:t>.</w:t>
      </w:r>
      <w:r>
        <w:rPr>
          <w:rFonts w:ascii="Menlo Regular" w:hAnsi="Menlo Regular" w:cs="Menlo Regular"/>
          <w:color w:val="325B61"/>
          <w:kern w:val="0"/>
        </w:rPr>
        <w:t>sorted</w:t>
      </w:r>
      <w:proofErr w:type="spellEnd"/>
      <w:r>
        <w:rPr>
          <w:rFonts w:ascii="Menlo Regular" w:hAnsi="Menlo Regular" w:cs="Menlo Regular"/>
          <w:kern w:val="0"/>
        </w:rPr>
        <w:t xml:space="preserve"> { </w:t>
      </w:r>
      <w:r>
        <w:rPr>
          <w:rFonts w:ascii="Menlo Regular" w:hAnsi="Menlo Regular" w:cs="Menlo Regular"/>
          <w:color w:val="325B61"/>
          <w:kern w:val="0"/>
        </w:rPr>
        <w:t>$0</w:t>
      </w:r>
      <w:r>
        <w:rPr>
          <w:rFonts w:ascii="Menlo Regular" w:hAnsi="Menlo Regular" w:cs="Menlo Regular"/>
          <w:kern w:val="0"/>
        </w:rPr>
        <w:t xml:space="preserve"> &gt; </w:t>
      </w:r>
      <w:r>
        <w:rPr>
          <w:rFonts w:ascii="Menlo Regular" w:hAnsi="Menlo Regular" w:cs="Menlo Regular"/>
          <w:color w:val="325B61"/>
          <w:kern w:val="0"/>
        </w:rPr>
        <w:t>$1</w:t>
      </w:r>
      <w:r>
        <w:rPr>
          <w:rFonts w:ascii="Menlo Regular" w:hAnsi="Menlo Regular" w:cs="Menlo Regular"/>
          <w:kern w:val="0"/>
        </w:rPr>
        <w:t xml:space="preserve"> }</w:t>
      </w:r>
    </w:p>
    <w:p w14:paraId="40531C31" w14:textId="77777777" w:rsidR="008E7F47" w:rsidRDefault="008E7F47" w:rsidP="008E7F47">
      <w:pPr>
        <w:widowControl/>
        <w:numPr>
          <w:ilvl w:val="0"/>
          <w:numId w:val="25"/>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color w:val="325B61"/>
          <w:kern w:val="1"/>
        </w:rPr>
        <w:tab/>
      </w:r>
      <w:r>
        <w:rPr>
          <w:rFonts w:ascii="Menlo Regular" w:hAnsi="Menlo Regular" w:cs="Menlo Regular"/>
          <w:color w:val="325B61"/>
          <w:kern w:val="1"/>
        </w:rPr>
        <w:tab/>
      </w:r>
      <w:proofErr w:type="gramStart"/>
      <w:r>
        <w:rPr>
          <w:rFonts w:ascii="Menlo Regular" w:hAnsi="Menlo Regular" w:cs="Menlo Regular"/>
          <w:color w:val="325B61"/>
          <w:kern w:val="0"/>
        </w:rPr>
        <w:t>print</w:t>
      </w:r>
      <w:proofErr w:type="gramEnd"/>
      <w:r>
        <w:rPr>
          <w:rFonts w:ascii="Menlo Regular" w:hAnsi="Menlo Regular" w:cs="Menlo Regular"/>
          <w:kern w:val="0"/>
        </w:rPr>
        <w:t>(</w:t>
      </w:r>
      <w:proofErr w:type="spellStart"/>
      <w:r>
        <w:rPr>
          <w:rFonts w:ascii="Menlo Regular" w:hAnsi="Menlo Regular" w:cs="Menlo Regular"/>
          <w:color w:val="325B61"/>
          <w:kern w:val="0"/>
        </w:rPr>
        <w:t>sortedNumbers</w:t>
      </w:r>
      <w:proofErr w:type="spellEnd"/>
      <w:r>
        <w:rPr>
          <w:rFonts w:ascii="Menlo Regular" w:hAnsi="Menlo Regular" w:cs="Menlo Regular"/>
          <w:kern w:val="0"/>
        </w:rPr>
        <w:t>)</w:t>
      </w:r>
    </w:p>
    <w:p w14:paraId="4F6D6CDA" w14:textId="77777777" w:rsidR="008E7F47" w:rsidRDefault="008E7F47" w:rsidP="008E7F47">
      <w:pPr>
        <w:widowControl/>
        <w:autoSpaceDE w:val="0"/>
        <w:autoSpaceDN w:val="0"/>
        <w:adjustRightInd w:val="0"/>
        <w:jc w:val="left"/>
        <w:rPr>
          <w:rFonts w:ascii="Helvetica" w:hAnsi="Helvetica" w:cs="Helvetica"/>
          <w:color w:val="0E73C0"/>
          <w:kern w:val="0"/>
          <w:sz w:val="20"/>
          <w:szCs w:val="20"/>
        </w:rPr>
      </w:pPr>
    </w:p>
    <w:p w14:paraId="33F5B3FF" w14:textId="77777777" w:rsidR="008E7F47" w:rsidRDefault="008E7F47" w:rsidP="008E7F47">
      <w:pPr>
        <w:widowControl/>
        <w:autoSpaceDE w:val="0"/>
        <w:autoSpaceDN w:val="0"/>
        <w:adjustRightInd w:val="0"/>
        <w:jc w:val="left"/>
        <w:rPr>
          <w:rFonts w:ascii="Helvetica Light" w:hAnsi="Helvetica Light" w:cs="Helvetica Light"/>
          <w:color w:val="6D6D6D"/>
          <w:kern w:val="0"/>
          <w:sz w:val="44"/>
          <w:szCs w:val="44"/>
        </w:rPr>
      </w:pPr>
      <w:r>
        <w:rPr>
          <w:rFonts w:ascii="Helvetica Light" w:hAnsi="Helvetica Light" w:cs="Helvetica Light"/>
          <w:color w:val="6D6D6D"/>
          <w:kern w:val="0"/>
          <w:sz w:val="44"/>
          <w:szCs w:val="44"/>
        </w:rPr>
        <w:t>Objects and Classes</w:t>
      </w:r>
    </w:p>
    <w:p w14:paraId="74071E71" w14:textId="77777777" w:rsidR="008E7F47" w:rsidRDefault="008E7F47" w:rsidP="008E7F47">
      <w:pPr>
        <w:widowControl/>
        <w:autoSpaceDE w:val="0"/>
        <w:autoSpaceDN w:val="0"/>
        <w:adjustRightInd w:val="0"/>
        <w:jc w:val="left"/>
        <w:rPr>
          <w:rFonts w:ascii="Helvetica" w:hAnsi="Helvetica" w:cs="Helvetica"/>
          <w:color w:val="323232"/>
          <w:kern w:val="0"/>
          <w:sz w:val="28"/>
          <w:szCs w:val="28"/>
        </w:rPr>
      </w:pPr>
      <w:r>
        <w:rPr>
          <w:rFonts w:ascii="Helvetica" w:hAnsi="Helvetica" w:cs="Helvetica"/>
          <w:color w:val="323232"/>
          <w:kern w:val="0"/>
          <w:sz w:val="28"/>
          <w:szCs w:val="28"/>
        </w:rPr>
        <w:t xml:space="preserve">Use </w:t>
      </w:r>
      <w:r>
        <w:rPr>
          <w:rFonts w:ascii="Menlo Regular" w:hAnsi="Menlo Regular" w:cs="Menlo Regular"/>
          <w:color w:val="6D6D6D"/>
          <w:kern w:val="0"/>
        </w:rPr>
        <w:t>class</w:t>
      </w:r>
      <w:r>
        <w:rPr>
          <w:rFonts w:ascii="Helvetica" w:hAnsi="Helvetica" w:cs="Helvetica"/>
          <w:color w:val="323232"/>
          <w:kern w:val="0"/>
          <w:sz w:val="28"/>
          <w:szCs w:val="28"/>
        </w:rPr>
        <w:t xml:space="preserve"> followed by the class’s name to create a class. A property declaration in a class is written the same way as a constant or variable declaration, except that it is in the context of a class. Likewise, method and function declarations are written the same way.</w:t>
      </w:r>
    </w:p>
    <w:p w14:paraId="5027C8F7" w14:textId="77777777" w:rsidR="008E7F47" w:rsidRDefault="008E7F47" w:rsidP="008E7F47">
      <w:pPr>
        <w:widowControl/>
        <w:numPr>
          <w:ilvl w:val="0"/>
          <w:numId w:val="26"/>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color w:val="981B7E"/>
          <w:kern w:val="1"/>
        </w:rPr>
        <w:tab/>
      </w:r>
      <w:r>
        <w:rPr>
          <w:rFonts w:ascii="Menlo Regular" w:hAnsi="Menlo Regular" w:cs="Menlo Regular"/>
          <w:color w:val="981B7E"/>
          <w:kern w:val="1"/>
        </w:rPr>
        <w:tab/>
      </w:r>
      <w:proofErr w:type="gramStart"/>
      <w:r>
        <w:rPr>
          <w:rFonts w:ascii="Menlo Regular" w:hAnsi="Menlo Regular" w:cs="Menlo Regular"/>
          <w:color w:val="981B7E"/>
          <w:kern w:val="0"/>
        </w:rPr>
        <w:t>class</w:t>
      </w:r>
      <w:proofErr w:type="gramEnd"/>
      <w:r>
        <w:rPr>
          <w:rFonts w:ascii="Menlo Regular" w:hAnsi="Menlo Regular" w:cs="Menlo Regular"/>
          <w:kern w:val="0"/>
        </w:rPr>
        <w:t xml:space="preserve"> </w:t>
      </w:r>
      <w:r>
        <w:rPr>
          <w:rFonts w:ascii="Menlo Regular" w:hAnsi="Menlo Regular" w:cs="Menlo Regular"/>
          <w:color w:val="325B61"/>
          <w:kern w:val="0"/>
        </w:rPr>
        <w:t>Shape</w:t>
      </w:r>
      <w:r>
        <w:rPr>
          <w:rFonts w:ascii="Menlo Regular" w:hAnsi="Menlo Regular" w:cs="Menlo Regular"/>
          <w:kern w:val="0"/>
        </w:rPr>
        <w:t xml:space="preserve"> {</w:t>
      </w:r>
    </w:p>
    <w:p w14:paraId="21558592" w14:textId="77777777" w:rsidR="008E7F47" w:rsidRDefault="008E7F47" w:rsidP="008E7F47">
      <w:pPr>
        <w:widowControl/>
        <w:numPr>
          <w:ilvl w:val="0"/>
          <w:numId w:val="26"/>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roofErr w:type="spellStart"/>
      <w:proofErr w:type="gramStart"/>
      <w:r>
        <w:rPr>
          <w:rFonts w:ascii="Menlo Regular" w:hAnsi="Menlo Regular" w:cs="Menlo Regular"/>
          <w:color w:val="981B7E"/>
          <w:kern w:val="0"/>
        </w:rPr>
        <w:t>var</w:t>
      </w:r>
      <w:proofErr w:type="spellEnd"/>
      <w:proofErr w:type="gramEnd"/>
      <w:r>
        <w:rPr>
          <w:rFonts w:ascii="Menlo Regular" w:hAnsi="Menlo Regular" w:cs="Menlo Regular"/>
          <w:kern w:val="0"/>
        </w:rPr>
        <w:t xml:space="preserve"> </w:t>
      </w:r>
      <w:proofErr w:type="spellStart"/>
      <w:r>
        <w:rPr>
          <w:rFonts w:ascii="Menlo Regular" w:hAnsi="Menlo Regular" w:cs="Menlo Regular"/>
          <w:color w:val="325B61"/>
          <w:kern w:val="0"/>
        </w:rPr>
        <w:t>numberOfSides</w:t>
      </w:r>
      <w:proofErr w:type="spellEnd"/>
      <w:r>
        <w:rPr>
          <w:rFonts w:ascii="Menlo Regular" w:hAnsi="Menlo Regular" w:cs="Menlo Regular"/>
          <w:kern w:val="0"/>
        </w:rPr>
        <w:t xml:space="preserve"> = </w:t>
      </w:r>
      <w:r>
        <w:rPr>
          <w:rFonts w:ascii="Menlo Regular" w:hAnsi="Menlo Regular" w:cs="Menlo Regular"/>
          <w:color w:val="1400C4"/>
          <w:kern w:val="0"/>
        </w:rPr>
        <w:t>0</w:t>
      </w:r>
    </w:p>
    <w:p w14:paraId="68F203B5" w14:textId="77777777" w:rsidR="008E7F47" w:rsidRDefault="008E7F47" w:rsidP="008E7F47">
      <w:pPr>
        <w:widowControl/>
        <w:numPr>
          <w:ilvl w:val="0"/>
          <w:numId w:val="26"/>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roofErr w:type="spellStart"/>
      <w:proofErr w:type="gramStart"/>
      <w:r>
        <w:rPr>
          <w:rFonts w:ascii="Menlo Regular" w:hAnsi="Menlo Regular" w:cs="Menlo Regular"/>
          <w:color w:val="981B7E"/>
          <w:kern w:val="0"/>
        </w:rPr>
        <w:t>func</w:t>
      </w:r>
      <w:proofErr w:type="spellEnd"/>
      <w:proofErr w:type="gramEnd"/>
      <w:r>
        <w:rPr>
          <w:rFonts w:ascii="Menlo Regular" w:hAnsi="Menlo Regular" w:cs="Menlo Regular"/>
          <w:kern w:val="0"/>
        </w:rPr>
        <w:t xml:space="preserve"> </w:t>
      </w:r>
      <w:proofErr w:type="spellStart"/>
      <w:r>
        <w:rPr>
          <w:rFonts w:ascii="Menlo Regular" w:hAnsi="Menlo Regular" w:cs="Menlo Regular"/>
          <w:color w:val="325B61"/>
          <w:kern w:val="0"/>
        </w:rPr>
        <w:t>simpleDescription</w:t>
      </w:r>
      <w:proofErr w:type="spellEnd"/>
      <w:r>
        <w:rPr>
          <w:rFonts w:ascii="Menlo Regular" w:hAnsi="Menlo Regular" w:cs="Menlo Regular"/>
          <w:kern w:val="0"/>
        </w:rPr>
        <w:t xml:space="preserve">() -&gt; </w:t>
      </w:r>
      <w:r>
        <w:rPr>
          <w:rFonts w:ascii="Menlo Regular" w:hAnsi="Menlo Regular" w:cs="Menlo Regular"/>
          <w:color w:val="491187"/>
          <w:kern w:val="0"/>
        </w:rPr>
        <w:t xml:space="preserve"> a </w:t>
      </w:r>
      <w:proofErr w:type="spellStart"/>
      <w:r>
        <w:rPr>
          <w:rFonts w:ascii="Menlo Regular" w:hAnsi="Menlo Regular" w:cs="Menlo Regular"/>
          <w:color w:val="491187"/>
          <w:kern w:val="0"/>
        </w:rPr>
        <w:t>href</w:t>
      </w:r>
      <w:proofErr w:type="spellEnd"/>
      <w:r>
        <w:rPr>
          <w:rFonts w:ascii="Menlo Regular" w:hAnsi="Menlo Regular" w:cs="Menlo Regular"/>
          <w:color w:val="491187"/>
          <w:kern w:val="0"/>
        </w:rPr>
        <w:t xml:space="preserve">="" String /a </w:t>
      </w:r>
      <w:r>
        <w:rPr>
          <w:rFonts w:ascii="Menlo Regular" w:hAnsi="Menlo Regular" w:cs="Menlo Regular"/>
          <w:kern w:val="0"/>
        </w:rPr>
        <w:t xml:space="preserve"> {</w:t>
      </w:r>
    </w:p>
    <w:p w14:paraId="27853682" w14:textId="77777777" w:rsidR="008E7F47" w:rsidRDefault="008E7F47" w:rsidP="008E7F47">
      <w:pPr>
        <w:widowControl/>
        <w:numPr>
          <w:ilvl w:val="0"/>
          <w:numId w:val="26"/>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roofErr w:type="gramStart"/>
      <w:r>
        <w:rPr>
          <w:rFonts w:ascii="Menlo Regular" w:hAnsi="Menlo Regular" w:cs="Menlo Regular"/>
          <w:color w:val="981B7E"/>
          <w:kern w:val="0"/>
        </w:rPr>
        <w:t>return</w:t>
      </w:r>
      <w:proofErr w:type="gramEnd"/>
      <w:r>
        <w:rPr>
          <w:rFonts w:ascii="Menlo Regular" w:hAnsi="Menlo Regular" w:cs="Menlo Regular"/>
          <w:kern w:val="0"/>
        </w:rPr>
        <w:t xml:space="preserve"> </w:t>
      </w:r>
      <w:r>
        <w:rPr>
          <w:rFonts w:ascii="Menlo Regular" w:hAnsi="Menlo Regular" w:cs="Menlo Regular"/>
          <w:color w:val="B50013"/>
          <w:kern w:val="0"/>
        </w:rPr>
        <w:t xml:space="preserve">"A shape with </w:t>
      </w:r>
      <w:r>
        <w:rPr>
          <w:rFonts w:ascii="Menlo Regular" w:hAnsi="Menlo Regular" w:cs="Menlo Regular"/>
          <w:kern w:val="0"/>
        </w:rPr>
        <w:t>\(</w:t>
      </w:r>
      <w:proofErr w:type="spellStart"/>
      <w:r>
        <w:rPr>
          <w:rFonts w:ascii="Menlo Regular" w:hAnsi="Menlo Regular" w:cs="Menlo Regular"/>
          <w:color w:val="325B61"/>
          <w:kern w:val="0"/>
        </w:rPr>
        <w:t>numberOfSides</w:t>
      </w:r>
      <w:proofErr w:type="spellEnd"/>
      <w:r>
        <w:rPr>
          <w:rFonts w:ascii="Menlo Regular" w:hAnsi="Menlo Regular" w:cs="Menlo Regular"/>
          <w:kern w:val="0"/>
        </w:rPr>
        <w:t>)</w:t>
      </w:r>
      <w:r>
        <w:rPr>
          <w:rFonts w:ascii="Menlo Regular" w:hAnsi="Menlo Regular" w:cs="Menlo Regular"/>
          <w:color w:val="B50013"/>
          <w:kern w:val="0"/>
        </w:rPr>
        <w:t xml:space="preserve"> sides."</w:t>
      </w:r>
    </w:p>
    <w:p w14:paraId="3C88E774" w14:textId="77777777" w:rsidR="008E7F47" w:rsidRDefault="008E7F47" w:rsidP="008E7F47">
      <w:pPr>
        <w:widowControl/>
        <w:numPr>
          <w:ilvl w:val="0"/>
          <w:numId w:val="26"/>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
    <w:p w14:paraId="6B2418E4" w14:textId="77777777" w:rsidR="008E7F47" w:rsidRDefault="008E7F47" w:rsidP="008E7F47">
      <w:pPr>
        <w:widowControl/>
        <w:numPr>
          <w:ilvl w:val="0"/>
          <w:numId w:val="26"/>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w:t>
      </w:r>
    </w:p>
    <w:p w14:paraId="62DBD52B" w14:textId="77777777" w:rsidR="008E7F47" w:rsidRDefault="008E7F47" w:rsidP="008E7F47">
      <w:pPr>
        <w:widowControl/>
        <w:autoSpaceDE w:val="0"/>
        <w:autoSpaceDN w:val="0"/>
        <w:adjustRightInd w:val="0"/>
        <w:jc w:val="left"/>
        <w:rPr>
          <w:rFonts w:ascii="Helvetica" w:hAnsi="Helvetica" w:cs="Helvetica"/>
          <w:color w:val="0E73C0"/>
          <w:kern w:val="0"/>
        </w:rPr>
      </w:pPr>
    </w:p>
    <w:p w14:paraId="268DB3A8" w14:textId="77777777" w:rsidR="008E7F47" w:rsidRDefault="008E7F47" w:rsidP="008E7F47">
      <w:pPr>
        <w:widowControl/>
        <w:autoSpaceDE w:val="0"/>
        <w:autoSpaceDN w:val="0"/>
        <w:adjustRightInd w:val="0"/>
        <w:jc w:val="left"/>
        <w:rPr>
          <w:rFonts w:ascii="Helvetica" w:hAnsi="Helvetica" w:cs="Helvetica"/>
          <w:color w:val="6D6D6D"/>
          <w:kern w:val="0"/>
          <w:sz w:val="18"/>
          <w:szCs w:val="18"/>
        </w:rPr>
      </w:pPr>
      <w:r>
        <w:rPr>
          <w:rFonts w:ascii="Helvetica" w:hAnsi="Helvetica" w:cs="Helvetica"/>
          <w:color w:val="6D6D6D"/>
          <w:kern w:val="0"/>
          <w:sz w:val="18"/>
          <w:szCs w:val="18"/>
        </w:rPr>
        <w:t>EXPERIMENT</w:t>
      </w:r>
    </w:p>
    <w:p w14:paraId="2531F020" w14:textId="77777777" w:rsidR="008E7F47" w:rsidRDefault="008E7F47" w:rsidP="008E7F47">
      <w:pPr>
        <w:widowControl/>
        <w:autoSpaceDE w:val="0"/>
        <w:autoSpaceDN w:val="0"/>
        <w:adjustRightInd w:val="0"/>
        <w:jc w:val="left"/>
        <w:rPr>
          <w:rFonts w:ascii="Helvetica" w:hAnsi="Helvetica" w:cs="Helvetica"/>
          <w:color w:val="323232"/>
          <w:kern w:val="0"/>
        </w:rPr>
      </w:pPr>
      <w:r>
        <w:rPr>
          <w:rFonts w:ascii="Helvetica" w:hAnsi="Helvetica" w:cs="Helvetica"/>
          <w:color w:val="323232"/>
          <w:kern w:val="0"/>
        </w:rPr>
        <w:t xml:space="preserve">Add a constant property with </w:t>
      </w:r>
      <w:r>
        <w:rPr>
          <w:rFonts w:ascii="Menlo Regular" w:hAnsi="Menlo Regular" w:cs="Menlo Regular"/>
          <w:color w:val="6D6D6D"/>
          <w:kern w:val="0"/>
          <w:sz w:val="22"/>
          <w:szCs w:val="22"/>
        </w:rPr>
        <w:t>let</w:t>
      </w:r>
      <w:r>
        <w:rPr>
          <w:rFonts w:ascii="Helvetica" w:hAnsi="Helvetica" w:cs="Helvetica"/>
          <w:color w:val="323232"/>
          <w:kern w:val="0"/>
        </w:rPr>
        <w:t>, and add another method that takes an argument.</w:t>
      </w:r>
    </w:p>
    <w:p w14:paraId="07D5C908" w14:textId="77777777" w:rsidR="008E7F47" w:rsidRDefault="008E7F47" w:rsidP="008E7F47">
      <w:pPr>
        <w:widowControl/>
        <w:autoSpaceDE w:val="0"/>
        <w:autoSpaceDN w:val="0"/>
        <w:adjustRightInd w:val="0"/>
        <w:jc w:val="left"/>
        <w:rPr>
          <w:rFonts w:ascii="Helvetica" w:hAnsi="Helvetica" w:cs="Helvetica"/>
          <w:color w:val="323232"/>
          <w:kern w:val="0"/>
          <w:sz w:val="28"/>
          <w:szCs w:val="28"/>
        </w:rPr>
      </w:pPr>
      <w:r>
        <w:rPr>
          <w:rFonts w:ascii="Helvetica" w:hAnsi="Helvetica" w:cs="Helvetica"/>
          <w:color w:val="323232"/>
          <w:kern w:val="0"/>
          <w:sz w:val="28"/>
          <w:szCs w:val="28"/>
        </w:rPr>
        <w:t>Create an instance of a class by putting parentheses after the class name. Use dot syntax to access the properties and methods of the instance.</w:t>
      </w:r>
    </w:p>
    <w:p w14:paraId="2F8DDD5F" w14:textId="77777777" w:rsidR="008E7F47" w:rsidRDefault="008E7F47" w:rsidP="008E7F47">
      <w:pPr>
        <w:widowControl/>
        <w:numPr>
          <w:ilvl w:val="0"/>
          <w:numId w:val="27"/>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color w:val="981B7E"/>
          <w:kern w:val="1"/>
        </w:rPr>
        <w:tab/>
      </w:r>
      <w:r>
        <w:rPr>
          <w:rFonts w:ascii="Menlo Regular" w:hAnsi="Menlo Regular" w:cs="Menlo Regular"/>
          <w:color w:val="981B7E"/>
          <w:kern w:val="1"/>
        </w:rPr>
        <w:tab/>
      </w:r>
      <w:proofErr w:type="spellStart"/>
      <w:proofErr w:type="gramStart"/>
      <w:r>
        <w:rPr>
          <w:rFonts w:ascii="Menlo Regular" w:hAnsi="Menlo Regular" w:cs="Menlo Regular"/>
          <w:color w:val="981B7E"/>
          <w:kern w:val="0"/>
        </w:rPr>
        <w:t>var</w:t>
      </w:r>
      <w:proofErr w:type="spellEnd"/>
      <w:proofErr w:type="gramEnd"/>
      <w:r>
        <w:rPr>
          <w:rFonts w:ascii="Menlo Regular" w:hAnsi="Menlo Regular" w:cs="Menlo Regular"/>
          <w:kern w:val="0"/>
        </w:rPr>
        <w:t xml:space="preserve"> </w:t>
      </w:r>
      <w:r>
        <w:rPr>
          <w:rFonts w:ascii="Menlo Regular" w:hAnsi="Menlo Regular" w:cs="Menlo Regular"/>
          <w:color w:val="325B61"/>
          <w:kern w:val="0"/>
        </w:rPr>
        <w:t>shape</w:t>
      </w:r>
      <w:r>
        <w:rPr>
          <w:rFonts w:ascii="Menlo Regular" w:hAnsi="Menlo Regular" w:cs="Menlo Regular"/>
          <w:kern w:val="0"/>
        </w:rPr>
        <w:t xml:space="preserve"> = </w:t>
      </w:r>
      <w:r>
        <w:rPr>
          <w:rFonts w:ascii="Menlo Regular" w:hAnsi="Menlo Regular" w:cs="Menlo Regular"/>
          <w:color w:val="325B61"/>
          <w:kern w:val="0"/>
        </w:rPr>
        <w:t>Shape</w:t>
      </w:r>
      <w:r>
        <w:rPr>
          <w:rFonts w:ascii="Menlo Regular" w:hAnsi="Menlo Regular" w:cs="Menlo Regular"/>
          <w:kern w:val="0"/>
        </w:rPr>
        <w:t>()</w:t>
      </w:r>
    </w:p>
    <w:p w14:paraId="70725874" w14:textId="77777777" w:rsidR="008E7F47" w:rsidRDefault="008E7F47" w:rsidP="008E7F47">
      <w:pPr>
        <w:widowControl/>
        <w:numPr>
          <w:ilvl w:val="0"/>
          <w:numId w:val="27"/>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color w:val="325B61"/>
          <w:kern w:val="1"/>
        </w:rPr>
        <w:tab/>
      </w:r>
      <w:r>
        <w:rPr>
          <w:rFonts w:ascii="Menlo Regular" w:hAnsi="Menlo Regular" w:cs="Menlo Regular"/>
          <w:color w:val="325B61"/>
          <w:kern w:val="1"/>
        </w:rPr>
        <w:tab/>
      </w:r>
      <w:proofErr w:type="spellStart"/>
      <w:proofErr w:type="gramStart"/>
      <w:r>
        <w:rPr>
          <w:rFonts w:ascii="Menlo Regular" w:hAnsi="Menlo Regular" w:cs="Menlo Regular"/>
          <w:color w:val="325B61"/>
          <w:kern w:val="0"/>
        </w:rPr>
        <w:t>shape</w:t>
      </w:r>
      <w:r>
        <w:rPr>
          <w:rFonts w:ascii="Menlo Regular" w:hAnsi="Menlo Regular" w:cs="Menlo Regular"/>
          <w:kern w:val="0"/>
        </w:rPr>
        <w:t>.</w:t>
      </w:r>
      <w:r>
        <w:rPr>
          <w:rFonts w:ascii="Menlo Regular" w:hAnsi="Menlo Regular" w:cs="Menlo Regular"/>
          <w:color w:val="325B61"/>
          <w:kern w:val="0"/>
        </w:rPr>
        <w:t>numberOfSides</w:t>
      </w:r>
      <w:proofErr w:type="spellEnd"/>
      <w:proofErr w:type="gramEnd"/>
      <w:r>
        <w:rPr>
          <w:rFonts w:ascii="Menlo Regular" w:hAnsi="Menlo Regular" w:cs="Menlo Regular"/>
          <w:kern w:val="0"/>
        </w:rPr>
        <w:t xml:space="preserve"> = </w:t>
      </w:r>
      <w:r>
        <w:rPr>
          <w:rFonts w:ascii="Menlo Regular" w:hAnsi="Menlo Regular" w:cs="Menlo Regular"/>
          <w:color w:val="1400C4"/>
          <w:kern w:val="0"/>
        </w:rPr>
        <w:t>7</w:t>
      </w:r>
    </w:p>
    <w:p w14:paraId="6DB85D43" w14:textId="77777777" w:rsidR="008E7F47" w:rsidRDefault="008E7F47" w:rsidP="008E7F47">
      <w:pPr>
        <w:widowControl/>
        <w:numPr>
          <w:ilvl w:val="0"/>
          <w:numId w:val="27"/>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color w:val="981B7E"/>
          <w:kern w:val="1"/>
        </w:rPr>
        <w:tab/>
      </w:r>
      <w:r>
        <w:rPr>
          <w:rFonts w:ascii="Menlo Regular" w:hAnsi="Menlo Regular" w:cs="Menlo Regular"/>
          <w:color w:val="981B7E"/>
          <w:kern w:val="1"/>
        </w:rPr>
        <w:tab/>
      </w:r>
      <w:proofErr w:type="spellStart"/>
      <w:proofErr w:type="gramStart"/>
      <w:r>
        <w:rPr>
          <w:rFonts w:ascii="Menlo Regular" w:hAnsi="Menlo Regular" w:cs="Menlo Regular"/>
          <w:color w:val="981B7E"/>
          <w:kern w:val="0"/>
        </w:rPr>
        <w:t>var</w:t>
      </w:r>
      <w:proofErr w:type="spellEnd"/>
      <w:proofErr w:type="gramEnd"/>
      <w:r>
        <w:rPr>
          <w:rFonts w:ascii="Menlo Regular" w:hAnsi="Menlo Regular" w:cs="Menlo Regular"/>
          <w:kern w:val="0"/>
        </w:rPr>
        <w:t xml:space="preserve"> </w:t>
      </w:r>
      <w:proofErr w:type="spellStart"/>
      <w:r>
        <w:rPr>
          <w:rFonts w:ascii="Menlo Regular" w:hAnsi="Menlo Regular" w:cs="Menlo Regular"/>
          <w:color w:val="325B61"/>
          <w:kern w:val="0"/>
        </w:rPr>
        <w:t>shapeDescription</w:t>
      </w:r>
      <w:proofErr w:type="spellEnd"/>
      <w:r>
        <w:rPr>
          <w:rFonts w:ascii="Menlo Regular" w:hAnsi="Menlo Regular" w:cs="Menlo Regular"/>
          <w:kern w:val="0"/>
        </w:rPr>
        <w:t xml:space="preserve"> = </w:t>
      </w:r>
      <w:proofErr w:type="spellStart"/>
      <w:r>
        <w:rPr>
          <w:rFonts w:ascii="Menlo Regular" w:hAnsi="Menlo Regular" w:cs="Menlo Regular"/>
          <w:color w:val="325B61"/>
          <w:kern w:val="0"/>
        </w:rPr>
        <w:t>shape</w:t>
      </w:r>
      <w:r>
        <w:rPr>
          <w:rFonts w:ascii="Menlo Regular" w:hAnsi="Menlo Regular" w:cs="Menlo Regular"/>
          <w:kern w:val="0"/>
        </w:rPr>
        <w:t>.</w:t>
      </w:r>
      <w:r>
        <w:rPr>
          <w:rFonts w:ascii="Menlo Regular" w:hAnsi="Menlo Regular" w:cs="Menlo Regular"/>
          <w:color w:val="325B61"/>
          <w:kern w:val="0"/>
        </w:rPr>
        <w:t>simpleDescription</w:t>
      </w:r>
      <w:proofErr w:type="spellEnd"/>
      <w:r>
        <w:rPr>
          <w:rFonts w:ascii="Menlo Regular" w:hAnsi="Menlo Regular" w:cs="Menlo Regular"/>
          <w:kern w:val="0"/>
        </w:rPr>
        <w:t>()</w:t>
      </w:r>
    </w:p>
    <w:p w14:paraId="54DECEBF" w14:textId="77777777" w:rsidR="008E7F47" w:rsidRDefault="008E7F47" w:rsidP="008E7F47">
      <w:pPr>
        <w:widowControl/>
        <w:autoSpaceDE w:val="0"/>
        <w:autoSpaceDN w:val="0"/>
        <w:adjustRightInd w:val="0"/>
        <w:jc w:val="left"/>
        <w:rPr>
          <w:rFonts w:ascii="Helvetica" w:hAnsi="Helvetica" w:cs="Helvetica"/>
          <w:color w:val="323232"/>
          <w:kern w:val="0"/>
          <w:sz w:val="28"/>
          <w:szCs w:val="28"/>
        </w:rPr>
      </w:pPr>
      <w:r>
        <w:rPr>
          <w:rFonts w:ascii="Helvetica" w:hAnsi="Helvetica" w:cs="Helvetica"/>
          <w:color w:val="323232"/>
          <w:kern w:val="0"/>
          <w:sz w:val="28"/>
          <w:szCs w:val="28"/>
        </w:rPr>
        <w:t xml:space="preserve">This version of the </w:t>
      </w:r>
      <w:r>
        <w:rPr>
          <w:rFonts w:ascii="Menlo Regular" w:hAnsi="Menlo Regular" w:cs="Menlo Regular"/>
          <w:color w:val="6D6D6D"/>
          <w:kern w:val="0"/>
        </w:rPr>
        <w:t>Shape</w:t>
      </w:r>
      <w:r>
        <w:rPr>
          <w:rFonts w:ascii="Helvetica" w:hAnsi="Helvetica" w:cs="Helvetica"/>
          <w:color w:val="323232"/>
          <w:kern w:val="0"/>
          <w:sz w:val="28"/>
          <w:szCs w:val="28"/>
        </w:rPr>
        <w:t xml:space="preserve"> class is missing something important: an initializer to set up the class when an instance is created. Use </w:t>
      </w:r>
      <w:proofErr w:type="spellStart"/>
      <w:r>
        <w:rPr>
          <w:rFonts w:ascii="Menlo Regular" w:hAnsi="Menlo Regular" w:cs="Menlo Regular"/>
          <w:color w:val="6D6D6D"/>
          <w:kern w:val="0"/>
        </w:rPr>
        <w:t>init</w:t>
      </w:r>
      <w:proofErr w:type="spellEnd"/>
      <w:r>
        <w:rPr>
          <w:rFonts w:ascii="Helvetica" w:hAnsi="Helvetica" w:cs="Helvetica"/>
          <w:color w:val="323232"/>
          <w:kern w:val="0"/>
          <w:sz w:val="28"/>
          <w:szCs w:val="28"/>
        </w:rPr>
        <w:t xml:space="preserve"> to create one.</w:t>
      </w:r>
    </w:p>
    <w:p w14:paraId="02AE5586" w14:textId="77777777" w:rsidR="008E7F47" w:rsidRDefault="008E7F47" w:rsidP="008E7F47">
      <w:pPr>
        <w:widowControl/>
        <w:numPr>
          <w:ilvl w:val="0"/>
          <w:numId w:val="28"/>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color w:val="981B7E"/>
          <w:kern w:val="1"/>
        </w:rPr>
        <w:tab/>
      </w:r>
      <w:r>
        <w:rPr>
          <w:rFonts w:ascii="Menlo Regular" w:hAnsi="Menlo Regular" w:cs="Menlo Regular"/>
          <w:color w:val="981B7E"/>
          <w:kern w:val="1"/>
        </w:rPr>
        <w:tab/>
      </w:r>
      <w:proofErr w:type="gramStart"/>
      <w:r>
        <w:rPr>
          <w:rFonts w:ascii="Menlo Regular" w:hAnsi="Menlo Regular" w:cs="Menlo Regular"/>
          <w:color w:val="981B7E"/>
          <w:kern w:val="0"/>
        </w:rPr>
        <w:t>class</w:t>
      </w:r>
      <w:proofErr w:type="gramEnd"/>
      <w:r>
        <w:rPr>
          <w:rFonts w:ascii="Menlo Regular" w:hAnsi="Menlo Regular" w:cs="Menlo Regular"/>
          <w:kern w:val="0"/>
        </w:rPr>
        <w:t xml:space="preserve"> </w:t>
      </w:r>
      <w:proofErr w:type="spellStart"/>
      <w:r>
        <w:rPr>
          <w:rFonts w:ascii="Menlo Regular" w:hAnsi="Menlo Regular" w:cs="Menlo Regular"/>
          <w:color w:val="325B61"/>
          <w:kern w:val="0"/>
        </w:rPr>
        <w:t>NamedShape</w:t>
      </w:r>
      <w:proofErr w:type="spellEnd"/>
      <w:r>
        <w:rPr>
          <w:rFonts w:ascii="Menlo Regular" w:hAnsi="Menlo Regular" w:cs="Menlo Regular"/>
          <w:kern w:val="0"/>
        </w:rPr>
        <w:t xml:space="preserve"> {</w:t>
      </w:r>
    </w:p>
    <w:p w14:paraId="7513AAE0" w14:textId="77777777" w:rsidR="008E7F47" w:rsidRDefault="008E7F47" w:rsidP="008E7F47">
      <w:pPr>
        <w:widowControl/>
        <w:numPr>
          <w:ilvl w:val="0"/>
          <w:numId w:val="28"/>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roofErr w:type="spellStart"/>
      <w:proofErr w:type="gramStart"/>
      <w:r>
        <w:rPr>
          <w:rFonts w:ascii="Menlo Regular" w:hAnsi="Menlo Regular" w:cs="Menlo Regular"/>
          <w:color w:val="981B7E"/>
          <w:kern w:val="0"/>
        </w:rPr>
        <w:t>var</w:t>
      </w:r>
      <w:proofErr w:type="spellEnd"/>
      <w:proofErr w:type="gramEnd"/>
      <w:r>
        <w:rPr>
          <w:rFonts w:ascii="Menlo Regular" w:hAnsi="Menlo Regular" w:cs="Menlo Regular"/>
          <w:kern w:val="0"/>
        </w:rPr>
        <w:t xml:space="preserve"> </w:t>
      </w:r>
      <w:proofErr w:type="spellStart"/>
      <w:r>
        <w:rPr>
          <w:rFonts w:ascii="Menlo Regular" w:hAnsi="Menlo Regular" w:cs="Menlo Regular"/>
          <w:color w:val="325B61"/>
          <w:kern w:val="0"/>
        </w:rPr>
        <w:t>numberOfSides</w:t>
      </w:r>
      <w:proofErr w:type="spellEnd"/>
      <w:r>
        <w:rPr>
          <w:rFonts w:ascii="Menlo Regular" w:hAnsi="Menlo Regular" w:cs="Menlo Regular"/>
          <w:kern w:val="0"/>
        </w:rPr>
        <w:t xml:space="preserve">: </w:t>
      </w:r>
      <w:r>
        <w:rPr>
          <w:rFonts w:ascii="Menlo Regular" w:hAnsi="Menlo Regular" w:cs="Menlo Regular"/>
          <w:color w:val="491187"/>
          <w:kern w:val="0"/>
        </w:rPr>
        <w:t xml:space="preserve"> a </w:t>
      </w:r>
      <w:proofErr w:type="spellStart"/>
      <w:r>
        <w:rPr>
          <w:rFonts w:ascii="Menlo Regular" w:hAnsi="Menlo Regular" w:cs="Menlo Regular"/>
          <w:color w:val="491187"/>
          <w:kern w:val="0"/>
        </w:rPr>
        <w:t>href</w:t>
      </w:r>
      <w:proofErr w:type="spellEnd"/>
      <w:r>
        <w:rPr>
          <w:rFonts w:ascii="Menlo Regular" w:hAnsi="Menlo Regular" w:cs="Menlo Regular"/>
          <w:color w:val="491187"/>
          <w:kern w:val="0"/>
        </w:rPr>
        <w:t xml:space="preserve">="" </w:t>
      </w:r>
      <w:proofErr w:type="spellStart"/>
      <w:r>
        <w:rPr>
          <w:rFonts w:ascii="Menlo Regular" w:hAnsi="Menlo Regular" w:cs="Menlo Regular"/>
          <w:color w:val="491187"/>
          <w:kern w:val="0"/>
        </w:rPr>
        <w:t>Int</w:t>
      </w:r>
      <w:proofErr w:type="spellEnd"/>
      <w:r>
        <w:rPr>
          <w:rFonts w:ascii="Menlo Regular" w:hAnsi="Menlo Regular" w:cs="Menlo Regular"/>
          <w:color w:val="491187"/>
          <w:kern w:val="0"/>
        </w:rPr>
        <w:t xml:space="preserve"> /a </w:t>
      </w:r>
      <w:r>
        <w:rPr>
          <w:rFonts w:ascii="Menlo Regular" w:hAnsi="Menlo Regular" w:cs="Menlo Regular"/>
          <w:kern w:val="0"/>
        </w:rPr>
        <w:t xml:space="preserve"> = </w:t>
      </w:r>
      <w:r>
        <w:rPr>
          <w:rFonts w:ascii="Menlo Regular" w:hAnsi="Menlo Regular" w:cs="Menlo Regular"/>
          <w:color w:val="1400C4"/>
          <w:kern w:val="0"/>
        </w:rPr>
        <w:t>0</w:t>
      </w:r>
    </w:p>
    <w:p w14:paraId="0E8F523C" w14:textId="77777777" w:rsidR="008E7F47" w:rsidRDefault="008E7F47" w:rsidP="008E7F47">
      <w:pPr>
        <w:widowControl/>
        <w:numPr>
          <w:ilvl w:val="0"/>
          <w:numId w:val="28"/>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roofErr w:type="spellStart"/>
      <w:proofErr w:type="gramStart"/>
      <w:r>
        <w:rPr>
          <w:rFonts w:ascii="Menlo Regular" w:hAnsi="Menlo Regular" w:cs="Menlo Regular"/>
          <w:color w:val="981B7E"/>
          <w:kern w:val="0"/>
        </w:rPr>
        <w:t>var</w:t>
      </w:r>
      <w:proofErr w:type="spellEnd"/>
      <w:proofErr w:type="gramEnd"/>
      <w:r>
        <w:rPr>
          <w:rFonts w:ascii="Menlo Regular" w:hAnsi="Menlo Regular" w:cs="Menlo Regular"/>
          <w:kern w:val="0"/>
        </w:rPr>
        <w:t xml:space="preserve"> </w:t>
      </w:r>
      <w:r>
        <w:rPr>
          <w:rFonts w:ascii="Menlo Regular" w:hAnsi="Menlo Regular" w:cs="Menlo Regular"/>
          <w:color w:val="325B61"/>
          <w:kern w:val="0"/>
        </w:rPr>
        <w:t>name</w:t>
      </w:r>
      <w:r>
        <w:rPr>
          <w:rFonts w:ascii="Menlo Regular" w:hAnsi="Menlo Regular" w:cs="Menlo Regular"/>
          <w:kern w:val="0"/>
        </w:rPr>
        <w:t xml:space="preserve">: </w:t>
      </w:r>
      <w:r>
        <w:rPr>
          <w:rFonts w:ascii="Menlo Regular" w:hAnsi="Menlo Regular" w:cs="Menlo Regular"/>
          <w:color w:val="491187"/>
          <w:kern w:val="0"/>
        </w:rPr>
        <w:t xml:space="preserve"> a </w:t>
      </w:r>
      <w:proofErr w:type="spellStart"/>
      <w:r>
        <w:rPr>
          <w:rFonts w:ascii="Menlo Regular" w:hAnsi="Menlo Regular" w:cs="Menlo Regular"/>
          <w:color w:val="491187"/>
          <w:kern w:val="0"/>
        </w:rPr>
        <w:t>href</w:t>
      </w:r>
      <w:proofErr w:type="spellEnd"/>
      <w:r>
        <w:rPr>
          <w:rFonts w:ascii="Menlo Regular" w:hAnsi="Menlo Regular" w:cs="Menlo Regular"/>
          <w:color w:val="491187"/>
          <w:kern w:val="0"/>
        </w:rPr>
        <w:t xml:space="preserve">="" String /a </w:t>
      </w:r>
    </w:p>
    <w:p w14:paraId="2B527FC5" w14:textId="77777777" w:rsidR="008E7F47" w:rsidRDefault="008E7F47" w:rsidP="008E7F47">
      <w:pPr>
        <w:widowControl/>
        <w:numPr>
          <w:ilvl w:val="0"/>
          <w:numId w:val="28"/>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
    <w:p w14:paraId="16FC7658" w14:textId="77777777" w:rsidR="008E7F47" w:rsidRDefault="008E7F47" w:rsidP="008E7F47">
      <w:pPr>
        <w:widowControl/>
        <w:numPr>
          <w:ilvl w:val="0"/>
          <w:numId w:val="28"/>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roofErr w:type="spellStart"/>
      <w:proofErr w:type="gramStart"/>
      <w:r>
        <w:rPr>
          <w:rFonts w:ascii="Menlo Regular" w:hAnsi="Menlo Regular" w:cs="Menlo Regular"/>
          <w:color w:val="981B7E"/>
          <w:kern w:val="0"/>
        </w:rPr>
        <w:t>init</w:t>
      </w:r>
      <w:proofErr w:type="spellEnd"/>
      <w:proofErr w:type="gramEnd"/>
      <w:r>
        <w:rPr>
          <w:rFonts w:ascii="Menlo Regular" w:hAnsi="Menlo Regular" w:cs="Menlo Regular"/>
          <w:kern w:val="0"/>
        </w:rPr>
        <w:t>(</w:t>
      </w:r>
      <w:r>
        <w:rPr>
          <w:rFonts w:ascii="Menlo Regular" w:hAnsi="Menlo Regular" w:cs="Menlo Regular"/>
          <w:color w:val="325B61"/>
          <w:kern w:val="0"/>
        </w:rPr>
        <w:t>name</w:t>
      </w:r>
      <w:r>
        <w:rPr>
          <w:rFonts w:ascii="Menlo Regular" w:hAnsi="Menlo Regular" w:cs="Menlo Regular"/>
          <w:kern w:val="0"/>
        </w:rPr>
        <w:t xml:space="preserve">: </w:t>
      </w:r>
      <w:r>
        <w:rPr>
          <w:rFonts w:ascii="Menlo Regular" w:hAnsi="Menlo Regular" w:cs="Menlo Regular"/>
          <w:color w:val="491187"/>
          <w:kern w:val="0"/>
        </w:rPr>
        <w:t xml:space="preserve"> a </w:t>
      </w:r>
      <w:proofErr w:type="spellStart"/>
      <w:r>
        <w:rPr>
          <w:rFonts w:ascii="Menlo Regular" w:hAnsi="Menlo Regular" w:cs="Menlo Regular"/>
          <w:color w:val="491187"/>
          <w:kern w:val="0"/>
        </w:rPr>
        <w:t>href</w:t>
      </w:r>
      <w:proofErr w:type="spellEnd"/>
      <w:r>
        <w:rPr>
          <w:rFonts w:ascii="Menlo Regular" w:hAnsi="Menlo Regular" w:cs="Menlo Regular"/>
          <w:color w:val="491187"/>
          <w:kern w:val="0"/>
        </w:rPr>
        <w:t xml:space="preserve">="" String /a </w:t>
      </w:r>
      <w:r>
        <w:rPr>
          <w:rFonts w:ascii="Menlo Regular" w:hAnsi="Menlo Regular" w:cs="Menlo Regular"/>
          <w:kern w:val="0"/>
        </w:rPr>
        <w:t>) {</w:t>
      </w:r>
    </w:p>
    <w:p w14:paraId="6E54D646" w14:textId="77777777" w:rsidR="008E7F47" w:rsidRDefault="008E7F47" w:rsidP="008E7F47">
      <w:pPr>
        <w:widowControl/>
        <w:numPr>
          <w:ilvl w:val="0"/>
          <w:numId w:val="28"/>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roofErr w:type="gramStart"/>
      <w:r>
        <w:rPr>
          <w:rFonts w:ascii="Menlo Regular" w:hAnsi="Menlo Regular" w:cs="Menlo Regular"/>
          <w:color w:val="981B7E"/>
          <w:kern w:val="0"/>
        </w:rPr>
        <w:t>self</w:t>
      </w:r>
      <w:r>
        <w:rPr>
          <w:rFonts w:ascii="Menlo Regular" w:hAnsi="Menlo Regular" w:cs="Menlo Regular"/>
          <w:kern w:val="0"/>
        </w:rPr>
        <w:t>.</w:t>
      </w:r>
      <w:r>
        <w:rPr>
          <w:rFonts w:ascii="Menlo Regular" w:hAnsi="Menlo Regular" w:cs="Menlo Regular"/>
          <w:color w:val="325B61"/>
          <w:kern w:val="0"/>
        </w:rPr>
        <w:t>name</w:t>
      </w:r>
      <w:proofErr w:type="gramEnd"/>
      <w:r>
        <w:rPr>
          <w:rFonts w:ascii="Menlo Regular" w:hAnsi="Menlo Regular" w:cs="Menlo Regular"/>
          <w:kern w:val="0"/>
        </w:rPr>
        <w:t xml:space="preserve"> = </w:t>
      </w:r>
      <w:r>
        <w:rPr>
          <w:rFonts w:ascii="Menlo Regular" w:hAnsi="Menlo Regular" w:cs="Menlo Regular"/>
          <w:color w:val="325B61"/>
          <w:kern w:val="0"/>
        </w:rPr>
        <w:t>name</w:t>
      </w:r>
    </w:p>
    <w:p w14:paraId="47AD2022" w14:textId="77777777" w:rsidR="008E7F47" w:rsidRDefault="008E7F47" w:rsidP="008E7F47">
      <w:pPr>
        <w:widowControl/>
        <w:numPr>
          <w:ilvl w:val="0"/>
          <w:numId w:val="28"/>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
    <w:p w14:paraId="57B696FC" w14:textId="77777777" w:rsidR="008E7F47" w:rsidRDefault="008E7F47" w:rsidP="008E7F47">
      <w:pPr>
        <w:widowControl/>
        <w:numPr>
          <w:ilvl w:val="0"/>
          <w:numId w:val="28"/>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
    <w:p w14:paraId="12CB2B33" w14:textId="77777777" w:rsidR="008E7F47" w:rsidRDefault="008E7F47" w:rsidP="008E7F47">
      <w:pPr>
        <w:widowControl/>
        <w:numPr>
          <w:ilvl w:val="0"/>
          <w:numId w:val="28"/>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roofErr w:type="spellStart"/>
      <w:proofErr w:type="gramStart"/>
      <w:r>
        <w:rPr>
          <w:rFonts w:ascii="Menlo Regular" w:hAnsi="Menlo Regular" w:cs="Menlo Regular"/>
          <w:color w:val="981B7E"/>
          <w:kern w:val="0"/>
        </w:rPr>
        <w:t>func</w:t>
      </w:r>
      <w:proofErr w:type="spellEnd"/>
      <w:proofErr w:type="gramEnd"/>
      <w:r>
        <w:rPr>
          <w:rFonts w:ascii="Menlo Regular" w:hAnsi="Menlo Regular" w:cs="Menlo Regular"/>
          <w:kern w:val="0"/>
        </w:rPr>
        <w:t xml:space="preserve"> </w:t>
      </w:r>
      <w:proofErr w:type="spellStart"/>
      <w:r>
        <w:rPr>
          <w:rFonts w:ascii="Menlo Regular" w:hAnsi="Menlo Regular" w:cs="Menlo Regular"/>
          <w:color w:val="325B61"/>
          <w:kern w:val="0"/>
        </w:rPr>
        <w:t>simpleDescription</w:t>
      </w:r>
      <w:proofErr w:type="spellEnd"/>
      <w:r>
        <w:rPr>
          <w:rFonts w:ascii="Menlo Regular" w:hAnsi="Menlo Regular" w:cs="Menlo Regular"/>
          <w:kern w:val="0"/>
        </w:rPr>
        <w:t xml:space="preserve">() -&gt; </w:t>
      </w:r>
      <w:r>
        <w:rPr>
          <w:rFonts w:ascii="Menlo Regular" w:hAnsi="Menlo Regular" w:cs="Menlo Regular"/>
          <w:color w:val="491187"/>
          <w:kern w:val="0"/>
        </w:rPr>
        <w:t xml:space="preserve"> a </w:t>
      </w:r>
      <w:proofErr w:type="spellStart"/>
      <w:r>
        <w:rPr>
          <w:rFonts w:ascii="Menlo Regular" w:hAnsi="Menlo Regular" w:cs="Menlo Regular"/>
          <w:color w:val="491187"/>
          <w:kern w:val="0"/>
        </w:rPr>
        <w:t>href</w:t>
      </w:r>
      <w:proofErr w:type="spellEnd"/>
      <w:r>
        <w:rPr>
          <w:rFonts w:ascii="Menlo Regular" w:hAnsi="Menlo Regular" w:cs="Menlo Regular"/>
          <w:color w:val="491187"/>
          <w:kern w:val="0"/>
        </w:rPr>
        <w:t xml:space="preserve">="" String /a </w:t>
      </w:r>
      <w:r>
        <w:rPr>
          <w:rFonts w:ascii="Menlo Regular" w:hAnsi="Menlo Regular" w:cs="Menlo Regular"/>
          <w:kern w:val="0"/>
        </w:rPr>
        <w:t xml:space="preserve"> {</w:t>
      </w:r>
    </w:p>
    <w:p w14:paraId="1744FB5A" w14:textId="77777777" w:rsidR="008E7F47" w:rsidRDefault="008E7F47" w:rsidP="008E7F47">
      <w:pPr>
        <w:widowControl/>
        <w:numPr>
          <w:ilvl w:val="0"/>
          <w:numId w:val="28"/>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roofErr w:type="gramStart"/>
      <w:r>
        <w:rPr>
          <w:rFonts w:ascii="Menlo Regular" w:hAnsi="Menlo Regular" w:cs="Menlo Regular"/>
          <w:color w:val="981B7E"/>
          <w:kern w:val="0"/>
        </w:rPr>
        <w:t>return</w:t>
      </w:r>
      <w:proofErr w:type="gramEnd"/>
      <w:r>
        <w:rPr>
          <w:rFonts w:ascii="Menlo Regular" w:hAnsi="Menlo Regular" w:cs="Menlo Regular"/>
          <w:kern w:val="0"/>
        </w:rPr>
        <w:t xml:space="preserve"> </w:t>
      </w:r>
      <w:r>
        <w:rPr>
          <w:rFonts w:ascii="Menlo Regular" w:hAnsi="Menlo Regular" w:cs="Menlo Regular"/>
          <w:color w:val="B50013"/>
          <w:kern w:val="0"/>
        </w:rPr>
        <w:t xml:space="preserve">"A shape with </w:t>
      </w:r>
      <w:r>
        <w:rPr>
          <w:rFonts w:ascii="Menlo Regular" w:hAnsi="Menlo Regular" w:cs="Menlo Regular"/>
          <w:kern w:val="0"/>
        </w:rPr>
        <w:t>\(</w:t>
      </w:r>
      <w:proofErr w:type="spellStart"/>
      <w:r>
        <w:rPr>
          <w:rFonts w:ascii="Menlo Regular" w:hAnsi="Menlo Regular" w:cs="Menlo Regular"/>
          <w:color w:val="325B61"/>
          <w:kern w:val="0"/>
        </w:rPr>
        <w:t>numberOfSides</w:t>
      </w:r>
      <w:proofErr w:type="spellEnd"/>
      <w:r>
        <w:rPr>
          <w:rFonts w:ascii="Menlo Regular" w:hAnsi="Menlo Regular" w:cs="Menlo Regular"/>
          <w:kern w:val="0"/>
        </w:rPr>
        <w:t>)</w:t>
      </w:r>
      <w:r>
        <w:rPr>
          <w:rFonts w:ascii="Menlo Regular" w:hAnsi="Menlo Regular" w:cs="Menlo Regular"/>
          <w:color w:val="B50013"/>
          <w:kern w:val="0"/>
        </w:rPr>
        <w:t xml:space="preserve"> sides."</w:t>
      </w:r>
    </w:p>
    <w:p w14:paraId="4C6B6B89" w14:textId="77777777" w:rsidR="008E7F47" w:rsidRDefault="008E7F47" w:rsidP="008E7F47">
      <w:pPr>
        <w:widowControl/>
        <w:numPr>
          <w:ilvl w:val="0"/>
          <w:numId w:val="28"/>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
    <w:p w14:paraId="50093751" w14:textId="77777777" w:rsidR="008E7F47" w:rsidRDefault="008E7F47" w:rsidP="008E7F47">
      <w:pPr>
        <w:widowControl/>
        <w:numPr>
          <w:ilvl w:val="0"/>
          <w:numId w:val="28"/>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w:t>
      </w:r>
    </w:p>
    <w:p w14:paraId="0C9C0262" w14:textId="77777777" w:rsidR="008E7F47" w:rsidRDefault="008E7F47" w:rsidP="008E7F47">
      <w:pPr>
        <w:widowControl/>
        <w:autoSpaceDE w:val="0"/>
        <w:autoSpaceDN w:val="0"/>
        <w:adjustRightInd w:val="0"/>
        <w:jc w:val="left"/>
        <w:rPr>
          <w:rFonts w:ascii="Helvetica" w:hAnsi="Helvetica" w:cs="Helvetica"/>
          <w:color w:val="323232"/>
          <w:kern w:val="0"/>
          <w:sz w:val="28"/>
          <w:szCs w:val="28"/>
        </w:rPr>
      </w:pPr>
      <w:r>
        <w:rPr>
          <w:rFonts w:ascii="Helvetica" w:hAnsi="Helvetica" w:cs="Helvetica"/>
          <w:color w:val="323232"/>
          <w:kern w:val="0"/>
          <w:sz w:val="28"/>
          <w:szCs w:val="28"/>
        </w:rPr>
        <w:t xml:space="preserve">Notice how </w:t>
      </w:r>
      <w:r>
        <w:rPr>
          <w:rFonts w:ascii="Menlo Regular" w:hAnsi="Menlo Regular" w:cs="Menlo Regular"/>
          <w:color w:val="6D6D6D"/>
          <w:kern w:val="0"/>
        </w:rPr>
        <w:t>self</w:t>
      </w:r>
      <w:r>
        <w:rPr>
          <w:rFonts w:ascii="Helvetica" w:hAnsi="Helvetica" w:cs="Helvetica"/>
          <w:color w:val="323232"/>
          <w:kern w:val="0"/>
          <w:sz w:val="28"/>
          <w:szCs w:val="28"/>
        </w:rPr>
        <w:t xml:space="preserve"> is used to distinguish the </w:t>
      </w:r>
      <w:r>
        <w:rPr>
          <w:rFonts w:ascii="Menlo Regular" w:hAnsi="Menlo Regular" w:cs="Menlo Regular"/>
          <w:color w:val="6D6D6D"/>
          <w:kern w:val="0"/>
        </w:rPr>
        <w:t>name</w:t>
      </w:r>
      <w:r>
        <w:rPr>
          <w:rFonts w:ascii="Helvetica" w:hAnsi="Helvetica" w:cs="Helvetica"/>
          <w:color w:val="323232"/>
          <w:kern w:val="0"/>
          <w:sz w:val="28"/>
          <w:szCs w:val="28"/>
        </w:rPr>
        <w:t xml:space="preserve"> property from the </w:t>
      </w:r>
      <w:r>
        <w:rPr>
          <w:rFonts w:ascii="Menlo Regular" w:hAnsi="Menlo Regular" w:cs="Menlo Regular"/>
          <w:color w:val="6D6D6D"/>
          <w:kern w:val="0"/>
        </w:rPr>
        <w:t>name</w:t>
      </w:r>
      <w:r>
        <w:rPr>
          <w:rFonts w:ascii="Helvetica" w:hAnsi="Helvetica" w:cs="Helvetica"/>
          <w:color w:val="323232"/>
          <w:kern w:val="0"/>
          <w:sz w:val="28"/>
          <w:szCs w:val="28"/>
        </w:rPr>
        <w:t xml:space="preserve"> argument to the initializer. The arguments to the initializer are passed like a function call when you create an instance of the class. Every property needs a value assigned—either in its declaration (as with </w:t>
      </w:r>
      <w:proofErr w:type="spellStart"/>
      <w:r>
        <w:rPr>
          <w:rFonts w:ascii="Menlo Regular" w:hAnsi="Menlo Regular" w:cs="Menlo Regular"/>
          <w:color w:val="6D6D6D"/>
          <w:kern w:val="0"/>
        </w:rPr>
        <w:t>numberOfSides</w:t>
      </w:r>
      <w:proofErr w:type="spellEnd"/>
      <w:r>
        <w:rPr>
          <w:rFonts w:ascii="Helvetica" w:hAnsi="Helvetica" w:cs="Helvetica"/>
          <w:color w:val="323232"/>
          <w:kern w:val="0"/>
          <w:sz w:val="28"/>
          <w:szCs w:val="28"/>
        </w:rPr>
        <w:t xml:space="preserve">) or in the initializer (as with </w:t>
      </w:r>
      <w:r>
        <w:rPr>
          <w:rFonts w:ascii="Menlo Regular" w:hAnsi="Menlo Regular" w:cs="Menlo Regular"/>
          <w:color w:val="6D6D6D"/>
          <w:kern w:val="0"/>
        </w:rPr>
        <w:t>name</w:t>
      </w:r>
      <w:r>
        <w:rPr>
          <w:rFonts w:ascii="Helvetica" w:hAnsi="Helvetica" w:cs="Helvetica"/>
          <w:color w:val="323232"/>
          <w:kern w:val="0"/>
          <w:sz w:val="28"/>
          <w:szCs w:val="28"/>
        </w:rPr>
        <w:t>).</w:t>
      </w:r>
    </w:p>
    <w:p w14:paraId="581428EA" w14:textId="77777777" w:rsidR="008E7F47" w:rsidRDefault="008E7F47" w:rsidP="008E7F47">
      <w:pPr>
        <w:widowControl/>
        <w:autoSpaceDE w:val="0"/>
        <w:autoSpaceDN w:val="0"/>
        <w:adjustRightInd w:val="0"/>
        <w:jc w:val="left"/>
        <w:rPr>
          <w:rFonts w:ascii="Helvetica" w:hAnsi="Helvetica" w:cs="Helvetica"/>
          <w:color w:val="323232"/>
          <w:kern w:val="0"/>
          <w:sz w:val="28"/>
          <w:szCs w:val="28"/>
        </w:rPr>
      </w:pPr>
      <w:r>
        <w:rPr>
          <w:rFonts w:ascii="Helvetica" w:hAnsi="Helvetica" w:cs="Helvetica"/>
          <w:color w:val="323232"/>
          <w:kern w:val="0"/>
          <w:sz w:val="28"/>
          <w:szCs w:val="28"/>
        </w:rPr>
        <w:t xml:space="preserve">Use </w:t>
      </w:r>
      <w:proofErr w:type="spellStart"/>
      <w:r>
        <w:rPr>
          <w:rFonts w:ascii="Menlo Regular" w:hAnsi="Menlo Regular" w:cs="Menlo Regular"/>
          <w:color w:val="6D6D6D"/>
          <w:kern w:val="0"/>
        </w:rPr>
        <w:t>deinit</w:t>
      </w:r>
      <w:proofErr w:type="spellEnd"/>
      <w:r>
        <w:rPr>
          <w:rFonts w:ascii="Helvetica" w:hAnsi="Helvetica" w:cs="Helvetica"/>
          <w:color w:val="323232"/>
          <w:kern w:val="0"/>
          <w:sz w:val="28"/>
          <w:szCs w:val="28"/>
        </w:rPr>
        <w:t xml:space="preserve"> to create a </w:t>
      </w:r>
      <w:proofErr w:type="spellStart"/>
      <w:r>
        <w:rPr>
          <w:rFonts w:ascii="Helvetica" w:hAnsi="Helvetica" w:cs="Helvetica"/>
          <w:color w:val="323232"/>
          <w:kern w:val="0"/>
          <w:sz w:val="28"/>
          <w:szCs w:val="28"/>
        </w:rPr>
        <w:t>deinitializer</w:t>
      </w:r>
      <w:proofErr w:type="spellEnd"/>
      <w:r>
        <w:rPr>
          <w:rFonts w:ascii="Helvetica" w:hAnsi="Helvetica" w:cs="Helvetica"/>
          <w:color w:val="323232"/>
          <w:kern w:val="0"/>
          <w:sz w:val="28"/>
          <w:szCs w:val="28"/>
        </w:rPr>
        <w:t xml:space="preserve"> if you need to perform some cleanup before the object is </w:t>
      </w:r>
      <w:proofErr w:type="spellStart"/>
      <w:r>
        <w:rPr>
          <w:rFonts w:ascii="Helvetica" w:hAnsi="Helvetica" w:cs="Helvetica"/>
          <w:color w:val="323232"/>
          <w:kern w:val="0"/>
          <w:sz w:val="28"/>
          <w:szCs w:val="28"/>
        </w:rPr>
        <w:t>deallocated</w:t>
      </w:r>
      <w:proofErr w:type="spellEnd"/>
      <w:r>
        <w:rPr>
          <w:rFonts w:ascii="Helvetica" w:hAnsi="Helvetica" w:cs="Helvetica"/>
          <w:color w:val="323232"/>
          <w:kern w:val="0"/>
          <w:sz w:val="28"/>
          <w:szCs w:val="28"/>
        </w:rPr>
        <w:t>.</w:t>
      </w:r>
    </w:p>
    <w:p w14:paraId="18728582" w14:textId="77777777" w:rsidR="008E7F47" w:rsidRDefault="008E7F47" w:rsidP="008E7F47">
      <w:pPr>
        <w:widowControl/>
        <w:autoSpaceDE w:val="0"/>
        <w:autoSpaceDN w:val="0"/>
        <w:adjustRightInd w:val="0"/>
        <w:jc w:val="left"/>
        <w:rPr>
          <w:rFonts w:ascii="Helvetica" w:hAnsi="Helvetica" w:cs="Helvetica"/>
          <w:color w:val="323232"/>
          <w:kern w:val="0"/>
          <w:sz w:val="28"/>
          <w:szCs w:val="28"/>
        </w:rPr>
      </w:pPr>
      <w:r>
        <w:rPr>
          <w:rFonts w:ascii="Helvetica" w:hAnsi="Helvetica" w:cs="Helvetica"/>
          <w:color w:val="323232"/>
          <w:kern w:val="0"/>
          <w:sz w:val="28"/>
          <w:szCs w:val="28"/>
        </w:rPr>
        <w:t>Subclasses include their superclass name after their class name, separated by a colon. There is no requirement for classes to subclass any standard root class, so you can include or omit a superclass as needed.</w:t>
      </w:r>
    </w:p>
    <w:p w14:paraId="7C78804C" w14:textId="77777777" w:rsidR="008E7F47" w:rsidRDefault="008E7F47" w:rsidP="008E7F47">
      <w:pPr>
        <w:widowControl/>
        <w:autoSpaceDE w:val="0"/>
        <w:autoSpaceDN w:val="0"/>
        <w:adjustRightInd w:val="0"/>
        <w:jc w:val="left"/>
        <w:rPr>
          <w:rFonts w:ascii="Helvetica" w:hAnsi="Helvetica" w:cs="Helvetica"/>
          <w:color w:val="323232"/>
          <w:kern w:val="0"/>
          <w:sz w:val="28"/>
          <w:szCs w:val="28"/>
        </w:rPr>
      </w:pPr>
      <w:r>
        <w:rPr>
          <w:rFonts w:ascii="Helvetica" w:hAnsi="Helvetica" w:cs="Helvetica"/>
          <w:color w:val="323232"/>
          <w:kern w:val="0"/>
          <w:sz w:val="28"/>
          <w:szCs w:val="28"/>
        </w:rPr>
        <w:t xml:space="preserve">Methods on a subclass that override the superclass’s implementation are marked with </w:t>
      </w:r>
      <w:r>
        <w:rPr>
          <w:rFonts w:ascii="Menlo Regular" w:hAnsi="Menlo Regular" w:cs="Menlo Regular"/>
          <w:color w:val="6D6D6D"/>
          <w:kern w:val="0"/>
        </w:rPr>
        <w:t>override</w:t>
      </w:r>
      <w:r>
        <w:rPr>
          <w:rFonts w:ascii="Helvetica" w:hAnsi="Helvetica" w:cs="Helvetica"/>
          <w:color w:val="323232"/>
          <w:kern w:val="0"/>
          <w:sz w:val="28"/>
          <w:szCs w:val="28"/>
        </w:rPr>
        <w:t xml:space="preserve">—overriding a method by accident, without </w:t>
      </w:r>
      <w:r>
        <w:rPr>
          <w:rFonts w:ascii="Menlo Regular" w:hAnsi="Menlo Regular" w:cs="Menlo Regular"/>
          <w:color w:val="6D6D6D"/>
          <w:kern w:val="0"/>
        </w:rPr>
        <w:t>override</w:t>
      </w:r>
      <w:r>
        <w:rPr>
          <w:rFonts w:ascii="Helvetica" w:hAnsi="Helvetica" w:cs="Helvetica"/>
          <w:color w:val="323232"/>
          <w:kern w:val="0"/>
          <w:sz w:val="28"/>
          <w:szCs w:val="28"/>
        </w:rPr>
        <w:t xml:space="preserve">, is detected by the compiler as an error. The compiler also detects methods with </w:t>
      </w:r>
      <w:r>
        <w:rPr>
          <w:rFonts w:ascii="Menlo Regular" w:hAnsi="Menlo Regular" w:cs="Menlo Regular"/>
          <w:color w:val="6D6D6D"/>
          <w:kern w:val="0"/>
        </w:rPr>
        <w:t>override</w:t>
      </w:r>
      <w:r>
        <w:rPr>
          <w:rFonts w:ascii="Helvetica" w:hAnsi="Helvetica" w:cs="Helvetica"/>
          <w:color w:val="323232"/>
          <w:kern w:val="0"/>
          <w:sz w:val="28"/>
          <w:szCs w:val="28"/>
        </w:rPr>
        <w:t xml:space="preserve"> that don’t actually override any method in the superclass.</w:t>
      </w:r>
    </w:p>
    <w:p w14:paraId="35DEED07" w14:textId="77777777" w:rsidR="008E7F47" w:rsidRDefault="008E7F47" w:rsidP="008E7F47">
      <w:pPr>
        <w:widowControl/>
        <w:numPr>
          <w:ilvl w:val="0"/>
          <w:numId w:val="29"/>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color w:val="981B7E"/>
          <w:kern w:val="1"/>
        </w:rPr>
        <w:tab/>
      </w:r>
      <w:r>
        <w:rPr>
          <w:rFonts w:ascii="Menlo Regular" w:hAnsi="Menlo Regular" w:cs="Menlo Regular"/>
          <w:color w:val="981B7E"/>
          <w:kern w:val="1"/>
        </w:rPr>
        <w:tab/>
      </w:r>
      <w:proofErr w:type="gramStart"/>
      <w:r>
        <w:rPr>
          <w:rFonts w:ascii="Menlo Regular" w:hAnsi="Menlo Regular" w:cs="Menlo Regular"/>
          <w:color w:val="981B7E"/>
          <w:kern w:val="0"/>
        </w:rPr>
        <w:t>class</w:t>
      </w:r>
      <w:proofErr w:type="gramEnd"/>
      <w:r>
        <w:rPr>
          <w:rFonts w:ascii="Menlo Regular" w:hAnsi="Menlo Regular" w:cs="Menlo Regular"/>
          <w:kern w:val="0"/>
        </w:rPr>
        <w:t xml:space="preserve"> </w:t>
      </w:r>
      <w:r>
        <w:rPr>
          <w:rFonts w:ascii="Menlo Regular" w:hAnsi="Menlo Regular" w:cs="Menlo Regular"/>
          <w:color w:val="325B61"/>
          <w:kern w:val="0"/>
        </w:rPr>
        <w:t>Square</w:t>
      </w:r>
      <w:r>
        <w:rPr>
          <w:rFonts w:ascii="Menlo Regular" w:hAnsi="Menlo Regular" w:cs="Menlo Regular"/>
          <w:kern w:val="0"/>
        </w:rPr>
        <w:t xml:space="preserve">: </w:t>
      </w:r>
      <w:r>
        <w:rPr>
          <w:rFonts w:ascii="Menlo Regular" w:hAnsi="Menlo Regular" w:cs="Menlo Regular"/>
          <w:color w:val="491187"/>
          <w:kern w:val="0"/>
        </w:rPr>
        <w:t xml:space="preserve"> a </w:t>
      </w:r>
      <w:proofErr w:type="spellStart"/>
      <w:r>
        <w:rPr>
          <w:rFonts w:ascii="Menlo Regular" w:hAnsi="Menlo Regular" w:cs="Menlo Regular"/>
          <w:color w:val="491187"/>
          <w:kern w:val="0"/>
        </w:rPr>
        <w:t>href</w:t>
      </w:r>
      <w:proofErr w:type="spellEnd"/>
      <w:r>
        <w:rPr>
          <w:rFonts w:ascii="Menlo Regular" w:hAnsi="Menlo Regular" w:cs="Menlo Regular"/>
          <w:color w:val="491187"/>
          <w:kern w:val="0"/>
        </w:rPr>
        <w:t xml:space="preserve">="" </w:t>
      </w:r>
      <w:proofErr w:type="spellStart"/>
      <w:r>
        <w:rPr>
          <w:rFonts w:ascii="Menlo Regular" w:hAnsi="Menlo Regular" w:cs="Menlo Regular"/>
          <w:color w:val="491187"/>
          <w:kern w:val="0"/>
        </w:rPr>
        <w:t>NamedShape</w:t>
      </w:r>
      <w:proofErr w:type="spellEnd"/>
      <w:r>
        <w:rPr>
          <w:rFonts w:ascii="Menlo Regular" w:hAnsi="Menlo Regular" w:cs="Menlo Regular"/>
          <w:color w:val="491187"/>
          <w:kern w:val="0"/>
        </w:rPr>
        <w:t xml:space="preserve"> /a </w:t>
      </w:r>
      <w:r>
        <w:rPr>
          <w:rFonts w:ascii="Menlo Regular" w:hAnsi="Menlo Regular" w:cs="Menlo Regular"/>
          <w:kern w:val="0"/>
        </w:rPr>
        <w:t xml:space="preserve"> {</w:t>
      </w:r>
    </w:p>
    <w:p w14:paraId="4438047A" w14:textId="77777777" w:rsidR="008E7F47" w:rsidRDefault="008E7F47" w:rsidP="008E7F47">
      <w:pPr>
        <w:widowControl/>
        <w:numPr>
          <w:ilvl w:val="0"/>
          <w:numId w:val="29"/>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roofErr w:type="spellStart"/>
      <w:proofErr w:type="gramStart"/>
      <w:r>
        <w:rPr>
          <w:rFonts w:ascii="Menlo Regular" w:hAnsi="Menlo Regular" w:cs="Menlo Regular"/>
          <w:color w:val="981B7E"/>
          <w:kern w:val="0"/>
        </w:rPr>
        <w:t>var</w:t>
      </w:r>
      <w:proofErr w:type="spellEnd"/>
      <w:proofErr w:type="gramEnd"/>
      <w:r>
        <w:rPr>
          <w:rFonts w:ascii="Menlo Regular" w:hAnsi="Menlo Regular" w:cs="Menlo Regular"/>
          <w:kern w:val="0"/>
        </w:rPr>
        <w:t xml:space="preserve"> </w:t>
      </w:r>
      <w:proofErr w:type="spellStart"/>
      <w:r>
        <w:rPr>
          <w:rFonts w:ascii="Menlo Regular" w:hAnsi="Menlo Regular" w:cs="Menlo Regular"/>
          <w:color w:val="325B61"/>
          <w:kern w:val="0"/>
        </w:rPr>
        <w:t>sideLength</w:t>
      </w:r>
      <w:proofErr w:type="spellEnd"/>
      <w:r>
        <w:rPr>
          <w:rFonts w:ascii="Menlo Regular" w:hAnsi="Menlo Regular" w:cs="Menlo Regular"/>
          <w:kern w:val="0"/>
        </w:rPr>
        <w:t xml:space="preserve">: </w:t>
      </w:r>
      <w:r>
        <w:rPr>
          <w:rFonts w:ascii="Menlo Regular" w:hAnsi="Menlo Regular" w:cs="Menlo Regular"/>
          <w:color w:val="491187"/>
          <w:kern w:val="0"/>
        </w:rPr>
        <w:t xml:space="preserve"> a </w:t>
      </w:r>
      <w:proofErr w:type="spellStart"/>
      <w:r>
        <w:rPr>
          <w:rFonts w:ascii="Menlo Regular" w:hAnsi="Menlo Regular" w:cs="Menlo Regular"/>
          <w:color w:val="491187"/>
          <w:kern w:val="0"/>
        </w:rPr>
        <w:t>href</w:t>
      </w:r>
      <w:proofErr w:type="spellEnd"/>
      <w:r>
        <w:rPr>
          <w:rFonts w:ascii="Menlo Regular" w:hAnsi="Menlo Regular" w:cs="Menlo Regular"/>
          <w:color w:val="491187"/>
          <w:kern w:val="0"/>
        </w:rPr>
        <w:t xml:space="preserve">="" Double /a </w:t>
      </w:r>
    </w:p>
    <w:p w14:paraId="34109B7B" w14:textId="77777777" w:rsidR="008E7F47" w:rsidRDefault="008E7F47" w:rsidP="008E7F47">
      <w:pPr>
        <w:widowControl/>
        <w:numPr>
          <w:ilvl w:val="0"/>
          <w:numId w:val="29"/>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
    <w:p w14:paraId="7C298B62" w14:textId="77777777" w:rsidR="008E7F47" w:rsidRDefault="008E7F47" w:rsidP="008E7F47">
      <w:pPr>
        <w:widowControl/>
        <w:numPr>
          <w:ilvl w:val="0"/>
          <w:numId w:val="29"/>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roofErr w:type="spellStart"/>
      <w:proofErr w:type="gramStart"/>
      <w:r>
        <w:rPr>
          <w:rFonts w:ascii="Menlo Regular" w:hAnsi="Menlo Regular" w:cs="Menlo Regular"/>
          <w:color w:val="981B7E"/>
          <w:kern w:val="0"/>
        </w:rPr>
        <w:t>init</w:t>
      </w:r>
      <w:proofErr w:type="spellEnd"/>
      <w:proofErr w:type="gramEnd"/>
      <w:r>
        <w:rPr>
          <w:rFonts w:ascii="Menlo Regular" w:hAnsi="Menlo Regular" w:cs="Menlo Regular"/>
          <w:kern w:val="0"/>
        </w:rPr>
        <w:t>(</w:t>
      </w:r>
      <w:proofErr w:type="spellStart"/>
      <w:r>
        <w:rPr>
          <w:rFonts w:ascii="Menlo Regular" w:hAnsi="Menlo Regular" w:cs="Menlo Regular"/>
          <w:color w:val="325B61"/>
          <w:kern w:val="0"/>
        </w:rPr>
        <w:t>sideLength</w:t>
      </w:r>
      <w:proofErr w:type="spellEnd"/>
      <w:r>
        <w:rPr>
          <w:rFonts w:ascii="Menlo Regular" w:hAnsi="Menlo Regular" w:cs="Menlo Regular"/>
          <w:kern w:val="0"/>
        </w:rPr>
        <w:t xml:space="preserve">: </w:t>
      </w:r>
      <w:r>
        <w:rPr>
          <w:rFonts w:ascii="Menlo Regular" w:hAnsi="Menlo Regular" w:cs="Menlo Regular"/>
          <w:color w:val="491187"/>
          <w:kern w:val="0"/>
        </w:rPr>
        <w:t xml:space="preserve"> a </w:t>
      </w:r>
      <w:proofErr w:type="spellStart"/>
      <w:r>
        <w:rPr>
          <w:rFonts w:ascii="Menlo Regular" w:hAnsi="Menlo Regular" w:cs="Menlo Regular"/>
          <w:color w:val="491187"/>
          <w:kern w:val="0"/>
        </w:rPr>
        <w:t>href</w:t>
      </w:r>
      <w:proofErr w:type="spellEnd"/>
      <w:r>
        <w:rPr>
          <w:rFonts w:ascii="Menlo Regular" w:hAnsi="Menlo Regular" w:cs="Menlo Regular"/>
          <w:color w:val="491187"/>
          <w:kern w:val="0"/>
        </w:rPr>
        <w:t xml:space="preserve">="" Double /a </w:t>
      </w:r>
      <w:r>
        <w:rPr>
          <w:rFonts w:ascii="Menlo Regular" w:hAnsi="Menlo Regular" w:cs="Menlo Regular"/>
          <w:kern w:val="0"/>
        </w:rPr>
        <w:t xml:space="preserve">, </w:t>
      </w:r>
      <w:r>
        <w:rPr>
          <w:rFonts w:ascii="Menlo Regular" w:hAnsi="Menlo Regular" w:cs="Menlo Regular"/>
          <w:color w:val="325B61"/>
          <w:kern w:val="0"/>
        </w:rPr>
        <w:t>name</w:t>
      </w:r>
      <w:r>
        <w:rPr>
          <w:rFonts w:ascii="Menlo Regular" w:hAnsi="Menlo Regular" w:cs="Menlo Regular"/>
          <w:kern w:val="0"/>
        </w:rPr>
        <w:t xml:space="preserve">: </w:t>
      </w:r>
      <w:r>
        <w:rPr>
          <w:rFonts w:ascii="Menlo Regular" w:hAnsi="Menlo Regular" w:cs="Menlo Regular"/>
          <w:color w:val="491187"/>
          <w:kern w:val="0"/>
        </w:rPr>
        <w:t xml:space="preserve"> a </w:t>
      </w:r>
      <w:proofErr w:type="spellStart"/>
      <w:r>
        <w:rPr>
          <w:rFonts w:ascii="Menlo Regular" w:hAnsi="Menlo Regular" w:cs="Menlo Regular"/>
          <w:color w:val="491187"/>
          <w:kern w:val="0"/>
        </w:rPr>
        <w:t>href</w:t>
      </w:r>
      <w:proofErr w:type="spellEnd"/>
      <w:r>
        <w:rPr>
          <w:rFonts w:ascii="Menlo Regular" w:hAnsi="Menlo Regular" w:cs="Menlo Regular"/>
          <w:color w:val="491187"/>
          <w:kern w:val="0"/>
        </w:rPr>
        <w:t xml:space="preserve">="" String /a </w:t>
      </w:r>
      <w:r>
        <w:rPr>
          <w:rFonts w:ascii="Menlo Regular" w:hAnsi="Menlo Regular" w:cs="Menlo Regular"/>
          <w:kern w:val="0"/>
        </w:rPr>
        <w:t>) {</w:t>
      </w:r>
    </w:p>
    <w:p w14:paraId="60D5164D" w14:textId="77777777" w:rsidR="008E7F47" w:rsidRDefault="008E7F47" w:rsidP="008E7F47">
      <w:pPr>
        <w:widowControl/>
        <w:numPr>
          <w:ilvl w:val="0"/>
          <w:numId w:val="29"/>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roofErr w:type="spellStart"/>
      <w:proofErr w:type="gramStart"/>
      <w:r>
        <w:rPr>
          <w:rFonts w:ascii="Menlo Regular" w:hAnsi="Menlo Regular" w:cs="Menlo Regular"/>
          <w:color w:val="981B7E"/>
          <w:kern w:val="0"/>
        </w:rPr>
        <w:t>self</w:t>
      </w:r>
      <w:r>
        <w:rPr>
          <w:rFonts w:ascii="Menlo Regular" w:hAnsi="Menlo Regular" w:cs="Menlo Regular"/>
          <w:kern w:val="0"/>
        </w:rPr>
        <w:t>.</w:t>
      </w:r>
      <w:r>
        <w:rPr>
          <w:rFonts w:ascii="Menlo Regular" w:hAnsi="Menlo Regular" w:cs="Menlo Regular"/>
          <w:color w:val="325B61"/>
          <w:kern w:val="0"/>
        </w:rPr>
        <w:t>sideLength</w:t>
      </w:r>
      <w:proofErr w:type="spellEnd"/>
      <w:proofErr w:type="gramEnd"/>
      <w:r>
        <w:rPr>
          <w:rFonts w:ascii="Menlo Regular" w:hAnsi="Menlo Regular" w:cs="Menlo Regular"/>
          <w:kern w:val="0"/>
        </w:rPr>
        <w:t xml:space="preserve"> = </w:t>
      </w:r>
      <w:proofErr w:type="spellStart"/>
      <w:r>
        <w:rPr>
          <w:rFonts w:ascii="Menlo Regular" w:hAnsi="Menlo Regular" w:cs="Menlo Regular"/>
          <w:color w:val="325B61"/>
          <w:kern w:val="0"/>
        </w:rPr>
        <w:t>sideLength</w:t>
      </w:r>
      <w:proofErr w:type="spellEnd"/>
    </w:p>
    <w:p w14:paraId="69C570CC" w14:textId="77777777" w:rsidR="008E7F47" w:rsidRDefault="008E7F47" w:rsidP="008E7F47">
      <w:pPr>
        <w:widowControl/>
        <w:numPr>
          <w:ilvl w:val="0"/>
          <w:numId w:val="29"/>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roofErr w:type="spellStart"/>
      <w:proofErr w:type="gramStart"/>
      <w:r>
        <w:rPr>
          <w:rFonts w:ascii="Menlo Regular" w:hAnsi="Menlo Regular" w:cs="Menlo Regular"/>
          <w:color w:val="981B7E"/>
          <w:kern w:val="0"/>
        </w:rPr>
        <w:t>super</w:t>
      </w:r>
      <w:r>
        <w:rPr>
          <w:rFonts w:ascii="Menlo Regular" w:hAnsi="Menlo Regular" w:cs="Menlo Regular"/>
          <w:kern w:val="0"/>
        </w:rPr>
        <w:t>.</w:t>
      </w:r>
      <w:r>
        <w:rPr>
          <w:rFonts w:ascii="Menlo Regular" w:hAnsi="Menlo Regular" w:cs="Menlo Regular"/>
          <w:color w:val="981B7E"/>
          <w:kern w:val="0"/>
        </w:rPr>
        <w:t>init</w:t>
      </w:r>
      <w:proofErr w:type="spellEnd"/>
      <w:proofErr w:type="gramEnd"/>
      <w:r>
        <w:rPr>
          <w:rFonts w:ascii="Menlo Regular" w:hAnsi="Menlo Regular" w:cs="Menlo Regular"/>
          <w:kern w:val="0"/>
        </w:rPr>
        <w:t>(</w:t>
      </w:r>
      <w:r>
        <w:rPr>
          <w:rFonts w:ascii="Menlo Regular" w:hAnsi="Menlo Regular" w:cs="Menlo Regular"/>
          <w:color w:val="325B61"/>
          <w:kern w:val="0"/>
        </w:rPr>
        <w:t>name</w:t>
      </w:r>
      <w:r>
        <w:rPr>
          <w:rFonts w:ascii="Menlo Regular" w:hAnsi="Menlo Regular" w:cs="Menlo Regular"/>
          <w:kern w:val="0"/>
        </w:rPr>
        <w:t xml:space="preserve">: </w:t>
      </w:r>
      <w:r>
        <w:rPr>
          <w:rFonts w:ascii="Menlo Regular" w:hAnsi="Menlo Regular" w:cs="Menlo Regular"/>
          <w:color w:val="325B61"/>
          <w:kern w:val="0"/>
        </w:rPr>
        <w:t>name</w:t>
      </w:r>
      <w:r>
        <w:rPr>
          <w:rFonts w:ascii="Menlo Regular" w:hAnsi="Menlo Regular" w:cs="Menlo Regular"/>
          <w:kern w:val="0"/>
        </w:rPr>
        <w:t>)</w:t>
      </w:r>
    </w:p>
    <w:p w14:paraId="5685205E" w14:textId="77777777" w:rsidR="008E7F47" w:rsidRDefault="008E7F47" w:rsidP="008E7F47">
      <w:pPr>
        <w:widowControl/>
        <w:numPr>
          <w:ilvl w:val="0"/>
          <w:numId w:val="29"/>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roofErr w:type="spellStart"/>
      <w:proofErr w:type="gramStart"/>
      <w:r>
        <w:rPr>
          <w:rFonts w:ascii="Menlo Regular" w:hAnsi="Menlo Regular" w:cs="Menlo Regular"/>
          <w:color w:val="325B61"/>
          <w:kern w:val="0"/>
        </w:rPr>
        <w:t>numberOfSides</w:t>
      </w:r>
      <w:proofErr w:type="spellEnd"/>
      <w:proofErr w:type="gramEnd"/>
      <w:r>
        <w:rPr>
          <w:rFonts w:ascii="Menlo Regular" w:hAnsi="Menlo Regular" w:cs="Menlo Regular"/>
          <w:kern w:val="0"/>
        </w:rPr>
        <w:t xml:space="preserve"> = </w:t>
      </w:r>
      <w:r>
        <w:rPr>
          <w:rFonts w:ascii="Menlo Regular" w:hAnsi="Menlo Regular" w:cs="Menlo Regular"/>
          <w:color w:val="1400C4"/>
          <w:kern w:val="0"/>
        </w:rPr>
        <w:t>4</w:t>
      </w:r>
    </w:p>
    <w:p w14:paraId="4C37A352" w14:textId="77777777" w:rsidR="008E7F47" w:rsidRDefault="008E7F47" w:rsidP="008E7F47">
      <w:pPr>
        <w:widowControl/>
        <w:numPr>
          <w:ilvl w:val="0"/>
          <w:numId w:val="29"/>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
    <w:p w14:paraId="0D814D38" w14:textId="77777777" w:rsidR="008E7F47" w:rsidRDefault="008E7F47" w:rsidP="008E7F47">
      <w:pPr>
        <w:widowControl/>
        <w:numPr>
          <w:ilvl w:val="0"/>
          <w:numId w:val="29"/>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
    <w:p w14:paraId="347C1B4F" w14:textId="77777777" w:rsidR="008E7F47" w:rsidRDefault="008E7F47" w:rsidP="008E7F47">
      <w:pPr>
        <w:widowControl/>
        <w:numPr>
          <w:ilvl w:val="0"/>
          <w:numId w:val="29"/>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roofErr w:type="spellStart"/>
      <w:proofErr w:type="gramStart"/>
      <w:r>
        <w:rPr>
          <w:rFonts w:ascii="Menlo Regular" w:hAnsi="Menlo Regular" w:cs="Menlo Regular"/>
          <w:color w:val="981B7E"/>
          <w:kern w:val="0"/>
        </w:rPr>
        <w:t>func</w:t>
      </w:r>
      <w:proofErr w:type="spellEnd"/>
      <w:proofErr w:type="gramEnd"/>
      <w:r>
        <w:rPr>
          <w:rFonts w:ascii="Menlo Regular" w:hAnsi="Menlo Regular" w:cs="Menlo Regular"/>
          <w:kern w:val="0"/>
        </w:rPr>
        <w:t xml:space="preserve"> </w:t>
      </w:r>
      <w:r>
        <w:rPr>
          <w:rFonts w:ascii="Menlo Regular" w:hAnsi="Menlo Regular" w:cs="Menlo Regular"/>
          <w:color w:val="325B61"/>
          <w:kern w:val="0"/>
        </w:rPr>
        <w:t>area</w:t>
      </w:r>
      <w:r>
        <w:rPr>
          <w:rFonts w:ascii="Menlo Regular" w:hAnsi="Menlo Regular" w:cs="Menlo Regular"/>
          <w:kern w:val="0"/>
        </w:rPr>
        <w:t xml:space="preserve">() -&gt;  </w:t>
      </w:r>
      <w:r>
        <w:rPr>
          <w:rFonts w:ascii="Menlo Regular" w:hAnsi="Menlo Regular" w:cs="Menlo Regular"/>
          <w:color w:val="491187"/>
          <w:kern w:val="0"/>
        </w:rPr>
        <w:t xml:space="preserve"> a </w:t>
      </w:r>
      <w:proofErr w:type="spellStart"/>
      <w:r>
        <w:rPr>
          <w:rFonts w:ascii="Menlo Regular" w:hAnsi="Menlo Regular" w:cs="Menlo Regular"/>
          <w:color w:val="491187"/>
          <w:kern w:val="0"/>
        </w:rPr>
        <w:t>href</w:t>
      </w:r>
      <w:proofErr w:type="spellEnd"/>
      <w:r>
        <w:rPr>
          <w:rFonts w:ascii="Menlo Regular" w:hAnsi="Menlo Regular" w:cs="Menlo Regular"/>
          <w:color w:val="491187"/>
          <w:kern w:val="0"/>
        </w:rPr>
        <w:t xml:space="preserve">="" Double /a </w:t>
      </w:r>
      <w:r>
        <w:rPr>
          <w:rFonts w:ascii="Menlo Regular" w:hAnsi="Menlo Regular" w:cs="Menlo Regular"/>
          <w:kern w:val="0"/>
        </w:rPr>
        <w:t xml:space="preserve"> {</w:t>
      </w:r>
    </w:p>
    <w:p w14:paraId="183087DC" w14:textId="77777777" w:rsidR="008E7F47" w:rsidRDefault="008E7F47" w:rsidP="008E7F47">
      <w:pPr>
        <w:widowControl/>
        <w:numPr>
          <w:ilvl w:val="0"/>
          <w:numId w:val="29"/>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roofErr w:type="gramStart"/>
      <w:r>
        <w:rPr>
          <w:rFonts w:ascii="Menlo Regular" w:hAnsi="Menlo Regular" w:cs="Menlo Regular"/>
          <w:color w:val="981B7E"/>
          <w:kern w:val="0"/>
        </w:rPr>
        <w:t>return</w:t>
      </w:r>
      <w:proofErr w:type="gramEnd"/>
      <w:r>
        <w:rPr>
          <w:rFonts w:ascii="Menlo Regular" w:hAnsi="Menlo Regular" w:cs="Menlo Regular"/>
          <w:kern w:val="0"/>
        </w:rPr>
        <w:t xml:space="preserve"> </w:t>
      </w:r>
      <w:proofErr w:type="spellStart"/>
      <w:r>
        <w:rPr>
          <w:rFonts w:ascii="Menlo Regular" w:hAnsi="Menlo Regular" w:cs="Menlo Regular"/>
          <w:color w:val="325B61"/>
          <w:kern w:val="0"/>
        </w:rPr>
        <w:t>sideLength</w:t>
      </w:r>
      <w:proofErr w:type="spellEnd"/>
      <w:r>
        <w:rPr>
          <w:rFonts w:ascii="Menlo Regular" w:hAnsi="Menlo Regular" w:cs="Menlo Regular"/>
          <w:kern w:val="0"/>
        </w:rPr>
        <w:t xml:space="preserve"> * </w:t>
      </w:r>
      <w:proofErr w:type="spellStart"/>
      <w:r>
        <w:rPr>
          <w:rFonts w:ascii="Menlo Regular" w:hAnsi="Menlo Regular" w:cs="Menlo Regular"/>
          <w:color w:val="325B61"/>
          <w:kern w:val="0"/>
        </w:rPr>
        <w:t>sideLength</w:t>
      </w:r>
      <w:proofErr w:type="spellEnd"/>
    </w:p>
    <w:p w14:paraId="18D8B474" w14:textId="77777777" w:rsidR="008E7F47" w:rsidRDefault="008E7F47" w:rsidP="008E7F47">
      <w:pPr>
        <w:widowControl/>
        <w:numPr>
          <w:ilvl w:val="0"/>
          <w:numId w:val="29"/>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
    <w:p w14:paraId="4C8F7C17" w14:textId="77777777" w:rsidR="008E7F47" w:rsidRDefault="008E7F47" w:rsidP="008E7F47">
      <w:pPr>
        <w:widowControl/>
        <w:numPr>
          <w:ilvl w:val="0"/>
          <w:numId w:val="29"/>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
    <w:p w14:paraId="37984FCE" w14:textId="77777777" w:rsidR="008E7F47" w:rsidRDefault="008E7F47" w:rsidP="008E7F47">
      <w:pPr>
        <w:widowControl/>
        <w:numPr>
          <w:ilvl w:val="0"/>
          <w:numId w:val="29"/>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roofErr w:type="gramStart"/>
      <w:r>
        <w:rPr>
          <w:rFonts w:ascii="Menlo Regular" w:hAnsi="Menlo Regular" w:cs="Menlo Regular"/>
          <w:color w:val="981B7E"/>
          <w:kern w:val="0"/>
        </w:rPr>
        <w:t>override</w:t>
      </w:r>
      <w:proofErr w:type="gramEnd"/>
      <w:r>
        <w:rPr>
          <w:rFonts w:ascii="Menlo Regular" w:hAnsi="Menlo Regular" w:cs="Menlo Regular"/>
          <w:kern w:val="0"/>
        </w:rPr>
        <w:t xml:space="preserve"> </w:t>
      </w:r>
      <w:proofErr w:type="spellStart"/>
      <w:r>
        <w:rPr>
          <w:rFonts w:ascii="Menlo Regular" w:hAnsi="Menlo Regular" w:cs="Menlo Regular"/>
          <w:color w:val="981B7E"/>
          <w:kern w:val="0"/>
        </w:rPr>
        <w:t>func</w:t>
      </w:r>
      <w:proofErr w:type="spellEnd"/>
      <w:r>
        <w:rPr>
          <w:rFonts w:ascii="Menlo Regular" w:hAnsi="Menlo Regular" w:cs="Menlo Regular"/>
          <w:kern w:val="0"/>
        </w:rPr>
        <w:t xml:space="preserve"> </w:t>
      </w:r>
      <w:proofErr w:type="spellStart"/>
      <w:r>
        <w:rPr>
          <w:rFonts w:ascii="Menlo Regular" w:hAnsi="Menlo Regular" w:cs="Menlo Regular"/>
          <w:color w:val="325B61"/>
          <w:kern w:val="0"/>
        </w:rPr>
        <w:t>simpleDescription</w:t>
      </w:r>
      <w:proofErr w:type="spellEnd"/>
      <w:r>
        <w:rPr>
          <w:rFonts w:ascii="Menlo Regular" w:hAnsi="Menlo Regular" w:cs="Menlo Regular"/>
          <w:kern w:val="0"/>
        </w:rPr>
        <w:t xml:space="preserve">() -&gt; </w:t>
      </w:r>
      <w:r>
        <w:rPr>
          <w:rFonts w:ascii="Menlo Regular" w:hAnsi="Menlo Regular" w:cs="Menlo Regular"/>
          <w:color w:val="491187"/>
          <w:kern w:val="0"/>
        </w:rPr>
        <w:t xml:space="preserve"> a </w:t>
      </w:r>
      <w:proofErr w:type="spellStart"/>
      <w:r>
        <w:rPr>
          <w:rFonts w:ascii="Menlo Regular" w:hAnsi="Menlo Regular" w:cs="Menlo Regular"/>
          <w:color w:val="491187"/>
          <w:kern w:val="0"/>
        </w:rPr>
        <w:t>href</w:t>
      </w:r>
      <w:proofErr w:type="spellEnd"/>
      <w:r>
        <w:rPr>
          <w:rFonts w:ascii="Menlo Regular" w:hAnsi="Menlo Regular" w:cs="Menlo Regular"/>
          <w:color w:val="491187"/>
          <w:kern w:val="0"/>
        </w:rPr>
        <w:t xml:space="preserve">="" String /a </w:t>
      </w:r>
      <w:r>
        <w:rPr>
          <w:rFonts w:ascii="Menlo Regular" w:hAnsi="Menlo Regular" w:cs="Menlo Regular"/>
          <w:kern w:val="0"/>
        </w:rPr>
        <w:t xml:space="preserve"> {</w:t>
      </w:r>
    </w:p>
    <w:p w14:paraId="693A5651" w14:textId="77777777" w:rsidR="008E7F47" w:rsidRDefault="008E7F47" w:rsidP="008E7F47">
      <w:pPr>
        <w:widowControl/>
        <w:numPr>
          <w:ilvl w:val="0"/>
          <w:numId w:val="29"/>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roofErr w:type="gramStart"/>
      <w:r>
        <w:rPr>
          <w:rFonts w:ascii="Menlo Regular" w:hAnsi="Menlo Regular" w:cs="Menlo Regular"/>
          <w:color w:val="981B7E"/>
          <w:kern w:val="0"/>
        </w:rPr>
        <w:t>return</w:t>
      </w:r>
      <w:proofErr w:type="gramEnd"/>
      <w:r>
        <w:rPr>
          <w:rFonts w:ascii="Menlo Regular" w:hAnsi="Menlo Regular" w:cs="Menlo Regular"/>
          <w:kern w:val="0"/>
        </w:rPr>
        <w:t xml:space="preserve"> </w:t>
      </w:r>
      <w:r>
        <w:rPr>
          <w:rFonts w:ascii="Menlo Regular" w:hAnsi="Menlo Regular" w:cs="Menlo Regular"/>
          <w:color w:val="B50013"/>
          <w:kern w:val="0"/>
        </w:rPr>
        <w:t xml:space="preserve">"A square with sides of length </w:t>
      </w:r>
      <w:r>
        <w:rPr>
          <w:rFonts w:ascii="Menlo Regular" w:hAnsi="Menlo Regular" w:cs="Menlo Regular"/>
          <w:kern w:val="0"/>
        </w:rPr>
        <w:t>\(</w:t>
      </w:r>
      <w:proofErr w:type="spellStart"/>
      <w:r>
        <w:rPr>
          <w:rFonts w:ascii="Menlo Regular" w:hAnsi="Menlo Regular" w:cs="Menlo Regular"/>
          <w:color w:val="325B61"/>
          <w:kern w:val="0"/>
        </w:rPr>
        <w:t>sideLength</w:t>
      </w:r>
      <w:proofErr w:type="spellEnd"/>
      <w:r>
        <w:rPr>
          <w:rFonts w:ascii="Menlo Regular" w:hAnsi="Menlo Regular" w:cs="Menlo Regular"/>
          <w:kern w:val="0"/>
        </w:rPr>
        <w:t>)</w:t>
      </w:r>
      <w:r>
        <w:rPr>
          <w:rFonts w:ascii="Menlo Regular" w:hAnsi="Menlo Regular" w:cs="Menlo Regular"/>
          <w:color w:val="B50013"/>
          <w:kern w:val="0"/>
        </w:rPr>
        <w:t>."</w:t>
      </w:r>
    </w:p>
    <w:p w14:paraId="7E0E6260" w14:textId="77777777" w:rsidR="008E7F47" w:rsidRDefault="008E7F47" w:rsidP="008E7F47">
      <w:pPr>
        <w:widowControl/>
        <w:numPr>
          <w:ilvl w:val="0"/>
          <w:numId w:val="29"/>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
    <w:p w14:paraId="08E0EDDF" w14:textId="77777777" w:rsidR="008E7F47" w:rsidRDefault="008E7F47" w:rsidP="008E7F47">
      <w:pPr>
        <w:widowControl/>
        <w:numPr>
          <w:ilvl w:val="0"/>
          <w:numId w:val="29"/>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w:t>
      </w:r>
    </w:p>
    <w:p w14:paraId="38123431" w14:textId="77777777" w:rsidR="008E7F47" w:rsidRDefault="008E7F47" w:rsidP="008E7F47">
      <w:pPr>
        <w:widowControl/>
        <w:numPr>
          <w:ilvl w:val="0"/>
          <w:numId w:val="29"/>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color w:val="981B7E"/>
          <w:kern w:val="1"/>
        </w:rPr>
        <w:tab/>
      </w:r>
      <w:r>
        <w:rPr>
          <w:rFonts w:ascii="Menlo Regular" w:hAnsi="Menlo Regular" w:cs="Menlo Regular"/>
          <w:color w:val="981B7E"/>
          <w:kern w:val="1"/>
        </w:rPr>
        <w:tab/>
      </w:r>
      <w:proofErr w:type="gramStart"/>
      <w:r>
        <w:rPr>
          <w:rFonts w:ascii="Menlo Regular" w:hAnsi="Menlo Regular" w:cs="Menlo Regular"/>
          <w:color w:val="981B7E"/>
          <w:kern w:val="0"/>
        </w:rPr>
        <w:t>let</w:t>
      </w:r>
      <w:proofErr w:type="gramEnd"/>
      <w:r>
        <w:rPr>
          <w:rFonts w:ascii="Menlo Regular" w:hAnsi="Menlo Regular" w:cs="Menlo Regular"/>
          <w:kern w:val="0"/>
        </w:rPr>
        <w:t xml:space="preserve"> </w:t>
      </w:r>
      <w:r>
        <w:rPr>
          <w:rFonts w:ascii="Menlo Regular" w:hAnsi="Menlo Regular" w:cs="Menlo Regular"/>
          <w:color w:val="325B61"/>
          <w:kern w:val="0"/>
        </w:rPr>
        <w:t>test</w:t>
      </w:r>
      <w:r>
        <w:rPr>
          <w:rFonts w:ascii="Menlo Regular" w:hAnsi="Menlo Regular" w:cs="Menlo Regular"/>
          <w:kern w:val="0"/>
        </w:rPr>
        <w:t xml:space="preserve"> = </w:t>
      </w:r>
      <w:r>
        <w:rPr>
          <w:rFonts w:ascii="Menlo Regular" w:hAnsi="Menlo Regular" w:cs="Menlo Regular"/>
          <w:color w:val="325B61"/>
          <w:kern w:val="0"/>
        </w:rPr>
        <w:t>Square</w:t>
      </w:r>
      <w:r>
        <w:rPr>
          <w:rFonts w:ascii="Menlo Regular" w:hAnsi="Menlo Regular" w:cs="Menlo Regular"/>
          <w:kern w:val="0"/>
        </w:rPr>
        <w:t>(</w:t>
      </w:r>
      <w:proofErr w:type="spellStart"/>
      <w:r>
        <w:rPr>
          <w:rFonts w:ascii="Menlo Regular" w:hAnsi="Menlo Regular" w:cs="Menlo Regular"/>
          <w:color w:val="325B61"/>
          <w:kern w:val="0"/>
        </w:rPr>
        <w:t>sideLength</w:t>
      </w:r>
      <w:proofErr w:type="spellEnd"/>
      <w:r>
        <w:rPr>
          <w:rFonts w:ascii="Menlo Regular" w:hAnsi="Menlo Regular" w:cs="Menlo Regular"/>
          <w:kern w:val="0"/>
        </w:rPr>
        <w:t xml:space="preserve">: </w:t>
      </w:r>
      <w:r>
        <w:rPr>
          <w:rFonts w:ascii="Menlo Regular" w:hAnsi="Menlo Regular" w:cs="Menlo Regular"/>
          <w:color w:val="1400C4"/>
          <w:kern w:val="0"/>
        </w:rPr>
        <w:t>5.2</w:t>
      </w:r>
      <w:r>
        <w:rPr>
          <w:rFonts w:ascii="Menlo Regular" w:hAnsi="Menlo Regular" w:cs="Menlo Regular"/>
          <w:kern w:val="0"/>
        </w:rPr>
        <w:t xml:space="preserve">, </w:t>
      </w:r>
      <w:r>
        <w:rPr>
          <w:rFonts w:ascii="Menlo Regular" w:hAnsi="Menlo Regular" w:cs="Menlo Regular"/>
          <w:color w:val="325B61"/>
          <w:kern w:val="0"/>
        </w:rPr>
        <w:t>name</w:t>
      </w:r>
      <w:r>
        <w:rPr>
          <w:rFonts w:ascii="Menlo Regular" w:hAnsi="Menlo Regular" w:cs="Menlo Regular"/>
          <w:kern w:val="0"/>
        </w:rPr>
        <w:t xml:space="preserve">: </w:t>
      </w:r>
      <w:r>
        <w:rPr>
          <w:rFonts w:ascii="Menlo Regular" w:hAnsi="Menlo Regular" w:cs="Menlo Regular"/>
          <w:color w:val="B50013"/>
          <w:kern w:val="0"/>
        </w:rPr>
        <w:t>"my test square"</w:t>
      </w:r>
      <w:r>
        <w:rPr>
          <w:rFonts w:ascii="Menlo Regular" w:hAnsi="Menlo Regular" w:cs="Menlo Regular"/>
          <w:kern w:val="0"/>
        </w:rPr>
        <w:t>)</w:t>
      </w:r>
    </w:p>
    <w:p w14:paraId="2D690DC6" w14:textId="77777777" w:rsidR="008E7F47" w:rsidRDefault="008E7F47" w:rsidP="008E7F47">
      <w:pPr>
        <w:widowControl/>
        <w:numPr>
          <w:ilvl w:val="0"/>
          <w:numId w:val="29"/>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color w:val="325B61"/>
          <w:kern w:val="1"/>
        </w:rPr>
        <w:tab/>
      </w:r>
      <w:r>
        <w:rPr>
          <w:rFonts w:ascii="Menlo Regular" w:hAnsi="Menlo Regular" w:cs="Menlo Regular"/>
          <w:color w:val="325B61"/>
          <w:kern w:val="1"/>
        </w:rPr>
        <w:tab/>
      </w:r>
      <w:proofErr w:type="spellStart"/>
      <w:proofErr w:type="gramStart"/>
      <w:r>
        <w:rPr>
          <w:rFonts w:ascii="Menlo Regular" w:hAnsi="Menlo Regular" w:cs="Menlo Regular"/>
          <w:color w:val="325B61"/>
          <w:kern w:val="0"/>
        </w:rPr>
        <w:t>test</w:t>
      </w:r>
      <w:r>
        <w:rPr>
          <w:rFonts w:ascii="Menlo Regular" w:hAnsi="Menlo Regular" w:cs="Menlo Regular"/>
          <w:kern w:val="0"/>
        </w:rPr>
        <w:t>.</w:t>
      </w:r>
      <w:r>
        <w:rPr>
          <w:rFonts w:ascii="Menlo Regular" w:hAnsi="Menlo Regular" w:cs="Menlo Regular"/>
          <w:color w:val="325B61"/>
          <w:kern w:val="0"/>
        </w:rPr>
        <w:t>area</w:t>
      </w:r>
      <w:proofErr w:type="spellEnd"/>
      <w:proofErr w:type="gramEnd"/>
      <w:r>
        <w:rPr>
          <w:rFonts w:ascii="Menlo Regular" w:hAnsi="Menlo Regular" w:cs="Menlo Regular"/>
          <w:kern w:val="0"/>
        </w:rPr>
        <w:t>()</w:t>
      </w:r>
    </w:p>
    <w:p w14:paraId="324233D5" w14:textId="77777777" w:rsidR="008E7F47" w:rsidRDefault="008E7F47" w:rsidP="008E7F47">
      <w:pPr>
        <w:widowControl/>
        <w:numPr>
          <w:ilvl w:val="0"/>
          <w:numId w:val="29"/>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color w:val="325B61"/>
          <w:kern w:val="1"/>
        </w:rPr>
        <w:tab/>
      </w:r>
      <w:r>
        <w:rPr>
          <w:rFonts w:ascii="Menlo Regular" w:hAnsi="Menlo Regular" w:cs="Menlo Regular"/>
          <w:color w:val="325B61"/>
          <w:kern w:val="1"/>
        </w:rPr>
        <w:tab/>
      </w:r>
      <w:proofErr w:type="spellStart"/>
      <w:proofErr w:type="gramStart"/>
      <w:r>
        <w:rPr>
          <w:rFonts w:ascii="Menlo Regular" w:hAnsi="Menlo Regular" w:cs="Menlo Regular"/>
          <w:color w:val="325B61"/>
          <w:kern w:val="0"/>
        </w:rPr>
        <w:t>test</w:t>
      </w:r>
      <w:r>
        <w:rPr>
          <w:rFonts w:ascii="Menlo Regular" w:hAnsi="Menlo Regular" w:cs="Menlo Regular"/>
          <w:kern w:val="0"/>
        </w:rPr>
        <w:t>.</w:t>
      </w:r>
      <w:r>
        <w:rPr>
          <w:rFonts w:ascii="Menlo Regular" w:hAnsi="Menlo Regular" w:cs="Menlo Regular"/>
          <w:color w:val="325B61"/>
          <w:kern w:val="0"/>
        </w:rPr>
        <w:t>simpleDescription</w:t>
      </w:r>
      <w:proofErr w:type="spellEnd"/>
      <w:proofErr w:type="gramEnd"/>
      <w:r>
        <w:rPr>
          <w:rFonts w:ascii="Menlo Regular" w:hAnsi="Menlo Regular" w:cs="Menlo Regular"/>
          <w:kern w:val="0"/>
        </w:rPr>
        <w:t>()</w:t>
      </w:r>
    </w:p>
    <w:p w14:paraId="30CB301F" w14:textId="77777777" w:rsidR="008E7F47" w:rsidRDefault="008E7F47" w:rsidP="008E7F47">
      <w:pPr>
        <w:widowControl/>
        <w:autoSpaceDE w:val="0"/>
        <w:autoSpaceDN w:val="0"/>
        <w:adjustRightInd w:val="0"/>
        <w:jc w:val="left"/>
        <w:rPr>
          <w:rFonts w:ascii="Helvetica" w:hAnsi="Helvetica" w:cs="Helvetica"/>
          <w:color w:val="0E73C0"/>
          <w:kern w:val="0"/>
        </w:rPr>
      </w:pPr>
    </w:p>
    <w:p w14:paraId="7E01E282" w14:textId="77777777" w:rsidR="008E7F47" w:rsidRDefault="008E7F47" w:rsidP="008E7F47">
      <w:pPr>
        <w:widowControl/>
        <w:autoSpaceDE w:val="0"/>
        <w:autoSpaceDN w:val="0"/>
        <w:adjustRightInd w:val="0"/>
        <w:jc w:val="left"/>
        <w:rPr>
          <w:rFonts w:ascii="Helvetica" w:hAnsi="Helvetica" w:cs="Helvetica"/>
          <w:color w:val="6D6D6D"/>
          <w:kern w:val="0"/>
          <w:sz w:val="18"/>
          <w:szCs w:val="18"/>
        </w:rPr>
      </w:pPr>
      <w:r>
        <w:rPr>
          <w:rFonts w:ascii="Helvetica" w:hAnsi="Helvetica" w:cs="Helvetica"/>
          <w:color w:val="6D6D6D"/>
          <w:kern w:val="0"/>
          <w:sz w:val="18"/>
          <w:szCs w:val="18"/>
        </w:rPr>
        <w:t>EXPERIMENT</w:t>
      </w:r>
    </w:p>
    <w:p w14:paraId="295B9FD8" w14:textId="77777777" w:rsidR="008E7F47" w:rsidRDefault="008E7F47" w:rsidP="008E7F47">
      <w:pPr>
        <w:widowControl/>
        <w:autoSpaceDE w:val="0"/>
        <w:autoSpaceDN w:val="0"/>
        <w:adjustRightInd w:val="0"/>
        <w:jc w:val="left"/>
        <w:rPr>
          <w:rFonts w:ascii="Helvetica" w:hAnsi="Helvetica" w:cs="Helvetica"/>
          <w:color w:val="323232"/>
          <w:kern w:val="0"/>
        </w:rPr>
      </w:pPr>
      <w:r>
        <w:rPr>
          <w:rFonts w:ascii="Helvetica" w:hAnsi="Helvetica" w:cs="Helvetica"/>
          <w:color w:val="323232"/>
          <w:kern w:val="0"/>
        </w:rPr>
        <w:t xml:space="preserve">Make another subclass of </w:t>
      </w:r>
      <w:proofErr w:type="spellStart"/>
      <w:r>
        <w:rPr>
          <w:rFonts w:ascii="Menlo Regular" w:hAnsi="Menlo Regular" w:cs="Menlo Regular"/>
          <w:color w:val="6D6D6D"/>
          <w:kern w:val="0"/>
          <w:sz w:val="22"/>
          <w:szCs w:val="22"/>
        </w:rPr>
        <w:t>NamedShape</w:t>
      </w:r>
      <w:proofErr w:type="spellEnd"/>
      <w:r>
        <w:rPr>
          <w:rFonts w:ascii="Helvetica" w:hAnsi="Helvetica" w:cs="Helvetica"/>
          <w:color w:val="323232"/>
          <w:kern w:val="0"/>
        </w:rPr>
        <w:t xml:space="preserve"> called </w:t>
      </w:r>
      <w:r>
        <w:rPr>
          <w:rFonts w:ascii="Menlo Regular" w:hAnsi="Menlo Regular" w:cs="Menlo Regular"/>
          <w:color w:val="6D6D6D"/>
          <w:kern w:val="0"/>
          <w:sz w:val="22"/>
          <w:szCs w:val="22"/>
        </w:rPr>
        <w:t>Circle</w:t>
      </w:r>
      <w:r>
        <w:rPr>
          <w:rFonts w:ascii="Helvetica" w:hAnsi="Helvetica" w:cs="Helvetica"/>
          <w:color w:val="323232"/>
          <w:kern w:val="0"/>
        </w:rPr>
        <w:t xml:space="preserve"> that takes a radius and a name as arguments to its initializer. Implement an </w:t>
      </w:r>
      <w:proofErr w:type="gramStart"/>
      <w:r>
        <w:rPr>
          <w:rFonts w:ascii="Menlo Regular" w:hAnsi="Menlo Regular" w:cs="Menlo Regular"/>
          <w:color w:val="6D6D6D"/>
          <w:kern w:val="0"/>
          <w:sz w:val="22"/>
          <w:szCs w:val="22"/>
        </w:rPr>
        <w:t>area(</w:t>
      </w:r>
      <w:proofErr w:type="gramEnd"/>
      <w:r>
        <w:rPr>
          <w:rFonts w:ascii="Menlo Regular" w:hAnsi="Menlo Regular" w:cs="Menlo Regular"/>
          <w:color w:val="6D6D6D"/>
          <w:kern w:val="0"/>
          <w:sz w:val="22"/>
          <w:szCs w:val="22"/>
        </w:rPr>
        <w:t>)</w:t>
      </w:r>
      <w:r>
        <w:rPr>
          <w:rFonts w:ascii="Helvetica" w:hAnsi="Helvetica" w:cs="Helvetica"/>
          <w:color w:val="323232"/>
          <w:kern w:val="0"/>
        </w:rPr>
        <w:t xml:space="preserve"> and a </w:t>
      </w:r>
      <w:proofErr w:type="spellStart"/>
      <w:r>
        <w:rPr>
          <w:rFonts w:ascii="Menlo Regular" w:hAnsi="Menlo Regular" w:cs="Menlo Regular"/>
          <w:color w:val="6D6D6D"/>
          <w:kern w:val="0"/>
          <w:sz w:val="22"/>
          <w:szCs w:val="22"/>
        </w:rPr>
        <w:t>simpleDescription</w:t>
      </w:r>
      <w:proofErr w:type="spellEnd"/>
      <w:r>
        <w:rPr>
          <w:rFonts w:ascii="Menlo Regular" w:hAnsi="Menlo Regular" w:cs="Menlo Regular"/>
          <w:color w:val="6D6D6D"/>
          <w:kern w:val="0"/>
          <w:sz w:val="22"/>
          <w:szCs w:val="22"/>
        </w:rPr>
        <w:t>()</w:t>
      </w:r>
      <w:r>
        <w:rPr>
          <w:rFonts w:ascii="Helvetica" w:hAnsi="Helvetica" w:cs="Helvetica"/>
          <w:color w:val="323232"/>
          <w:kern w:val="0"/>
        </w:rPr>
        <w:t xml:space="preserve"> method on the </w:t>
      </w:r>
      <w:r>
        <w:rPr>
          <w:rFonts w:ascii="Menlo Regular" w:hAnsi="Menlo Regular" w:cs="Menlo Regular"/>
          <w:color w:val="6D6D6D"/>
          <w:kern w:val="0"/>
          <w:sz w:val="22"/>
          <w:szCs w:val="22"/>
        </w:rPr>
        <w:t>Circle</w:t>
      </w:r>
      <w:r>
        <w:rPr>
          <w:rFonts w:ascii="Helvetica" w:hAnsi="Helvetica" w:cs="Helvetica"/>
          <w:color w:val="323232"/>
          <w:kern w:val="0"/>
        </w:rPr>
        <w:t xml:space="preserve"> class.</w:t>
      </w:r>
    </w:p>
    <w:p w14:paraId="3B0FFCCF" w14:textId="77777777" w:rsidR="008E7F47" w:rsidRDefault="008E7F47" w:rsidP="008E7F47">
      <w:pPr>
        <w:widowControl/>
        <w:autoSpaceDE w:val="0"/>
        <w:autoSpaceDN w:val="0"/>
        <w:adjustRightInd w:val="0"/>
        <w:jc w:val="left"/>
        <w:rPr>
          <w:rFonts w:ascii="Helvetica" w:hAnsi="Helvetica" w:cs="Helvetica"/>
          <w:color w:val="323232"/>
          <w:kern w:val="0"/>
          <w:sz w:val="28"/>
          <w:szCs w:val="28"/>
        </w:rPr>
      </w:pPr>
      <w:r>
        <w:rPr>
          <w:rFonts w:ascii="Helvetica" w:hAnsi="Helvetica" w:cs="Helvetica"/>
          <w:color w:val="323232"/>
          <w:kern w:val="0"/>
          <w:sz w:val="28"/>
          <w:szCs w:val="28"/>
        </w:rPr>
        <w:t>In addition to simple properties that are stored, properties can have a getter and a setter.</w:t>
      </w:r>
    </w:p>
    <w:p w14:paraId="6F6254C8" w14:textId="77777777" w:rsidR="008E7F47" w:rsidRDefault="008E7F47" w:rsidP="008E7F47">
      <w:pPr>
        <w:widowControl/>
        <w:numPr>
          <w:ilvl w:val="0"/>
          <w:numId w:val="30"/>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color w:val="981B7E"/>
          <w:kern w:val="1"/>
        </w:rPr>
        <w:tab/>
      </w:r>
      <w:r>
        <w:rPr>
          <w:rFonts w:ascii="Menlo Regular" w:hAnsi="Menlo Regular" w:cs="Menlo Regular"/>
          <w:color w:val="981B7E"/>
          <w:kern w:val="1"/>
        </w:rPr>
        <w:tab/>
      </w:r>
      <w:proofErr w:type="gramStart"/>
      <w:r>
        <w:rPr>
          <w:rFonts w:ascii="Menlo Regular" w:hAnsi="Menlo Regular" w:cs="Menlo Regular"/>
          <w:color w:val="981B7E"/>
          <w:kern w:val="0"/>
        </w:rPr>
        <w:t>class</w:t>
      </w:r>
      <w:proofErr w:type="gramEnd"/>
      <w:r>
        <w:rPr>
          <w:rFonts w:ascii="Menlo Regular" w:hAnsi="Menlo Regular" w:cs="Menlo Regular"/>
          <w:kern w:val="0"/>
        </w:rPr>
        <w:t xml:space="preserve"> </w:t>
      </w:r>
      <w:proofErr w:type="spellStart"/>
      <w:r>
        <w:rPr>
          <w:rFonts w:ascii="Menlo Regular" w:hAnsi="Menlo Regular" w:cs="Menlo Regular"/>
          <w:color w:val="325B61"/>
          <w:kern w:val="0"/>
        </w:rPr>
        <w:t>EquilateralTriangle</w:t>
      </w:r>
      <w:proofErr w:type="spellEnd"/>
      <w:r>
        <w:rPr>
          <w:rFonts w:ascii="Menlo Regular" w:hAnsi="Menlo Regular" w:cs="Menlo Regular"/>
          <w:kern w:val="0"/>
        </w:rPr>
        <w:t xml:space="preserve">: </w:t>
      </w:r>
      <w:r>
        <w:rPr>
          <w:rFonts w:ascii="Menlo Regular" w:hAnsi="Menlo Regular" w:cs="Menlo Regular"/>
          <w:color w:val="491187"/>
          <w:kern w:val="0"/>
        </w:rPr>
        <w:t xml:space="preserve"> a </w:t>
      </w:r>
      <w:proofErr w:type="spellStart"/>
      <w:r>
        <w:rPr>
          <w:rFonts w:ascii="Menlo Regular" w:hAnsi="Menlo Regular" w:cs="Menlo Regular"/>
          <w:color w:val="491187"/>
          <w:kern w:val="0"/>
        </w:rPr>
        <w:t>href</w:t>
      </w:r>
      <w:proofErr w:type="spellEnd"/>
      <w:r>
        <w:rPr>
          <w:rFonts w:ascii="Menlo Regular" w:hAnsi="Menlo Regular" w:cs="Menlo Regular"/>
          <w:color w:val="491187"/>
          <w:kern w:val="0"/>
        </w:rPr>
        <w:t xml:space="preserve">="" </w:t>
      </w:r>
      <w:proofErr w:type="spellStart"/>
      <w:r>
        <w:rPr>
          <w:rFonts w:ascii="Menlo Regular" w:hAnsi="Menlo Regular" w:cs="Menlo Regular"/>
          <w:color w:val="491187"/>
          <w:kern w:val="0"/>
        </w:rPr>
        <w:t>NamedShape</w:t>
      </w:r>
      <w:proofErr w:type="spellEnd"/>
      <w:r>
        <w:rPr>
          <w:rFonts w:ascii="Menlo Regular" w:hAnsi="Menlo Regular" w:cs="Menlo Regular"/>
          <w:color w:val="491187"/>
          <w:kern w:val="0"/>
        </w:rPr>
        <w:t xml:space="preserve"> /a </w:t>
      </w:r>
      <w:r>
        <w:rPr>
          <w:rFonts w:ascii="Menlo Regular" w:hAnsi="Menlo Regular" w:cs="Menlo Regular"/>
          <w:kern w:val="0"/>
        </w:rPr>
        <w:t xml:space="preserve"> {</w:t>
      </w:r>
    </w:p>
    <w:p w14:paraId="2A5B76B7" w14:textId="77777777" w:rsidR="008E7F47" w:rsidRDefault="008E7F47" w:rsidP="008E7F47">
      <w:pPr>
        <w:widowControl/>
        <w:numPr>
          <w:ilvl w:val="0"/>
          <w:numId w:val="30"/>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roofErr w:type="spellStart"/>
      <w:proofErr w:type="gramStart"/>
      <w:r>
        <w:rPr>
          <w:rFonts w:ascii="Menlo Regular" w:hAnsi="Menlo Regular" w:cs="Menlo Regular"/>
          <w:color w:val="981B7E"/>
          <w:kern w:val="0"/>
        </w:rPr>
        <w:t>var</w:t>
      </w:r>
      <w:proofErr w:type="spellEnd"/>
      <w:proofErr w:type="gramEnd"/>
      <w:r>
        <w:rPr>
          <w:rFonts w:ascii="Menlo Regular" w:hAnsi="Menlo Regular" w:cs="Menlo Regular"/>
          <w:kern w:val="0"/>
        </w:rPr>
        <w:t xml:space="preserve"> </w:t>
      </w:r>
      <w:proofErr w:type="spellStart"/>
      <w:r>
        <w:rPr>
          <w:rFonts w:ascii="Menlo Regular" w:hAnsi="Menlo Regular" w:cs="Menlo Regular"/>
          <w:color w:val="325B61"/>
          <w:kern w:val="0"/>
        </w:rPr>
        <w:t>sideLength</w:t>
      </w:r>
      <w:proofErr w:type="spellEnd"/>
      <w:r>
        <w:rPr>
          <w:rFonts w:ascii="Menlo Regular" w:hAnsi="Menlo Regular" w:cs="Menlo Regular"/>
          <w:kern w:val="0"/>
        </w:rPr>
        <w:t xml:space="preserve">: </w:t>
      </w:r>
      <w:r>
        <w:rPr>
          <w:rFonts w:ascii="Menlo Regular" w:hAnsi="Menlo Regular" w:cs="Menlo Regular"/>
          <w:color w:val="491187"/>
          <w:kern w:val="0"/>
        </w:rPr>
        <w:t xml:space="preserve"> a </w:t>
      </w:r>
      <w:proofErr w:type="spellStart"/>
      <w:r>
        <w:rPr>
          <w:rFonts w:ascii="Menlo Regular" w:hAnsi="Menlo Regular" w:cs="Menlo Regular"/>
          <w:color w:val="491187"/>
          <w:kern w:val="0"/>
        </w:rPr>
        <w:t>href</w:t>
      </w:r>
      <w:proofErr w:type="spellEnd"/>
      <w:r>
        <w:rPr>
          <w:rFonts w:ascii="Menlo Regular" w:hAnsi="Menlo Regular" w:cs="Menlo Regular"/>
          <w:color w:val="491187"/>
          <w:kern w:val="0"/>
        </w:rPr>
        <w:t xml:space="preserve">="" Double /a </w:t>
      </w:r>
      <w:r>
        <w:rPr>
          <w:rFonts w:ascii="Menlo Regular" w:hAnsi="Menlo Regular" w:cs="Menlo Regular"/>
          <w:kern w:val="0"/>
        </w:rPr>
        <w:t xml:space="preserve"> = </w:t>
      </w:r>
      <w:r>
        <w:rPr>
          <w:rFonts w:ascii="Menlo Regular" w:hAnsi="Menlo Regular" w:cs="Menlo Regular"/>
          <w:color w:val="1400C4"/>
          <w:kern w:val="0"/>
        </w:rPr>
        <w:t>0.0</w:t>
      </w:r>
    </w:p>
    <w:p w14:paraId="11E62047" w14:textId="77777777" w:rsidR="008E7F47" w:rsidRDefault="008E7F47" w:rsidP="008E7F47">
      <w:pPr>
        <w:widowControl/>
        <w:numPr>
          <w:ilvl w:val="0"/>
          <w:numId w:val="30"/>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
    <w:p w14:paraId="4470F672" w14:textId="77777777" w:rsidR="008E7F47" w:rsidRDefault="008E7F47" w:rsidP="008E7F47">
      <w:pPr>
        <w:widowControl/>
        <w:numPr>
          <w:ilvl w:val="0"/>
          <w:numId w:val="30"/>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roofErr w:type="spellStart"/>
      <w:proofErr w:type="gramStart"/>
      <w:r>
        <w:rPr>
          <w:rFonts w:ascii="Menlo Regular" w:hAnsi="Menlo Regular" w:cs="Menlo Regular"/>
          <w:color w:val="981B7E"/>
          <w:kern w:val="0"/>
        </w:rPr>
        <w:t>init</w:t>
      </w:r>
      <w:proofErr w:type="spellEnd"/>
      <w:proofErr w:type="gramEnd"/>
      <w:r>
        <w:rPr>
          <w:rFonts w:ascii="Menlo Regular" w:hAnsi="Menlo Regular" w:cs="Menlo Regular"/>
          <w:kern w:val="0"/>
        </w:rPr>
        <w:t>(</w:t>
      </w:r>
      <w:proofErr w:type="spellStart"/>
      <w:r>
        <w:rPr>
          <w:rFonts w:ascii="Menlo Regular" w:hAnsi="Menlo Regular" w:cs="Menlo Regular"/>
          <w:color w:val="325B61"/>
          <w:kern w:val="0"/>
        </w:rPr>
        <w:t>sideLength</w:t>
      </w:r>
      <w:proofErr w:type="spellEnd"/>
      <w:r>
        <w:rPr>
          <w:rFonts w:ascii="Menlo Regular" w:hAnsi="Menlo Regular" w:cs="Menlo Regular"/>
          <w:kern w:val="0"/>
        </w:rPr>
        <w:t xml:space="preserve">: </w:t>
      </w:r>
      <w:r>
        <w:rPr>
          <w:rFonts w:ascii="Menlo Regular" w:hAnsi="Menlo Regular" w:cs="Menlo Regular"/>
          <w:color w:val="491187"/>
          <w:kern w:val="0"/>
        </w:rPr>
        <w:t xml:space="preserve"> a </w:t>
      </w:r>
      <w:proofErr w:type="spellStart"/>
      <w:r>
        <w:rPr>
          <w:rFonts w:ascii="Menlo Regular" w:hAnsi="Menlo Regular" w:cs="Menlo Regular"/>
          <w:color w:val="491187"/>
          <w:kern w:val="0"/>
        </w:rPr>
        <w:t>href</w:t>
      </w:r>
      <w:proofErr w:type="spellEnd"/>
      <w:r>
        <w:rPr>
          <w:rFonts w:ascii="Menlo Regular" w:hAnsi="Menlo Regular" w:cs="Menlo Regular"/>
          <w:color w:val="491187"/>
          <w:kern w:val="0"/>
        </w:rPr>
        <w:t xml:space="preserve">="" Double /a </w:t>
      </w:r>
      <w:r>
        <w:rPr>
          <w:rFonts w:ascii="Menlo Regular" w:hAnsi="Menlo Regular" w:cs="Menlo Regular"/>
          <w:kern w:val="0"/>
        </w:rPr>
        <w:t xml:space="preserve">, </w:t>
      </w:r>
      <w:r>
        <w:rPr>
          <w:rFonts w:ascii="Menlo Regular" w:hAnsi="Menlo Regular" w:cs="Menlo Regular"/>
          <w:color w:val="325B61"/>
          <w:kern w:val="0"/>
        </w:rPr>
        <w:t>name</w:t>
      </w:r>
      <w:r>
        <w:rPr>
          <w:rFonts w:ascii="Menlo Regular" w:hAnsi="Menlo Regular" w:cs="Menlo Regular"/>
          <w:kern w:val="0"/>
        </w:rPr>
        <w:t xml:space="preserve">: </w:t>
      </w:r>
      <w:r>
        <w:rPr>
          <w:rFonts w:ascii="Menlo Regular" w:hAnsi="Menlo Regular" w:cs="Menlo Regular"/>
          <w:color w:val="491187"/>
          <w:kern w:val="0"/>
        </w:rPr>
        <w:t xml:space="preserve"> a </w:t>
      </w:r>
      <w:proofErr w:type="spellStart"/>
      <w:r>
        <w:rPr>
          <w:rFonts w:ascii="Menlo Regular" w:hAnsi="Menlo Regular" w:cs="Menlo Regular"/>
          <w:color w:val="491187"/>
          <w:kern w:val="0"/>
        </w:rPr>
        <w:t>href</w:t>
      </w:r>
      <w:proofErr w:type="spellEnd"/>
      <w:r>
        <w:rPr>
          <w:rFonts w:ascii="Menlo Regular" w:hAnsi="Menlo Regular" w:cs="Menlo Regular"/>
          <w:color w:val="491187"/>
          <w:kern w:val="0"/>
        </w:rPr>
        <w:t xml:space="preserve">="" String /a </w:t>
      </w:r>
      <w:r>
        <w:rPr>
          <w:rFonts w:ascii="Menlo Regular" w:hAnsi="Menlo Regular" w:cs="Menlo Regular"/>
          <w:kern w:val="0"/>
        </w:rPr>
        <w:t>) {</w:t>
      </w:r>
    </w:p>
    <w:p w14:paraId="3CAB4529" w14:textId="77777777" w:rsidR="008E7F47" w:rsidRDefault="008E7F47" w:rsidP="008E7F47">
      <w:pPr>
        <w:widowControl/>
        <w:numPr>
          <w:ilvl w:val="0"/>
          <w:numId w:val="30"/>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roofErr w:type="spellStart"/>
      <w:proofErr w:type="gramStart"/>
      <w:r>
        <w:rPr>
          <w:rFonts w:ascii="Menlo Regular" w:hAnsi="Menlo Regular" w:cs="Menlo Regular"/>
          <w:color w:val="981B7E"/>
          <w:kern w:val="0"/>
        </w:rPr>
        <w:t>self</w:t>
      </w:r>
      <w:r>
        <w:rPr>
          <w:rFonts w:ascii="Menlo Regular" w:hAnsi="Menlo Regular" w:cs="Menlo Regular"/>
          <w:kern w:val="0"/>
        </w:rPr>
        <w:t>.</w:t>
      </w:r>
      <w:r>
        <w:rPr>
          <w:rFonts w:ascii="Menlo Regular" w:hAnsi="Menlo Regular" w:cs="Menlo Regular"/>
          <w:color w:val="325B61"/>
          <w:kern w:val="0"/>
        </w:rPr>
        <w:t>sideLength</w:t>
      </w:r>
      <w:proofErr w:type="spellEnd"/>
      <w:proofErr w:type="gramEnd"/>
      <w:r>
        <w:rPr>
          <w:rFonts w:ascii="Menlo Regular" w:hAnsi="Menlo Regular" w:cs="Menlo Regular"/>
          <w:kern w:val="0"/>
        </w:rPr>
        <w:t xml:space="preserve"> = </w:t>
      </w:r>
      <w:proofErr w:type="spellStart"/>
      <w:r>
        <w:rPr>
          <w:rFonts w:ascii="Menlo Regular" w:hAnsi="Menlo Regular" w:cs="Menlo Regular"/>
          <w:color w:val="325B61"/>
          <w:kern w:val="0"/>
        </w:rPr>
        <w:t>sideLength</w:t>
      </w:r>
      <w:proofErr w:type="spellEnd"/>
    </w:p>
    <w:p w14:paraId="11891641" w14:textId="77777777" w:rsidR="008E7F47" w:rsidRDefault="008E7F47" w:rsidP="008E7F47">
      <w:pPr>
        <w:widowControl/>
        <w:numPr>
          <w:ilvl w:val="0"/>
          <w:numId w:val="30"/>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roofErr w:type="spellStart"/>
      <w:proofErr w:type="gramStart"/>
      <w:r>
        <w:rPr>
          <w:rFonts w:ascii="Menlo Regular" w:hAnsi="Menlo Regular" w:cs="Menlo Regular"/>
          <w:color w:val="981B7E"/>
          <w:kern w:val="0"/>
        </w:rPr>
        <w:t>super</w:t>
      </w:r>
      <w:r>
        <w:rPr>
          <w:rFonts w:ascii="Menlo Regular" w:hAnsi="Menlo Regular" w:cs="Menlo Regular"/>
          <w:kern w:val="0"/>
        </w:rPr>
        <w:t>.</w:t>
      </w:r>
      <w:r>
        <w:rPr>
          <w:rFonts w:ascii="Menlo Regular" w:hAnsi="Menlo Regular" w:cs="Menlo Regular"/>
          <w:color w:val="981B7E"/>
          <w:kern w:val="0"/>
        </w:rPr>
        <w:t>init</w:t>
      </w:r>
      <w:proofErr w:type="spellEnd"/>
      <w:proofErr w:type="gramEnd"/>
      <w:r>
        <w:rPr>
          <w:rFonts w:ascii="Menlo Regular" w:hAnsi="Menlo Regular" w:cs="Menlo Regular"/>
          <w:kern w:val="0"/>
        </w:rPr>
        <w:t>(</w:t>
      </w:r>
      <w:r>
        <w:rPr>
          <w:rFonts w:ascii="Menlo Regular" w:hAnsi="Menlo Regular" w:cs="Menlo Regular"/>
          <w:color w:val="325B61"/>
          <w:kern w:val="0"/>
        </w:rPr>
        <w:t>name</w:t>
      </w:r>
      <w:r>
        <w:rPr>
          <w:rFonts w:ascii="Menlo Regular" w:hAnsi="Menlo Regular" w:cs="Menlo Regular"/>
          <w:kern w:val="0"/>
        </w:rPr>
        <w:t xml:space="preserve">: </w:t>
      </w:r>
      <w:r>
        <w:rPr>
          <w:rFonts w:ascii="Menlo Regular" w:hAnsi="Menlo Regular" w:cs="Menlo Regular"/>
          <w:color w:val="325B61"/>
          <w:kern w:val="0"/>
        </w:rPr>
        <w:t>name</w:t>
      </w:r>
      <w:r>
        <w:rPr>
          <w:rFonts w:ascii="Menlo Regular" w:hAnsi="Menlo Regular" w:cs="Menlo Regular"/>
          <w:kern w:val="0"/>
        </w:rPr>
        <w:t>)</w:t>
      </w:r>
    </w:p>
    <w:p w14:paraId="532785B7" w14:textId="77777777" w:rsidR="008E7F47" w:rsidRDefault="008E7F47" w:rsidP="008E7F47">
      <w:pPr>
        <w:widowControl/>
        <w:numPr>
          <w:ilvl w:val="0"/>
          <w:numId w:val="30"/>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roofErr w:type="spellStart"/>
      <w:proofErr w:type="gramStart"/>
      <w:r>
        <w:rPr>
          <w:rFonts w:ascii="Menlo Regular" w:hAnsi="Menlo Regular" w:cs="Menlo Regular"/>
          <w:color w:val="325B61"/>
          <w:kern w:val="0"/>
        </w:rPr>
        <w:t>numberOfSides</w:t>
      </w:r>
      <w:proofErr w:type="spellEnd"/>
      <w:proofErr w:type="gramEnd"/>
      <w:r>
        <w:rPr>
          <w:rFonts w:ascii="Menlo Regular" w:hAnsi="Menlo Regular" w:cs="Menlo Regular"/>
          <w:kern w:val="0"/>
        </w:rPr>
        <w:t xml:space="preserve"> = </w:t>
      </w:r>
      <w:r>
        <w:rPr>
          <w:rFonts w:ascii="Menlo Regular" w:hAnsi="Menlo Regular" w:cs="Menlo Regular"/>
          <w:color w:val="1400C4"/>
          <w:kern w:val="0"/>
        </w:rPr>
        <w:t>3</w:t>
      </w:r>
    </w:p>
    <w:p w14:paraId="2E41AFF9" w14:textId="77777777" w:rsidR="008E7F47" w:rsidRDefault="008E7F47" w:rsidP="008E7F47">
      <w:pPr>
        <w:widowControl/>
        <w:numPr>
          <w:ilvl w:val="0"/>
          <w:numId w:val="30"/>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
    <w:p w14:paraId="2908ABEA" w14:textId="77777777" w:rsidR="008E7F47" w:rsidRDefault="008E7F47" w:rsidP="008E7F47">
      <w:pPr>
        <w:widowControl/>
        <w:numPr>
          <w:ilvl w:val="0"/>
          <w:numId w:val="30"/>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
    <w:p w14:paraId="4CB7FC49" w14:textId="77777777" w:rsidR="008E7F47" w:rsidRDefault="008E7F47" w:rsidP="008E7F47">
      <w:pPr>
        <w:widowControl/>
        <w:numPr>
          <w:ilvl w:val="0"/>
          <w:numId w:val="30"/>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roofErr w:type="spellStart"/>
      <w:proofErr w:type="gramStart"/>
      <w:r>
        <w:rPr>
          <w:rFonts w:ascii="Menlo Regular" w:hAnsi="Menlo Regular" w:cs="Menlo Regular"/>
          <w:color w:val="981B7E"/>
          <w:kern w:val="0"/>
        </w:rPr>
        <w:t>var</w:t>
      </w:r>
      <w:proofErr w:type="spellEnd"/>
      <w:proofErr w:type="gramEnd"/>
      <w:r>
        <w:rPr>
          <w:rFonts w:ascii="Menlo Regular" w:hAnsi="Menlo Regular" w:cs="Menlo Regular"/>
          <w:kern w:val="0"/>
        </w:rPr>
        <w:t xml:space="preserve"> </w:t>
      </w:r>
      <w:r>
        <w:rPr>
          <w:rFonts w:ascii="Menlo Regular" w:hAnsi="Menlo Regular" w:cs="Menlo Regular"/>
          <w:color w:val="325B61"/>
          <w:kern w:val="0"/>
        </w:rPr>
        <w:t>perimeter</w:t>
      </w:r>
      <w:r>
        <w:rPr>
          <w:rFonts w:ascii="Menlo Regular" w:hAnsi="Menlo Regular" w:cs="Menlo Regular"/>
          <w:kern w:val="0"/>
        </w:rPr>
        <w:t xml:space="preserve">: </w:t>
      </w:r>
      <w:r>
        <w:rPr>
          <w:rFonts w:ascii="Menlo Regular" w:hAnsi="Menlo Regular" w:cs="Menlo Regular"/>
          <w:color w:val="491187"/>
          <w:kern w:val="0"/>
        </w:rPr>
        <w:t xml:space="preserve"> a </w:t>
      </w:r>
      <w:proofErr w:type="spellStart"/>
      <w:r>
        <w:rPr>
          <w:rFonts w:ascii="Menlo Regular" w:hAnsi="Menlo Regular" w:cs="Menlo Regular"/>
          <w:color w:val="491187"/>
          <w:kern w:val="0"/>
        </w:rPr>
        <w:t>href</w:t>
      </w:r>
      <w:proofErr w:type="spellEnd"/>
      <w:r>
        <w:rPr>
          <w:rFonts w:ascii="Menlo Regular" w:hAnsi="Menlo Regular" w:cs="Menlo Regular"/>
          <w:color w:val="491187"/>
          <w:kern w:val="0"/>
        </w:rPr>
        <w:t xml:space="preserve">="" Double /a </w:t>
      </w:r>
      <w:r>
        <w:rPr>
          <w:rFonts w:ascii="Menlo Regular" w:hAnsi="Menlo Regular" w:cs="Menlo Regular"/>
          <w:kern w:val="0"/>
        </w:rPr>
        <w:t xml:space="preserve"> {</w:t>
      </w:r>
    </w:p>
    <w:p w14:paraId="495652E9" w14:textId="77777777" w:rsidR="008E7F47" w:rsidRDefault="008E7F47" w:rsidP="008E7F47">
      <w:pPr>
        <w:widowControl/>
        <w:numPr>
          <w:ilvl w:val="0"/>
          <w:numId w:val="30"/>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roofErr w:type="gramStart"/>
      <w:r>
        <w:rPr>
          <w:rFonts w:ascii="Menlo Regular" w:hAnsi="Menlo Regular" w:cs="Menlo Regular"/>
          <w:color w:val="981B7E"/>
          <w:kern w:val="0"/>
        </w:rPr>
        <w:t>get</w:t>
      </w:r>
      <w:proofErr w:type="gramEnd"/>
      <w:r>
        <w:rPr>
          <w:rFonts w:ascii="Menlo Regular" w:hAnsi="Menlo Regular" w:cs="Menlo Regular"/>
          <w:kern w:val="0"/>
        </w:rPr>
        <w:t xml:space="preserve"> {</w:t>
      </w:r>
    </w:p>
    <w:p w14:paraId="0FB79F0C" w14:textId="77777777" w:rsidR="008E7F47" w:rsidRDefault="008E7F47" w:rsidP="008E7F47">
      <w:pPr>
        <w:widowControl/>
        <w:numPr>
          <w:ilvl w:val="0"/>
          <w:numId w:val="30"/>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roofErr w:type="gramStart"/>
      <w:r>
        <w:rPr>
          <w:rFonts w:ascii="Menlo Regular" w:hAnsi="Menlo Regular" w:cs="Menlo Regular"/>
          <w:color w:val="981B7E"/>
          <w:kern w:val="0"/>
        </w:rPr>
        <w:t>return</w:t>
      </w:r>
      <w:proofErr w:type="gramEnd"/>
      <w:r>
        <w:rPr>
          <w:rFonts w:ascii="Menlo Regular" w:hAnsi="Menlo Regular" w:cs="Menlo Regular"/>
          <w:kern w:val="0"/>
        </w:rPr>
        <w:t xml:space="preserve"> </w:t>
      </w:r>
      <w:r>
        <w:rPr>
          <w:rFonts w:ascii="Menlo Regular" w:hAnsi="Menlo Regular" w:cs="Menlo Regular"/>
          <w:color w:val="1400C4"/>
          <w:kern w:val="0"/>
        </w:rPr>
        <w:t>3.0</w:t>
      </w:r>
      <w:r>
        <w:rPr>
          <w:rFonts w:ascii="Menlo Regular" w:hAnsi="Menlo Regular" w:cs="Menlo Regular"/>
          <w:kern w:val="0"/>
        </w:rPr>
        <w:t xml:space="preserve"> * </w:t>
      </w:r>
      <w:proofErr w:type="spellStart"/>
      <w:r>
        <w:rPr>
          <w:rFonts w:ascii="Menlo Regular" w:hAnsi="Menlo Regular" w:cs="Menlo Regular"/>
          <w:color w:val="325B61"/>
          <w:kern w:val="0"/>
        </w:rPr>
        <w:t>sideLength</w:t>
      </w:r>
      <w:proofErr w:type="spellEnd"/>
    </w:p>
    <w:p w14:paraId="125D4024" w14:textId="77777777" w:rsidR="008E7F47" w:rsidRDefault="008E7F47" w:rsidP="008E7F47">
      <w:pPr>
        <w:widowControl/>
        <w:numPr>
          <w:ilvl w:val="0"/>
          <w:numId w:val="30"/>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
    <w:p w14:paraId="1E726212" w14:textId="77777777" w:rsidR="008E7F47" w:rsidRDefault="008E7F47" w:rsidP="008E7F47">
      <w:pPr>
        <w:widowControl/>
        <w:numPr>
          <w:ilvl w:val="0"/>
          <w:numId w:val="30"/>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roofErr w:type="gramStart"/>
      <w:r>
        <w:rPr>
          <w:rFonts w:ascii="Menlo Regular" w:hAnsi="Menlo Regular" w:cs="Menlo Regular"/>
          <w:color w:val="981B7E"/>
          <w:kern w:val="0"/>
        </w:rPr>
        <w:t>set</w:t>
      </w:r>
      <w:proofErr w:type="gramEnd"/>
      <w:r>
        <w:rPr>
          <w:rFonts w:ascii="Menlo Regular" w:hAnsi="Menlo Regular" w:cs="Menlo Regular"/>
          <w:kern w:val="0"/>
        </w:rPr>
        <w:t xml:space="preserve"> {</w:t>
      </w:r>
    </w:p>
    <w:p w14:paraId="252920D6" w14:textId="77777777" w:rsidR="008E7F47" w:rsidRDefault="008E7F47" w:rsidP="008E7F47">
      <w:pPr>
        <w:widowControl/>
        <w:numPr>
          <w:ilvl w:val="0"/>
          <w:numId w:val="30"/>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roofErr w:type="spellStart"/>
      <w:proofErr w:type="gramStart"/>
      <w:r>
        <w:rPr>
          <w:rFonts w:ascii="Menlo Regular" w:hAnsi="Menlo Regular" w:cs="Menlo Regular"/>
          <w:color w:val="325B61"/>
          <w:kern w:val="0"/>
        </w:rPr>
        <w:t>sideLength</w:t>
      </w:r>
      <w:proofErr w:type="spellEnd"/>
      <w:proofErr w:type="gramEnd"/>
      <w:r>
        <w:rPr>
          <w:rFonts w:ascii="Menlo Regular" w:hAnsi="Menlo Regular" w:cs="Menlo Regular"/>
          <w:kern w:val="0"/>
        </w:rPr>
        <w:t xml:space="preserve"> = </w:t>
      </w:r>
      <w:proofErr w:type="spellStart"/>
      <w:r>
        <w:rPr>
          <w:rFonts w:ascii="Menlo Regular" w:hAnsi="Menlo Regular" w:cs="Menlo Regular"/>
          <w:color w:val="325B61"/>
          <w:kern w:val="0"/>
        </w:rPr>
        <w:t>newValue</w:t>
      </w:r>
      <w:proofErr w:type="spellEnd"/>
      <w:r>
        <w:rPr>
          <w:rFonts w:ascii="Menlo Regular" w:hAnsi="Menlo Regular" w:cs="Menlo Regular"/>
          <w:kern w:val="0"/>
        </w:rPr>
        <w:t xml:space="preserve"> / </w:t>
      </w:r>
      <w:r>
        <w:rPr>
          <w:rFonts w:ascii="Menlo Regular" w:hAnsi="Menlo Regular" w:cs="Menlo Regular"/>
          <w:color w:val="1400C4"/>
          <w:kern w:val="0"/>
        </w:rPr>
        <w:t>3.0</w:t>
      </w:r>
    </w:p>
    <w:p w14:paraId="35DD727B" w14:textId="77777777" w:rsidR="008E7F47" w:rsidRDefault="008E7F47" w:rsidP="008E7F47">
      <w:pPr>
        <w:widowControl/>
        <w:numPr>
          <w:ilvl w:val="0"/>
          <w:numId w:val="30"/>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
    <w:p w14:paraId="0B7DB021" w14:textId="77777777" w:rsidR="008E7F47" w:rsidRDefault="008E7F47" w:rsidP="008E7F47">
      <w:pPr>
        <w:widowControl/>
        <w:numPr>
          <w:ilvl w:val="0"/>
          <w:numId w:val="30"/>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
    <w:p w14:paraId="6FDA947D" w14:textId="77777777" w:rsidR="008E7F47" w:rsidRDefault="008E7F47" w:rsidP="008E7F47">
      <w:pPr>
        <w:widowControl/>
        <w:numPr>
          <w:ilvl w:val="0"/>
          <w:numId w:val="30"/>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
    <w:p w14:paraId="2F7F6996" w14:textId="77777777" w:rsidR="008E7F47" w:rsidRDefault="008E7F47" w:rsidP="008E7F47">
      <w:pPr>
        <w:widowControl/>
        <w:numPr>
          <w:ilvl w:val="0"/>
          <w:numId w:val="30"/>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roofErr w:type="gramStart"/>
      <w:r>
        <w:rPr>
          <w:rFonts w:ascii="Menlo Regular" w:hAnsi="Menlo Regular" w:cs="Menlo Regular"/>
          <w:color w:val="981B7E"/>
          <w:kern w:val="0"/>
        </w:rPr>
        <w:t>override</w:t>
      </w:r>
      <w:proofErr w:type="gramEnd"/>
      <w:r>
        <w:rPr>
          <w:rFonts w:ascii="Menlo Regular" w:hAnsi="Menlo Regular" w:cs="Menlo Regular"/>
          <w:kern w:val="0"/>
        </w:rPr>
        <w:t xml:space="preserve"> </w:t>
      </w:r>
      <w:proofErr w:type="spellStart"/>
      <w:r>
        <w:rPr>
          <w:rFonts w:ascii="Menlo Regular" w:hAnsi="Menlo Regular" w:cs="Menlo Regular"/>
          <w:color w:val="981B7E"/>
          <w:kern w:val="0"/>
        </w:rPr>
        <w:t>func</w:t>
      </w:r>
      <w:proofErr w:type="spellEnd"/>
      <w:r>
        <w:rPr>
          <w:rFonts w:ascii="Menlo Regular" w:hAnsi="Menlo Regular" w:cs="Menlo Regular"/>
          <w:kern w:val="0"/>
        </w:rPr>
        <w:t xml:space="preserve"> </w:t>
      </w:r>
      <w:proofErr w:type="spellStart"/>
      <w:r>
        <w:rPr>
          <w:rFonts w:ascii="Menlo Regular" w:hAnsi="Menlo Regular" w:cs="Menlo Regular"/>
          <w:color w:val="325B61"/>
          <w:kern w:val="0"/>
        </w:rPr>
        <w:t>simpleDescription</w:t>
      </w:r>
      <w:proofErr w:type="spellEnd"/>
      <w:r>
        <w:rPr>
          <w:rFonts w:ascii="Menlo Regular" w:hAnsi="Menlo Regular" w:cs="Menlo Regular"/>
          <w:kern w:val="0"/>
        </w:rPr>
        <w:t xml:space="preserve">() -&gt; </w:t>
      </w:r>
      <w:r>
        <w:rPr>
          <w:rFonts w:ascii="Menlo Regular" w:hAnsi="Menlo Regular" w:cs="Menlo Regular"/>
          <w:color w:val="491187"/>
          <w:kern w:val="0"/>
        </w:rPr>
        <w:t xml:space="preserve"> a </w:t>
      </w:r>
      <w:proofErr w:type="spellStart"/>
      <w:r>
        <w:rPr>
          <w:rFonts w:ascii="Menlo Regular" w:hAnsi="Menlo Regular" w:cs="Menlo Regular"/>
          <w:color w:val="491187"/>
          <w:kern w:val="0"/>
        </w:rPr>
        <w:t>href</w:t>
      </w:r>
      <w:proofErr w:type="spellEnd"/>
      <w:r>
        <w:rPr>
          <w:rFonts w:ascii="Menlo Regular" w:hAnsi="Menlo Regular" w:cs="Menlo Regular"/>
          <w:color w:val="491187"/>
          <w:kern w:val="0"/>
        </w:rPr>
        <w:t xml:space="preserve">="" String /a </w:t>
      </w:r>
      <w:r>
        <w:rPr>
          <w:rFonts w:ascii="Menlo Regular" w:hAnsi="Menlo Regular" w:cs="Menlo Regular"/>
          <w:kern w:val="0"/>
        </w:rPr>
        <w:t xml:space="preserve"> {</w:t>
      </w:r>
    </w:p>
    <w:p w14:paraId="460261CE" w14:textId="77777777" w:rsidR="008E7F47" w:rsidRDefault="008E7F47" w:rsidP="008E7F47">
      <w:pPr>
        <w:widowControl/>
        <w:numPr>
          <w:ilvl w:val="0"/>
          <w:numId w:val="30"/>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roofErr w:type="gramStart"/>
      <w:r>
        <w:rPr>
          <w:rFonts w:ascii="Menlo Regular" w:hAnsi="Menlo Regular" w:cs="Menlo Regular"/>
          <w:color w:val="981B7E"/>
          <w:kern w:val="0"/>
        </w:rPr>
        <w:t>return</w:t>
      </w:r>
      <w:proofErr w:type="gramEnd"/>
      <w:r>
        <w:rPr>
          <w:rFonts w:ascii="Menlo Regular" w:hAnsi="Menlo Regular" w:cs="Menlo Regular"/>
          <w:kern w:val="0"/>
        </w:rPr>
        <w:t xml:space="preserve"> </w:t>
      </w:r>
      <w:r>
        <w:rPr>
          <w:rFonts w:ascii="Menlo Regular" w:hAnsi="Menlo Regular" w:cs="Menlo Regular"/>
          <w:color w:val="B50013"/>
          <w:kern w:val="0"/>
        </w:rPr>
        <w:t xml:space="preserve">"An equilateral triangle with sides of length </w:t>
      </w:r>
      <w:r>
        <w:rPr>
          <w:rFonts w:ascii="Menlo Regular" w:hAnsi="Menlo Regular" w:cs="Menlo Regular"/>
          <w:kern w:val="0"/>
        </w:rPr>
        <w:t>\(</w:t>
      </w:r>
      <w:proofErr w:type="spellStart"/>
      <w:r>
        <w:rPr>
          <w:rFonts w:ascii="Menlo Regular" w:hAnsi="Menlo Regular" w:cs="Menlo Regular"/>
          <w:color w:val="325B61"/>
          <w:kern w:val="0"/>
        </w:rPr>
        <w:t>sideLength</w:t>
      </w:r>
      <w:proofErr w:type="spellEnd"/>
      <w:r>
        <w:rPr>
          <w:rFonts w:ascii="Menlo Regular" w:hAnsi="Menlo Regular" w:cs="Menlo Regular"/>
          <w:kern w:val="0"/>
        </w:rPr>
        <w:t>)</w:t>
      </w:r>
      <w:r>
        <w:rPr>
          <w:rFonts w:ascii="Menlo Regular" w:hAnsi="Menlo Regular" w:cs="Menlo Regular"/>
          <w:color w:val="B50013"/>
          <w:kern w:val="0"/>
        </w:rPr>
        <w:t>."</w:t>
      </w:r>
    </w:p>
    <w:p w14:paraId="646EEC28" w14:textId="77777777" w:rsidR="008E7F47" w:rsidRDefault="008E7F47" w:rsidP="008E7F47">
      <w:pPr>
        <w:widowControl/>
        <w:numPr>
          <w:ilvl w:val="0"/>
          <w:numId w:val="30"/>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
    <w:p w14:paraId="0E66AFF2" w14:textId="77777777" w:rsidR="008E7F47" w:rsidRDefault="008E7F47" w:rsidP="008E7F47">
      <w:pPr>
        <w:widowControl/>
        <w:numPr>
          <w:ilvl w:val="0"/>
          <w:numId w:val="30"/>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w:t>
      </w:r>
    </w:p>
    <w:p w14:paraId="1478A298" w14:textId="77777777" w:rsidR="008E7F47" w:rsidRDefault="008E7F47" w:rsidP="008E7F47">
      <w:pPr>
        <w:widowControl/>
        <w:numPr>
          <w:ilvl w:val="0"/>
          <w:numId w:val="30"/>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color w:val="981B7E"/>
          <w:kern w:val="1"/>
        </w:rPr>
        <w:tab/>
      </w:r>
      <w:r>
        <w:rPr>
          <w:rFonts w:ascii="Menlo Regular" w:hAnsi="Menlo Regular" w:cs="Menlo Regular"/>
          <w:color w:val="981B7E"/>
          <w:kern w:val="1"/>
        </w:rPr>
        <w:tab/>
      </w:r>
      <w:proofErr w:type="spellStart"/>
      <w:proofErr w:type="gramStart"/>
      <w:r>
        <w:rPr>
          <w:rFonts w:ascii="Menlo Regular" w:hAnsi="Menlo Regular" w:cs="Menlo Regular"/>
          <w:color w:val="981B7E"/>
          <w:kern w:val="0"/>
        </w:rPr>
        <w:t>var</w:t>
      </w:r>
      <w:proofErr w:type="spellEnd"/>
      <w:proofErr w:type="gramEnd"/>
      <w:r>
        <w:rPr>
          <w:rFonts w:ascii="Menlo Regular" w:hAnsi="Menlo Regular" w:cs="Menlo Regular"/>
          <w:kern w:val="0"/>
        </w:rPr>
        <w:t xml:space="preserve"> </w:t>
      </w:r>
      <w:r>
        <w:rPr>
          <w:rFonts w:ascii="Menlo Regular" w:hAnsi="Menlo Regular" w:cs="Menlo Regular"/>
          <w:color w:val="325B61"/>
          <w:kern w:val="0"/>
        </w:rPr>
        <w:t>triangle</w:t>
      </w:r>
      <w:r>
        <w:rPr>
          <w:rFonts w:ascii="Menlo Regular" w:hAnsi="Menlo Regular" w:cs="Menlo Regular"/>
          <w:kern w:val="0"/>
        </w:rPr>
        <w:t xml:space="preserve"> = </w:t>
      </w:r>
      <w:proofErr w:type="spellStart"/>
      <w:r>
        <w:rPr>
          <w:rFonts w:ascii="Menlo Regular" w:hAnsi="Menlo Regular" w:cs="Menlo Regular"/>
          <w:color w:val="325B61"/>
          <w:kern w:val="0"/>
        </w:rPr>
        <w:t>EquilateralTriangle</w:t>
      </w:r>
      <w:proofErr w:type="spellEnd"/>
      <w:r>
        <w:rPr>
          <w:rFonts w:ascii="Menlo Regular" w:hAnsi="Menlo Regular" w:cs="Menlo Regular"/>
          <w:kern w:val="0"/>
        </w:rPr>
        <w:t>(</w:t>
      </w:r>
      <w:proofErr w:type="spellStart"/>
      <w:r>
        <w:rPr>
          <w:rFonts w:ascii="Menlo Regular" w:hAnsi="Menlo Regular" w:cs="Menlo Regular"/>
          <w:color w:val="325B61"/>
          <w:kern w:val="0"/>
        </w:rPr>
        <w:t>sideLength</w:t>
      </w:r>
      <w:proofErr w:type="spellEnd"/>
      <w:r>
        <w:rPr>
          <w:rFonts w:ascii="Menlo Regular" w:hAnsi="Menlo Regular" w:cs="Menlo Regular"/>
          <w:kern w:val="0"/>
        </w:rPr>
        <w:t xml:space="preserve">: </w:t>
      </w:r>
      <w:r>
        <w:rPr>
          <w:rFonts w:ascii="Menlo Regular" w:hAnsi="Menlo Regular" w:cs="Menlo Regular"/>
          <w:color w:val="1400C4"/>
          <w:kern w:val="0"/>
        </w:rPr>
        <w:t>3.1</w:t>
      </w:r>
      <w:r>
        <w:rPr>
          <w:rFonts w:ascii="Menlo Regular" w:hAnsi="Menlo Regular" w:cs="Menlo Regular"/>
          <w:kern w:val="0"/>
        </w:rPr>
        <w:t xml:space="preserve">, </w:t>
      </w:r>
      <w:r>
        <w:rPr>
          <w:rFonts w:ascii="Menlo Regular" w:hAnsi="Menlo Regular" w:cs="Menlo Regular"/>
          <w:color w:val="325B61"/>
          <w:kern w:val="0"/>
        </w:rPr>
        <w:t>name</w:t>
      </w:r>
      <w:r>
        <w:rPr>
          <w:rFonts w:ascii="Menlo Regular" w:hAnsi="Menlo Regular" w:cs="Menlo Regular"/>
          <w:kern w:val="0"/>
        </w:rPr>
        <w:t xml:space="preserve">: </w:t>
      </w:r>
      <w:r>
        <w:rPr>
          <w:rFonts w:ascii="Menlo Regular" w:hAnsi="Menlo Regular" w:cs="Menlo Regular"/>
          <w:color w:val="B50013"/>
          <w:kern w:val="0"/>
        </w:rPr>
        <w:t>"a triangle"</w:t>
      </w:r>
      <w:r>
        <w:rPr>
          <w:rFonts w:ascii="Menlo Regular" w:hAnsi="Menlo Regular" w:cs="Menlo Regular"/>
          <w:kern w:val="0"/>
        </w:rPr>
        <w:t>)</w:t>
      </w:r>
    </w:p>
    <w:p w14:paraId="7302663A" w14:textId="77777777" w:rsidR="008E7F47" w:rsidRDefault="008E7F47" w:rsidP="008E7F47">
      <w:pPr>
        <w:widowControl/>
        <w:numPr>
          <w:ilvl w:val="0"/>
          <w:numId w:val="30"/>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color w:val="325B61"/>
          <w:kern w:val="1"/>
        </w:rPr>
        <w:tab/>
      </w:r>
      <w:r>
        <w:rPr>
          <w:rFonts w:ascii="Menlo Regular" w:hAnsi="Menlo Regular" w:cs="Menlo Regular"/>
          <w:color w:val="325B61"/>
          <w:kern w:val="1"/>
        </w:rPr>
        <w:tab/>
      </w:r>
      <w:proofErr w:type="gramStart"/>
      <w:r>
        <w:rPr>
          <w:rFonts w:ascii="Menlo Regular" w:hAnsi="Menlo Regular" w:cs="Menlo Regular"/>
          <w:color w:val="325B61"/>
          <w:kern w:val="0"/>
        </w:rPr>
        <w:t>print</w:t>
      </w:r>
      <w:proofErr w:type="gramEnd"/>
      <w:r>
        <w:rPr>
          <w:rFonts w:ascii="Menlo Regular" w:hAnsi="Menlo Regular" w:cs="Menlo Regular"/>
          <w:kern w:val="0"/>
        </w:rPr>
        <w:t>(</w:t>
      </w:r>
      <w:proofErr w:type="spellStart"/>
      <w:r>
        <w:rPr>
          <w:rFonts w:ascii="Menlo Regular" w:hAnsi="Menlo Regular" w:cs="Menlo Regular"/>
          <w:color w:val="325B61"/>
          <w:kern w:val="0"/>
        </w:rPr>
        <w:t>triangle</w:t>
      </w:r>
      <w:r>
        <w:rPr>
          <w:rFonts w:ascii="Menlo Regular" w:hAnsi="Menlo Regular" w:cs="Menlo Regular"/>
          <w:kern w:val="0"/>
        </w:rPr>
        <w:t>.</w:t>
      </w:r>
      <w:r>
        <w:rPr>
          <w:rFonts w:ascii="Menlo Regular" w:hAnsi="Menlo Regular" w:cs="Menlo Regular"/>
          <w:color w:val="325B61"/>
          <w:kern w:val="0"/>
        </w:rPr>
        <w:t>perimeter</w:t>
      </w:r>
      <w:proofErr w:type="spellEnd"/>
      <w:r>
        <w:rPr>
          <w:rFonts w:ascii="Menlo Regular" w:hAnsi="Menlo Regular" w:cs="Menlo Regular"/>
          <w:kern w:val="0"/>
        </w:rPr>
        <w:t>)</w:t>
      </w:r>
    </w:p>
    <w:p w14:paraId="3E18A413" w14:textId="77777777" w:rsidR="008E7F47" w:rsidRDefault="008E7F47" w:rsidP="008E7F47">
      <w:pPr>
        <w:widowControl/>
        <w:numPr>
          <w:ilvl w:val="0"/>
          <w:numId w:val="30"/>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color w:val="325B61"/>
          <w:kern w:val="1"/>
        </w:rPr>
        <w:tab/>
      </w:r>
      <w:r>
        <w:rPr>
          <w:rFonts w:ascii="Menlo Regular" w:hAnsi="Menlo Regular" w:cs="Menlo Regular"/>
          <w:color w:val="325B61"/>
          <w:kern w:val="1"/>
        </w:rPr>
        <w:tab/>
      </w:r>
      <w:proofErr w:type="spellStart"/>
      <w:proofErr w:type="gramStart"/>
      <w:r>
        <w:rPr>
          <w:rFonts w:ascii="Menlo Regular" w:hAnsi="Menlo Regular" w:cs="Menlo Regular"/>
          <w:color w:val="325B61"/>
          <w:kern w:val="0"/>
        </w:rPr>
        <w:t>triangle</w:t>
      </w:r>
      <w:r>
        <w:rPr>
          <w:rFonts w:ascii="Menlo Regular" w:hAnsi="Menlo Regular" w:cs="Menlo Regular"/>
          <w:kern w:val="0"/>
        </w:rPr>
        <w:t>.</w:t>
      </w:r>
      <w:r>
        <w:rPr>
          <w:rFonts w:ascii="Menlo Regular" w:hAnsi="Menlo Regular" w:cs="Menlo Regular"/>
          <w:color w:val="325B61"/>
          <w:kern w:val="0"/>
        </w:rPr>
        <w:t>perimeter</w:t>
      </w:r>
      <w:proofErr w:type="spellEnd"/>
      <w:proofErr w:type="gramEnd"/>
      <w:r>
        <w:rPr>
          <w:rFonts w:ascii="Menlo Regular" w:hAnsi="Menlo Regular" w:cs="Menlo Regular"/>
          <w:kern w:val="0"/>
        </w:rPr>
        <w:t xml:space="preserve"> = </w:t>
      </w:r>
      <w:r>
        <w:rPr>
          <w:rFonts w:ascii="Menlo Regular" w:hAnsi="Menlo Regular" w:cs="Menlo Regular"/>
          <w:color w:val="1400C4"/>
          <w:kern w:val="0"/>
        </w:rPr>
        <w:t>9.9</w:t>
      </w:r>
    </w:p>
    <w:p w14:paraId="525B410C" w14:textId="77777777" w:rsidR="008E7F47" w:rsidRDefault="008E7F47" w:rsidP="008E7F47">
      <w:pPr>
        <w:widowControl/>
        <w:numPr>
          <w:ilvl w:val="0"/>
          <w:numId w:val="30"/>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color w:val="325B61"/>
          <w:kern w:val="1"/>
        </w:rPr>
        <w:tab/>
      </w:r>
      <w:r>
        <w:rPr>
          <w:rFonts w:ascii="Menlo Regular" w:hAnsi="Menlo Regular" w:cs="Menlo Regular"/>
          <w:color w:val="325B61"/>
          <w:kern w:val="1"/>
        </w:rPr>
        <w:tab/>
      </w:r>
      <w:proofErr w:type="gramStart"/>
      <w:r>
        <w:rPr>
          <w:rFonts w:ascii="Menlo Regular" w:hAnsi="Menlo Regular" w:cs="Menlo Regular"/>
          <w:color w:val="325B61"/>
          <w:kern w:val="0"/>
        </w:rPr>
        <w:t>print</w:t>
      </w:r>
      <w:proofErr w:type="gramEnd"/>
      <w:r>
        <w:rPr>
          <w:rFonts w:ascii="Menlo Regular" w:hAnsi="Menlo Regular" w:cs="Menlo Regular"/>
          <w:kern w:val="0"/>
        </w:rPr>
        <w:t>(</w:t>
      </w:r>
      <w:proofErr w:type="spellStart"/>
      <w:r>
        <w:rPr>
          <w:rFonts w:ascii="Menlo Regular" w:hAnsi="Menlo Regular" w:cs="Menlo Regular"/>
          <w:color w:val="325B61"/>
          <w:kern w:val="0"/>
        </w:rPr>
        <w:t>triangle</w:t>
      </w:r>
      <w:r>
        <w:rPr>
          <w:rFonts w:ascii="Menlo Regular" w:hAnsi="Menlo Regular" w:cs="Menlo Regular"/>
          <w:kern w:val="0"/>
        </w:rPr>
        <w:t>.</w:t>
      </w:r>
      <w:r>
        <w:rPr>
          <w:rFonts w:ascii="Menlo Regular" w:hAnsi="Menlo Regular" w:cs="Menlo Regular"/>
          <w:color w:val="325B61"/>
          <w:kern w:val="0"/>
        </w:rPr>
        <w:t>sideLength</w:t>
      </w:r>
      <w:proofErr w:type="spellEnd"/>
      <w:r>
        <w:rPr>
          <w:rFonts w:ascii="Menlo Regular" w:hAnsi="Menlo Regular" w:cs="Menlo Regular"/>
          <w:kern w:val="0"/>
        </w:rPr>
        <w:t>)</w:t>
      </w:r>
    </w:p>
    <w:p w14:paraId="11DB4287" w14:textId="77777777" w:rsidR="008E7F47" w:rsidRDefault="008E7F47" w:rsidP="008E7F47">
      <w:pPr>
        <w:widowControl/>
        <w:autoSpaceDE w:val="0"/>
        <w:autoSpaceDN w:val="0"/>
        <w:adjustRightInd w:val="0"/>
        <w:jc w:val="left"/>
        <w:rPr>
          <w:rFonts w:ascii="Helvetica" w:hAnsi="Helvetica" w:cs="Helvetica"/>
          <w:color w:val="323232"/>
          <w:kern w:val="0"/>
          <w:sz w:val="28"/>
          <w:szCs w:val="28"/>
        </w:rPr>
      </w:pPr>
      <w:r>
        <w:rPr>
          <w:rFonts w:ascii="Helvetica" w:hAnsi="Helvetica" w:cs="Helvetica"/>
          <w:color w:val="323232"/>
          <w:kern w:val="0"/>
          <w:sz w:val="28"/>
          <w:szCs w:val="28"/>
        </w:rPr>
        <w:t xml:space="preserve">In the setter for </w:t>
      </w:r>
      <w:r>
        <w:rPr>
          <w:rFonts w:ascii="Menlo Regular" w:hAnsi="Menlo Regular" w:cs="Menlo Regular"/>
          <w:color w:val="6D6D6D"/>
          <w:kern w:val="0"/>
        </w:rPr>
        <w:t>perimeter</w:t>
      </w:r>
      <w:r>
        <w:rPr>
          <w:rFonts w:ascii="Helvetica" w:hAnsi="Helvetica" w:cs="Helvetica"/>
          <w:color w:val="323232"/>
          <w:kern w:val="0"/>
          <w:sz w:val="28"/>
          <w:szCs w:val="28"/>
        </w:rPr>
        <w:t xml:space="preserve">, the new value has the implicit name </w:t>
      </w:r>
      <w:proofErr w:type="spellStart"/>
      <w:r>
        <w:rPr>
          <w:rFonts w:ascii="Menlo Regular" w:hAnsi="Menlo Regular" w:cs="Menlo Regular"/>
          <w:color w:val="6D6D6D"/>
          <w:kern w:val="0"/>
        </w:rPr>
        <w:t>newValue</w:t>
      </w:r>
      <w:proofErr w:type="spellEnd"/>
      <w:r>
        <w:rPr>
          <w:rFonts w:ascii="Helvetica" w:hAnsi="Helvetica" w:cs="Helvetica"/>
          <w:color w:val="323232"/>
          <w:kern w:val="0"/>
          <w:sz w:val="28"/>
          <w:szCs w:val="28"/>
        </w:rPr>
        <w:t xml:space="preserve">. You can provide an explicit name in parentheses after </w:t>
      </w:r>
      <w:r>
        <w:rPr>
          <w:rFonts w:ascii="Menlo Regular" w:hAnsi="Menlo Regular" w:cs="Menlo Regular"/>
          <w:color w:val="6D6D6D"/>
          <w:kern w:val="0"/>
        </w:rPr>
        <w:t>set</w:t>
      </w:r>
      <w:r>
        <w:rPr>
          <w:rFonts w:ascii="Helvetica" w:hAnsi="Helvetica" w:cs="Helvetica"/>
          <w:color w:val="323232"/>
          <w:kern w:val="0"/>
          <w:sz w:val="28"/>
          <w:szCs w:val="28"/>
        </w:rPr>
        <w:t>.</w:t>
      </w:r>
    </w:p>
    <w:p w14:paraId="2393EE5D" w14:textId="77777777" w:rsidR="008E7F47" w:rsidRDefault="008E7F47" w:rsidP="008E7F47">
      <w:pPr>
        <w:widowControl/>
        <w:autoSpaceDE w:val="0"/>
        <w:autoSpaceDN w:val="0"/>
        <w:adjustRightInd w:val="0"/>
        <w:jc w:val="left"/>
        <w:rPr>
          <w:rFonts w:ascii="Helvetica" w:hAnsi="Helvetica" w:cs="Helvetica"/>
          <w:color w:val="323232"/>
          <w:kern w:val="0"/>
          <w:sz w:val="28"/>
          <w:szCs w:val="28"/>
        </w:rPr>
      </w:pPr>
      <w:r>
        <w:rPr>
          <w:rFonts w:ascii="Helvetica" w:hAnsi="Helvetica" w:cs="Helvetica"/>
          <w:color w:val="323232"/>
          <w:kern w:val="0"/>
          <w:sz w:val="28"/>
          <w:szCs w:val="28"/>
        </w:rPr>
        <w:t xml:space="preserve">Notice that the initializer for the </w:t>
      </w:r>
      <w:proofErr w:type="spellStart"/>
      <w:r>
        <w:rPr>
          <w:rFonts w:ascii="Menlo Regular" w:hAnsi="Menlo Regular" w:cs="Menlo Regular"/>
          <w:color w:val="6D6D6D"/>
          <w:kern w:val="0"/>
        </w:rPr>
        <w:t>EquilateralTriangle</w:t>
      </w:r>
      <w:proofErr w:type="spellEnd"/>
      <w:r>
        <w:rPr>
          <w:rFonts w:ascii="Helvetica" w:hAnsi="Helvetica" w:cs="Helvetica"/>
          <w:color w:val="323232"/>
          <w:kern w:val="0"/>
          <w:sz w:val="28"/>
          <w:szCs w:val="28"/>
        </w:rPr>
        <w:t xml:space="preserve"> class has three different steps:</w:t>
      </w:r>
    </w:p>
    <w:p w14:paraId="7D2C3DE6" w14:textId="77777777" w:rsidR="008E7F47" w:rsidRDefault="008E7F47" w:rsidP="008E7F47">
      <w:pPr>
        <w:widowControl/>
        <w:numPr>
          <w:ilvl w:val="0"/>
          <w:numId w:val="31"/>
        </w:numPr>
        <w:tabs>
          <w:tab w:val="left" w:pos="220"/>
          <w:tab w:val="left" w:pos="720"/>
        </w:tabs>
        <w:autoSpaceDE w:val="0"/>
        <w:autoSpaceDN w:val="0"/>
        <w:adjustRightInd w:val="0"/>
        <w:ind w:hanging="720"/>
        <w:jc w:val="left"/>
        <w:rPr>
          <w:rFonts w:ascii="Helvetica" w:hAnsi="Helvetica" w:cs="Helvetica"/>
          <w:color w:val="323232"/>
          <w:kern w:val="0"/>
          <w:sz w:val="28"/>
          <w:szCs w:val="28"/>
        </w:rPr>
      </w:pPr>
      <w:r>
        <w:rPr>
          <w:rFonts w:ascii="Helvetica" w:hAnsi="Helvetica" w:cs="Helvetica"/>
          <w:color w:val="323232"/>
          <w:kern w:val="0"/>
          <w:sz w:val="28"/>
          <w:szCs w:val="28"/>
        </w:rPr>
        <w:t xml:space="preserve">Setting the value of properties that the subclass declares. </w:t>
      </w:r>
    </w:p>
    <w:p w14:paraId="254F91C6" w14:textId="77777777" w:rsidR="008E7F47" w:rsidRDefault="008E7F47" w:rsidP="008E7F47">
      <w:pPr>
        <w:widowControl/>
        <w:numPr>
          <w:ilvl w:val="0"/>
          <w:numId w:val="31"/>
        </w:numPr>
        <w:tabs>
          <w:tab w:val="left" w:pos="220"/>
          <w:tab w:val="left" w:pos="720"/>
        </w:tabs>
        <w:autoSpaceDE w:val="0"/>
        <w:autoSpaceDN w:val="0"/>
        <w:adjustRightInd w:val="0"/>
        <w:ind w:hanging="720"/>
        <w:jc w:val="left"/>
        <w:rPr>
          <w:rFonts w:ascii="Helvetica" w:hAnsi="Helvetica" w:cs="Helvetica"/>
          <w:color w:val="323232"/>
          <w:kern w:val="0"/>
          <w:sz w:val="28"/>
          <w:szCs w:val="28"/>
        </w:rPr>
      </w:pPr>
      <w:r>
        <w:rPr>
          <w:rFonts w:ascii="Helvetica" w:hAnsi="Helvetica" w:cs="Helvetica"/>
          <w:color w:val="323232"/>
          <w:kern w:val="0"/>
          <w:sz w:val="28"/>
          <w:szCs w:val="28"/>
        </w:rPr>
        <w:t xml:space="preserve">Calling the superclass’s initializer. </w:t>
      </w:r>
    </w:p>
    <w:p w14:paraId="78981E16" w14:textId="77777777" w:rsidR="008E7F47" w:rsidRDefault="008E7F47" w:rsidP="008E7F47">
      <w:pPr>
        <w:widowControl/>
        <w:numPr>
          <w:ilvl w:val="0"/>
          <w:numId w:val="31"/>
        </w:numPr>
        <w:tabs>
          <w:tab w:val="left" w:pos="220"/>
          <w:tab w:val="left" w:pos="720"/>
        </w:tabs>
        <w:autoSpaceDE w:val="0"/>
        <w:autoSpaceDN w:val="0"/>
        <w:adjustRightInd w:val="0"/>
        <w:ind w:hanging="720"/>
        <w:jc w:val="left"/>
        <w:rPr>
          <w:rFonts w:ascii="Helvetica" w:hAnsi="Helvetica" w:cs="Helvetica"/>
          <w:color w:val="323232"/>
          <w:kern w:val="0"/>
          <w:sz w:val="28"/>
          <w:szCs w:val="28"/>
        </w:rPr>
      </w:pPr>
      <w:r>
        <w:rPr>
          <w:rFonts w:ascii="Helvetica" w:hAnsi="Helvetica" w:cs="Helvetica"/>
          <w:color w:val="323232"/>
          <w:kern w:val="0"/>
          <w:sz w:val="28"/>
          <w:szCs w:val="28"/>
        </w:rPr>
        <w:t xml:space="preserve">Changing the value of properties defined by the superclass. Any additional setup work that uses methods, getters, or setters can also be done at this point. </w:t>
      </w:r>
    </w:p>
    <w:p w14:paraId="7EC724EE" w14:textId="77777777" w:rsidR="008E7F47" w:rsidRDefault="008E7F47" w:rsidP="008E7F47">
      <w:pPr>
        <w:widowControl/>
        <w:autoSpaceDE w:val="0"/>
        <w:autoSpaceDN w:val="0"/>
        <w:adjustRightInd w:val="0"/>
        <w:jc w:val="left"/>
        <w:rPr>
          <w:rFonts w:ascii="Helvetica" w:hAnsi="Helvetica" w:cs="Helvetica"/>
          <w:color w:val="323232"/>
          <w:kern w:val="0"/>
          <w:sz w:val="28"/>
          <w:szCs w:val="28"/>
        </w:rPr>
      </w:pPr>
      <w:r>
        <w:rPr>
          <w:rFonts w:ascii="Helvetica" w:hAnsi="Helvetica" w:cs="Helvetica"/>
          <w:color w:val="323232"/>
          <w:kern w:val="0"/>
          <w:sz w:val="28"/>
          <w:szCs w:val="28"/>
        </w:rPr>
        <w:t xml:space="preserve">If you don’t need to compute the property but still need to provide code that is run before and after setting a new value, use </w:t>
      </w:r>
      <w:proofErr w:type="spellStart"/>
      <w:r>
        <w:rPr>
          <w:rFonts w:ascii="Menlo Regular" w:hAnsi="Menlo Regular" w:cs="Menlo Regular"/>
          <w:color w:val="6D6D6D"/>
          <w:kern w:val="0"/>
        </w:rPr>
        <w:t>willSet</w:t>
      </w:r>
      <w:proofErr w:type="spellEnd"/>
      <w:r>
        <w:rPr>
          <w:rFonts w:ascii="Helvetica" w:hAnsi="Helvetica" w:cs="Helvetica"/>
          <w:color w:val="323232"/>
          <w:kern w:val="0"/>
          <w:sz w:val="28"/>
          <w:szCs w:val="28"/>
        </w:rPr>
        <w:t xml:space="preserve"> and </w:t>
      </w:r>
      <w:proofErr w:type="spellStart"/>
      <w:r>
        <w:rPr>
          <w:rFonts w:ascii="Menlo Regular" w:hAnsi="Menlo Regular" w:cs="Menlo Regular"/>
          <w:color w:val="6D6D6D"/>
          <w:kern w:val="0"/>
        </w:rPr>
        <w:t>didSet</w:t>
      </w:r>
      <w:proofErr w:type="spellEnd"/>
      <w:r>
        <w:rPr>
          <w:rFonts w:ascii="Helvetica" w:hAnsi="Helvetica" w:cs="Helvetica"/>
          <w:color w:val="323232"/>
          <w:kern w:val="0"/>
          <w:sz w:val="28"/>
          <w:szCs w:val="28"/>
        </w:rPr>
        <w:t>. The code you provide is run any time the value changes outside of an initializer. For example, the class below ensures that the side length of its triangle is always the same as the side length of its square.</w:t>
      </w:r>
    </w:p>
    <w:p w14:paraId="38E0B0E1" w14:textId="77777777" w:rsidR="008E7F47" w:rsidRDefault="008E7F47" w:rsidP="008E7F47">
      <w:pPr>
        <w:widowControl/>
        <w:numPr>
          <w:ilvl w:val="0"/>
          <w:numId w:val="32"/>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color w:val="981B7E"/>
          <w:kern w:val="1"/>
        </w:rPr>
        <w:tab/>
      </w:r>
      <w:r>
        <w:rPr>
          <w:rFonts w:ascii="Menlo Regular" w:hAnsi="Menlo Regular" w:cs="Menlo Regular"/>
          <w:color w:val="981B7E"/>
          <w:kern w:val="1"/>
        </w:rPr>
        <w:tab/>
      </w:r>
      <w:proofErr w:type="gramStart"/>
      <w:r>
        <w:rPr>
          <w:rFonts w:ascii="Menlo Regular" w:hAnsi="Menlo Regular" w:cs="Menlo Regular"/>
          <w:color w:val="981B7E"/>
          <w:kern w:val="0"/>
        </w:rPr>
        <w:t>class</w:t>
      </w:r>
      <w:proofErr w:type="gramEnd"/>
      <w:r>
        <w:rPr>
          <w:rFonts w:ascii="Menlo Regular" w:hAnsi="Menlo Regular" w:cs="Menlo Regular"/>
          <w:kern w:val="0"/>
        </w:rPr>
        <w:t xml:space="preserve"> </w:t>
      </w:r>
      <w:proofErr w:type="spellStart"/>
      <w:r>
        <w:rPr>
          <w:rFonts w:ascii="Menlo Regular" w:hAnsi="Menlo Regular" w:cs="Menlo Regular"/>
          <w:color w:val="325B61"/>
          <w:kern w:val="0"/>
        </w:rPr>
        <w:t>TriangleAndSquare</w:t>
      </w:r>
      <w:proofErr w:type="spellEnd"/>
      <w:r>
        <w:rPr>
          <w:rFonts w:ascii="Menlo Regular" w:hAnsi="Menlo Regular" w:cs="Menlo Regular"/>
          <w:kern w:val="0"/>
        </w:rPr>
        <w:t xml:space="preserve"> {</w:t>
      </w:r>
    </w:p>
    <w:p w14:paraId="1EEE694E" w14:textId="77777777" w:rsidR="008E7F47" w:rsidRDefault="008E7F47" w:rsidP="008E7F47">
      <w:pPr>
        <w:widowControl/>
        <w:numPr>
          <w:ilvl w:val="0"/>
          <w:numId w:val="32"/>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roofErr w:type="spellStart"/>
      <w:proofErr w:type="gramStart"/>
      <w:r>
        <w:rPr>
          <w:rFonts w:ascii="Menlo Regular" w:hAnsi="Menlo Regular" w:cs="Menlo Regular"/>
          <w:color w:val="981B7E"/>
          <w:kern w:val="0"/>
        </w:rPr>
        <w:t>var</w:t>
      </w:r>
      <w:proofErr w:type="spellEnd"/>
      <w:proofErr w:type="gramEnd"/>
      <w:r>
        <w:rPr>
          <w:rFonts w:ascii="Menlo Regular" w:hAnsi="Menlo Regular" w:cs="Menlo Regular"/>
          <w:kern w:val="0"/>
        </w:rPr>
        <w:t xml:space="preserve"> </w:t>
      </w:r>
      <w:r>
        <w:rPr>
          <w:rFonts w:ascii="Menlo Regular" w:hAnsi="Menlo Regular" w:cs="Menlo Regular"/>
          <w:color w:val="325B61"/>
          <w:kern w:val="0"/>
        </w:rPr>
        <w:t>triangle</w:t>
      </w:r>
      <w:r>
        <w:rPr>
          <w:rFonts w:ascii="Menlo Regular" w:hAnsi="Menlo Regular" w:cs="Menlo Regular"/>
          <w:kern w:val="0"/>
        </w:rPr>
        <w:t xml:space="preserve">: </w:t>
      </w:r>
      <w:r>
        <w:rPr>
          <w:rFonts w:ascii="Menlo Regular" w:hAnsi="Menlo Regular" w:cs="Menlo Regular"/>
          <w:color w:val="491187"/>
          <w:kern w:val="0"/>
        </w:rPr>
        <w:t xml:space="preserve"> a </w:t>
      </w:r>
      <w:proofErr w:type="spellStart"/>
      <w:r>
        <w:rPr>
          <w:rFonts w:ascii="Menlo Regular" w:hAnsi="Menlo Regular" w:cs="Menlo Regular"/>
          <w:color w:val="491187"/>
          <w:kern w:val="0"/>
        </w:rPr>
        <w:t>href</w:t>
      </w:r>
      <w:proofErr w:type="spellEnd"/>
      <w:r>
        <w:rPr>
          <w:rFonts w:ascii="Menlo Regular" w:hAnsi="Menlo Regular" w:cs="Menlo Regular"/>
          <w:color w:val="491187"/>
          <w:kern w:val="0"/>
        </w:rPr>
        <w:t xml:space="preserve">="" </w:t>
      </w:r>
      <w:proofErr w:type="spellStart"/>
      <w:r>
        <w:rPr>
          <w:rFonts w:ascii="Menlo Regular" w:hAnsi="Menlo Regular" w:cs="Menlo Regular"/>
          <w:color w:val="491187"/>
          <w:kern w:val="0"/>
        </w:rPr>
        <w:t>EquilateralTriangle</w:t>
      </w:r>
      <w:proofErr w:type="spellEnd"/>
      <w:r>
        <w:rPr>
          <w:rFonts w:ascii="Menlo Regular" w:hAnsi="Menlo Regular" w:cs="Menlo Regular"/>
          <w:color w:val="491187"/>
          <w:kern w:val="0"/>
        </w:rPr>
        <w:t xml:space="preserve"> /a </w:t>
      </w:r>
      <w:r>
        <w:rPr>
          <w:rFonts w:ascii="Menlo Regular" w:hAnsi="Menlo Regular" w:cs="Menlo Regular"/>
          <w:kern w:val="0"/>
        </w:rPr>
        <w:t xml:space="preserve"> {</w:t>
      </w:r>
    </w:p>
    <w:p w14:paraId="3B4A8657" w14:textId="77777777" w:rsidR="008E7F47" w:rsidRDefault="008E7F47" w:rsidP="008E7F47">
      <w:pPr>
        <w:widowControl/>
        <w:numPr>
          <w:ilvl w:val="0"/>
          <w:numId w:val="32"/>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roofErr w:type="spellStart"/>
      <w:proofErr w:type="gramStart"/>
      <w:r>
        <w:rPr>
          <w:rFonts w:ascii="Menlo Regular" w:hAnsi="Menlo Regular" w:cs="Menlo Regular"/>
          <w:color w:val="981B7E"/>
          <w:kern w:val="0"/>
        </w:rPr>
        <w:t>willSet</w:t>
      </w:r>
      <w:proofErr w:type="spellEnd"/>
      <w:proofErr w:type="gramEnd"/>
      <w:r>
        <w:rPr>
          <w:rFonts w:ascii="Menlo Regular" w:hAnsi="Menlo Regular" w:cs="Menlo Regular"/>
          <w:kern w:val="0"/>
        </w:rPr>
        <w:t xml:space="preserve"> {</w:t>
      </w:r>
    </w:p>
    <w:p w14:paraId="35108981" w14:textId="77777777" w:rsidR="008E7F47" w:rsidRDefault="008E7F47" w:rsidP="008E7F47">
      <w:pPr>
        <w:widowControl/>
        <w:numPr>
          <w:ilvl w:val="0"/>
          <w:numId w:val="32"/>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roofErr w:type="spellStart"/>
      <w:proofErr w:type="gramStart"/>
      <w:r>
        <w:rPr>
          <w:rFonts w:ascii="Menlo Regular" w:hAnsi="Menlo Regular" w:cs="Menlo Regular"/>
          <w:color w:val="325B61"/>
          <w:kern w:val="0"/>
        </w:rPr>
        <w:t>square</w:t>
      </w:r>
      <w:r>
        <w:rPr>
          <w:rFonts w:ascii="Menlo Regular" w:hAnsi="Menlo Regular" w:cs="Menlo Regular"/>
          <w:kern w:val="0"/>
        </w:rPr>
        <w:t>.</w:t>
      </w:r>
      <w:r>
        <w:rPr>
          <w:rFonts w:ascii="Menlo Regular" w:hAnsi="Menlo Regular" w:cs="Menlo Regular"/>
          <w:color w:val="325B61"/>
          <w:kern w:val="0"/>
        </w:rPr>
        <w:t>sideLength</w:t>
      </w:r>
      <w:proofErr w:type="spellEnd"/>
      <w:proofErr w:type="gramEnd"/>
      <w:r>
        <w:rPr>
          <w:rFonts w:ascii="Menlo Regular" w:hAnsi="Menlo Regular" w:cs="Menlo Regular"/>
          <w:kern w:val="0"/>
        </w:rPr>
        <w:t xml:space="preserve"> = </w:t>
      </w:r>
      <w:proofErr w:type="spellStart"/>
      <w:r>
        <w:rPr>
          <w:rFonts w:ascii="Menlo Regular" w:hAnsi="Menlo Regular" w:cs="Menlo Regular"/>
          <w:color w:val="325B61"/>
          <w:kern w:val="0"/>
        </w:rPr>
        <w:t>newValue</w:t>
      </w:r>
      <w:r>
        <w:rPr>
          <w:rFonts w:ascii="Menlo Regular" w:hAnsi="Menlo Regular" w:cs="Menlo Regular"/>
          <w:kern w:val="0"/>
        </w:rPr>
        <w:t>.</w:t>
      </w:r>
      <w:r>
        <w:rPr>
          <w:rFonts w:ascii="Menlo Regular" w:hAnsi="Menlo Regular" w:cs="Menlo Regular"/>
          <w:color w:val="325B61"/>
          <w:kern w:val="0"/>
        </w:rPr>
        <w:t>sideLength</w:t>
      </w:r>
      <w:proofErr w:type="spellEnd"/>
    </w:p>
    <w:p w14:paraId="5677E1CB" w14:textId="77777777" w:rsidR="008E7F47" w:rsidRDefault="008E7F47" w:rsidP="008E7F47">
      <w:pPr>
        <w:widowControl/>
        <w:numPr>
          <w:ilvl w:val="0"/>
          <w:numId w:val="32"/>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
    <w:p w14:paraId="501E10F8" w14:textId="77777777" w:rsidR="008E7F47" w:rsidRDefault="008E7F47" w:rsidP="008E7F47">
      <w:pPr>
        <w:widowControl/>
        <w:numPr>
          <w:ilvl w:val="0"/>
          <w:numId w:val="32"/>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
    <w:p w14:paraId="2C7DED56" w14:textId="77777777" w:rsidR="008E7F47" w:rsidRDefault="008E7F47" w:rsidP="008E7F47">
      <w:pPr>
        <w:widowControl/>
        <w:numPr>
          <w:ilvl w:val="0"/>
          <w:numId w:val="32"/>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roofErr w:type="spellStart"/>
      <w:proofErr w:type="gramStart"/>
      <w:r>
        <w:rPr>
          <w:rFonts w:ascii="Menlo Regular" w:hAnsi="Menlo Regular" w:cs="Menlo Regular"/>
          <w:color w:val="981B7E"/>
          <w:kern w:val="0"/>
        </w:rPr>
        <w:t>var</w:t>
      </w:r>
      <w:proofErr w:type="spellEnd"/>
      <w:proofErr w:type="gramEnd"/>
      <w:r>
        <w:rPr>
          <w:rFonts w:ascii="Menlo Regular" w:hAnsi="Menlo Regular" w:cs="Menlo Regular"/>
          <w:kern w:val="0"/>
        </w:rPr>
        <w:t xml:space="preserve"> </w:t>
      </w:r>
      <w:r>
        <w:rPr>
          <w:rFonts w:ascii="Menlo Regular" w:hAnsi="Menlo Regular" w:cs="Menlo Regular"/>
          <w:color w:val="325B61"/>
          <w:kern w:val="0"/>
        </w:rPr>
        <w:t>square</w:t>
      </w:r>
      <w:r>
        <w:rPr>
          <w:rFonts w:ascii="Menlo Regular" w:hAnsi="Menlo Regular" w:cs="Menlo Regular"/>
          <w:kern w:val="0"/>
        </w:rPr>
        <w:t xml:space="preserve">: </w:t>
      </w:r>
      <w:r>
        <w:rPr>
          <w:rFonts w:ascii="Menlo Regular" w:hAnsi="Menlo Regular" w:cs="Menlo Regular"/>
          <w:color w:val="491187"/>
          <w:kern w:val="0"/>
        </w:rPr>
        <w:t xml:space="preserve"> a </w:t>
      </w:r>
      <w:proofErr w:type="spellStart"/>
      <w:r>
        <w:rPr>
          <w:rFonts w:ascii="Menlo Regular" w:hAnsi="Menlo Regular" w:cs="Menlo Regular"/>
          <w:color w:val="491187"/>
          <w:kern w:val="0"/>
        </w:rPr>
        <w:t>href</w:t>
      </w:r>
      <w:proofErr w:type="spellEnd"/>
      <w:r>
        <w:rPr>
          <w:rFonts w:ascii="Menlo Regular" w:hAnsi="Menlo Regular" w:cs="Menlo Regular"/>
          <w:color w:val="491187"/>
          <w:kern w:val="0"/>
        </w:rPr>
        <w:t xml:space="preserve">="" Square /a </w:t>
      </w:r>
      <w:r>
        <w:rPr>
          <w:rFonts w:ascii="Menlo Regular" w:hAnsi="Menlo Regular" w:cs="Menlo Regular"/>
          <w:kern w:val="0"/>
        </w:rPr>
        <w:t xml:space="preserve"> {</w:t>
      </w:r>
    </w:p>
    <w:p w14:paraId="7606BDA7" w14:textId="77777777" w:rsidR="008E7F47" w:rsidRDefault="008E7F47" w:rsidP="008E7F47">
      <w:pPr>
        <w:widowControl/>
        <w:numPr>
          <w:ilvl w:val="0"/>
          <w:numId w:val="32"/>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roofErr w:type="spellStart"/>
      <w:proofErr w:type="gramStart"/>
      <w:r>
        <w:rPr>
          <w:rFonts w:ascii="Menlo Regular" w:hAnsi="Menlo Regular" w:cs="Menlo Regular"/>
          <w:color w:val="981B7E"/>
          <w:kern w:val="0"/>
        </w:rPr>
        <w:t>willSet</w:t>
      </w:r>
      <w:proofErr w:type="spellEnd"/>
      <w:proofErr w:type="gramEnd"/>
      <w:r>
        <w:rPr>
          <w:rFonts w:ascii="Menlo Regular" w:hAnsi="Menlo Regular" w:cs="Menlo Regular"/>
          <w:kern w:val="0"/>
        </w:rPr>
        <w:t xml:space="preserve"> {</w:t>
      </w:r>
    </w:p>
    <w:p w14:paraId="7BA69F75" w14:textId="77777777" w:rsidR="008E7F47" w:rsidRDefault="008E7F47" w:rsidP="008E7F47">
      <w:pPr>
        <w:widowControl/>
        <w:numPr>
          <w:ilvl w:val="0"/>
          <w:numId w:val="32"/>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roofErr w:type="spellStart"/>
      <w:proofErr w:type="gramStart"/>
      <w:r>
        <w:rPr>
          <w:rFonts w:ascii="Menlo Regular" w:hAnsi="Menlo Regular" w:cs="Menlo Regular"/>
          <w:color w:val="325B61"/>
          <w:kern w:val="0"/>
        </w:rPr>
        <w:t>triangle</w:t>
      </w:r>
      <w:r>
        <w:rPr>
          <w:rFonts w:ascii="Menlo Regular" w:hAnsi="Menlo Regular" w:cs="Menlo Regular"/>
          <w:kern w:val="0"/>
        </w:rPr>
        <w:t>.</w:t>
      </w:r>
      <w:r>
        <w:rPr>
          <w:rFonts w:ascii="Menlo Regular" w:hAnsi="Menlo Regular" w:cs="Menlo Regular"/>
          <w:color w:val="325B61"/>
          <w:kern w:val="0"/>
        </w:rPr>
        <w:t>sideLength</w:t>
      </w:r>
      <w:proofErr w:type="spellEnd"/>
      <w:proofErr w:type="gramEnd"/>
      <w:r>
        <w:rPr>
          <w:rFonts w:ascii="Menlo Regular" w:hAnsi="Menlo Regular" w:cs="Menlo Regular"/>
          <w:kern w:val="0"/>
        </w:rPr>
        <w:t xml:space="preserve"> = </w:t>
      </w:r>
      <w:proofErr w:type="spellStart"/>
      <w:r>
        <w:rPr>
          <w:rFonts w:ascii="Menlo Regular" w:hAnsi="Menlo Regular" w:cs="Menlo Regular"/>
          <w:color w:val="325B61"/>
          <w:kern w:val="0"/>
        </w:rPr>
        <w:t>newValue</w:t>
      </w:r>
      <w:r>
        <w:rPr>
          <w:rFonts w:ascii="Menlo Regular" w:hAnsi="Menlo Regular" w:cs="Menlo Regular"/>
          <w:kern w:val="0"/>
        </w:rPr>
        <w:t>.</w:t>
      </w:r>
      <w:r>
        <w:rPr>
          <w:rFonts w:ascii="Menlo Regular" w:hAnsi="Menlo Regular" w:cs="Menlo Regular"/>
          <w:color w:val="325B61"/>
          <w:kern w:val="0"/>
        </w:rPr>
        <w:t>sideLength</w:t>
      </w:r>
      <w:proofErr w:type="spellEnd"/>
    </w:p>
    <w:p w14:paraId="42404C02" w14:textId="77777777" w:rsidR="008E7F47" w:rsidRDefault="008E7F47" w:rsidP="008E7F47">
      <w:pPr>
        <w:widowControl/>
        <w:numPr>
          <w:ilvl w:val="0"/>
          <w:numId w:val="32"/>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
    <w:p w14:paraId="37B0AFFC" w14:textId="77777777" w:rsidR="008E7F47" w:rsidRDefault="008E7F47" w:rsidP="008E7F47">
      <w:pPr>
        <w:widowControl/>
        <w:numPr>
          <w:ilvl w:val="0"/>
          <w:numId w:val="32"/>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
    <w:p w14:paraId="105C266C" w14:textId="77777777" w:rsidR="008E7F47" w:rsidRDefault="008E7F47" w:rsidP="008E7F47">
      <w:pPr>
        <w:widowControl/>
        <w:numPr>
          <w:ilvl w:val="0"/>
          <w:numId w:val="32"/>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roofErr w:type="spellStart"/>
      <w:proofErr w:type="gramStart"/>
      <w:r>
        <w:rPr>
          <w:rFonts w:ascii="Menlo Regular" w:hAnsi="Menlo Regular" w:cs="Menlo Regular"/>
          <w:color w:val="981B7E"/>
          <w:kern w:val="0"/>
        </w:rPr>
        <w:t>init</w:t>
      </w:r>
      <w:proofErr w:type="spellEnd"/>
      <w:proofErr w:type="gramEnd"/>
      <w:r>
        <w:rPr>
          <w:rFonts w:ascii="Menlo Regular" w:hAnsi="Menlo Regular" w:cs="Menlo Regular"/>
          <w:kern w:val="0"/>
        </w:rPr>
        <w:t>(</w:t>
      </w:r>
      <w:r>
        <w:rPr>
          <w:rFonts w:ascii="Menlo Regular" w:hAnsi="Menlo Regular" w:cs="Menlo Regular"/>
          <w:color w:val="325B61"/>
          <w:kern w:val="0"/>
        </w:rPr>
        <w:t>size</w:t>
      </w:r>
      <w:r>
        <w:rPr>
          <w:rFonts w:ascii="Menlo Regular" w:hAnsi="Menlo Regular" w:cs="Menlo Regular"/>
          <w:kern w:val="0"/>
        </w:rPr>
        <w:t xml:space="preserve">: </w:t>
      </w:r>
      <w:r>
        <w:rPr>
          <w:rFonts w:ascii="Menlo Regular" w:hAnsi="Menlo Regular" w:cs="Menlo Regular"/>
          <w:color w:val="491187"/>
          <w:kern w:val="0"/>
        </w:rPr>
        <w:t xml:space="preserve"> a </w:t>
      </w:r>
      <w:proofErr w:type="spellStart"/>
      <w:r>
        <w:rPr>
          <w:rFonts w:ascii="Menlo Regular" w:hAnsi="Menlo Regular" w:cs="Menlo Regular"/>
          <w:color w:val="491187"/>
          <w:kern w:val="0"/>
        </w:rPr>
        <w:t>href</w:t>
      </w:r>
      <w:proofErr w:type="spellEnd"/>
      <w:r>
        <w:rPr>
          <w:rFonts w:ascii="Menlo Regular" w:hAnsi="Menlo Regular" w:cs="Menlo Regular"/>
          <w:color w:val="491187"/>
          <w:kern w:val="0"/>
        </w:rPr>
        <w:t xml:space="preserve">="" Double /a </w:t>
      </w:r>
      <w:r>
        <w:rPr>
          <w:rFonts w:ascii="Menlo Regular" w:hAnsi="Menlo Regular" w:cs="Menlo Regular"/>
          <w:kern w:val="0"/>
        </w:rPr>
        <w:t xml:space="preserve">, </w:t>
      </w:r>
      <w:r>
        <w:rPr>
          <w:rFonts w:ascii="Menlo Regular" w:hAnsi="Menlo Regular" w:cs="Menlo Regular"/>
          <w:color w:val="325B61"/>
          <w:kern w:val="0"/>
        </w:rPr>
        <w:t>name</w:t>
      </w:r>
      <w:r>
        <w:rPr>
          <w:rFonts w:ascii="Menlo Regular" w:hAnsi="Menlo Regular" w:cs="Menlo Regular"/>
          <w:kern w:val="0"/>
        </w:rPr>
        <w:t xml:space="preserve">: </w:t>
      </w:r>
      <w:r>
        <w:rPr>
          <w:rFonts w:ascii="Menlo Regular" w:hAnsi="Menlo Regular" w:cs="Menlo Regular"/>
          <w:color w:val="491187"/>
          <w:kern w:val="0"/>
        </w:rPr>
        <w:t xml:space="preserve"> a </w:t>
      </w:r>
      <w:proofErr w:type="spellStart"/>
      <w:r>
        <w:rPr>
          <w:rFonts w:ascii="Menlo Regular" w:hAnsi="Menlo Regular" w:cs="Menlo Regular"/>
          <w:color w:val="491187"/>
          <w:kern w:val="0"/>
        </w:rPr>
        <w:t>href</w:t>
      </w:r>
      <w:proofErr w:type="spellEnd"/>
      <w:r>
        <w:rPr>
          <w:rFonts w:ascii="Menlo Regular" w:hAnsi="Menlo Regular" w:cs="Menlo Regular"/>
          <w:color w:val="491187"/>
          <w:kern w:val="0"/>
        </w:rPr>
        <w:t xml:space="preserve">="" String /a </w:t>
      </w:r>
      <w:r>
        <w:rPr>
          <w:rFonts w:ascii="Menlo Regular" w:hAnsi="Menlo Regular" w:cs="Menlo Regular"/>
          <w:kern w:val="0"/>
        </w:rPr>
        <w:t>) {</w:t>
      </w:r>
    </w:p>
    <w:p w14:paraId="3A3AC8D6" w14:textId="77777777" w:rsidR="008E7F47" w:rsidRDefault="008E7F47" w:rsidP="008E7F47">
      <w:pPr>
        <w:widowControl/>
        <w:numPr>
          <w:ilvl w:val="0"/>
          <w:numId w:val="32"/>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roofErr w:type="gramStart"/>
      <w:r>
        <w:rPr>
          <w:rFonts w:ascii="Menlo Regular" w:hAnsi="Menlo Regular" w:cs="Menlo Regular"/>
          <w:color w:val="325B61"/>
          <w:kern w:val="0"/>
        </w:rPr>
        <w:t>square</w:t>
      </w:r>
      <w:proofErr w:type="gramEnd"/>
      <w:r>
        <w:rPr>
          <w:rFonts w:ascii="Menlo Regular" w:hAnsi="Menlo Regular" w:cs="Menlo Regular"/>
          <w:kern w:val="0"/>
        </w:rPr>
        <w:t xml:space="preserve"> = </w:t>
      </w:r>
      <w:r>
        <w:rPr>
          <w:rFonts w:ascii="Menlo Regular" w:hAnsi="Menlo Regular" w:cs="Menlo Regular"/>
          <w:color w:val="325B61"/>
          <w:kern w:val="0"/>
        </w:rPr>
        <w:t>Square</w:t>
      </w:r>
      <w:r>
        <w:rPr>
          <w:rFonts w:ascii="Menlo Regular" w:hAnsi="Menlo Regular" w:cs="Menlo Regular"/>
          <w:kern w:val="0"/>
        </w:rPr>
        <w:t>(</w:t>
      </w:r>
      <w:proofErr w:type="spellStart"/>
      <w:r>
        <w:rPr>
          <w:rFonts w:ascii="Menlo Regular" w:hAnsi="Menlo Regular" w:cs="Menlo Regular"/>
          <w:color w:val="325B61"/>
          <w:kern w:val="0"/>
        </w:rPr>
        <w:t>sideLength</w:t>
      </w:r>
      <w:proofErr w:type="spellEnd"/>
      <w:r>
        <w:rPr>
          <w:rFonts w:ascii="Menlo Regular" w:hAnsi="Menlo Regular" w:cs="Menlo Regular"/>
          <w:kern w:val="0"/>
        </w:rPr>
        <w:t xml:space="preserve">: </w:t>
      </w:r>
      <w:r>
        <w:rPr>
          <w:rFonts w:ascii="Menlo Regular" w:hAnsi="Menlo Regular" w:cs="Menlo Regular"/>
          <w:color w:val="325B61"/>
          <w:kern w:val="0"/>
        </w:rPr>
        <w:t>size</w:t>
      </w:r>
      <w:r>
        <w:rPr>
          <w:rFonts w:ascii="Menlo Regular" w:hAnsi="Menlo Regular" w:cs="Menlo Regular"/>
          <w:kern w:val="0"/>
        </w:rPr>
        <w:t xml:space="preserve">, </w:t>
      </w:r>
      <w:r>
        <w:rPr>
          <w:rFonts w:ascii="Menlo Regular" w:hAnsi="Menlo Regular" w:cs="Menlo Regular"/>
          <w:color w:val="325B61"/>
          <w:kern w:val="0"/>
        </w:rPr>
        <w:t>name</w:t>
      </w:r>
      <w:r>
        <w:rPr>
          <w:rFonts w:ascii="Menlo Regular" w:hAnsi="Menlo Regular" w:cs="Menlo Regular"/>
          <w:kern w:val="0"/>
        </w:rPr>
        <w:t xml:space="preserve">: </w:t>
      </w:r>
      <w:r>
        <w:rPr>
          <w:rFonts w:ascii="Menlo Regular" w:hAnsi="Menlo Regular" w:cs="Menlo Regular"/>
          <w:color w:val="325B61"/>
          <w:kern w:val="0"/>
        </w:rPr>
        <w:t>name</w:t>
      </w:r>
      <w:r>
        <w:rPr>
          <w:rFonts w:ascii="Menlo Regular" w:hAnsi="Menlo Regular" w:cs="Menlo Regular"/>
          <w:kern w:val="0"/>
        </w:rPr>
        <w:t>)</w:t>
      </w:r>
    </w:p>
    <w:p w14:paraId="7C379E25" w14:textId="77777777" w:rsidR="008E7F47" w:rsidRDefault="008E7F47" w:rsidP="008E7F47">
      <w:pPr>
        <w:widowControl/>
        <w:numPr>
          <w:ilvl w:val="0"/>
          <w:numId w:val="32"/>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roofErr w:type="gramStart"/>
      <w:r>
        <w:rPr>
          <w:rFonts w:ascii="Menlo Regular" w:hAnsi="Menlo Regular" w:cs="Menlo Regular"/>
          <w:color w:val="325B61"/>
          <w:kern w:val="0"/>
        </w:rPr>
        <w:t>triangle</w:t>
      </w:r>
      <w:proofErr w:type="gramEnd"/>
      <w:r>
        <w:rPr>
          <w:rFonts w:ascii="Menlo Regular" w:hAnsi="Menlo Regular" w:cs="Menlo Regular"/>
          <w:kern w:val="0"/>
        </w:rPr>
        <w:t xml:space="preserve"> = </w:t>
      </w:r>
      <w:proofErr w:type="spellStart"/>
      <w:r>
        <w:rPr>
          <w:rFonts w:ascii="Menlo Regular" w:hAnsi="Menlo Regular" w:cs="Menlo Regular"/>
          <w:color w:val="325B61"/>
          <w:kern w:val="0"/>
        </w:rPr>
        <w:t>EquilateralTriangle</w:t>
      </w:r>
      <w:proofErr w:type="spellEnd"/>
      <w:r>
        <w:rPr>
          <w:rFonts w:ascii="Menlo Regular" w:hAnsi="Menlo Regular" w:cs="Menlo Regular"/>
          <w:kern w:val="0"/>
        </w:rPr>
        <w:t>(</w:t>
      </w:r>
      <w:proofErr w:type="spellStart"/>
      <w:r>
        <w:rPr>
          <w:rFonts w:ascii="Menlo Regular" w:hAnsi="Menlo Regular" w:cs="Menlo Regular"/>
          <w:color w:val="325B61"/>
          <w:kern w:val="0"/>
        </w:rPr>
        <w:t>sideLength</w:t>
      </w:r>
      <w:proofErr w:type="spellEnd"/>
      <w:r>
        <w:rPr>
          <w:rFonts w:ascii="Menlo Regular" w:hAnsi="Menlo Regular" w:cs="Menlo Regular"/>
          <w:kern w:val="0"/>
        </w:rPr>
        <w:t xml:space="preserve">: </w:t>
      </w:r>
      <w:r>
        <w:rPr>
          <w:rFonts w:ascii="Menlo Regular" w:hAnsi="Menlo Regular" w:cs="Menlo Regular"/>
          <w:color w:val="325B61"/>
          <w:kern w:val="0"/>
        </w:rPr>
        <w:t>size</w:t>
      </w:r>
      <w:r>
        <w:rPr>
          <w:rFonts w:ascii="Menlo Regular" w:hAnsi="Menlo Regular" w:cs="Menlo Regular"/>
          <w:kern w:val="0"/>
        </w:rPr>
        <w:t xml:space="preserve">, </w:t>
      </w:r>
      <w:r>
        <w:rPr>
          <w:rFonts w:ascii="Menlo Regular" w:hAnsi="Menlo Regular" w:cs="Menlo Regular"/>
          <w:color w:val="325B61"/>
          <w:kern w:val="0"/>
        </w:rPr>
        <w:t>name</w:t>
      </w:r>
      <w:r>
        <w:rPr>
          <w:rFonts w:ascii="Menlo Regular" w:hAnsi="Menlo Regular" w:cs="Menlo Regular"/>
          <w:kern w:val="0"/>
        </w:rPr>
        <w:t xml:space="preserve">: </w:t>
      </w:r>
      <w:r>
        <w:rPr>
          <w:rFonts w:ascii="Menlo Regular" w:hAnsi="Menlo Regular" w:cs="Menlo Regular"/>
          <w:color w:val="325B61"/>
          <w:kern w:val="0"/>
        </w:rPr>
        <w:t>name</w:t>
      </w:r>
      <w:r>
        <w:rPr>
          <w:rFonts w:ascii="Menlo Regular" w:hAnsi="Menlo Regular" w:cs="Menlo Regular"/>
          <w:kern w:val="0"/>
        </w:rPr>
        <w:t>)</w:t>
      </w:r>
    </w:p>
    <w:p w14:paraId="7CBADA90" w14:textId="77777777" w:rsidR="008E7F47" w:rsidRDefault="008E7F47" w:rsidP="008E7F47">
      <w:pPr>
        <w:widowControl/>
        <w:numPr>
          <w:ilvl w:val="0"/>
          <w:numId w:val="32"/>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
    <w:p w14:paraId="275FC086" w14:textId="77777777" w:rsidR="008E7F47" w:rsidRDefault="008E7F47" w:rsidP="008E7F47">
      <w:pPr>
        <w:widowControl/>
        <w:numPr>
          <w:ilvl w:val="0"/>
          <w:numId w:val="32"/>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w:t>
      </w:r>
    </w:p>
    <w:p w14:paraId="1F69920C" w14:textId="77777777" w:rsidR="008E7F47" w:rsidRDefault="008E7F47" w:rsidP="008E7F47">
      <w:pPr>
        <w:widowControl/>
        <w:numPr>
          <w:ilvl w:val="0"/>
          <w:numId w:val="32"/>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color w:val="981B7E"/>
          <w:kern w:val="1"/>
        </w:rPr>
        <w:tab/>
      </w:r>
      <w:r>
        <w:rPr>
          <w:rFonts w:ascii="Menlo Regular" w:hAnsi="Menlo Regular" w:cs="Menlo Regular"/>
          <w:color w:val="981B7E"/>
          <w:kern w:val="1"/>
        </w:rPr>
        <w:tab/>
      </w:r>
      <w:proofErr w:type="spellStart"/>
      <w:proofErr w:type="gramStart"/>
      <w:r>
        <w:rPr>
          <w:rFonts w:ascii="Menlo Regular" w:hAnsi="Menlo Regular" w:cs="Menlo Regular"/>
          <w:color w:val="981B7E"/>
          <w:kern w:val="0"/>
        </w:rPr>
        <w:t>var</w:t>
      </w:r>
      <w:proofErr w:type="spellEnd"/>
      <w:proofErr w:type="gramEnd"/>
      <w:r>
        <w:rPr>
          <w:rFonts w:ascii="Menlo Regular" w:hAnsi="Menlo Regular" w:cs="Menlo Regular"/>
          <w:kern w:val="0"/>
        </w:rPr>
        <w:t xml:space="preserve"> </w:t>
      </w:r>
      <w:proofErr w:type="spellStart"/>
      <w:r>
        <w:rPr>
          <w:rFonts w:ascii="Menlo Regular" w:hAnsi="Menlo Regular" w:cs="Menlo Regular"/>
          <w:color w:val="325B61"/>
          <w:kern w:val="0"/>
        </w:rPr>
        <w:t>triangleAndSquare</w:t>
      </w:r>
      <w:proofErr w:type="spellEnd"/>
      <w:r>
        <w:rPr>
          <w:rFonts w:ascii="Menlo Regular" w:hAnsi="Menlo Regular" w:cs="Menlo Regular"/>
          <w:kern w:val="0"/>
        </w:rPr>
        <w:t xml:space="preserve"> = </w:t>
      </w:r>
      <w:proofErr w:type="spellStart"/>
      <w:r>
        <w:rPr>
          <w:rFonts w:ascii="Menlo Regular" w:hAnsi="Menlo Regular" w:cs="Menlo Regular"/>
          <w:color w:val="325B61"/>
          <w:kern w:val="0"/>
        </w:rPr>
        <w:t>TriangleAndSquare</w:t>
      </w:r>
      <w:proofErr w:type="spellEnd"/>
      <w:r>
        <w:rPr>
          <w:rFonts w:ascii="Menlo Regular" w:hAnsi="Menlo Regular" w:cs="Menlo Regular"/>
          <w:kern w:val="0"/>
        </w:rPr>
        <w:t>(</w:t>
      </w:r>
      <w:r>
        <w:rPr>
          <w:rFonts w:ascii="Menlo Regular" w:hAnsi="Menlo Regular" w:cs="Menlo Regular"/>
          <w:color w:val="325B61"/>
          <w:kern w:val="0"/>
        </w:rPr>
        <w:t>size</w:t>
      </w:r>
      <w:r>
        <w:rPr>
          <w:rFonts w:ascii="Menlo Regular" w:hAnsi="Menlo Regular" w:cs="Menlo Regular"/>
          <w:kern w:val="0"/>
        </w:rPr>
        <w:t xml:space="preserve">: </w:t>
      </w:r>
      <w:r>
        <w:rPr>
          <w:rFonts w:ascii="Menlo Regular" w:hAnsi="Menlo Regular" w:cs="Menlo Regular"/>
          <w:color w:val="1400C4"/>
          <w:kern w:val="0"/>
        </w:rPr>
        <w:t>10</w:t>
      </w:r>
      <w:r>
        <w:rPr>
          <w:rFonts w:ascii="Menlo Regular" w:hAnsi="Menlo Regular" w:cs="Menlo Regular"/>
          <w:kern w:val="0"/>
        </w:rPr>
        <w:t xml:space="preserve">, </w:t>
      </w:r>
      <w:r>
        <w:rPr>
          <w:rFonts w:ascii="Menlo Regular" w:hAnsi="Menlo Regular" w:cs="Menlo Regular"/>
          <w:color w:val="325B61"/>
          <w:kern w:val="0"/>
        </w:rPr>
        <w:t>name</w:t>
      </w:r>
      <w:r>
        <w:rPr>
          <w:rFonts w:ascii="Menlo Regular" w:hAnsi="Menlo Regular" w:cs="Menlo Regular"/>
          <w:kern w:val="0"/>
        </w:rPr>
        <w:t xml:space="preserve">: </w:t>
      </w:r>
      <w:r>
        <w:rPr>
          <w:rFonts w:ascii="Menlo Regular" w:hAnsi="Menlo Regular" w:cs="Menlo Regular"/>
          <w:color w:val="B50013"/>
          <w:kern w:val="0"/>
        </w:rPr>
        <w:t>"another test shape"</w:t>
      </w:r>
      <w:r>
        <w:rPr>
          <w:rFonts w:ascii="Menlo Regular" w:hAnsi="Menlo Regular" w:cs="Menlo Regular"/>
          <w:kern w:val="0"/>
        </w:rPr>
        <w:t>)</w:t>
      </w:r>
    </w:p>
    <w:p w14:paraId="3014A722" w14:textId="77777777" w:rsidR="008E7F47" w:rsidRDefault="008E7F47" w:rsidP="008E7F47">
      <w:pPr>
        <w:widowControl/>
        <w:numPr>
          <w:ilvl w:val="0"/>
          <w:numId w:val="32"/>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color w:val="325B61"/>
          <w:kern w:val="1"/>
        </w:rPr>
        <w:tab/>
      </w:r>
      <w:r>
        <w:rPr>
          <w:rFonts w:ascii="Menlo Regular" w:hAnsi="Menlo Regular" w:cs="Menlo Regular"/>
          <w:color w:val="325B61"/>
          <w:kern w:val="1"/>
        </w:rPr>
        <w:tab/>
      </w:r>
      <w:proofErr w:type="gramStart"/>
      <w:r>
        <w:rPr>
          <w:rFonts w:ascii="Menlo Regular" w:hAnsi="Menlo Regular" w:cs="Menlo Regular"/>
          <w:color w:val="325B61"/>
          <w:kern w:val="0"/>
        </w:rPr>
        <w:t>print</w:t>
      </w:r>
      <w:proofErr w:type="gramEnd"/>
      <w:r>
        <w:rPr>
          <w:rFonts w:ascii="Menlo Regular" w:hAnsi="Menlo Regular" w:cs="Menlo Regular"/>
          <w:kern w:val="0"/>
        </w:rPr>
        <w:t>(</w:t>
      </w:r>
      <w:proofErr w:type="spellStart"/>
      <w:r>
        <w:rPr>
          <w:rFonts w:ascii="Menlo Regular" w:hAnsi="Menlo Regular" w:cs="Menlo Regular"/>
          <w:color w:val="325B61"/>
          <w:kern w:val="0"/>
        </w:rPr>
        <w:t>triangleAndSquare</w:t>
      </w:r>
      <w:r>
        <w:rPr>
          <w:rFonts w:ascii="Menlo Regular" w:hAnsi="Menlo Regular" w:cs="Menlo Regular"/>
          <w:kern w:val="0"/>
        </w:rPr>
        <w:t>.</w:t>
      </w:r>
      <w:r>
        <w:rPr>
          <w:rFonts w:ascii="Menlo Regular" w:hAnsi="Menlo Regular" w:cs="Menlo Regular"/>
          <w:color w:val="325B61"/>
          <w:kern w:val="0"/>
        </w:rPr>
        <w:t>square</w:t>
      </w:r>
      <w:r>
        <w:rPr>
          <w:rFonts w:ascii="Menlo Regular" w:hAnsi="Menlo Regular" w:cs="Menlo Regular"/>
          <w:kern w:val="0"/>
        </w:rPr>
        <w:t>.</w:t>
      </w:r>
      <w:r>
        <w:rPr>
          <w:rFonts w:ascii="Menlo Regular" w:hAnsi="Menlo Regular" w:cs="Menlo Regular"/>
          <w:color w:val="325B61"/>
          <w:kern w:val="0"/>
        </w:rPr>
        <w:t>sideLength</w:t>
      </w:r>
      <w:proofErr w:type="spellEnd"/>
      <w:r>
        <w:rPr>
          <w:rFonts w:ascii="Menlo Regular" w:hAnsi="Menlo Regular" w:cs="Menlo Regular"/>
          <w:kern w:val="0"/>
        </w:rPr>
        <w:t>)</w:t>
      </w:r>
    </w:p>
    <w:p w14:paraId="235C95DA" w14:textId="77777777" w:rsidR="008E7F47" w:rsidRDefault="008E7F47" w:rsidP="008E7F47">
      <w:pPr>
        <w:widowControl/>
        <w:numPr>
          <w:ilvl w:val="0"/>
          <w:numId w:val="32"/>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color w:val="325B61"/>
          <w:kern w:val="1"/>
        </w:rPr>
        <w:tab/>
      </w:r>
      <w:r>
        <w:rPr>
          <w:rFonts w:ascii="Menlo Regular" w:hAnsi="Menlo Regular" w:cs="Menlo Regular"/>
          <w:color w:val="325B61"/>
          <w:kern w:val="1"/>
        </w:rPr>
        <w:tab/>
      </w:r>
      <w:proofErr w:type="gramStart"/>
      <w:r>
        <w:rPr>
          <w:rFonts w:ascii="Menlo Regular" w:hAnsi="Menlo Regular" w:cs="Menlo Regular"/>
          <w:color w:val="325B61"/>
          <w:kern w:val="0"/>
        </w:rPr>
        <w:t>print</w:t>
      </w:r>
      <w:proofErr w:type="gramEnd"/>
      <w:r>
        <w:rPr>
          <w:rFonts w:ascii="Menlo Regular" w:hAnsi="Menlo Regular" w:cs="Menlo Regular"/>
          <w:kern w:val="0"/>
        </w:rPr>
        <w:t>(</w:t>
      </w:r>
      <w:proofErr w:type="spellStart"/>
      <w:r>
        <w:rPr>
          <w:rFonts w:ascii="Menlo Regular" w:hAnsi="Menlo Regular" w:cs="Menlo Regular"/>
          <w:color w:val="325B61"/>
          <w:kern w:val="0"/>
        </w:rPr>
        <w:t>triangleAndSquare</w:t>
      </w:r>
      <w:r>
        <w:rPr>
          <w:rFonts w:ascii="Menlo Regular" w:hAnsi="Menlo Regular" w:cs="Menlo Regular"/>
          <w:kern w:val="0"/>
        </w:rPr>
        <w:t>.</w:t>
      </w:r>
      <w:r>
        <w:rPr>
          <w:rFonts w:ascii="Menlo Regular" w:hAnsi="Menlo Regular" w:cs="Menlo Regular"/>
          <w:color w:val="325B61"/>
          <w:kern w:val="0"/>
        </w:rPr>
        <w:t>triangle</w:t>
      </w:r>
      <w:r>
        <w:rPr>
          <w:rFonts w:ascii="Menlo Regular" w:hAnsi="Menlo Regular" w:cs="Menlo Regular"/>
          <w:kern w:val="0"/>
        </w:rPr>
        <w:t>.</w:t>
      </w:r>
      <w:r>
        <w:rPr>
          <w:rFonts w:ascii="Menlo Regular" w:hAnsi="Menlo Regular" w:cs="Menlo Regular"/>
          <w:color w:val="325B61"/>
          <w:kern w:val="0"/>
        </w:rPr>
        <w:t>sideLength</w:t>
      </w:r>
      <w:proofErr w:type="spellEnd"/>
      <w:r>
        <w:rPr>
          <w:rFonts w:ascii="Menlo Regular" w:hAnsi="Menlo Regular" w:cs="Menlo Regular"/>
          <w:kern w:val="0"/>
        </w:rPr>
        <w:t>)</w:t>
      </w:r>
    </w:p>
    <w:p w14:paraId="31ED7F26" w14:textId="77777777" w:rsidR="008E7F47" w:rsidRDefault="008E7F47" w:rsidP="008E7F47">
      <w:pPr>
        <w:widowControl/>
        <w:numPr>
          <w:ilvl w:val="0"/>
          <w:numId w:val="32"/>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color w:val="325B61"/>
          <w:kern w:val="1"/>
        </w:rPr>
        <w:tab/>
      </w:r>
      <w:r>
        <w:rPr>
          <w:rFonts w:ascii="Menlo Regular" w:hAnsi="Menlo Regular" w:cs="Menlo Regular"/>
          <w:color w:val="325B61"/>
          <w:kern w:val="1"/>
        </w:rPr>
        <w:tab/>
      </w:r>
      <w:proofErr w:type="spellStart"/>
      <w:proofErr w:type="gramStart"/>
      <w:r>
        <w:rPr>
          <w:rFonts w:ascii="Menlo Regular" w:hAnsi="Menlo Regular" w:cs="Menlo Regular"/>
          <w:color w:val="325B61"/>
          <w:kern w:val="0"/>
        </w:rPr>
        <w:t>triangleAndSquare</w:t>
      </w:r>
      <w:r>
        <w:rPr>
          <w:rFonts w:ascii="Menlo Regular" w:hAnsi="Menlo Regular" w:cs="Menlo Regular"/>
          <w:kern w:val="0"/>
        </w:rPr>
        <w:t>.</w:t>
      </w:r>
      <w:r>
        <w:rPr>
          <w:rFonts w:ascii="Menlo Regular" w:hAnsi="Menlo Regular" w:cs="Menlo Regular"/>
          <w:color w:val="325B61"/>
          <w:kern w:val="0"/>
        </w:rPr>
        <w:t>square</w:t>
      </w:r>
      <w:proofErr w:type="spellEnd"/>
      <w:proofErr w:type="gramEnd"/>
      <w:r>
        <w:rPr>
          <w:rFonts w:ascii="Menlo Regular" w:hAnsi="Menlo Regular" w:cs="Menlo Regular"/>
          <w:kern w:val="0"/>
        </w:rPr>
        <w:t xml:space="preserve"> = </w:t>
      </w:r>
      <w:r>
        <w:rPr>
          <w:rFonts w:ascii="Menlo Regular" w:hAnsi="Menlo Regular" w:cs="Menlo Regular"/>
          <w:color w:val="325B61"/>
          <w:kern w:val="0"/>
        </w:rPr>
        <w:t>Square</w:t>
      </w:r>
      <w:r>
        <w:rPr>
          <w:rFonts w:ascii="Menlo Regular" w:hAnsi="Menlo Regular" w:cs="Menlo Regular"/>
          <w:kern w:val="0"/>
        </w:rPr>
        <w:t>(</w:t>
      </w:r>
      <w:proofErr w:type="spellStart"/>
      <w:r>
        <w:rPr>
          <w:rFonts w:ascii="Menlo Regular" w:hAnsi="Menlo Regular" w:cs="Menlo Regular"/>
          <w:color w:val="325B61"/>
          <w:kern w:val="0"/>
        </w:rPr>
        <w:t>sideLength</w:t>
      </w:r>
      <w:proofErr w:type="spellEnd"/>
      <w:r>
        <w:rPr>
          <w:rFonts w:ascii="Menlo Regular" w:hAnsi="Menlo Regular" w:cs="Menlo Regular"/>
          <w:kern w:val="0"/>
        </w:rPr>
        <w:t xml:space="preserve">: </w:t>
      </w:r>
      <w:r>
        <w:rPr>
          <w:rFonts w:ascii="Menlo Regular" w:hAnsi="Menlo Regular" w:cs="Menlo Regular"/>
          <w:color w:val="1400C4"/>
          <w:kern w:val="0"/>
        </w:rPr>
        <w:t>50</w:t>
      </w:r>
      <w:r>
        <w:rPr>
          <w:rFonts w:ascii="Menlo Regular" w:hAnsi="Menlo Regular" w:cs="Menlo Regular"/>
          <w:kern w:val="0"/>
        </w:rPr>
        <w:t xml:space="preserve">, </w:t>
      </w:r>
      <w:r>
        <w:rPr>
          <w:rFonts w:ascii="Menlo Regular" w:hAnsi="Menlo Regular" w:cs="Menlo Regular"/>
          <w:color w:val="325B61"/>
          <w:kern w:val="0"/>
        </w:rPr>
        <w:t>name</w:t>
      </w:r>
      <w:r>
        <w:rPr>
          <w:rFonts w:ascii="Menlo Regular" w:hAnsi="Menlo Regular" w:cs="Menlo Regular"/>
          <w:kern w:val="0"/>
        </w:rPr>
        <w:t xml:space="preserve">: </w:t>
      </w:r>
      <w:r>
        <w:rPr>
          <w:rFonts w:ascii="Menlo Regular" w:hAnsi="Menlo Regular" w:cs="Menlo Regular"/>
          <w:color w:val="B50013"/>
          <w:kern w:val="0"/>
        </w:rPr>
        <w:t>"larger square"</w:t>
      </w:r>
      <w:r>
        <w:rPr>
          <w:rFonts w:ascii="Menlo Regular" w:hAnsi="Menlo Regular" w:cs="Menlo Regular"/>
          <w:kern w:val="0"/>
        </w:rPr>
        <w:t>)</w:t>
      </w:r>
    </w:p>
    <w:p w14:paraId="7F339C0F" w14:textId="77777777" w:rsidR="008E7F47" w:rsidRDefault="008E7F47" w:rsidP="008E7F47">
      <w:pPr>
        <w:widowControl/>
        <w:numPr>
          <w:ilvl w:val="0"/>
          <w:numId w:val="32"/>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color w:val="325B61"/>
          <w:kern w:val="1"/>
        </w:rPr>
        <w:tab/>
      </w:r>
      <w:r>
        <w:rPr>
          <w:rFonts w:ascii="Menlo Regular" w:hAnsi="Menlo Regular" w:cs="Menlo Regular"/>
          <w:color w:val="325B61"/>
          <w:kern w:val="1"/>
        </w:rPr>
        <w:tab/>
      </w:r>
      <w:proofErr w:type="gramStart"/>
      <w:r>
        <w:rPr>
          <w:rFonts w:ascii="Menlo Regular" w:hAnsi="Menlo Regular" w:cs="Menlo Regular"/>
          <w:color w:val="325B61"/>
          <w:kern w:val="0"/>
        </w:rPr>
        <w:t>print</w:t>
      </w:r>
      <w:proofErr w:type="gramEnd"/>
      <w:r>
        <w:rPr>
          <w:rFonts w:ascii="Menlo Regular" w:hAnsi="Menlo Regular" w:cs="Menlo Regular"/>
          <w:kern w:val="0"/>
        </w:rPr>
        <w:t>(</w:t>
      </w:r>
      <w:proofErr w:type="spellStart"/>
      <w:r>
        <w:rPr>
          <w:rFonts w:ascii="Menlo Regular" w:hAnsi="Menlo Regular" w:cs="Menlo Regular"/>
          <w:color w:val="325B61"/>
          <w:kern w:val="0"/>
        </w:rPr>
        <w:t>triangleAndSquare</w:t>
      </w:r>
      <w:r>
        <w:rPr>
          <w:rFonts w:ascii="Menlo Regular" w:hAnsi="Menlo Regular" w:cs="Menlo Regular"/>
          <w:kern w:val="0"/>
        </w:rPr>
        <w:t>.</w:t>
      </w:r>
      <w:r>
        <w:rPr>
          <w:rFonts w:ascii="Menlo Regular" w:hAnsi="Menlo Regular" w:cs="Menlo Regular"/>
          <w:color w:val="325B61"/>
          <w:kern w:val="0"/>
        </w:rPr>
        <w:t>triangle</w:t>
      </w:r>
      <w:r>
        <w:rPr>
          <w:rFonts w:ascii="Menlo Regular" w:hAnsi="Menlo Regular" w:cs="Menlo Regular"/>
          <w:kern w:val="0"/>
        </w:rPr>
        <w:t>.</w:t>
      </w:r>
      <w:r>
        <w:rPr>
          <w:rFonts w:ascii="Menlo Regular" w:hAnsi="Menlo Regular" w:cs="Menlo Regular"/>
          <w:color w:val="325B61"/>
          <w:kern w:val="0"/>
        </w:rPr>
        <w:t>sideLength</w:t>
      </w:r>
      <w:proofErr w:type="spellEnd"/>
      <w:r>
        <w:rPr>
          <w:rFonts w:ascii="Menlo Regular" w:hAnsi="Menlo Regular" w:cs="Menlo Regular"/>
          <w:kern w:val="0"/>
        </w:rPr>
        <w:t>)</w:t>
      </w:r>
    </w:p>
    <w:p w14:paraId="79F6E1AF" w14:textId="77777777" w:rsidR="008E7F47" w:rsidRDefault="008E7F47" w:rsidP="008E7F47">
      <w:pPr>
        <w:widowControl/>
        <w:autoSpaceDE w:val="0"/>
        <w:autoSpaceDN w:val="0"/>
        <w:adjustRightInd w:val="0"/>
        <w:jc w:val="left"/>
        <w:rPr>
          <w:rFonts w:ascii="Helvetica" w:hAnsi="Helvetica" w:cs="Helvetica"/>
          <w:color w:val="323232"/>
          <w:kern w:val="0"/>
          <w:sz w:val="28"/>
          <w:szCs w:val="28"/>
        </w:rPr>
      </w:pPr>
      <w:r>
        <w:rPr>
          <w:rFonts w:ascii="Helvetica" w:hAnsi="Helvetica" w:cs="Helvetica"/>
          <w:color w:val="323232"/>
          <w:kern w:val="0"/>
          <w:sz w:val="28"/>
          <w:szCs w:val="28"/>
        </w:rPr>
        <w:t xml:space="preserve">When working with optional values, you can </w:t>
      </w:r>
      <w:proofErr w:type="gramStart"/>
      <w:r>
        <w:rPr>
          <w:rFonts w:ascii="Helvetica" w:hAnsi="Helvetica" w:cs="Helvetica"/>
          <w:color w:val="323232"/>
          <w:kern w:val="0"/>
          <w:sz w:val="28"/>
          <w:szCs w:val="28"/>
        </w:rPr>
        <w:t xml:space="preserve">write </w:t>
      </w:r>
      <w:r>
        <w:rPr>
          <w:rFonts w:ascii="Menlo Regular" w:hAnsi="Menlo Regular" w:cs="Menlo Regular"/>
          <w:color w:val="6D6D6D"/>
          <w:kern w:val="0"/>
        </w:rPr>
        <w:t>?</w:t>
      </w:r>
      <w:proofErr w:type="gramEnd"/>
      <w:r>
        <w:rPr>
          <w:rFonts w:ascii="Helvetica" w:hAnsi="Helvetica" w:cs="Helvetica"/>
          <w:color w:val="323232"/>
          <w:kern w:val="0"/>
          <w:sz w:val="28"/>
          <w:szCs w:val="28"/>
        </w:rPr>
        <w:t xml:space="preserve"> </w:t>
      </w:r>
      <w:proofErr w:type="gramStart"/>
      <w:r>
        <w:rPr>
          <w:rFonts w:ascii="Helvetica" w:hAnsi="Helvetica" w:cs="Helvetica"/>
          <w:color w:val="323232"/>
          <w:kern w:val="0"/>
          <w:sz w:val="28"/>
          <w:szCs w:val="28"/>
        </w:rPr>
        <w:t>before</w:t>
      </w:r>
      <w:proofErr w:type="gramEnd"/>
      <w:r>
        <w:rPr>
          <w:rFonts w:ascii="Helvetica" w:hAnsi="Helvetica" w:cs="Helvetica"/>
          <w:color w:val="323232"/>
          <w:kern w:val="0"/>
          <w:sz w:val="28"/>
          <w:szCs w:val="28"/>
        </w:rPr>
        <w:t xml:space="preserve"> operations like methods, properties, and subscripting. If the value before </w:t>
      </w:r>
      <w:proofErr w:type="gramStart"/>
      <w:r>
        <w:rPr>
          <w:rFonts w:ascii="Helvetica" w:hAnsi="Helvetica" w:cs="Helvetica"/>
          <w:color w:val="323232"/>
          <w:kern w:val="0"/>
          <w:sz w:val="28"/>
          <w:szCs w:val="28"/>
        </w:rPr>
        <w:t xml:space="preserve">the </w:t>
      </w:r>
      <w:r>
        <w:rPr>
          <w:rFonts w:ascii="Menlo Regular" w:hAnsi="Menlo Regular" w:cs="Menlo Regular"/>
          <w:color w:val="6D6D6D"/>
          <w:kern w:val="0"/>
        </w:rPr>
        <w:t>?</w:t>
      </w:r>
      <w:proofErr w:type="gramEnd"/>
      <w:r>
        <w:rPr>
          <w:rFonts w:ascii="Helvetica" w:hAnsi="Helvetica" w:cs="Helvetica"/>
          <w:color w:val="323232"/>
          <w:kern w:val="0"/>
          <w:sz w:val="28"/>
          <w:szCs w:val="28"/>
        </w:rPr>
        <w:t xml:space="preserve"> </w:t>
      </w:r>
      <w:proofErr w:type="gramStart"/>
      <w:r>
        <w:rPr>
          <w:rFonts w:ascii="Helvetica" w:hAnsi="Helvetica" w:cs="Helvetica"/>
          <w:color w:val="323232"/>
          <w:kern w:val="0"/>
          <w:sz w:val="28"/>
          <w:szCs w:val="28"/>
        </w:rPr>
        <w:t>is</w:t>
      </w:r>
      <w:proofErr w:type="gramEnd"/>
      <w:r>
        <w:rPr>
          <w:rFonts w:ascii="Helvetica" w:hAnsi="Helvetica" w:cs="Helvetica"/>
          <w:color w:val="323232"/>
          <w:kern w:val="0"/>
          <w:sz w:val="28"/>
          <w:szCs w:val="28"/>
        </w:rPr>
        <w:t xml:space="preserve"> </w:t>
      </w:r>
      <w:r>
        <w:rPr>
          <w:rFonts w:ascii="Menlo Regular" w:hAnsi="Menlo Regular" w:cs="Menlo Regular"/>
          <w:color w:val="6D6D6D"/>
          <w:kern w:val="0"/>
        </w:rPr>
        <w:t>nil</w:t>
      </w:r>
      <w:r>
        <w:rPr>
          <w:rFonts w:ascii="Helvetica" w:hAnsi="Helvetica" w:cs="Helvetica"/>
          <w:color w:val="323232"/>
          <w:kern w:val="0"/>
          <w:sz w:val="28"/>
          <w:szCs w:val="28"/>
        </w:rPr>
        <w:t xml:space="preserve">, everything after the </w:t>
      </w:r>
      <w:r>
        <w:rPr>
          <w:rFonts w:ascii="Menlo Regular" w:hAnsi="Menlo Regular" w:cs="Menlo Regular"/>
          <w:color w:val="6D6D6D"/>
          <w:kern w:val="0"/>
        </w:rPr>
        <w:t>?</w:t>
      </w:r>
      <w:r>
        <w:rPr>
          <w:rFonts w:ascii="Helvetica" w:hAnsi="Helvetica" w:cs="Helvetica"/>
          <w:color w:val="323232"/>
          <w:kern w:val="0"/>
          <w:sz w:val="28"/>
          <w:szCs w:val="28"/>
        </w:rPr>
        <w:t xml:space="preserve"> </w:t>
      </w:r>
      <w:proofErr w:type="gramStart"/>
      <w:r>
        <w:rPr>
          <w:rFonts w:ascii="Helvetica" w:hAnsi="Helvetica" w:cs="Helvetica"/>
          <w:color w:val="323232"/>
          <w:kern w:val="0"/>
          <w:sz w:val="28"/>
          <w:szCs w:val="28"/>
        </w:rPr>
        <w:t>is</w:t>
      </w:r>
      <w:proofErr w:type="gramEnd"/>
      <w:r>
        <w:rPr>
          <w:rFonts w:ascii="Helvetica" w:hAnsi="Helvetica" w:cs="Helvetica"/>
          <w:color w:val="323232"/>
          <w:kern w:val="0"/>
          <w:sz w:val="28"/>
          <w:szCs w:val="28"/>
        </w:rPr>
        <w:t xml:space="preserve"> ignored and the value of the whole expression is </w:t>
      </w:r>
      <w:r>
        <w:rPr>
          <w:rFonts w:ascii="Menlo Regular" w:hAnsi="Menlo Regular" w:cs="Menlo Regular"/>
          <w:color w:val="6D6D6D"/>
          <w:kern w:val="0"/>
        </w:rPr>
        <w:t>nil</w:t>
      </w:r>
      <w:r>
        <w:rPr>
          <w:rFonts w:ascii="Helvetica" w:hAnsi="Helvetica" w:cs="Helvetica"/>
          <w:color w:val="323232"/>
          <w:kern w:val="0"/>
          <w:sz w:val="28"/>
          <w:szCs w:val="28"/>
        </w:rPr>
        <w:t xml:space="preserve">. Otherwise, the optional value is unwrapped, and everything after </w:t>
      </w:r>
      <w:proofErr w:type="gramStart"/>
      <w:r>
        <w:rPr>
          <w:rFonts w:ascii="Helvetica" w:hAnsi="Helvetica" w:cs="Helvetica"/>
          <w:color w:val="323232"/>
          <w:kern w:val="0"/>
          <w:sz w:val="28"/>
          <w:szCs w:val="28"/>
        </w:rPr>
        <w:t xml:space="preserve">the </w:t>
      </w:r>
      <w:r>
        <w:rPr>
          <w:rFonts w:ascii="Menlo Regular" w:hAnsi="Menlo Regular" w:cs="Menlo Regular"/>
          <w:color w:val="6D6D6D"/>
          <w:kern w:val="0"/>
        </w:rPr>
        <w:t>?</w:t>
      </w:r>
      <w:proofErr w:type="gramEnd"/>
      <w:r>
        <w:rPr>
          <w:rFonts w:ascii="Helvetica" w:hAnsi="Helvetica" w:cs="Helvetica"/>
          <w:color w:val="323232"/>
          <w:kern w:val="0"/>
          <w:sz w:val="28"/>
          <w:szCs w:val="28"/>
        </w:rPr>
        <w:t xml:space="preserve"> </w:t>
      </w:r>
      <w:proofErr w:type="gramStart"/>
      <w:r>
        <w:rPr>
          <w:rFonts w:ascii="Helvetica" w:hAnsi="Helvetica" w:cs="Helvetica"/>
          <w:color w:val="323232"/>
          <w:kern w:val="0"/>
          <w:sz w:val="28"/>
          <w:szCs w:val="28"/>
        </w:rPr>
        <w:t>acts</w:t>
      </w:r>
      <w:proofErr w:type="gramEnd"/>
      <w:r>
        <w:rPr>
          <w:rFonts w:ascii="Helvetica" w:hAnsi="Helvetica" w:cs="Helvetica"/>
          <w:color w:val="323232"/>
          <w:kern w:val="0"/>
          <w:sz w:val="28"/>
          <w:szCs w:val="28"/>
        </w:rPr>
        <w:t xml:space="preserve"> on the unwrapped value. In both cases, the value of the whole expression is an optional value.</w:t>
      </w:r>
    </w:p>
    <w:p w14:paraId="0F3CE8B1" w14:textId="77777777" w:rsidR="008E7F47" w:rsidRDefault="008E7F47" w:rsidP="008E7F47">
      <w:pPr>
        <w:widowControl/>
        <w:numPr>
          <w:ilvl w:val="0"/>
          <w:numId w:val="33"/>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color w:val="981B7E"/>
          <w:kern w:val="1"/>
        </w:rPr>
        <w:tab/>
      </w:r>
      <w:r>
        <w:rPr>
          <w:rFonts w:ascii="Menlo Regular" w:hAnsi="Menlo Regular" w:cs="Menlo Regular"/>
          <w:color w:val="981B7E"/>
          <w:kern w:val="1"/>
        </w:rPr>
        <w:tab/>
      </w:r>
      <w:proofErr w:type="gramStart"/>
      <w:r>
        <w:rPr>
          <w:rFonts w:ascii="Menlo Regular" w:hAnsi="Menlo Regular" w:cs="Menlo Regular"/>
          <w:color w:val="981B7E"/>
          <w:kern w:val="0"/>
        </w:rPr>
        <w:t>let</w:t>
      </w:r>
      <w:proofErr w:type="gramEnd"/>
      <w:r>
        <w:rPr>
          <w:rFonts w:ascii="Menlo Regular" w:hAnsi="Menlo Regular" w:cs="Menlo Regular"/>
          <w:kern w:val="0"/>
        </w:rPr>
        <w:t xml:space="preserve"> </w:t>
      </w:r>
      <w:proofErr w:type="spellStart"/>
      <w:r>
        <w:rPr>
          <w:rFonts w:ascii="Menlo Regular" w:hAnsi="Menlo Regular" w:cs="Menlo Regular"/>
          <w:color w:val="325B61"/>
          <w:kern w:val="0"/>
        </w:rPr>
        <w:t>optionalSquare</w:t>
      </w:r>
      <w:proofErr w:type="spellEnd"/>
      <w:r>
        <w:rPr>
          <w:rFonts w:ascii="Menlo Regular" w:hAnsi="Menlo Regular" w:cs="Menlo Regular"/>
          <w:kern w:val="0"/>
        </w:rPr>
        <w:t xml:space="preserve">: </w:t>
      </w:r>
      <w:r>
        <w:rPr>
          <w:rFonts w:ascii="Menlo Regular" w:hAnsi="Menlo Regular" w:cs="Menlo Regular"/>
          <w:color w:val="491187"/>
          <w:kern w:val="0"/>
        </w:rPr>
        <w:t xml:space="preserve"> a </w:t>
      </w:r>
      <w:proofErr w:type="spellStart"/>
      <w:r>
        <w:rPr>
          <w:rFonts w:ascii="Menlo Regular" w:hAnsi="Menlo Regular" w:cs="Menlo Regular"/>
          <w:color w:val="491187"/>
          <w:kern w:val="0"/>
        </w:rPr>
        <w:t>href</w:t>
      </w:r>
      <w:proofErr w:type="spellEnd"/>
      <w:r>
        <w:rPr>
          <w:rFonts w:ascii="Menlo Regular" w:hAnsi="Menlo Regular" w:cs="Menlo Regular"/>
          <w:color w:val="491187"/>
          <w:kern w:val="0"/>
        </w:rPr>
        <w:t xml:space="preserve">="" Square /a </w:t>
      </w:r>
      <w:r>
        <w:rPr>
          <w:rFonts w:ascii="Menlo Regular" w:hAnsi="Menlo Regular" w:cs="Menlo Regular"/>
          <w:kern w:val="0"/>
        </w:rPr>
        <w:t xml:space="preserve">? = </w:t>
      </w:r>
      <w:proofErr w:type="gramStart"/>
      <w:r>
        <w:rPr>
          <w:rFonts w:ascii="Menlo Regular" w:hAnsi="Menlo Regular" w:cs="Menlo Regular"/>
          <w:color w:val="325B61"/>
          <w:kern w:val="0"/>
        </w:rPr>
        <w:t>Square</w:t>
      </w:r>
      <w:r>
        <w:rPr>
          <w:rFonts w:ascii="Menlo Regular" w:hAnsi="Menlo Regular" w:cs="Menlo Regular"/>
          <w:kern w:val="0"/>
        </w:rPr>
        <w:t>(</w:t>
      </w:r>
      <w:proofErr w:type="spellStart"/>
      <w:proofErr w:type="gramEnd"/>
      <w:r>
        <w:rPr>
          <w:rFonts w:ascii="Menlo Regular" w:hAnsi="Menlo Regular" w:cs="Menlo Regular"/>
          <w:color w:val="325B61"/>
          <w:kern w:val="0"/>
        </w:rPr>
        <w:t>sideLength</w:t>
      </w:r>
      <w:proofErr w:type="spellEnd"/>
      <w:r>
        <w:rPr>
          <w:rFonts w:ascii="Menlo Regular" w:hAnsi="Menlo Regular" w:cs="Menlo Regular"/>
          <w:kern w:val="0"/>
        </w:rPr>
        <w:t xml:space="preserve">: </w:t>
      </w:r>
      <w:r>
        <w:rPr>
          <w:rFonts w:ascii="Menlo Regular" w:hAnsi="Menlo Regular" w:cs="Menlo Regular"/>
          <w:color w:val="1400C4"/>
          <w:kern w:val="0"/>
        </w:rPr>
        <w:t>2.5</w:t>
      </w:r>
      <w:r>
        <w:rPr>
          <w:rFonts w:ascii="Menlo Regular" w:hAnsi="Menlo Regular" w:cs="Menlo Regular"/>
          <w:kern w:val="0"/>
        </w:rPr>
        <w:t xml:space="preserve">, </w:t>
      </w:r>
      <w:r>
        <w:rPr>
          <w:rFonts w:ascii="Menlo Regular" w:hAnsi="Menlo Regular" w:cs="Menlo Regular"/>
          <w:color w:val="325B61"/>
          <w:kern w:val="0"/>
        </w:rPr>
        <w:t>name</w:t>
      </w:r>
      <w:r>
        <w:rPr>
          <w:rFonts w:ascii="Menlo Regular" w:hAnsi="Menlo Regular" w:cs="Menlo Regular"/>
          <w:kern w:val="0"/>
        </w:rPr>
        <w:t xml:space="preserve">: </w:t>
      </w:r>
      <w:r>
        <w:rPr>
          <w:rFonts w:ascii="Menlo Regular" w:hAnsi="Menlo Regular" w:cs="Menlo Regular"/>
          <w:color w:val="B50013"/>
          <w:kern w:val="0"/>
        </w:rPr>
        <w:t>"optional square"</w:t>
      </w:r>
      <w:r>
        <w:rPr>
          <w:rFonts w:ascii="Menlo Regular" w:hAnsi="Menlo Regular" w:cs="Menlo Regular"/>
          <w:kern w:val="0"/>
        </w:rPr>
        <w:t>)</w:t>
      </w:r>
    </w:p>
    <w:p w14:paraId="2EB79A5B" w14:textId="77777777" w:rsidR="008E7F47" w:rsidRDefault="008E7F47" w:rsidP="008E7F47">
      <w:pPr>
        <w:widowControl/>
        <w:numPr>
          <w:ilvl w:val="0"/>
          <w:numId w:val="33"/>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color w:val="981B7E"/>
          <w:kern w:val="1"/>
        </w:rPr>
        <w:tab/>
      </w:r>
      <w:r>
        <w:rPr>
          <w:rFonts w:ascii="Menlo Regular" w:hAnsi="Menlo Regular" w:cs="Menlo Regular"/>
          <w:color w:val="981B7E"/>
          <w:kern w:val="1"/>
        </w:rPr>
        <w:tab/>
      </w:r>
      <w:proofErr w:type="gramStart"/>
      <w:r>
        <w:rPr>
          <w:rFonts w:ascii="Menlo Regular" w:hAnsi="Menlo Regular" w:cs="Menlo Regular"/>
          <w:color w:val="981B7E"/>
          <w:kern w:val="0"/>
        </w:rPr>
        <w:t>let</w:t>
      </w:r>
      <w:proofErr w:type="gramEnd"/>
      <w:r>
        <w:rPr>
          <w:rFonts w:ascii="Menlo Regular" w:hAnsi="Menlo Regular" w:cs="Menlo Regular"/>
          <w:kern w:val="0"/>
        </w:rPr>
        <w:t xml:space="preserve"> </w:t>
      </w:r>
      <w:proofErr w:type="spellStart"/>
      <w:r>
        <w:rPr>
          <w:rFonts w:ascii="Menlo Regular" w:hAnsi="Menlo Regular" w:cs="Menlo Regular"/>
          <w:color w:val="325B61"/>
          <w:kern w:val="0"/>
        </w:rPr>
        <w:t>sideLength</w:t>
      </w:r>
      <w:proofErr w:type="spellEnd"/>
      <w:r>
        <w:rPr>
          <w:rFonts w:ascii="Menlo Regular" w:hAnsi="Menlo Regular" w:cs="Menlo Regular"/>
          <w:kern w:val="0"/>
        </w:rPr>
        <w:t xml:space="preserve"> = </w:t>
      </w:r>
      <w:proofErr w:type="spellStart"/>
      <w:r>
        <w:rPr>
          <w:rFonts w:ascii="Menlo Regular" w:hAnsi="Menlo Regular" w:cs="Menlo Regular"/>
          <w:color w:val="325B61"/>
          <w:kern w:val="0"/>
        </w:rPr>
        <w:t>optionalSquare</w:t>
      </w:r>
      <w:proofErr w:type="spellEnd"/>
      <w:r>
        <w:rPr>
          <w:rFonts w:ascii="Menlo Regular" w:hAnsi="Menlo Regular" w:cs="Menlo Regular"/>
          <w:kern w:val="0"/>
        </w:rPr>
        <w:t>?.</w:t>
      </w:r>
      <w:proofErr w:type="spellStart"/>
      <w:proofErr w:type="gramStart"/>
      <w:r>
        <w:rPr>
          <w:rFonts w:ascii="Menlo Regular" w:hAnsi="Menlo Regular" w:cs="Menlo Regular"/>
          <w:color w:val="325B61"/>
          <w:kern w:val="0"/>
        </w:rPr>
        <w:t>sideLength</w:t>
      </w:r>
      <w:proofErr w:type="spellEnd"/>
      <w:proofErr w:type="gramEnd"/>
    </w:p>
    <w:p w14:paraId="54A9568C" w14:textId="77777777" w:rsidR="008E7F47" w:rsidRDefault="008E7F47" w:rsidP="008E7F47">
      <w:pPr>
        <w:widowControl/>
        <w:autoSpaceDE w:val="0"/>
        <w:autoSpaceDN w:val="0"/>
        <w:adjustRightInd w:val="0"/>
        <w:jc w:val="left"/>
        <w:rPr>
          <w:rFonts w:ascii="Helvetica" w:hAnsi="Helvetica" w:cs="Helvetica"/>
          <w:color w:val="0E73C0"/>
          <w:kern w:val="0"/>
          <w:sz w:val="20"/>
          <w:szCs w:val="20"/>
        </w:rPr>
      </w:pPr>
    </w:p>
    <w:p w14:paraId="7F6A0941" w14:textId="77777777" w:rsidR="008E7F47" w:rsidRDefault="008E7F47" w:rsidP="008E7F47">
      <w:pPr>
        <w:widowControl/>
        <w:autoSpaceDE w:val="0"/>
        <w:autoSpaceDN w:val="0"/>
        <w:adjustRightInd w:val="0"/>
        <w:jc w:val="left"/>
        <w:rPr>
          <w:rFonts w:ascii="Helvetica Light" w:hAnsi="Helvetica Light" w:cs="Helvetica Light"/>
          <w:color w:val="6D6D6D"/>
          <w:kern w:val="0"/>
          <w:sz w:val="44"/>
          <w:szCs w:val="44"/>
        </w:rPr>
      </w:pPr>
      <w:r>
        <w:rPr>
          <w:rFonts w:ascii="Helvetica Light" w:hAnsi="Helvetica Light" w:cs="Helvetica Light"/>
          <w:color w:val="6D6D6D"/>
          <w:kern w:val="0"/>
          <w:sz w:val="44"/>
          <w:szCs w:val="44"/>
        </w:rPr>
        <w:t>Enumerations and Structures</w:t>
      </w:r>
    </w:p>
    <w:p w14:paraId="21F1FEFF" w14:textId="77777777" w:rsidR="008E7F47" w:rsidRDefault="008E7F47" w:rsidP="008E7F47">
      <w:pPr>
        <w:widowControl/>
        <w:autoSpaceDE w:val="0"/>
        <w:autoSpaceDN w:val="0"/>
        <w:adjustRightInd w:val="0"/>
        <w:jc w:val="left"/>
        <w:rPr>
          <w:rFonts w:ascii="Helvetica" w:hAnsi="Helvetica" w:cs="Helvetica"/>
          <w:color w:val="323232"/>
          <w:kern w:val="0"/>
          <w:sz w:val="28"/>
          <w:szCs w:val="28"/>
        </w:rPr>
      </w:pPr>
      <w:r>
        <w:rPr>
          <w:rFonts w:ascii="Helvetica" w:hAnsi="Helvetica" w:cs="Helvetica"/>
          <w:color w:val="323232"/>
          <w:kern w:val="0"/>
          <w:sz w:val="28"/>
          <w:szCs w:val="28"/>
        </w:rPr>
        <w:t xml:space="preserve">Use </w:t>
      </w:r>
      <w:proofErr w:type="spellStart"/>
      <w:r>
        <w:rPr>
          <w:rFonts w:ascii="Menlo Regular" w:hAnsi="Menlo Regular" w:cs="Menlo Regular"/>
          <w:color w:val="6D6D6D"/>
          <w:kern w:val="0"/>
        </w:rPr>
        <w:t>enum</w:t>
      </w:r>
      <w:proofErr w:type="spellEnd"/>
      <w:r>
        <w:rPr>
          <w:rFonts w:ascii="Helvetica" w:hAnsi="Helvetica" w:cs="Helvetica"/>
          <w:color w:val="323232"/>
          <w:kern w:val="0"/>
          <w:sz w:val="28"/>
          <w:szCs w:val="28"/>
        </w:rPr>
        <w:t xml:space="preserve"> to create an enumeration. Like classes and all other named types, enumerations can have methods associated with them.</w:t>
      </w:r>
    </w:p>
    <w:p w14:paraId="5BD04431" w14:textId="77777777" w:rsidR="008E7F47" w:rsidRDefault="008E7F47" w:rsidP="008E7F47">
      <w:pPr>
        <w:widowControl/>
        <w:numPr>
          <w:ilvl w:val="0"/>
          <w:numId w:val="34"/>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color w:val="981B7E"/>
          <w:kern w:val="1"/>
        </w:rPr>
        <w:tab/>
      </w:r>
      <w:r>
        <w:rPr>
          <w:rFonts w:ascii="Menlo Regular" w:hAnsi="Menlo Regular" w:cs="Menlo Regular"/>
          <w:color w:val="981B7E"/>
          <w:kern w:val="1"/>
        </w:rPr>
        <w:tab/>
      </w:r>
      <w:proofErr w:type="spellStart"/>
      <w:proofErr w:type="gramStart"/>
      <w:r>
        <w:rPr>
          <w:rFonts w:ascii="Menlo Regular" w:hAnsi="Menlo Regular" w:cs="Menlo Regular"/>
          <w:color w:val="981B7E"/>
          <w:kern w:val="0"/>
        </w:rPr>
        <w:t>enum</w:t>
      </w:r>
      <w:proofErr w:type="spellEnd"/>
      <w:proofErr w:type="gramEnd"/>
      <w:r>
        <w:rPr>
          <w:rFonts w:ascii="Menlo Regular" w:hAnsi="Menlo Regular" w:cs="Menlo Regular"/>
          <w:kern w:val="0"/>
        </w:rPr>
        <w:t xml:space="preserve"> </w:t>
      </w:r>
      <w:r>
        <w:rPr>
          <w:rFonts w:ascii="Menlo Regular" w:hAnsi="Menlo Regular" w:cs="Menlo Regular"/>
          <w:color w:val="325B61"/>
          <w:kern w:val="0"/>
        </w:rPr>
        <w:t>Rank</w:t>
      </w:r>
      <w:r>
        <w:rPr>
          <w:rFonts w:ascii="Menlo Regular" w:hAnsi="Menlo Regular" w:cs="Menlo Regular"/>
          <w:kern w:val="0"/>
        </w:rPr>
        <w:t xml:space="preserve">: </w:t>
      </w:r>
      <w:r>
        <w:rPr>
          <w:rFonts w:ascii="Menlo Regular" w:hAnsi="Menlo Regular" w:cs="Menlo Regular"/>
          <w:color w:val="491187"/>
          <w:kern w:val="0"/>
        </w:rPr>
        <w:t xml:space="preserve"> a </w:t>
      </w:r>
      <w:proofErr w:type="spellStart"/>
      <w:r>
        <w:rPr>
          <w:rFonts w:ascii="Menlo Regular" w:hAnsi="Menlo Regular" w:cs="Menlo Regular"/>
          <w:color w:val="491187"/>
          <w:kern w:val="0"/>
        </w:rPr>
        <w:t>href</w:t>
      </w:r>
      <w:proofErr w:type="spellEnd"/>
      <w:r>
        <w:rPr>
          <w:rFonts w:ascii="Menlo Regular" w:hAnsi="Menlo Regular" w:cs="Menlo Regular"/>
          <w:color w:val="491187"/>
          <w:kern w:val="0"/>
        </w:rPr>
        <w:t xml:space="preserve">="" </w:t>
      </w:r>
      <w:proofErr w:type="spellStart"/>
      <w:r>
        <w:rPr>
          <w:rFonts w:ascii="Menlo Regular" w:hAnsi="Menlo Regular" w:cs="Menlo Regular"/>
          <w:color w:val="491187"/>
          <w:kern w:val="0"/>
        </w:rPr>
        <w:t>Int</w:t>
      </w:r>
      <w:proofErr w:type="spellEnd"/>
      <w:r>
        <w:rPr>
          <w:rFonts w:ascii="Menlo Regular" w:hAnsi="Menlo Regular" w:cs="Menlo Regular"/>
          <w:color w:val="491187"/>
          <w:kern w:val="0"/>
        </w:rPr>
        <w:t xml:space="preserve"> /a </w:t>
      </w:r>
      <w:r>
        <w:rPr>
          <w:rFonts w:ascii="Menlo Regular" w:hAnsi="Menlo Regular" w:cs="Menlo Regular"/>
          <w:kern w:val="0"/>
        </w:rPr>
        <w:t xml:space="preserve"> {</w:t>
      </w:r>
    </w:p>
    <w:p w14:paraId="5FD4F78C" w14:textId="77777777" w:rsidR="008E7F47" w:rsidRDefault="008E7F47" w:rsidP="008E7F47">
      <w:pPr>
        <w:widowControl/>
        <w:numPr>
          <w:ilvl w:val="0"/>
          <w:numId w:val="34"/>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roofErr w:type="gramStart"/>
      <w:r>
        <w:rPr>
          <w:rFonts w:ascii="Menlo Regular" w:hAnsi="Menlo Regular" w:cs="Menlo Regular"/>
          <w:color w:val="981B7E"/>
          <w:kern w:val="0"/>
        </w:rPr>
        <w:t>case</w:t>
      </w:r>
      <w:proofErr w:type="gramEnd"/>
      <w:r>
        <w:rPr>
          <w:rFonts w:ascii="Menlo Regular" w:hAnsi="Menlo Regular" w:cs="Menlo Regular"/>
          <w:kern w:val="0"/>
        </w:rPr>
        <w:t xml:space="preserve"> </w:t>
      </w:r>
      <w:r>
        <w:rPr>
          <w:rFonts w:ascii="Menlo Regular" w:hAnsi="Menlo Regular" w:cs="Menlo Regular"/>
          <w:color w:val="325B61"/>
          <w:kern w:val="0"/>
        </w:rPr>
        <w:t>ace</w:t>
      </w:r>
      <w:r>
        <w:rPr>
          <w:rFonts w:ascii="Menlo Regular" w:hAnsi="Menlo Regular" w:cs="Menlo Regular"/>
          <w:kern w:val="0"/>
        </w:rPr>
        <w:t xml:space="preserve"> = </w:t>
      </w:r>
      <w:r>
        <w:rPr>
          <w:rFonts w:ascii="Menlo Regular" w:hAnsi="Menlo Regular" w:cs="Menlo Regular"/>
          <w:color w:val="1400C4"/>
          <w:kern w:val="0"/>
        </w:rPr>
        <w:t>1</w:t>
      </w:r>
    </w:p>
    <w:p w14:paraId="08299758" w14:textId="77777777" w:rsidR="008E7F47" w:rsidRDefault="008E7F47" w:rsidP="008E7F47">
      <w:pPr>
        <w:widowControl/>
        <w:numPr>
          <w:ilvl w:val="0"/>
          <w:numId w:val="34"/>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roofErr w:type="gramStart"/>
      <w:r>
        <w:rPr>
          <w:rFonts w:ascii="Menlo Regular" w:hAnsi="Menlo Regular" w:cs="Menlo Regular"/>
          <w:color w:val="981B7E"/>
          <w:kern w:val="0"/>
        </w:rPr>
        <w:t>case</w:t>
      </w:r>
      <w:proofErr w:type="gramEnd"/>
      <w:r>
        <w:rPr>
          <w:rFonts w:ascii="Menlo Regular" w:hAnsi="Menlo Regular" w:cs="Menlo Regular"/>
          <w:kern w:val="0"/>
        </w:rPr>
        <w:t xml:space="preserve"> </w:t>
      </w:r>
      <w:r>
        <w:rPr>
          <w:rFonts w:ascii="Menlo Regular" w:hAnsi="Menlo Regular" w:cs="Menlo Regular"/>
          <w:color w:val="325B61"/>
          <w:kern w:val="0"/>
        </w:rPr>
        <w:t>two</w:t>
      </w:r>
      <w:r>
        <w:rPr>
          <w:rFonts w:ascii="Menlo Regular" w:hAnsi="Menlo Regular" w:cs="Menlo Regular"/>
          <w:kern w:val="0"/>
        </w:rPr>
        <w:t xml:space="preserve">, </w:t>
      </w:r>
      <w:r>
        <w:rPr>
          <w:rFonts w:ascii="Menlo Regular" w:hAnsi="Menlo Regular" w:cs="Menlo Regular"/>
          <w:color w:val="325B61"/>
          <w:kern w:val="0"/>
        </w:rPr>
        <w:t>three</w:t>
      </w:r>
      <w:r>
        <w:rPr>
          <w:rFonts w:ascii="Menlo Regular" w:hAnsi="Menlo Regular" w:cs="Menlo Regular"/>
          <w:kern w:val="0"/>
        </w:rPr>
        <w:t xml:space="preserve">, </w:t>
      </w:r>
      <w:r>
        <w:rPr>
          <w:rFonts w:ascii="Menlo Regular" w:hAnsi="Menlo Regular" w:cs="Menlo Regular"/>
          <w:color w:val="325B61"/>
          <w:kern w:val="0"/>
        </w:rPr>
        <w:t>four</w:t>
      </w:r>
      <w:r>
        <w:rPr>
          <w:rFonts w:ascii="Menlo Regular" w:hAnsi="Menlo Regular" w:cs="Menlo Regular"/>
          <w:kern w:val="0"/>
        </w:rPr>
        <w:t xml:space="preserve">, </w:t>
      </w:r>
      <w:r>
        <w:rPr>
          <w:rFonts w:ascii="Menlo Regular" w:hAnsi="Menlo Regular" w:cs="Menlo Regular"/>
          <w:color w:val="325B61"/>
          <w:kern w:val="0"/>
        </w:rPr>
        <w:t>five</w:t>
      </w:r>
      <w:r>
        <w:rPr>
          <w:rFonts w:ascii="Menlo Regular" w:hAnsi="Menlo Regular" w:cs="Menlo Regular"/>
          <w:kern w:val="0"/>
        </w:rPr>
        <w:t xml:space="preserve">, </w:t>
      </w:r>
      <w:r>
        <w:rPr>
          <w:rFonts w:ascii="Menlo Regular" w:hAnsi="Menlo Regular" w:cs="Menlo Regular"/>
          <w:color w:val="325B61"/>
          <w:kern w:val="0"/>
        </w:rPr>
        <w:t>six</w:t>
      </w:r>
      <w:r>
        <w:rPr>
          <w:rFonts w:ascii="Menlo Regular" w:hAnsi="Menlo Regular" w:cs="Menlo Regular"/>
          <w:kern w:val="0"/>
        </w:rPr>
        <w:t xml:space="preserve">, </w:t>
      </w:r>
      <w:r>
        <w:rPr>
          <w:rFonts w:ascii="Menlo Regular" w:hAnsi="Menlo Regular" w:cs="Menlo Regular"/>
          <w:color w:val="325B61"/>
          <w:kern w:val="0"/>
        </w:rPr>
        <w:t>seven</w:t>
      </w:r>
      <w:r>
        <w:rPr>
          <w:rFonts w:ascii="Menlo Regular" w:hAnsi="Menlo Regular" w:cs="Menlo Regular"/>
          <w:kern w:val="0"/>
        </w:rPr>
        <w:t xml:space="preserve">, </w:t>
      </w:r>
      <w:r>
        <w:rPr>
          <w:rFonts w:ascii="Menlo Regular" w:hAnsi="Menlo Regular" w:cs="Menlo Regular"/>
          <w:color w:val="325B61"/>
          <w:kern w:val="0"/>
        </w:rPr>
        <w:t>eight</w:t>
      </w:r>
      <w:r>
        <w:rPr>
          <w:rFonts w:ascii="Menlo Regular" w:hAnsi="Menlo Regular" w:cs="Menlo Regular"/>
          <w:kern w:val="0"/>
        </w:rPr>
        <w:t xml:space="preserve">, </w:t>
      </w:r>
      <w:r>
        <w:rPr>
          <w:rFonts w:ascii="Menlo Regular" w:hAnsi="Menlo Regular" w:cs="Menlo Regular"/>
          <w:color w:val="325B61"/>
          <w:kern w:val="0"/>
        </w:rPr>
        <w:t>nine</w:t>
      </w:r>
      <w:r>
        <w:rPr>
          <w:rFonts w:ascii="Menlo Regular" w:hAnsi="Menlo Regular" w:cs="Menlo Regular"/>
          <w:kern w:val="0"/>
        </w:rPr>
        <w:t xml:space="preserve">, </w:t>
      </w:r>
      <w:r>
        <w:rPr>
          <w:rFonts w:ascii="Menlo Regular" w:hAnsi="Menlo Regular" w:cs="Menlo Regular"/>
          <w:color w:val="325B61"/>
          <w:kern w:val="0"/>
        </w:rPr>
        <w:t>ten</w:t>
      </w:r>
    </w:p>
    <w:p w14:paraId="3E9FCA82" w14:textId="77777777" w:rsidR="008E7F47" w:rsidRDefault="008E7F47" w:rsidP="008E7F47">
      <w:pPr>
        <w:widowControl/>
        <w:numPr>
          <w:ilvl w:val="0"/>
          <w:numId w:val="34"/>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roofErr w:type="gramStart"/>
      <w:r>
        <w:rPr>
          <w:rFonts w:ascii="Menlo Regular" w:hAnsi="Menlo Regular" w:cs="Menlo Regular"/>
          <w:color w:val="981B7E"/>
          <w:kern w:val="0"/>
        </w:rPr>
        <w:t>case</w:t>
      </w:r>
      <w:proofErr w:type="gramEnd"/>
      <w:r>
        <w:rPr>
          <w:rFonts w:ascii="Menlo Regular" w:hAnsi="Menlo Regular" w:cs="Menlo Regular"/>
          <w:kern w:val="0"/>
        </w:rPr>
        <w:t xml:space="preserve"> </w:t>
      </w:r>
      <w:r>
        <w:rPr>
          <w:rFonts w:ascii="Menlo Regular" w:hAnsi="Menlo Regular" w:cs="Menlo Regular"/>
          <w:color w:val="325B61"/>
          <w:kern w:val="0"/>
        </w:rPr>
        <w:t>jack</w:t>
      </w:r>
      <w:r>
        <w:rPr>
          <w:rFonts w:ascii="Menlo Regular" w:hAnsi="Menlo Regular" w:cs="Menlo Regular"/>
          <w:kern w:val="0"/>
        </w:rPr>
        <w:t xml:space="preserve">, </w:t>
      </w:r>
      <w:r>
        <w:rPr>
          <w:rFonts w:ascii="Menlo Regular" w:hAnsi="Menlo Regular" w:cs="Menlo Regular"/>
          <w:color w:val="325B61"/>
          <w:kern w:val="0"/>
        </w:rPr>
        <w:t>queen</w:t>
      </w:r>
      <w:r>
        <w:rPr>
          <w:rFonts w:ascii="Menlo Regular" w:hAnsi="Menlo Regular" w:cs="Menlo Regular"/>
          <w:kern w:val="0"/>
        </w:rPr>
        <w:t xml:space="preserve">, </w:t>
      </w:r>
      <w:r>
        <w:rPr>
          <w:rFonts w:ascii="Menlo Regular" w:hAnsi="Menlo Regular" w:cs="Menlo Regular"/>
          <w:color w:val="325B61"/>
          <w:kern w:val="0"/>
        </w:rPr>
        <w:t>king</w:t>
      </w:r>
    </w:p>
    <w:p w14:paraId="1328B844" w14:textId="77777777" w:rsidR="008E7F47" w:rsidRDefault="008E7F47" w:rsidP="008E7F47">
      <w:pPr>
        <w:widowControl/>
        <w:numPr>
          <w:ilvl w:val="0"/>
          <w:numId w:val="34"/>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roofErr w:type="spellStart"/>
      <w:proofErr w:type="gramStart"/>
      <w:r>
        <w:rPr>
          <w:rFonts w:ascii="Menlo Regular" w:hAnsi="Menlo Regular" w:cs="Menlo Regular"/>
          <w:color w:val="981B7E"/>
          <w:kern w:val="0"/>
        </w:rPr>
        <w:t>func</w:t>
      </w:r>
      <w:proofErr w:type="spellEnd"/>
      <w:proofErr w:type="gramEnd"/>
      <w:r>
        <w:rPr>
          <w:rFonts w:ascii="Menlo Regular" w:hAnsi="Menlo Regular" w:cs="Menlo Regular"/>
          <w:kern w:val="0"/>
        </w:rPr>
        <w:t xml:space="preserve"> </w:t>
      </w:r>
      <w:proofErr w:type="spellStart"/>
      <w:r>
        <w:rPr>
          <w:rFonts w:ascii="Menlo Regular" w:hAnsi="Menlo Regular" w:cs="Menlo Regular"/>
          <w:color w:val="325B61"/>
          <w:kern w:val="0"/>
        </w:rPr>
        <w:t>simpleDescription</w:t>
      </w:r>
      <w:proofErr w:type="spellEnd"/>
      <w:r>
        <w:rPr>
          <w:rFonts w:ascii="Menlo Regular" w:hAnsi="Menlo Regular" w:cs="Menlo Regular"/>
          <w:kern w:val="0"/>
        </w:rPr>
        <w:t xml:space="preserve">() -&gt; </w:t>
      </w:r>
      <w:r>
        <w:rPr>
          <w:rFonts w:ascii="Menlo Regular" w:hAnsi="Menlo Regular" w:cs="Menlo Regular"/>
          <w:color w:val="491187"/>
          <w:kern w:val="0"/>
        </w:rPr>
        <w:t xml:space="preserve"> a </w:t>
      </w:r>
      <w:proofErr w:type="spellStart"/>
      <w:r>
        <w:rPr>
          <w:rFonts w:ascii="Menlo Regular" w:hAnsi="Menlo Regular" w:cs="Menlo Regular"/>
          <w:color w:val="491187"/>
          <w:kern w:val="0"/>
        </w:rPr>
        <w:t>href</w:t>
      </w:r>
      <w:proofErr w:type="spellEnd"/>
      <w:r>
        <w:rPr>
          <w:rFonts w:ascii="Menlo Regular" w:hAnsi="Menlo Regular" w:cs="Menlo Regular"/>
          <w:color w:val="491187"/>
          <w:kern w:val="0"/>
        </w:rPr>
        <w:t xml:space="preserve">="" String /a </w:t>
      </w:r>
      <w:r>
        <w:rPr>
          <w:rFonts w:ascii="Menlo Regular" w:hAnsi="Menlo Regular" w:cs="Menlo Regular"/>
          <w:kern w:val="0"/>
        </w:rPr>
        <w:t xml:space="preserve"> {</w:t>
      </w:r>
    </w:p>
    <w:p w14:paraId="1C31D6C8" w14:textId="77777777" w:rsidR="008E7F47" w:rsidRDefault="008E7F47" w:rsidP="008E7F47">
      <w:pPr>
        <w:widowControl/>
        <w:numPr>
          <w:ilvl w:val="0"/>
          <w:numId w:val="34"/>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roofErr w:type="gramStart"/>
      <w:r>
        <w:rPr>
          <w:rFonts w:ascii="Menlo Regular" w:hAnsi="Menlo Regular" w:cs="Menlo Regular"/>
          <w:color w:val="981B7E"/>
          <w:kern w:val="0"/>
        </w:rPr>
        <w:t>switch</w:t>
      </w:r>
      <w:proofErr w:type="gramEnd"/>
      <w:r>
        <w:rPr>
          <w:rFonts w:ascii="Menlo Regular" w:hAnsi="Menlo Regular" w:cs="Menlo Regular"/>
          <w:kern w:val="0"/>
        </w:rPr>
        <w:t xml:space="preserve"> </w:t>
      </w:r>
      <w:r>
        <w:rPr>
          <w:rFonts w:ascii="Menlo Regular" w:hAnsi="Menlo Regular" w:cs="Menlo Regular"/>
          <w:color w:val="981B7E"/>
          <w:kern w:val="0"/>
        </w:rPr>
        <w:t>self</w:t>
      </w:r>
      <w:r>
        <w:rPr>
          <w:rFonts w:ascii="Menlo Regular" w:hAnsi="Menlo Regular" w:cs="Menlo Regular"/>
          <w:kern w:val="0"/>
        </w:rPr>
        <w:t xml:space="preserve"> {</w:t>
      </w:r>
    </w:p>
    <w:p w14:paraId="3F097479" w14:textId="77777777" w:rsidR="008E7F47" w:rsidRDefault="008E7F47" w:rsidP="008E7F47">
      <w:pPr>
        <w:widowControl/>
        <w:numPr>
          <w:ilvl w:val="0"/>
          <w:numId w:val="34"/>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roofErr w:type="gramStart"/>
      <w:r>
        <w:rPr>
          <w:rFonts w:ascii="Menlo Regular" w:hAnsi="Menlo Regular" w:cs="Menlo Regular"/>
          <w:color w:val="981B7E"/>
          <w:kern w:val="0"/>
        </w:rPr>
        <w:t>case</w:t>
      </w:r>
      <w:proofErr w:type="gramEnd"/>
      <w:r>
        <w:rPr>
          <w:rFonts w:ascii="Menlo Regular" w:hAnsi="Menlo Regular" w:cs="Menlo Regular"/>
          <w:kern w:val="0"/>
        </w:rPr>
        <w:t xml:space="preserve"> .</w:t>
      </w:r>
      <w:r>
        <w:rPr>
          <w:rFonts w:ascii="Menlo Regular" w:hAnsi="Menlo Regular" w:cs="Menlo Regular"/>
          <w:color w:val="325B61"/>
          <w:kern w:val="0"/>
        </w:rPr>
        <w:t>ace</w:t>
      </w:r>
      <w:r>
        <w:rPr>
          <w:rFonts w:ascii="Menlo Regular" w:hAnsi="Menlo Regular" w:cs="Menlo Regular"/>
          <w:kern w:val="0"/>
        </w:rPr>
        <w:t>:</w:t>
      </w:r>
    </w:p>
    <w:p w14:paraId="68C61A2D" w14:textId="77777777" w:rsidR="008E7F47" w:rsidRDefault="008E7F47" w:rsidP="008E7F47">
      <w:pPr>
        <w:widowControl/>
        <w:numPr>
          <w:ilvl w:val="0"/>
          <w:numId w:val="34"/>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roofErr w:type="gramStart"/>
      <w:r>
        <w:rPr>
          <w:rFonts w:ascii="Menlo Regular" w:hAnsi="Menlo Regular" w:cs="Menlo Regular"/>
          <w:color w:val="981B7E"/>
          <w:kern w:val="0"/>
        </w:rPr>
        <w:t>return</w:t>
      </w:r>
      <w:proofErr w:type="gramEnd"/>
      <w:r>
        <w:rPr>
          <w:rFonts w:ascii="Menlo Regular" w:hAnsi="Menlo Regular" w:cs="Menlo Regular"/>
          <w:kern w:val="0"/>
        </w:rPr>
        <w:t xml:space="preserve"> </w:t>
      </w:r>
      <w:r>
        <w:rPr>
          <w:rFonts w:ascii="Menlo Regular" w:hAnsi="Menlo Regular" w:cs="Menlo Regular"/>
          <w:color w:val="B50013"/>
          <w:kern w:val="0"/>
        </w:rPr>
        <w:t>"ace"</w:t>
      </w:r>
    </w:p>
    <w:p w14:paraId="12E7107C" w14:textId="77777777" w:rsidR="008E7F47" w:rsidRDefault="008E7F47" w:rsidP="008E7F47">
      <w:pPr>
        <w:widowControl/>
        <w:numPr>
          <w:ilvl w:val="0"/>
          <w:numId w:val="34"/>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roofErr w:type="gramStart"/>
      <w:r>
        <w:rPr>
          <w:rFonts w:ascii="Menlo Regular" w:hAnsi="Menlo Regular" w:cs="Menlo Regular"/>
          <w:color w:val="981B7E"/>
          <w:kern w:val="0"/>
        </w:rPr>
        <w:t>case</w:t>
      </w:r>
      <w:proofErr w:type="gramEnd"/>
      <w:r>
        <w:rPr>
          <w:rFonts w:ascii="Menlo Regular" w:hAnsi="Menlo Regular" w:cs="Menlo Regular"/>
          <w:kern w:val="0"/>
        </w:rPr>
        <w:t xml:space="preserve"> .</w:t>
      </w:r>
      <w:r>
        <w:rPr>
          <w:rFonts w:ascii="Menlo Regular" w:hAnsi="Menlo Regular" w:cs="Menlo Regular"/>
          <w:color w:val="325B61"/>
          <w:kern w:val="0"/>
        </w:rPr>
        <w:t>jack</w:t>
      </w:r>
      <w:r>
        <w:rPr>
          <w:rFonts w:ascii="Menlo Regular" w:hAnsi="Menlo Regular" w:cs="Menlo Regular"/>
          <w:kern w:val="0"/>
        </w:rPr>
        <w:t>:</w:t>
      </w:r>
    </w:p>
    <w:p w14:paraId="45701A3F" w14:textId="77777777" w:rsidR="008E7F47" w:rsidRDefault="008E7F47" w:rsidP="008E7F47">
      <w:pPr>
        <w:widowControl/>
        <w:numPr>
          <w:ilvl w:val="0"/>
          <w:numId w:val="34"/>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roofErr w:type="gramStart"/>
      <w:r>
        <w:rPr>
          <w:rFonts w:ascii="Menlo Regular" w:hAnsi="Menlo Regular" w:cs="Menlo Regular"/>
          <w:color w:val="981B7E"/>
          <w:kern w:val="0"/>
        </w:rPr>
        <w:t>return</w:t>
      </w:r>
      <w:proofErr w:type="gramEnd"/>
      <w:r>
        <w:rPr>
          <w:rFonts w:ascii="Menlo Regular" w:hAnsi="Menlo Regular" w:cs="Menlo Regular"/>
          <w:kern w:val="0"/>
        </w:rPr>
        <w:t xml:space="preserve"> </w:t>
      </w:r>
      <w:r>
        <w:rPr>
          <w:rFonts w:ascii="Menlo Regular" w:hAnsi="Menlo Regular" w:cs="Menlo Regular"/>
          <w:color w:val="B50013"/>
          <w:kern w:val="0"/>
        </w:rPr>
        <w:t>"jack"</w:t>
      </w:r>
    </w:p>
    <w:p w14:paraId="78ABBB60" w14:textId="77777777" w:rsidR="008E7F47" w:rsidRDefault="008E7F47" w:rsidP="008E7F47">
      <w:pPr>
        <w:widowControl/>
        <w:numPr>
          <w:ilvl w:val="0"/>
          <w:numId w:val="34"/>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roofErr w:type="gramStart"/>
      <w:r>
        <w:rPr>
          <w:rFonts w:ascii="Menlo Regular" w:hAnsi="Menlo Regular" w:cs="Menlo Regular"/>
          <w:color w:val="981B7E"/>
          <w:kern w:val="0"/>
        </w:rPr>
        <w:t>case</w:t>
      </w:r>
      <w:proofErr w:type="gramEnd"/>
      <w:r>
        <w:rPr>
          <w:rFonts w:ascii="Menlo Regular" w:hAnsi="Menlo Regular" w:cs="Menlo Regular"/>
          <w:kern w:val="0"/>
        </w:rPr>
        <w:t xml:space="preserve"> .</w:t>
      </w:r>
      <w:r>
        <w:rPr>
          <w:rFonts w:ascii="Menlo Regular" w:hAnsi="Menlo Regular" w:cs="Menlo Regular"/>
          <w:color w:val="325B61"/>
          <w:kern w:val="0"/>
        </w:rPr>
        <w:t>queen</w:t>
      </w:r>
      <w:r>
        <w:rPr>
          <w:rFonts w:ascii="Menlo Regular" w:hAnsi="Menlo Regular" w:cs="Menlo Regular"/>
          <w:kern w:val="0"/>
        </w:rPr>
        <w:t>:</w:t>
      </w:r>
    </w:p>
    <w:p w14:paraId="6F403F91" w14:textId="77777777" w:rsidR="008E7F47" w:rsidRDefault="008E7F47" w:rsidP="008E7F47">
      <w:pPr>
        <w:widowControl/>
        <w:numPr>
          <w:ilvl w:val="0"/>
          <w:numId w:val="34"/>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roofErr w:type="gramStart"/>
      <w:r>
        <w:rPr>
          <w:rFonts w:ascii="Menlo Regular" w:hAnsi="Menlo Regular" w:cs="Menlo Regular"/>
          <w:color w:val="981B7E"/>
          <w:kern w:val="0"/>
        </w:rPr>
        <w:t>return</w:t>
      </w:r>
      <w:proofErr w:type="gramEnd"/>
      <w:r>
        <w:rPr>
          <w:rFonts w:ascii="Menlo Regular" w:hAnsi="Menlo Regular" w:cs="Menlo Regular"/>
          <w:kern w:val="0"/>
        </w:rPr>
        <w:t xml:space="preserve"> </w:t>
      </w:r>
      <w:r>
        <w:rPr>
          <w:rFonts w:ascii="Menlo Regular" w:hAnsi="Menlo Regular" w:cs="Menlo Regular"/>
          <w:color w:val="B50013"/>
          <w:kern w:val="0"/>
        </w:rPr>
        <w:t>"queen"</w:t>
      </w:r>
    </w:p>
    <w:p w14:paraId="0ED39AE2" w14:textId="77777777" w:rsidR="008E7F47" w:rsidRDefault="008E7F47" w:rsidP="008E7F47">
      <w:pPr>
        <w:widowControl/>
        <w:numPr>
          <w:ilvl w:val="0"/>
          <w:numId w:val="34"/>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roofErr w:type="gramStart"/>
      <w:r>
        <w:rPr>
          <w:rFonts w:ascii="Menlo Regular" w:hAnsi="Menlo Regular" w:cs="Menlo Regular"/>
          <w:color w:val="981B7E"/>
          <w:kern w:val="0"/>
        </w:rPr>
        <w:t>case</w:t>
      </w:r>
      <w:proofErr w:type="gramEnd"/>
      <w:r>
        <w:rPr>
          <w:rFonts w:ascii="Menlo Regular" w:hAnsi="Menlo Regular" w:cs="Menlo Regular"/>
          <w:kern w:val="0"/>
        </w:rPr>
        <w:t xml:space="preserve"> .</w:t>
      </w:r>
      <w:r>
        <w:rPr>
          <w:rFonts w:ascii="Menlo Regular" w:hAnsi="Menlo Regular" w:cs="Menlo Regular"/>
          <w:color w:val="325B61"/>
          <w:kern w:val="0"/>
        </w:rPr>
        <w:t>king</w:t>
      </w:r>
      <w:r>
        <w:rPr>
          <w:rFonts w:ascii="Menlo Regular" w:hAnsi="Menlo Regular" w:cs="Menlo Regular"/>
          <w:kern w:val="0"/>
        </w:rPr>
        <w:t>:</w:t>
      </w:r>
    </w:p>
    <w:p w14:paraId="66E997A8" w14:textId="77777777" w:rsidR="008E7F47" w:rsidRDefault="008E7F47" w:rsidP="008E7F47">
      <w:pPr>
        <w:widowControl/>
        <w:numPr>
          <w:ilvl w:val="0"/>
          <w:numId w:val="34"/>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roofErr w:type="gramStart"/>
      <w:r>
        <w:rPr>
          <w:rFonts w:ascii="Menlo Regular" w:hAnsi="Menlo Regular" w:cs="Menlo Regular"/>
          <w:color w:val="981B7E"/>
          <w:kern w:val="0"/>
        </w:rPr>
        <w:t>return</w:t>
      </w:r>
      <w:proofErr w:type="gramEnd"/>
      <w:r>
        <w:rPr>
          <w:rFonts w:ascii="Menlo Regular" w:hAnsi="Menlo Regular" w:cs="Menlo Regular"/>
          <w:kern w:val="0"/>
        </w:rPr>
        <w:t xml:space="preserve"> </w:t>
      </w:r>
      <w:r>
        <w:rPr>
          <w:rFonts w:ascii="Menlo Regular" w:hAnsi="Menlo Regular" w:cs="Menlo Regular"/>
          <w:color w:val="B50013"/>
          <w:kern w:val="0"/>
        </w:rPr>
        <w:t>"king"</w:t>
      </w:r>
    </w:p>
    <w:p w14:paraId="2A6BF3C8" w14:textId="77777777" w:rsidR="008E7F47" w:rsidRDefault="008E7F47" w:rsidP="008E7F47">
      <w:pPr>
        <w:widowControl/>
        <w:numPr>
          <w:ilvl w:val="0"/>
          <w:numId w:val="34"/>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roofErr w:type="gramStart"/>
      <w:r>
        <w:rPr>
          <w:rFonts w:ascii="Menlo Regular" w:hAnsi="Menlo Regular" w:cs="Menlo Regular"/>
          <w:color w:val="981B7E"/>
          <w:kern w:val="0"/>
        </w:rPr>
        <w:t>default</w:t>
      </w:r>
      <w:proofErr w:type="gramEnd"/>
      <w:r>
        <w:rPr>
          <w:rFonts w:ascii="Menlo Regular" w:hAnsi="Menlo Regular" w:cs="Menlo Regular"/>
          <w:kern w:val="0"/>
        </w:rPr>
        <w:t>:</w:t>
      </w:r>
    </w:p>
    <w:p w14:paraId="0A73FAC7" w14:textId="77777777" w:rsidR="008E7F47" w:rsidRDefault="008E7F47" w:rsidP="008E7F47">
      <w:pPr>
        <w:widowControl/>
        <w:numPr>
          <w:ilvl w:val="0"/>
          <w:numId w:val="34"/>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roofErr w:type="gramStart"/>
      <w:r>
        <w:rPr>
          <w:rFonts w:ascii="Menlo Regular" w:hAnsi="Menlo Regular" w:cs="Menlo Regular"/>
          <w:color w:val="981B7E"/>
          <w:kern w:val="0"/>
        </w:rPr>
        <w:t>return</w:t>
      </w:r>
      <w:proofErr w:type="gramEnd"/>
      <w:r>
        <w:rPr>
          <w:rFonts w:ascii="Menlo Regular" w:hAnsi="Menlo Regular" w:cs="Menlo Regular"/>
          <w:kern w:val="0"/>
        </w:rPr>
        <w:t xml:space="preserve"> </w:t>
      </w:r>
      <w:r>
        <w:rPr>
          <w:rFonts w:ascii="Menlo Regular" w:hAnsi="Menlo Regular" w:cs="Menlo Regular"/>
          <w:color w:val="325B61"/>
          <w:kern w:val="0"/>
        </w:rPr>
        <w:t>String</w:t>
      </w:r>
      <w:r>
        <w:rPr>
          <w:rFonts w:ascii="Menlo Regular" w:hAnsi="Menlo Regular" w:cs="Menlo Regular"/>
          <w:kern w:val="0"/>
        </w:rPr>
        <w:t>(</w:t>
      </w:r>
      <w:proofErr w:type="spellStart"/>
      <w:r>
        <w:rPr>
          <w:rFonts w:ascii="Menlo Regular" w:hAnsi="Menlo Regular" w:cs="Menlo Regular"/>
          <w:color w:val="981B7E"/>
          <w:kern w:val="0"/>
        </w:rPr>
        <w:t>self</w:t>
      </w:r>
      <w:r>
        <w:rPr>
          <w:rFonts w:ascii="Menlo Regular" w:hAnsi="Menlo Regular" w:cs="Menlo Regular"/>
          <w:kern w:val="0"/>
        </w:rPr>
        <w:t>.</w:t>
      </w:r>
      <w:r>
        <w:rPr>
          <w:rFonts w:ascii="Menlo Regular" w:hAnsi="Menlo Regular" w:cs="Menlo Regular"/>
          <w:color w:val="325B61"/>
          <w:kern w:val="0"/>
        </w:rPr>
        <w:t>rawValue</w:t>
      </w:r>
      <w:proofErr w:type="spellEnd"/>
      <w:r>
        <w:rPr>
          <w:rFonts w:ascii="Menlo Regular" w:hAnsi="Menlo Regular" w:cs="Menlo Regular"/>
          <w:kern w:val="0"/>
        </w:rPr>
        <w:t>)</w:t>
      </w:r>
    </w:p>
    <w:p w14:paraId="1E6863D6" w14:textId="77777777" w:rsidR="008E7F47" w:rsidRDefault="008E7F47" w:rsidP="008E7F47">
      <w:pPr>
        <w:widowControl/>
        <w:numPr>
          <w:ilvl w:val="0"/>
          <w:numId w:val="34"/>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
    <w:p w14:paraId="25CABD6B" w14:textId="77777777" w:rsidR="008E7F47" w:rsidRDefault="008E7F47" w:rsidP="008E7F47">
      <w:pPr>
        <w:widowControl/>
        <w:numPr>
          <w:ilvl w:val="0"/>
          <w:numId w:val="34"/>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
    <w:p w14:paraId="6DD17FF2" w14:textId="77777777" w:rsidR="008E7F47" w:rsidRDefault="008E7F47" w:rsidP="008E7F47">
      <w:pPr>
        <w:widowControl/>
        <w:numPr>
          <w:ilvl w:val="0"/>
          <w:numId w:val="34"/>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w:t>
      </w:r>
    </w:p>
    <w:p w14:paraId="19264B19" w14:textId="77777777" w:rsidR="008E7F47" w:rsidRDefault="008E7F47" w:rsidP="008E7F47">
      <w:pPr>
        <w:widowControl/>
        <w:numPr>
          <w:ilvl w:val="0"/>
          <w:numId w:val="34"/>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color w:val="981B7E"/>
          <w:kern w:val="1"/>
        </w:rPr>
        <w:tab/>
      </w:r>
      <w:r>
        <w:rPr>
          <w:rFonts w:ascii="Menlo Regular" w:hAnsi="Menlo Regular" w:cs="Menlo Regular"/>
          <w:color w:val="981B7E"/>
          <w:kern w:val="1"/>
        </w:rPr>
        <w:tab/>
      </w:r>
      <w:proofErr w:type="gramStart"/>
      <w:r>
        <w:rPr>
          <w:rFonts w:ascii="Menlo Regular" w:hAnsi="Menlo Regular" w:cs="Menlo Regular"/>
          <w:color w:val="981B7E"/>
          <w:kern w:val="0"/>
        </w:rPr>
        <w:t>let</w:t>
      </w:r>
      <w:proofErr w:type="gramEnd"/>
      <w:r>
        <w:rPr>
          <w:rFonts w:ascii="Menlo Regular" w:hAnsi="Menlo Regular" w:cs="Menlo Regular"/>
          <w:kern w:val="0"/>
        </w:rPr>
        <w:t xml:space="preserve"> </w:t>
      </w:r>
      <w:r>
        <w:rPr>
          <w:rFonts w:ascii="Menlo Regular" w:hAnsi="Menlo Regular" w:cs="Menlo Regular"/>
          <w:color w:val="325B61"/>
          <w:kern w:val="0"/>
        </w:rPr>
        <w:t>ace</w:t>
      </w:r>
      <w:r>
        <w:rPr>
          <w:rFonts w:ascii="Menlo Regular" w:hAnsi="Menlo Regular" w:cs="Menlo Regular"/>
          <w:kern w:val="0"/>
        </w:rPr>
        <w:t xml:space="preserve"> = </w:t>
      </w:r>
      <w:proofErr w:type="spellStart"/>
      <w:r>
        <w:rPr>
          <w:rFonts w:ascii="Menlo Regular" w:hAnsi="Menlo Regular" w:cs="Menlo Regular"/>
          <w:color w:val="325B61"/>
          <w:kern w:val="0"/>
        </w:rPr>
        <w:t>Rank</w:t>
      </w:r>
      <w:r>
        <w:rPr>
          <w:rFonts w:ascii="Menlo Regular" w:hAnsi="Menlo Regular" w:cs="Menlo Regular"/>
          <w:kern w:val="0"/>
        </w:rPr>
        <w:t>.</w:t>
      </w:r>
      <w:r>
        <w:rPr>
          <w:rFonts w:ascii="Menlo Regular" w:hAnsi="Menlo Regular" w:cs="Menlo Regular"/>
          <w:color w:val="325B61"/>
          <w:kern w:val="0"/>
        </w:rPr>
        <w:t>ace</w:t>
      </w:r>
      <w:proofErr w:type="spellEnd"/>
    </w:p>
    <w:p w14:paraId="6D1BAC03" w14:textId="77777777" w:rsidR="008E7F47" w:rsidRDefault="008E7F47" w:rsidP="008E7F47">
      <w:pPr>
        <w:widowControl/>
        <w:numPr>
          <w:ilvl w:val="0"/>
          <w:numId w:val="34"/>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color w:val="981B7E"/>
          <w:kern w:val="1"/>
        </w:rPr>
        <w:tab/>
      </w:r>
      <w:r>
        <w:rPr>
          <w:rFonts w:ascii="Menlo Regular" w:hAnsi="Menlo Regular" w:cs="Menlo Regular"/>
          <w:color w:val="981B7E"/>
          <w:kern w:val="1"/>
        </w:rPr>
        <w:tab/>
      </w:r>
      <w:proofErr w:type="gramStart"/>
      <w:r>
        <w:rPr>
          <w:rFonts w:ascii="Menlo Regular" w:hAnsi="Menlo Regular" w:cs="Menlo Regular"/>
          <w:color w:val="981B7E"/>
          <w:kern w:val="0"/>
        </w:rPr>
        <w:t>let</w:t>
      </w:r>
      <w:proofErr w:type="gramEnd"/>
      <w:r>
        <w:rPr>
          <w:rFonts w:ascii="Menlo Regular" w:hAnsi="Menlo Regular" w:cs="Menlo Regular"/>
          <w:kern w:val="0"/>
        </w:rPr>
        <w:t xml:space="preserve"> </w:t>
      </w:r>
      <w:proofErr w:type="spellStart"/>
      <w:r>
        <w:rPr>
          <w:rFonts w:ascii="Menlo Regular" w:hAnsi="Menlo Regular" w:cs="Menlo Regular"/>
          <w:color w:val="325B61"/>
          <w:kern w:val="0"/>
        </w:rPr>
        <w:t>aceRawValue</w:t>
      </w:r>
      <w:proofErr w:type="spellEnd"/>
      <w:r>
        <w:rPr>
          <w:rFonts w:ascii="Menlo Regular" w:hAnsi="Menlo Regular" w:cs="Menlo Regular"/>
          <w:kern w:val="0"/>
        </w:rPr>
        <w:t xml:space="preserve"> = </w:t>
      </w:r>
      <w:proofErr w:type="spellStart"/>
      <w:r>
        <w:rPr>
          <w:rFonts w:ascii="Menlo Regular" w:hAnsi="Menlo Regular" w:cs="Menlo Regular"/>
          <w:color w:val="325B61"/>
          <w:kern w:val="0"/>
        </w:rPr>
        <w:t>ace</w:t>
      </w:r>
      <w:r>
        <w:rPr>
          <w:rFonts w:ascii="Menlo Regular" w:hAnsi="Menlo Regular" w:cs="Menlo Regular"/>
          <w:kern w:val="0"/>
        </w:rPr>
        <w:t>.</w:t>
      </w:r>
      <w:r>
        <w:rPr>
          <w:rFonts w:ascii="Menlo Regular" w:hAnsi="Menlo Regular" w:cs="Menlo Regular"/>
          <w:color w:val="325B61"/>
          <w:kern w:val="0"/>
        </w:rPr>
        <w:t>rawValue</w:t>
      </w:r>
      <w:proofErr w:type="spellEnd"/>
    </w:p>
    <w:p w14:paraId="59A2D631" w14:textId="77777777" w:rsidR="008E7F47" w:rsidRDefault="008E7F47" w:rsidP="008E7F47">
      <w:pPr>
        <w:widowControl/>
        <w:autoSpaceDE w:val="0"/>
        <w:autoSpaceDN w:val="0"/>
        <w:adjustRightInd w:val="0"/>
        <w:jc w:val="left"/>
        <w:rPr>
          <w:rFonts w:ascii="Helvetica" w:hAnsi="Helvetica" w:cs="Helvetica"/>
          <w:color w:val="0E73C0"/>
          <w:kern w:val="0"/>
        </w:rPr>
      </w:pPr>
    </w:p>
    <w:p w14:paraId="56FFED3E" w14:textId="77777777" w:rsidR="008E7F47" w:rsidRDefault="008E7F47" w:rsidP="008E7F47">
      <w:pPr>
        <w:widowControl/>
        <w:autoSpaceDE w:val="0"/>
        <w:autoSpaceDN w:val="0"/>
        <w:adjustRightInd w:val="0"/>
        <w:jc w:val="left"/>
        <w:rPr>
          <w:rFonts w:ascii="Helvetica" w:hAnsi="Helvetica" w:cs="Helvetica"/>
          <w:color w:val="6D6D6D"/>
          <w:kern w:val="0"/>
          <w:sz w:val="18"/>
          <w:szCs w:val="18"/>
        </w:rPr>
      </w:pPr>
      <w:r>
        <w:rPr>
          <w:rFonts w:ascii="Helvetica" w:hAnsi="Helvetica" w:cs="Helvetica"/>
          <w:color w:val="6D6D6D"/>
          <w:kern w:val="0"/>
          <w:sz w:val="18"/>
          <w:szCs w:val="18"/>
        </w:rPr>
        <w:t>EXPERIMENT</w:t>
      </w:r>
    </w:p>
    <w:p w14:paraId="333D3C64" w14:textId="77777777" w:rsidR="008E7F47" w:rsidRDefault="008E7F47" w:rsidP="008E7F47">
      <w:pPr>
        <w:widowControl/>
        <w:autoSpaceDE w:val="0"/>
        <w:autoSpaceDN w:val="0"/>
        <w:adjustRightInd w:val="0"/>
        <w:jc w:val="left"/>
        <w:rPr>
          <w:rFonts w:ascii="Helvetica" w:hAnsi="Helvetica" w:cs="Helvetica"/>
          <w:color w:val="323232"/>
          <w:kern w:val="0"/>
        </w:rPr>
      </w:pPr>
      <w:r>
        <w:rPr>
          <w:rFonts w:ascii="Helvetica" w:hAnsi="Helvetica" w:cs="Helvetica"/>
          <w:color w:val="323232"/>
          <w:kern w:val="0"/>
        </w:rPr>
        <w:t xml:space="preserve">Write a function that compares two </w:t>
      </w:r>
      <w:r>
        <w:rPr>
          <w:rFonts w:ascii="Menlo Regular" w:hAnsi="Menlo Regular" w:cs="Menlo Regular"/>
          <w:color w:val="6D6D6D"/>
          <w:kern w:val="0"/>
          <w:sz w:val="22"/>
          <w:szCs w:val="22"/>
        </w:rPr>
        <w:t>Rank</w:t>
      </w:r>
      <w:r>
        <w:rPr>
          <w:rFonts w:ascii="Helvetica" w:hAnsi="Helvetica" w:cs="Helvetica"/>
          <w:color w:val="323232"/>
          <w:kern w:val="0"/>
        </w:rPr>
        <w:t xml:space="preserve"> values by comparing their raw values.</w:t>
      </w:r>
    </w:p>
    <w:p w14:paraId="4F428C23" w14:textId="77777777" w:rsidR="008E7F47" w:rsidRDefault="008E7F47" w:rsidP="008E7F47">
      <w:pPr>
        <w:widowControl/>
        <w:autoSpaceDE w:val="0"/>
        <w:autoSpaceDN w:val="0"/>
        <w:adjustRightInd w:val="0"/>
        <w:jc w:val="left"/>
        <w:rPr>
          <w:rFonts w:ascii="Helvetica" w:hAnsi="Helvetica" w:cs="Helvetica"/>
          <w:color w:val="323232"/>
          <w:kern w:val="0"/>
          <w:sz w:val="28"/>
          <w:szCs w:val="28"/>
        </w:rPr>
      </w:pPr>
      <w:r>
        <w:rPr>
          <w:rFonts w:ascii="Helvetica" w:hAnsi="Helvetica" w:cs="Helvetica"/>
          <w:color w:val="323232"/>
          <w:kern w:val="0"/>
          <w:sz w:val="28"/>
          <w:szCs w:val="28"/>
        </w:rPr>
        <w:t xml:space="preserve">By default, Swift assigns the raw values starting at zero and incrementing by one each time, but you can change this behavior by explicitly specifying values. In the example above, </w:t>
      </w:r>
      <w:r>
        <w:rPr>
          <w:rFonts w:ascii="Menlo Regular" w:hAnsi="Menlo Regular" w:cs="Menlo Regular"/>
          <w:color w:val="6D6D6D"/>
          <w:kern w:val="0"/>
        </w:rPr>
        <w:t>Ace</w:t>
      </w:r>
      <w:r>
        <w:rPr>
          <w:rFonts w:ascii="Helvetica" w:hAnsi="Helvetica" w:cs="Helvetica"/>
          <w:color w:val="323232"/>
          <w:kern w:val="0"/>
          <w:sz w:val="28"/>
          <w:szCs w:val="28"/>
        </w:rPr>
        <w:t xml:space="preserve"> is explicitly given a raw value of </w:t>
      </w:r>
      <w:r>
        <w:rPr>
          <w:rFonts w:ascii="Menlo Regular" w:hAnsi="Menlo Regular" w:cs="Menlo Regular"/>
          <w:color w:val="6D6D6D"/>
          <w:kern w:val="0"/>
        </w:rPr>
        <w:t>1</w:t>
      </w:r>
      <w:r>
        <w:rPr>
          <w:rFonts w:ascii="Helvetica" w:hAnsi="Helvetica" w:cs="Helvetica"/>
          <w:color w:val="323232"/>
          <w:kern w:val="0"/>
          <w:sz w:val="28"/>
          <w:szCs w:val="28"/>
        </w:rPr>
        <w:t xml:space="preserve">, and the rest of the raw values are assigned in order. You can also use strings or floating-point numbers as the raw type of an enumeration. Use the </w:t>
      </w:r>
      <w:proofErr w:type="spellStart"/>
      <w:r>
        <w:rPr>
          <w:rFonts w:ascii="Menlo Regular" w:hAnsi="Menlo Regular" w:cs="Menlo Regular"/>
          <w:color w:val="6D6D6D"/>
          <w:kern w:val="0"/>
        </w:rPr>
        <w:t>rawValue</w:t>
      </w:r>
      <w:proofErr w:type="spellEnd"/>
      <w:r>
        <w:rPr>
          <w:rFonts w:ascii="Helvetica" w:hAnsi="Helvetica" w:cs="Helvetica"/>
          <w:color w:val="323232"/>
          <w:kern w:val="0"/>
          <w:sz w:val="28"/>
          <w:szCs w:val="28"/>
        </w:rPr>
        <w:t xml:space="preserve"> property to access the raw value of an enumeration case.</w:t>
      </w:r>
    </w:p>
    <w:p w14:paraId="47070351" w14:textId="77777777" w:rsidR="008E7F47" w:rsidRDefault="008E7F47" w:rsidP="008E7F47">
      <w:pPr>
        <w:widowControl/>
        <w:autoSpaceDE w:val="0"/>
        <w:autoSpaceDN w:val="0"/>
        <w:adjustRightInd w:val="0"/>
        <w:jc w:val="left"/>
        <w:rPr>
          <w:rFonts w:ascii="Helvetica" w:hAnsi="Helvetica" w:cs="Helvetica"/>
          <w:color w:val="323232"/>
          <w:kern w:val="0"/>
          <w:sz w:val="28"/>
          <w:szCs w:val="28"/>
        </w:rPr>
      </w:pPr>
      <w:r>
        <w:rPr>
          <w:rFonts w:ascii="Helvetica" w:hAnsi="Helvetica" w:cs="Helvetica"/>
          <w:color w:val="323232"/>
          <w:kern w:val="0"/>
          <w:sz w:val="28"/>
          <w:szCs w:val="28"/>
        </w:rPr>
        <w:t xml:space="preserve">Use the </w:t>
      </w:r>
      <w:proofErr w:type="spellStart"/>
      <w:r>
        <w:rPr>
          <w:rFonts w:ascii="Menlo Regular" w:hAnsi="Menlo Regular" w:cs="Menlo Regular"/>
          <w:color w:val="6D6D6D"/>
          <w:kern w:val="0"/>
        </w:rPr>
        <w:t>init</w:t>
      </w:r>
      <w:proofErr w:type="spellEnd"/>
      <w:proofErr w:type="gramStart"/>
      <w:r>
        <w:rPr>
          <w:rFonts w:ascii="Menlo Regular" w:hAnsi="Menlo Regular" w:cs="Menlo Regular"/>
          <w:color w:val="6D6D6D"/>
          <w:kern w:val="0"/>
        </w:rPr>
        <w:t>?(</w:t>
      </w:r>
      <w:proofErr w:type="spellStart"/>
      <w:proofErr w:type="gramEnd"/>
      <w:r>
        <w:rPr>
          <w:rFonts w:ascii="Menlo Regular" w:hAnsi="Menlo Regular" w:cs="Menlo Regular"/>
          <w:color w:val="6D6D6D"/>
          <w:kern w:val="0"/>
        </w:rPr>
        <w:t>rawValue</w:t>
      </w:r>
      <w:proofErr w:type="spellEnd"/>
      <w:r>
        <w:rPr>
          <w:rFonts w:ascii="Menlo Regular" w:hAnsi="Menlo Regular" w:cs="Menlo Regular"/>
          <w:color w:val="6D6D6D"/>
          <w:kern w:val="0"/>
        </w:rPr>
        <w:t>:)</w:t>
      </w:r>
      <w:r>
        <w:rPr>
          <w:rFonts w:ascii="Helvetica" w:hAnsi="Helvetica" w:cs="Helvetica"/>
          <w:color w:val="323232"/>
          <w:kern w:val="0"/>
          <w:sz w:val="28"/>
          <w:szCs w:val="28"/>
        </w:rPr>
        <w:t xml:space="preserve"> initializer to make an instance of an enumeration from a raw value.</w:t>
      </w:r>
    </w:p>
    <w:p w14:paraId="731703C7" w14:textId="77777777" w:rsidR="008E7F47" w:rsidRDefault="008E7F47" w:rsidP="008E7F47">
      <w:pPr>
        <w:widowControl/>
        <w:numPr>
          <w:ilvl w:val="0"/>
          <w:numId w:val="35"/>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color w:val="981B7E"/>
          <w:kern w:val="1"/>
        </w:rPr>
        <w:tab/>
      </w:r>
      <w:r>
        <w:rPr>
          <w:rFonts w:ascii="Menlo Regular" w:hAnsi="Menlo Regular" w:cs="Menlo Regular"/>
          <w:color w:val="981B7E"/>
          <w:kern w:val="1"/>
        </w:rPr>
        <w:tab/>
      </w:r>
      <w:proofErr w:type="gramStart"/>
      <w:r>
        <w:rPr>
          <w:rFonts w:ascii="Menlo Regular" w:hAnsi="Menlo Regular" w:cs="Menlo Regular"/>
          <w:color w:val="981B7E"/>
          <w:kern w:val="0"/>
        </w:rPr>
        <w:t>if</w:t>
      </w:r>
      <w:proofErr w:type="gramEnd"/>
      <w:r>
        <w:rPr>
          <w:rFonts w:ascii="Menlo Regular" w:hAnsi="Menlo Regular" w:cs="Menlo Regular"/>
          <w:kern w:val="0"/>
        </w:rPr>
        <w:t xml:space="preserve"> </w:t>
      </w:r>
      <w:r>
        <w:rPr>
          <w:rFonts w:ascii="Menlo Regular" w:hAnsi="Menlo Regular" w:cs="Menlo Regular"/>
          <w:color w:val="981B7E"/>
          <w:kern w:val="0"/>
        </w:rPr>
        <w:t>let</w:t>
      </w:r>
      <w:r>
        <w:rPr>
          <w:rFonts w:ascii="Menlo Regular" w:hAnsi="Menlo Regular" w:cs="Menlo Regular"/>
          <w:kern w:val="0"/>
        </w:rPr>
        <w:t xml:space="preserve"> </w:t>
      </w:r>
      <w:proofErr w:type="spellStart"/>
      <w:r>
        <w:rPr>
          <w:rFonts w:ascii="Menlo Regular" w:hAnsi="Menlo Regular" w:cs="Menlo Regular"/>
          <w:color w:val="325B61"/>
          <w:kern w:val="0"/>
        </w:rPr>
        <w:t>convertedRank</w:t>
      </w:r>
      <w:proofErr w:type="spellEnd"/>
      <w:r>
        <w:rPr>
          <w:rFonts w:ascii="Menlo Regular" w:hAnsi="Menlo Regular" w:cs="Menlo Regular"/>
          <w:kern w:val="0"/>
        </w:rPr>
        <w:t xml:space="preserve"> = </w:t>
      </w:r>
      <w:r>
        <w:rPr>
          <w:rFonts w:ascii="Menlo Regular" w:hAnsi="Menlo Regular" w:cs="Menlo Regular"/>
          <w:color w:val="325B61"/>
          <w:kern w:val="0"/>
        </w:rPr>
        <w:t>Rank</w:t>
      </w:r>
      <w:r>
        <w:rPr>
          <w:rFonts w:ascii="Menlo Regular" w:hAnsi="Menlo Regular" w:cs="Menlo Regular"/>
          <w:kern w:val="0"/>
        </w:rPr>
        <w:t>(</w:t>
      </w:r>
      <w:proofErr w:type="spellStart"/>
      <w:r>
        <w:rPr>
          <w:rFonts w:ascii="Menlo Regular" w:hAnsi="Menlo Regular" w:cs="Menlo Regular"/>
          <w:color w:val="325B61"/>
          <w:kern w:val="0"/>
        </w:rPr>
        <w:t>rawValue</w:t>
      </w:r>
      <w:proofErr w:type="spellEnd"/>
      <w:r>
        <w:rPr>
          <w:rFonts w:ascii="Menlo Regular" w:hAnsi="Menlo Regular" w:cs="Menlo Regular"/>
          <w:kern w:val="0"/>
        </w:rPr>
        <w:t xml:space="preserve">: </w:t>
      </w:r>
      <w:r>
        <w:rPr>
          <w:rFonts w:ascii="Menlo Regular" w:hAnsi="Menlo Regular" w:cs="Menlo Regular"/>
          <w:color w:val="1400C4"/>
          <w:kern w:val="0"/>
        </w:rPr>
        <w:t>3</w:t>
      </w:r>
      <w:r>
        <w:rPr>
          <w:rFonts w:ascii="Menlo Regular" w:hAnsi="Menlo Regular" w:cs="Menlo Regular"/>
          <w:kern w:val="0"/>
        </w:rPr>
        <w:t>) {</w:t>
      </w:r>
    </w:p>
    <w:p w14:paraId="54F8E2D3" w14:textId="77777777" w:rsidR="008E7F47" w:rsidRDefault="008E7F47" w:rsidP="008E7F47">
      <w:pPr>
        <w:widowControl/>
        <w:numPr>
          <w:ilvl w:val="0"/>
          <w:numId w:val="35"/>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roofErr w:type="gramStart"/>
      <w:r>
        <w:rPr>
          <w:rFonts w:ascii="Menlo Regular" w:hAnsi="Menlo Regular" w:cs="Menlo Regular"/>
          <w:color w:val="981B7E"/>
          <w:kern w:val="0"/>
        </w:rPr>
        <w:t>let</w:t>
      </w:r>
      <w:proofErr w:type="gramEnd"/>
      <w:r>
        <w:rPr>
          <w:rFonts w:ascii="Menlo Regular" w:hAnsi="Menlo Regular" w:cs="Menlo Regular"/>
          <w:kern w:val="0"/>
        </w:rPr>
        <w:t xml:space="preserve"> </w:t>
      </w:r>
      <w:proofErr w:type="spellStart"/>
      <w:r>
        <w:rPr>
          <w:rFonts w:ascii="Menlo Regular" w:hAnsi="Menlo Regular" w:cs="Menlo Regular"/>
          <w:color w:val="325B61"/>
          <w:kern w:val="0"/>
        </w:rPr>
        <w:t>threeDescription</w:t>
      </w:r>
      <w:proofErr w:type="spellEnd"/>
      <w:r>
        <w:rPr>
          <w:rFonts w:ascii="Menlo Regular" w:hAnsi="Menlo Regular" w:cs="Menlo Regular"/>
          <w:kern w:val="0"/>
        </w:rPr>
        <w:t xml:space="preserve"> = </w:t>
      </w:r>
      <w:proofErr w:type="spellStart"/>
      <w:r>
        <w:rPr>
          <w:rFonts w:ascii="Menlo Regular" w:hAnsi="Menlo Regular" w:cs="Menlo Regular"/>
          <w:color w:val="325B61"/>
          <w:kern w:val="0"/>
        </w:rPr>
        <w:t>convertedRank</w:t>
      </w:r>
      <w:r>
        <w:rPr>
          <w:rFonts w:ascii="Menlo Regular" w:hAnsi="Menlo Regular" w:cs="Menlo Regular"/>
          <w:kern w:val="0"/>
        </w:rPr>
        <w:t>.</w:t>
      </w:r>
      <w:r>
        <w:rPr>
          <w:rFonts w:ascii="Menlo Regular" w:hAnsi="Menlo Regular" w:cs="Menlo Regular"/>
          <w:color w:val="325B61"/>
          <w:kern w:val="0"/>
        </w:rPr>
        <w:t>simpleDescription</w:t>
      </w:r>
      <w:proofErr w:type="spellEnd"/>
      <w:r>
        <w:rPr>
          <w:rFonts w:ascii="Menlo Regular" w:hAnsi="Menlo Regular" w:cs="Menlo Regular"/>
          <w:kern w:val="0"/>
        </w:rPr>
        <w:t>()</w:t>
      </w:r>
    </w:p>
    <w:p w14:paraId="6B22AA77" w14:textId="77777777" w:rsidR="008E7F47" w:rsidRDefault="008E7F47" w:rsidP="008E7F47">
      <w:pPr>
        <w:widowControl/>
        <w:numPr>
          <w:ilvl w:val="0"/>
          <w:numId w:val="35"/>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w:t>
      </w:r>
    </w:p>
    <w:p w14:paraId="2BF29410" w14:textId="77777777" w:rsidR="008E7F47" w:rsidRDefault="008E7F47" w:rsidP="008E7F47">
      <w:pPr>
        <w:widowControl/>
        <w:autoSpaceDE w:val="0"/>
        <w:autoSpaceDN w:val="0"/>
        <w:adjustRightInd w:val="0"/>
        <w:jc w:val="left"/>
        <w:rPr>
          <w:rFonts w:ascii="Helvetica" w:hAnsi="Helvetica" w:cs="Helvetica"/>
          <w:color w:val="323232"/>
          <w:kern w:val="0"/>
          <w:sz w:val="28"/>
          <w:szCs w:val="28"/>
        </w:rPr>
      </w:pPr>
      <w:r>
        <w:rPr>
          <w:rFonts w:ascii="Helvetica" w:hAnsi="Helvetica" w:cs="Helvetica"/>
          <w:color w:val="323232"/>
          <w:kern w:val="0"/>
          <w:sz w:val="28"/>
          <w:szCs w:val="28"/>
        </w:rPr>
        <w:t>The case values of an enumeration are actual values, not just another way of writing their raw values. In fact, in cases where there isn’t a meaningful raw value, you don’t have to provide one.</w:t>
      </w:r>
    </w:p>
    <w:p w14:paraId="1426F4F8" w14:textId="77777777" w:rsidR="008E7F47" w:rsidRDefault="008E7F47" w:rsidP="008E7F47">
      <w:pPr>
        <w:widowControl/>
        <w:numPr>
          <w:ilvl w:val="0"/>
          <w:numId w:val="36"/>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color w:val="981B7E"/>
          <w:kern w:val="1"/>
        </w:rPr>
        <w:tab/>
      </w:r>
      <w:r>
        <w:rPr>
          <w:rFonts w:ascii="Menlo Regular" w:hAnsi="Menlo Regular" w:cs="Menlo Regular"/>
          <w:color w:val="981B7E"/>
          <w:kern w:val="1"/>
        </w:rPr>
        <w:tab/>
      </w:r>
      <w:proofErr w:type="spellStart"/>
      <w:proofErr w:type="gramStart"/>
      <w:r>
        <w:rPr>
          <w:rFonts w:ascii="Menlo Regular" w:hAnsi="Menlo Regular" w:cs="Menlo Regular"/>
          <w:color w:val="981B7E"/>
          <w:kern w:val="0"/>
        </w:rPr>
        <w:t>enum</w:t>
      </w:r>
      <w:proofErr w:type="spellEnd"/>
      <w:proofErr w:type="gramEnd"/>
      <w:r>
        <w:rPr>
          <w:rFonts w:ascii="Menlo Regular" w:hAnsi="Menlo Regular" w:cs="Menlo Regular"/>
          <w:kern w:val="0"/>
        </w:rPr>
        <w:t xml:space="preserve"> </w:t>
      </w:r>
      <w:r>
        <w:rPr>
          <w:rFonts w:ascii="Menlo Regular" w:hAnsi="Menlo Regular" w:cs="Menlo Regular"/>
          <w:color w:val="325B61"/>
          <w:kern w:val="0"/>
        </w:rPr>
        <w:t>Suit</w:t>
      </w:r>
      <w:r>
        <w:rPr>
          <w:rFonts w:ascii="Menlo Regular" w:hAnsi="Menlo Regular" w:cs="Menlo Regular"/>
          <w:kern w:val="0"/>
        </w:rPr>
        <w:t xml:space="preserve"> {</w:t>
      </w:r>
    </w:p>
    <w:p w14:paraId="359088B0" w14:textId="77777777" w:rsidR="008E7F47" w:rsidRDefault="008E7F47" w:rsidP="008E7F47">
      <w:pPr>
        <w:widowControl/>
        <w:numPr>
          <w:ilvl w:val="0"/>
          <w:numId w:val="36"/>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roofErr w:type="gramStart"/>
      <w:r>
        <w:rPr>
          <w:rFonts w:ascii="Menlo Regular" w:hAnsi="Menlo Regular" w:cs="Menlo Regular"/>
          <w:color w:val="981B7E"/>
          <w:kern w:val="0"/>
        </w:rPr>
        <w:t>case</w:t>
      </w:r>
      <w:proofErr w:type="gramEnd"/>
      <w:r>
        <w:rPr>
          <w:rFonts w:ascii="Menlo Regular" w:hAnsi="Menlo Regular" w:cs="Menlo Regular"/>
          <w:kern w:val="0"/>
        </w:rPr>
        <w:t xml:space="preserve"> </w:t>
      </w:r>
      <w:r>
        <w:rPr>
          <w:rFonts w:ascii="Menlo Regular" w:hAnsi="Menlo Regular" w:cs="Menlo Regular"/>
          <w:color w:val="325B61"/>
          <w:kern w:val="0"/>
        </w:rPr>
        <w:t>spades</w:t>
      </w:r>
      <w:r>
        <w:rPr>
          <w:rFonts w:ascii="Menlo Regular" w:hAnsi="Menlo Regular" w:cs="Menlo Regular"/>
          <w:kern w:val="0"/>
        </w:rPr>
        <w:t xml:space="preserve">, </w:t>
      </w:r>
      <w:r>
        <w:rPr>
          <w:rFonts w:ascii="Menlo Regular" w:hAnsi="Menlo Regular" w:cs="Menlo Regular"/>
          <w:color w:val="325B61"/>
          <w:kern w:val="0"/>
        </w:rPr>
        <w:t>hearts</w:t>
      </w:r>
      <w:r>
        <w:rPr>
          <w:rFonts w:ascii="Menlo Regular" w:hAnsi="Menlo Regular" w:cs="Menlo Regular"/>
          <w:kern w:val="0"/>
        </w:rPr>
        <w:t xml:space="preserve">, </w:t>
      </w:r>
      <w:r>
        <w:rPr>
          <w:rFonts w:ascii="Menlo Regular" w:hAnsi="Menlo Regular" w:cs="Menlo Regular"/>
          <w:color w:val="325B61"/>
          <w:kern w:val="0"/>
        </w:rPr>
        <w:t>diamonds</w:t>
      </w:r>
      <w:r>
        <w:rPr>
          <w:rFonts w:ascii="Menlo Regular" w:hAnsi="Menlo Regular" w:cs="Menlo Regular"/>
          <w:kern w:val="0"/>
        </w:rPr>
        <w:t xml:space="preserve">, </w:t>
      </w:r>
      <w:r>
        <w:rPr>
          <w:rFonts w:ascii="Menlo Regular" w:hAnsi="Menlo Regular" w:cs="Menlo Regular"/>
          <w:color w:val="325B61"/>
          <w:kern w:val="0"/>
        </w:rPr>
        <w:t>clubs</w:t>
      </w:r>
    </w:p>
    <w:p w14:paraId="04D8A36E" w14:textId="77777777" w:rsidR="008E7F47" w:rsidRDefault="008E7F47" w:rsidP="008E7F47">
      <w:pPr>
        <w:widowControl/>
        <w:numPr>
          <w:ilvl w:val="0"/>
          <w:numId w:val="36"/>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roofErr w:type="spellStart"/>
      <w:proofErr w:type="gramStart"/>
      <w:r>
        <w:rPr>
          <w:rFonts w:ascii="Menlo Regular" w:hAnsi="Menlo Regular" w:cs="Menlo Regular"/>
          <w:color w:val="981B7E"/>
          <w:kern w:val="0"/>
        </w:rPr>
        <w:t>func</w:t>
      </w:r>
      <w:proofErr w:type="spellEnd"/>
      <w:proofErr w:type="gramEnd"/>
      <w:r>
        <w:rPr>
          <w:rFonts w:ascii="Menlo Regular" w:hAnsi="Menlo Regular" w:cs="Menlo Regular"/>
          <w:kern w:val="0"/>
        </w:rPr>
        <w:t xml:space="preserve"> </w:t>
      </w:r>
      <w:proofErr w:type="spellStart"/>
      <w:r>
        <w:rPr>
          <w:rFonts w:ascii="Menlo Regular" w:hAnsi="Menlo Regular" w:cs="Menlo Regular"/>
          <w:color w:val="325B61"/>
          <w:kern w:val="0"/>
        </w:rPr>
        <w:t>simpleDescription</w:t>
      </w:r>
      <w:proofErr w:type="spellEnd"/>
      <w:r>
        <w:rPr>
          <w:rFonts w:ascii="Menlo Regular" w:hAnsi="Menlo Regular" w:cs="Menlo Regular"/>
          <w:kern w:val="0"/>
        </w:rPr>
        <w:t xml:space="preserve">() -&gt; </w:t>
      </w:r>
      <w:r>
        <w:rPr>
          <w:rFonts w:ascii="Menlo Regular" w:hAnsi="Menlo Regular" w:cs="Menlo Regular"/>
          <w:color w:val="491187"/>
          <w:kern w:val="0"/>
        </w:rPr>
        <w:t xml:space="preserve"> a </w:t>
      </w:r>
      <w:proofErr w:type="spellStart"/>
      <w:r>
        <w:rPr>
          <w:rFonts w:ascii="Menlo Regular" w:hAnsi="Menlo Regular" w:cs="Menlo Regular"/>
          <w:color w:val="491187"/>
          <w:kern w:val="0"/>
        </w:rPr>
        <w:t>href</w:t>
      </w:r>
      <w:proofErr w:type="spellEnd"/>
      <w:r>
        <w:rPr>
          <w:rFonts w:ascii="Menlo Regular" w:hAnsi="Menlo Regular" w:cs="Menlo Regular"/>
          <w:color w:val="491187"/>
          <w:kern w:val="0"/>
        </w:rPr>
        <w:t xml:space="preserve">="" String /a </w:t>
      </w:r>
      <w:r>
        <w:rPr>
          <w:rFonts w:ascii="Menlo Regular" w:hAnsi="Menlo Regular" w:cs="Menlo Regular"/>
          <w:kern w:val="0"/>
        </w:rPr>
        <w:t xml:space="preserve"> {</w:t>
      </w:r>
    </w:p>
    <w:p w14:paraId="06025E20" w14:textId="77777777" w:rsidR="008E7F47" w:rsidRDefault="008E7F47" w:rsidP="008E7F47">
      <w:pPr>
        <w:widowControl/>
        <w:numPr>
          <w:ilvl w:val="0"/>
          <w:numId w:val="36"/>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roofErr w:type="gramStart"/>
      <w:r>
        <w:rPr>
          <w:rFonts w:ascii="Menlo Regular" w:hAnsi="Menlo Regular" w:cs="Menlo Regular"/>
          <w:color w:val="981B7E"/>
          <w:kern w:val="0"/>
        </w:rPr>
        <w:t>switch</w:t>
      </w:r>
      <w:proofErr w:type="gramEnd"/>
      <w:r>
        <w:rPr>
          <w:rFonts w:ascii="Menlo Regular" w:hAnsi="Menlo Regular" w:cs="Menlo Regular"/>
          <w:kern w:val="0"/>
        </w:rPr>
        <w:t xml:space="preserve"> </w:t>
      </w:r>
      <w:r>
        <w:rPr>
          <w:rFonts w:ascii="Menlo Regular" w:hAnsi="Menlo Regular" w:cs="Menlo Regular"/>
          <w:color w:val="981B7E"/>
          <w:kern w:val="0"/>
        </w:rPr>
        <w:t>self</w:t>
      </w:r>
      <w:r>
        <w:rPr>
          <w:rFonts w:ascii="Menlo Regular" w:hAnsi="Menlo Regular" w:cs="Menlo Regular"/>
          <w:kern w:val="0"/>
        </w:rPr>
        <w:t xml:space="preserve"> {</w:t>
      </w:r>
    </w:p>
    <w:p w14:paraId="23E196B7" w14:textId="77777777" w:rsidR="008E7F47" w:rsidRDefault="008E7F47" w:rsidP="008E7F47">
      <w:pPr>
        <w:widowControl/>
        <w:numPr>
          <w:ilvl w:val="0"/>
          <w:numId w:val="36"/>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roofErr w:type="gramStart"/>
      <w:r>
        <w:rPr>
          <w:rFonts w:ascii="Menlo Regular" w:hAnsi="Menlo Regular" w:cs="Menlo Regular"/>
          <w:color w:val="981B7E"/>
          <w:kern w:val="0"/>
        </w:rPr>
        <w:t>case</w:t>
      </w:r>
      <w:proofErr w:type="gramEnd"/>
      <w:r>
        <w:rPr>
          <w:rFonts w:ascii="Menlo Regular" w:hAnsi="Menlo Regular" w:cs="Menlo Regular"/>
          <w:kern w:val="0"/>
        </w:rPr>
        <w:t xml:space="preserve"> .</w:t>
      </w:r>
      <w:r>
        <w:rPr>
          <w:rFonts w:ascii="Menlo Regular" w:hAnsi="Menlo Regular" w:cs="Menlo Regular"/>
          <w:color w:val="325B61"/>
          <w:kern w:val="0"/>
        </w:rPr>
        <w:t>spades</w:t>
      </w:r>
      <w:r>
        <w:rPr>
          <w:rFonts w:ascii="Menlo Regular" w:hAnsi="Menlo Regular" w:cs="Menlo Regular"/>
          <w:kern w:val="0"/>
        </w:rPr>
        <w:t>:</w:t>
      </w:r>
    </w:p>
    <w:p w14:paraId="205FC0F3" w14:textId="77777777" w:rsidR="008E7F47" w:rsidRDefault="008E7F47" w:rsidP="008E7F47">
      <w:pPr>
        <w:widowControl/>
        <w:numPr>
          <w:ilvl w:val="0"/>
          <w:numId w:val="36"/>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roofErr w:type="gramStart"/>
      <w:r>
        <w:rPr>
          <w:rFonts w:ascii="Menlo Regular" w:hAnsi="Menlo Regular" w:cs="Menlo Regular"/>
          <w:color w:val="981B7E"/>
          <w:kern w:val="0"/>
        </w:rPr>
        <w:t>return</w:t>
      </w:r>
      <w:proofErr w:type="gramEnd"/>
      <w:r>
        <w:rPr>
          <w:rFonts w:ascii="Menlo Regular" w:hAnsi="Menlo Regular" w:cs="Menlo Regular"/>
          <w:kern w:val="0"/>
        </w:rPr>
        <w:t xml:space="preserve"> </w:t>
      </w:r>
      <w:r>
        <w:rPr>
          <w:rFonts w:ascii="Menlo Regular" w:hAnsi="Menlo Regular" w:cs="Menlo Regular"/>
          <w:color w:val="B50013"/>
          <w:kern w:val="0"/>
        </w:rPr>
        <w:t>"spades"</w:t>
      </w:r>
    </w:p>
    <w:p w14:paraId="1479F549" w14:textId="77777777" w:rsidR="008E7F47" w:rsidRDefault="008E7F47" w:rsidP="008E7F47">
      <w:pPr>
        <w:widowControl/>
        <w:numPr>
          <w:ilvl w:val="0"/>
          <w:numId w:val="36"/>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roofErr w:type="gramStart"/>
      <w:r>
        <w:rPr>
          <w:rFonts w:ascii="Menlo Regular" w:hAnsi="Menlo Regular" w:cs="Menlo Regular"/>
          <w:color w:val="981B7E"/>
          <w:kern w:val="0"/>
        </w:rPr>
        <w:t>case</w:t>
      </w:r>
      <w:proofErr w:type="gramEnd"/>
      <w:r>
        <w:rPr>
          <w:rFonts w:ascii="Menlo Regular" w:hAnsi="Menlo Regular" w:cs="Menlo Regular"/>
          <w:kern w:val="0"/>
        </w:rPr>
        <w:t xml:space="preserve"> .</w:t>
      </w:r>
      <w:r>
        <w:rPr>
          <w:rFonts w:ascii="Menlo Regular" w:hAnsi="Menlo Regular" w:cs="Menlo Regular"/>
          <w:color w:val="325B61"/>
          <w:kern w:val="0"/>
        </w:rPr>
        <w:t>hearts</w:t>
      </w:r>
      <w:r>
        <w:rPr>
          <w:rFonts w:ascii="Menlo Regular" w:hAnsi="Menlo Regular" w:cs="Menlo Regular"/>
          <w:kern w:val="0"/>
        </w:rPr>
        <w:t>:</w:t>
      </w:r>
    </w:p>
    <w:p w14:paraId="25C39E2E" w14:textId="77777777" w:rsidR="008E7F47" w:rsidRDefault="008E7F47" w:rsidP="008E7F47">
      <w:pPr>
        <w:widowControl/>
        <w:numPr>
          <w:ilvl w:val="0"/>
          <w:numId w:val="36"/>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roofErr w:type="gramStart"/>
      <w:r>
        <w:rPr>
          <w:rFonts w:ascii="Menlo Regular" w:hAnsi="Menlo Regular" w:cs="Menlo Regular"/>
          <w:color w:val="981B7E"/>
          <w:kern w:val="0"/>
        </w:rPr>
        <w:t>return</w:t>
      </w:r>
      <w:proofErr w:type="gramEnd"/>
      <w:r>
        <w:rPr>
          <w:rFonts w:ascii="Menlo Regular" w:hAnsi="Menlo Regular" w:cs="Menlo Regular"/>
          <w:kern w:val="0"/>
        </w:rPr>
        <w:t xml:space="preserve"> </w:t>
      </w:r>
      <w:r>
        <w:rPr>
          <w:rFonts w:ascii="Menlo Regular" w:hAnsi="Menlo Regular" w:cs="Menlo Regular"/>
          <w:color w:val="B50013"/>
          <w:kern w:val="0"/>
        </w:rPr>
        <w:t>"hearts"</w:t>
      </w:r>
    </w:p>
    <w:p w14:paraId="5C980813" w14:textId="77777777" w:rsidR="008E7F47" w:rsidRDefault="008E7F47" w:rsidP="008E7F47">
      <w:pPr>
        <w:widowControl/>
        <w:numPr>
          <w:ilvl w:val="0"/>
          <w:numId w:val="36"/>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roofErr w:type="gramStart"/>
      <w:r>
        <w:rPr>
          <w:rFonts w:ascii="Menlo Regular" w:hAnsi="Menlo Regular" w:cs="Menlo Regular"/>
          <w:color w:val="981B7E"/>
          <w:kern w:val="0"/>
        </w:rPr>
        <w:t>case</w:t>
      </w:r>
      <w:proofErr w:type="gramEnd"/>
      <w:r>
        <w:rPr>
          <w:rFonts w:ascii="Menlo Regular" w:hAnsi="Menlo Regular" w:cs="Menlo Regular"/>
          <w:kern w:val="0"/>
        </w:rPr>
        <w:t xml:space="preserve"> .</w:t>
      </w:r>
      <w:r>
        <w:rPr>
          <w:rFonts w:ascii="Menlo Regular" w:hAnsi="Menlo Regular" w:cs="Menlo Regular"/>
          <w:color w:val="325B61"/>
          <w:kern w:val="0"/>
        </w:rPr>
        <w:t>diamonds</w:t>
      </w:r>
      <w:r>
        <w:rPr>
          <w:rFonts w:ascii="Menlo Regular" w:hAnsi="Menlo Regular" w:cs="Menlo Regular"/>
          <w:kern w:val="0"/>
        </w:rPr>
        <w:t>:</w:t>
      </w:r>
    </w:p>
    <w:p w14:paraId="4F7AB80A" w14:textId="77777777" w:rsidR="008E7F47" w:rsidRDefault="008E7F47" w:rsidP="008E7F47">
      <w:pPr>
        <w:widowControl/>
        <w:numPr>
          <w:ilvl w:val="0"/>
          <w:numId w:val="36"/>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roofErr w:type="gramStart"/>
      <w:r>
        <w:rPr>
          <w:rFonts w:ascii="Menlo Regular" w:hAnsi="Menlo Regular" w:cs="Menlo Regular"/>
          <w:color w:val="981B7E"/>
          <w:kern w:val="0"/>
        </w:rPr>
        <w:t>return</w:t>
      </w:r>
      <w:proofErr w:type="gramEnd"/>
      <w:r>
        <w:rPr>
          <w:rFonts w:ascii="Menlo Regular" w:hAnsi="Menlo Regular" w:cs="Menlo Regular"/>
          <w:kern w:val="0"/>
        </w:rPr>
        <w:t xml:space="preserve"> </w:t>
      </w:r>
      <w:r>
        <w:rPr>
          <w:rFonts w:ascii="Menlo Regular" w:hAnsi="Menlo Regular" w:cs="Menlo Regular"/>
          <w:color w:val="B50013"/>
          <w:kern w:val="0"/>
        </w:rPr>
        <w:t>"diamonds"</w:t>
      </w:r>
    </w:p>
    <w:p w14:paraId="31F32A21" w14:textId="77777777" w:rsidR="008E7F47" w:rsidRDefault="008E7F47" w:rsidP="008E7F47">
      <w:pPr>
        <w:widowControl/>
        <w:numPr>
          <w:ilvl w:val="0"/>
          <w:numId w:val="36"/>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roofErr w:type="gramStart"/>
      <w:r>
        <w:rPr>
          <w:rFonts w:ascii="Menlo Regular" w:hAnsi="Menlo Regular" w:cs="Menlo Regular"/>
          <w:color w:val="981B7E"/>
          <w:kern w:val="0"/>
        </w:rPr>
        <w:t>case</w:t>
      </w:r>
      <w:proofErr w:type="gramEnd"/>
      <w:r>
        <w:rPr>
          <w:rFonts w:ascii="Menlo Regular" w:hAnsi="Menlo Regular" w:cs="Menlo Regular"/>
          <w:kern w:val="0"/>
        </w:rPr>
        <w:t xml:space="preserve"> .</w:t>
      </w:r>
      <w:r>
        <w:rPr>
          <w:rFonts w:ascii="Menlo Regular" w:hAnsi="Menlo Regular" w:cs="Menlo Regular"/>
          <w:color w:val="325B61"/>
          <w:kern w:val="0"/>
        </w:rPr>
        <w:t>clubs</w:t>
      </w:r>
      <w:r>
        <w:rPr>
          <w:rFonts w:ascii="Menlo Regular" w:hAnsi="Menlo Regular" w:cs="Menlo Regular"/>
          <w:kern w:val="0"/>
        </w:rPr>
        <w:t>:</w:t>
      </w:r>
    </w:p>
    <w:p w14:paraId="58A40D4D" w14:textId="77777777" w:rsidR="008E7F47" w:rsidRDefault="008E7F47" w:rsidP="008E7F47">
      <w:pPr>
        <w:widowControl/>
        <w:numPr>
          <w:ilvl w:val="0"/>
          <w:numId w:val="36"/>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roofErr w:type="gramStart"/>
      <w:r>
        <w:rPr>
          <w:rFonts w:ascii="Menlo Regular" w:hAnsi="Menlo Regular" w:cs="Menlo Regular"/>
          <w:color w:val="981B7E"/>
          <w:kern w:val="0"/>
        </w:rPr>
        <w:t>return</w:t>
      </w:r>
      <w:proofErr w:type="gramEnd"/>
      <w:r>
        <w:rPr>
          <w:rFonts w:ascii="Menlo Regular" w:hAnsi="Menlo Regular" w:cs="Menlo Regular"/>
          <w:kern w:val="0"/>
        </w:rPr>
        <w:t xml:space="preserve"> </w:t>
      </w:r>
      <w:r>
        <w:rPr>
          <w:rFonts w:ascii="Menlo Regular" w:hAnsi="Menlo Regular" w:cs="Menlo Regular"/>
          <w:color w:val="B50013"/>
          <w:kern w:val="0"/>
        </w:rPr>
        <w:t>"clubs"</w:t>
      </w:r>
    </w:p>
    <w:p w14:paraId="289F3098" w14:textId="77777777" w:rsidR="008E7F47" w:rsidRDefault="008E7F47" w:rsidP="008E7F47">
      <w:pPr>
        <w:widowControl/>
        <w:numPr>
          <w:ilvl w:val="0"/>
          <w:numId w:val="36"/>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
    <w:p w14:paraId="7E180717" w14:textId="77777777" w:rsidR="008E7F47" w:rsidRDefault="008E7F47" w:rsidP="008E7F47">
      <w:pPr>
        <w:widowControl/>
        <w:numPr>
          <w:ilvl w:val="0"/>
          <w:numId w:val="36"/>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
    <w:p w14:paraId="7AD4EF51" w14:textId="77777777" w:rsidR="008E7F47" w:rsidRDefault="008E7F47" w:rsidP="008E7F47">
      <w:pPr>
        <w:widowControl/>
        <w:numPr>
          <w:ilvl w:val="0"/>
          <w:numId w:val="36"/>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w:t>
      </w:r>
    </w:p>
    <w:p w14:paraId="55EE0144" w14:textId="77777777" w:rsidR="008E7F47" w:rsidRDefault="008E7F47" w:rsidP="008E7F47">
      <w:pPr>
        <w:widowControl/>
        <w:numPr>
          <w:ilvl w:val="0"/>
          <w:numId w:val="36"/>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color w:val="981B7E"/>
          <w:kern w:val="1"/>
        </w:rPr>
        <w:tab/>
      </w:r>
      <w:r>
        <w:rPr>
          <w:rFonts w:ascii="Menlo Regular" w:hAnsi="Menlo Regular" w:cs="Menlo Regular"/>
          <w:color w:val="981B7E"/>
          <w:kern w:val="1"/>
        </w:rPr>
        <w:tab/>
      </w:r>
      <w:proofErr w:type="gramStart"/>
      <w:r>
        <w:rPr>
          <w:rFonts w:ascii="Menlo Regular" w:hAnsi="Menlo Regular" w:cs="Menlo Regular"/>
          <w:color w:val="981B7E"/>
          <w:kern w:val="0"/>
        </w:rPr>
        <w:t>let</w:t>
      </w:r>
      <w:proofErr w:type="gramEnd"/>
      <w:r>
        <w:rPr>
          <w:rFonts w:ascii="Menlo Regular" w:hAnsi="Menlo Regular" w:cs="Menlo Regular"/>
          <w:kern w:val="0"/>
        </w:rPr>
        <w:t xml:space="preserve"> </w:t>
      </w:r>
      <w:r>
        <w:rPr>
          <w:rFonts w:ascii="Menlo Regular" w:hAnsi="Menlo Regular" w:cs="Menlo Regular"/>
          <w:color w:val="325B61"/>
          <w:kern w:val="0"/>
        </w:rPr>
        <w:t>hearts</w:t>
      </w:r>
      <w:r>
        <w:rPr>
          <w:rFonts w:ascii="Menlo Regular" w:hAnsi="Menlo Regular" w:cs="Menlo Regular"/>
          <w:kern w:val="0"/>
        </w:rPr>
        <w:t xml:space="preserve"> = </w:t>
      </w:r>
      <w:proofErr w:type="spellStart"/>
      <w:r>
        <w:rPr>
          <w:rFonts w:ascii="Menlo Regular" w:hAnsi="Menlo Regular" w:cs="Menlo Regular"/>
          <w:color w:val="325B61"/>
          <w:kern w:val="0"/>
        </w:rPr>
        <w:t>Suit</w:t>
      </w:r>
      <w:r>
        <w:rPr>
          <w:rFonts w:ascii="Menlo Regular" w:hAnsi="Menlo Regular" w:cs="Menlo Regular"/>
          <w:kern w:val="0"/>
        </w:rPr>
        <w:t>.</w:t>
      </w:r>
      <w:r>
        <w:rPr>
          <w:rFonts w:ascii="Menlo Regular" w:hAnsi="Menlo Regular" w:cs="Menlo Regular"/>
          <w:color w:val="325B61"/>
          <w:kern w:val="0"/>
        </w:rPr>
        <w:t>hearts</w:t>
      </w:r>
      <w:proofErr w:type="spellEnd"/>
    </w:p>
    <w:p w14:paraId="26B37DDF" w14:textId="77777777" w:rsidR="008E7F47" w:rsidRDefault="008E7F47" w:rsidP="008E7F47">
      <w:pPr>
        <w:widowControl/>
        <w:numPr>
          <w:ilvl w:val="0"/>
          <w:numId w:val="36"/>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color w:val="981B7E"/>
          <w:kern w:val="1"/>
        </w:rPr>
        <w:tab/>
      </w:r>
      <w:r>
        <w:rPr>
          <w:rFonts w:ascii="Menlo Regular" w:hAnsi="Menlo Regular" w:cs="Menlo Regular"/>
          <w:color w:val="981B7E"/>
          <w:kern w:val="1"/>
        </w:rPr>
        <w:tab/>
      </w:r>
      <w:proofErr w:type="gramStart"/>
      <w:r>
        <w:rPr>
          <w:rFonts w:ascii="Menlo Regular" w:hAnsi="Menlo Regular" w:cs="Menlo Regular"/>
          <w:color w:val="981B7E"/>
          <w:kern w:val="0"/>
        </w:rPr>
        <w:t>let</w:t>
      </w:r>
      <w:proofErr w:type="gramEnd"/>
      <w:r>
        <w:rPr>
          <w:rFonts w:ascii="Menlo Regular" w:hAnsi="Menlo Regular" w:cs="Menlo Regular"/>
          <w:kern w:val="0"/>
        </w:rPr>
        <w:t xml:space="preserve"> </w:t>
      </w:r>
      <w:proofErr w:type="spellStart"/>
      <w:r>
        <w:rPr>
          <w:rFonts w:ascii="Menlo Regular" w:hAnsi="Menlo Regular" w:cs="Menlo Regular"/>
          <w:color w:val="325B61"/>
          <w:kern w:val="0"/>
        </w:rPr>
        <w:t>heartsDescription</w:t>
      </w:r>
      <w:proofErr w:type="spellEnd"/>
      <w:r>
        <w:rPr>
          <w:rFonts w:ascii="Menlo Regular" w:hAnsi="Menlo Regular" w:cs="Menlo Regular"/>
          <w:kern w:val="0"/>
        </w:rPr>
        <w:t xml:space="preserve"> = </w:t>
      </w:r>
      <w:proofErr w:type="spellStart"/>
      <w:r>
        <w:rPr>
          <w:rFonts w:ascii="Menlo Regular" w:hAnsi="Menlo Regular" w:cs="Menlo Regular"/>
          <w:color w:val="325B61"/>
          <w:kern w:val="0"/>
        </w:rPr>
        <w:t>hearts</w:t>
      </w:r>
      <w:r>
        <w:rPr>
          <w:rFonts w:ascii="Menlo Regular" w:hAnsi="Menlo Regular" w:cs="Menlo Regular"/>
          <w:kern w:val="0"/>
        </w:rPr>
        <w:t>.</w:t>
      </w:r>
      <w:r>
        <w:rPr>
          <w:rFonts w:ascii="Menlo Regular" w:hAnsi="Menlo Regular" w:cs="Menlo Regular"/>
          <w:color w:val="325B61"/>
          <w:kern w:val="0"/>
        </w:rPr>
        <w:t>simpleDescription</w:t>
      </w:r>
      <w:proofErr w:type="spellEnd"/>
      <w:r>
        <w:rPr>
          <w:rFonts w:ascii="Menlo Regular" w:hAnsi="Menlo Regular" w:cs="Menlo Regular"/>
          <w:kern w:val="0"/>
        </w:rPr>
        <w:t>()</w:t>
      </w:r>
    </w:p>
    <w:p w14:paraId="4EF0AAA1" w14:textId="77777777" w:rsidR="008E7F47" w:rsidRDefault="008E7F47" w:rsidP="008E7F47">
      <w:pPr>
        <w:widowControl/>
        <w:autoSpaceDE w:val="0"/>
        <w:autoSpaceDN w:val="0"/>
        <w:adjustRightInd w:val="0"/>
        <w:jc w:val="left"/>
        <w:rPr>
          <w:rFonts w:ascii="Helvetica" w:hAnsi="Helvetica" w:cs="Helvetica"/>
          <w:color w:val="0E73C0"/>
          <w:kern w:val="0"/>
        </w:rPr>
      </w:pPr>
    </w:p>
    <w:p w14:paraId="01CEBB6F" w14:textId="77777777" w:rsidR="008E7F47" w:rsidRDefault="008E7F47" w:rsidP="008E7F47">
      <w:pPr>
        <w:widowControl/>
        <w:autoSpaceDE w:val="0"/>
        <w:autoSpaceDN w:val="0"/>
        <w:adjustRightInd w:val="0"/>
        <w:jc w:val="left"/>
        <w:rPr>
          <w:rFonts w:ascii="Helvetica" w:hAnsi="Helvetica" w:cs="Helvetica"/>
          <w:color w:val="6D6D6D"/>
          <w:kern w:val="0"/>
          <w:sz w:val="18"/>
          <w:szCs w:val="18"/>
        </w:rPr>
      </w:pPr>
      <w:r>
        <w:rPr>
          <w:rFonts w:ascii="Helvetica" w:hAnsi="Helvetica" w:cs="Helvetica"/>
          <w:color w:val="6D6D6D"/>
          <w:kern w:val="0"/>
          <w:sz w:val="18"/>
          <w:szCs w:val="18"/>
        </w:rPr>
        <w:t>EXPERIMENT</w:t>
      </w:r>
    </w:p>
    <w:p w14:paraId="72F935BD" w14:textId="77777777" w:rsidR="008E7F47" w:rsidRDefault="008E7F47" w:rsidP="008E7F47">
      <w:pPr>
        <w:widowControl/>
        <w:autoSpaceDE w:val="0"/>
        <w:autoSpaceDN w:val="0"/>
        <w:adjustRightInd w:val="0"/>
        <w:jc w:val="left"/>
        <w:rPr>
          <w:rFonts w:ascii="Helvetica" w:hAnsi="Helvetica" w:cs="Helvetica"/>
          <w:color w:val="323232"/>
          <w:kern w:val="0"/>
        </w:rPr>
      </w:pPr>
      <w:r>
        <w:rPr>
          <w:rFonts w:ascii="Helvetica" w:hAnsi="Helvetica" w:cs="Helvetica"/>
          <w:color w:val="323232"/>
          <w:kern w:val="0"/>
        </w:rPr>
        <w:t xml:space="preserve">Add a </w:t>
      </w:r>
      <w:proofErr w:type="gramStart"/>
      <w:r>
        <w:rPr>
          <w:rFonts w:ascii="Menlo Regular" w:hAnsi="Menlo Regular" w:cs="Menlo Regular"/>
          <w:color w:val="6D6D6D"/>
          <w:kern w:val="0"/>
          <w:sz w:val="22"/>
          <w:szCs w:val="22"/>
        </w:rPr>
        <w:t>color(</w:t>
      </w:r>
      <w:proofErr w:type="gramEnd"/>
      <w:r>
        <w:rPr>
          <w:rFonts w:ascii="Menlo Regular" w:hAnsi="Menlo Regular" w:cs="Menlo Regular"/>
          <w:color w:val="6D6D6D"/>
          <w:kern w:val="0"/>
          <w:sz w:val="22"/>
          <w:szCs w:val="22"/>
        </w:rPr>
        <w:t>)</w:t>
      </w:r>
      <w:r>
        <w:rPr>
          <w:rFonts w:ascii="Helvetica" w:hAnsi="Helvetica" w:cs="Helvetica"/>
          <w:color w:val="323232"/>
          <w:kern w:val="0"/>
        </w:rPr>
        <w:t xml:space="preserve"> method to </w:t>
      </w:r>
      <w:r>
        <w:rPr>
          <w:rFonts w:ascii="Menlo Regular" w:hAnsi="Menlo Regular" w:cs="Menlo Regular"/>
          <w:color w:val="6D6D6D"/>
          <w:kern w:val="0"/>
          <w:sz w:val="22"/>
          <w:szCs w:val="22"/>
        </w:rPr>
        <w:t>Suit</w:t>
      </w:r>
      <w:r>
        <w:rPr>
          <w:rFonts w:ascii="Helvetica" w:hAnsi="Helvetica" w:cs="Helvetica"/>
          <w:color w:val="323232"/>
          <w:kern w:val="0"/>
        </w:rPr>
        <w:t xml:space="preserve"> that returns “black” for spades and clubs, and returns “red” for hearts and diamonds.</w:t>
      </w:r>
    </w:p>
    <w:p w14:paraId="5D8F7824" w14:textId="77777777" w:rsidR="008E7F47" w:rsidRDefault="008E7F47" w:rsidP="008E7F47">
      <w:pPr>
        <w:widowControl/>
        <w:autoSpaceDE w:val="0"/>
        <w:autoSpaceDN w:val="0"/>
        <w:adjustRightInd w:val="0"/>
        <w:jc w:val="left"/>
        <w:rPr>
          <w:rFonts w:ascii="Helvetica" w:hAnsi="Helvetica" w:cs="Helvetica"/>
          <w:color w:val="323232"/>
          <w:kern w:val="0"/>
          <w:sz w:val="28"/>
          <w:szCs w:val="28"/>
        </w:rPr>
      </w:pPr>
      <w:r>
        <w:rPr>
          <w:rFonts w:ascii="Helvetica" w:hAnsi="Helvetica" w:cs="Helvetica"/>
          <w:color w:val="323232"/>
          <w:kern w:val="0"/>
          <w:sz w:val="28"/>
          <w:szCs w:val="28"/>
        </w:rPr>
        <w:t xml:space="preserve">Notice the two ways that the </w:t>
      </w:r>
      <w:r>
        <w:rPr>
          <w:rFonts w:ascii="Menlo Regular" w:hAnsi="Menlo Regular" w:cs="Menlo Regular"/>
          <w:color w:val="6D6D6D"/>
          <w:kern w:val="0"/>
        </w:rPr>
        <w:t>hearts</w:t>
      </w:r>
      <w:r>
        <w:rPr>
          <w:rFonts w:ascii="Helvetica" w:hAnsi="Helvetica" w:cs="Helvetica"/>
          <w:color w:val="323232"/>
          <w:kern w:val="0"/>
          <w:sz w:val="28"/>
          <w:szCs w:val="28"/>
        </w:rPr>
        <w:t xml:space="preserve"> case of the enumeration is referred to above: When assigning a value to the </w:t>
      </w:r>
      <w:r>
        <w:rPr>
          <w:rFonts w:ascii="Menlo Regular" w:hAnsi="Menlo Regular" w:cs="Menlo Regular"/>
          <w:color w:val="6D6D6D"/>
          <w:kern w:val="0"/>
        </w:rPr>
        <w:t>hearts</w:t>
      </w:r>
      <w:r>
        <w:rPr>
          <w:rFonts w:ascii="Helvetica" w:hAnsi="Helvetica" w:cs="Helvetica"/>
          <w:color w:val="323232"/>
          <w:kern w:val="0"/>
          <w:sz w:val="28"/>
          <w:szCs w:val="28"/>
        </w:rPr>
        <w:t xml:space="preserve"> constant, the enumeration case </w:t>
      </w:r>
      <w:proofErr w:type="spellStart"/>
      <w:r>
        <w:rPr>
          <w:rFonts w:ascii="Menlo Regular" w:hAnsi="Menlo Regular" w:cs="Menlo Regular"/>
          <w:color w:val="6D6D6D"/>
          <w:kern w:val="0"/>
        </w:rPr>
        <w:t>Suit.hearts</w:t>
      </w:r>
      <w:proofErr w:type="spellEnd"/>
      <w:r>
        <w:rPr>
          <w:rFonts w:ascii="Helvetica" w:hAnsi="Helvetica" w:cs="Helvetica"/>
          <w:color w:val="323232"/>
          <w:kern w:val="0"/>
          <w:sz w:val="28"/>
          <w:szCs w:val="28"/>
        </w:rPr>
        <w:t xml:space="preserve"> is referred to by its full name because the constant doesn’t have an explicit type specified. Inside the switch, the enumeration case is referred to by the abbreviated </w:t>
      </w:r>
      <w:proofErr w:type="gramStart"/>
      <w:r>
        <w:rPr>
          <w:rFonts w:ascii="Helvetica" w:hAnsi="Helvetica" w:cs="Helvetica"/>
          <w:color w:val="323232"/>
          <w:kern w:val="0"/>
          <w:sz w:val="28"/>
          <w:szCs w:val="28"/>
        </w:rPr>
        <w:t xml:space="preserve">form </w:t>
      </w:r>
      <w:r>
        <w:rPr>
          <w:rFonts w:ascii="Menlo Regular" w:hAnsi="Menlo Regular" w:cs="Menlo Regular"/>
          <w:color w:val="6D6D6D"/>
          <w:kern w:val="0"/>
        </w:rPr>
        <w:t>.hearts</w:t>
      </w:r>
      <w:proofErr w:type="gramEnd"/>
      <w:r>
        <w:rPr>
          <w:rFonts w:ascii="Helvetica" w:hAnsi="Helvetica" w:cs="Helvetica"/>
          <w:color w:val="323232"/>
          <w:kern w:val="0"/>
          <w:sz w:val="28"/>
          <w:szCs w:val="28"/>
        </w:rPr>
        <w:t xml:space="preserve"> because the value of </w:t>
      </w:r>
      <w:r>
        <w:rPr>
          <w:rFonts w:ascii="Menlo Regular" w:hAnsi="Menlo Regular" w:cs="Menlo Regular"/>
          <w:color w:val="6D6D6D"/>
          <w:kern w:val="0"/>
        </w:rPr>
        <w:t>self</w:t>
      </w:r>
      <w:r>
        <w:rPr>
          <w:rFonts w:ascii="Helvetica" w:hAnsi="Helvetica" w:cs="Helvetica"/>
          <w:color w:val="323232"/>
          <w:kern w:val="0"/>
          <w:sz w:val="28"/>
          <w:szCs w:val="28"/>
        </w:rPr>
        <w:t xml:space="preserve"> is already known to be a suit. You can use the abbreviated form anytime the value’s type is already known.</w:t>
      </w:r>
    </w:p>
    <w:p w14:paraId="6400DDCF" w14:textId="77777777" w:rsidR="008E7F47" w:rsidRDefault="008E7F47" w:rsidP="008E7F47">
      <w:pPr>
        <w:widowControl/>
        <w:autoSpaceDE w:val="0"/>
        <w:autoSpaceDN w:val="0"/>
        <w:adjustRightInd w:val="0"/>
        <w:jc w:val="left"/>
        <w:rPr>
          <w:rFonts w:ascii="Helvetica" w:hAnsi="Helvetica" w:cs="Helvetica"/>
          <w:color w:val="323232"/>
          <w:kern w:val="0"/>
          <w:sz w:val="28"/>
          <w:szCs w:val="28"/>
        </w:rPr>
      </w:pPr>
      <w:r>
        <w:rPr>
          <w:rFonts w:ascii="Helvetica" w:hAnsi="Helvetica" w:cs="Helvetica"/>
          <w:color w:val="323232"/>
          <w:kern w:val="0"/>
          <w:sz w:val="28"/>
          <w:szCs w:val="28"/>
        </w:rPr>
        <w:t xml:space="preserve">Use </w:t>
      </w:r>
      <w:proofErr w:type="spellStart"/>
      <w:r>
        <w:rPr>
          <w:rFonts w:ascii="Menlo Regular" w:hAnsi="Menlo Regular" w:cs="Menlo Regular"/>
          <w:color w:val="6D6D6D"/>
          <w:kern w:val="0"/>
        </w:rPr>
        <w:t>struct</w:t>
      </w:r>
      <w:proofErr w:type="spellEnd"/>
      <w:r>
        <w:rPr>
          <w:rFonts w:ascii="Helvetica" w:hAnsi="Helvetica" w:cs="Helvetica"/>
          <w:color w:val="323232"/>
          <w:kern w:val="0"/>
          <w:sz w:val="28"/>
          <w:szCs w:val="28"/>
        </w:rPr>
        <w:t xml:space="preserve"> to create a structure. Structures support many of the same behaviors as classes, including methods and initializers. One of the most important differences between structures and classes is that structures are always copied when they are passed around in your code, but classes are passed by reference.</w:t>
      </w:r>
    </w:p>
    <w:p w14:paraId="104A3B26" w14:textId="77777777" w:rsidR="008E7F47" w:rsidRDefault="008E7F47" w:rsidP="008E7F47">
      <w:pPr>
        <w:widowControl/>
        <w:numPr>
          <w:ilvl w:val="0"/>
          <w:numId w:val="37"/>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color w:val="981B7E"/>
          <w:kern w:val="1"/>
        </w:rPr>
        <w:tab/>
      </w:r>
      <w:r>
        <w:rPr>
          <w:rFonts w:ascii="Menlo Regular" w:hAnsi="Menlo Regular" w:cs="Menlo Regular"/>
          <w:color w:val="981B7E"/>
          <w:kern w:val="1"/>
        </w:rPr>
        <w:tab/>
      </w:r>
      <w:proofErr w:type="spellStart"/>
      <w:proofErr w:type="gramStart"/>
      <w:r>
        <w:rPr>
          <w:rFonts w:ascii="Menlo Regular" w:hAnsi="Menlo Regular" w:cs="Menlo Regular"/>
          <w:color w:val="981B7E"/>
          <w:kern w:val="0"/>
        </w:rPr>
        <w:t>struct</w:t>
      </w:r>
      <w:proofErr w:type="spellEnd"/>
      <w:proofErr w:type="gramEnd"/>
      <w:r>
        <w:rPr>
          <w:rFonts w:ascii="Menlo Regular" w:hAnsi="Menlo Regular" w:cs="Menlo Regular"/>
          <w:kern w:val="0"/>
        </w:rPr>
        <w:t xml:space="preserve"> </w:t>
      </w:r>
      <w:r>
        <w:rPr>
          <w:rFonts w:ascii="Menlo Regular" w:hAnsi="Menlo Regular" w:cs="Menlo Regular"/>
          <w:color w:val="325B61"/>
          <w:kern w:val="0"/>
        </w:rPr>
        <w:t>Card</w:t>
      </w:r>
      <w:r>
        <w:rPr>
          <w:rFonts w:ascii="Menlo Regular" w:hAnsi="Menlo Regular" w:cs="Menlo Regular"/>
          <w:kern w:val="0"/>
        </w:rPr>
        <w:t xml:space="preserve"> {</w:t>
      </w:r>
    </w:p>
    <w:p w14:paraId="0ACBD855" w14:textId="77777777" w:rsidR="008E7F47" w:rsidRDefault="008E7F47" w:rsidP="008E7F47">
      <w:pPr>
        <w:widowControl/>
        <w:numPr>
          <w:ilvl w:val="0"/>
          <w:numId w:val="37"/>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roofErr w:type="spellStart"/>
      <w:proofErr w:type="gramStart"/>
      <w:r>
        <w:rPr>
          <w:rFonts w:ascii="Menlo Regular" w:hAnsi="Menlo Regular" w:cs="Menlo Regular"/>
          <w:color w:val="981B7E"/>
          <w:kern w:val="0"/>
        </w:rPr>
        <w:t>var</w:t>
      </w:r>
      <w:proofErr w:type="spellEnd"/>
      <w:proofErr w:type="gramEnd"/>
      <w:r>
        <w:rPr>
          <w:rFonts w:ascii="Menlo Regular" w:hAnsi="Menlo Regular" w:cs="Menlo Regular"/>
          <w:kern w:val="0"/>
        </w:rPr>
        <w:t xml:space="preserve"> </w:t>
      </w:r>
      <w:r>
        <w:rPr>
          <w:rFonts w:ascii="Menlo Regular" w:hAnsi="Menlo Regular" w:cs="Menlo Regular"/>
          <w:color w:val="325B61"/>
          <w:kern w:val="0"/>
        </w:rPr>
        <w:t>rank</w:t>
      </w:r>
      <w:r>
        <w:rPr>
          <w:rFonts w:ascii="Menlo Regular" w:hAnsi="Menlo Regular" w:cs="Menlo Regular"/>
          <w:kern w:val="0"/>
        </w:rPr>
        <w:t xml:space="preserve">: </w:t>
      </w:r>
      <w:r>
        <w:rPr>
          <w:rFonts w:ascii="Menlo Regular" w:hAnsi="Menlo Regular" w:cs="Menlo Regular"/>
          <w:color w:val="491187"/>
          <w:kern w:val="0"/>
        </w:rPr>
        <w:t xml:space="preserve"> a </w:t>
      </w:r>
      <w:proofErr w:type="spellStart"/>
      <w:r>
        <w:rPr>
          <w:rFonts w:ascii="Menlo Regular" w:hAnsi="Menlo Regular" w:cs="Menlo Regular"/>
          <w:color w:val="491187"/>
          <w:kern w:val="0"/>
        </w:rPr>
        <w:t>href</w:t>
      </w:r>
      <w:proofErr w:type="spellEnd"/>
      <w:r>
        <w:rPr>
          <w:rFonts w:ascii="Menlo Regular" w:hAnsi="Menlo Regular" w:cs="Menlo Regular"/>
          <w:color w:val="491187"/>
          <w:kern w:val="0"/>
        </w:rPr>
        <w:t xml:space="preserve">="" Rank /a </w:t>
      </w:r>
    </w:p>
    <w:p w14:paraId="4936D8D8" w14:textId="77777777" w:rsidR="008E7F47" w:rsidRDefault="008E7F47" w:rsidP="008E7F47">
      <w:pPr>
        <w:widowControl/>
        <w:numPr>
          <w:ilvl w:val="0"/>
          <w:numId w:val="37"/>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roofErr w:type="spellStart"/>
      <w:proofErr w:type="gramStart"/>
      <w:r>
        <w:rPr>
          <w:rFonts w:ascii="Menlo Regular" w:hAnsi="Menlo Regular" w:cs="Menlo Regular"/>
          <w:color w:val="981B7E"/>
          <w:kern w:val="0"/>
        </w:rPr>
        <w:t>var</w:t>
      </w:r>
      <w:proofErr w:type="spellEnd"/>
      <w:proofErr w:type="gramEnd"/>
      <w:r>
        <w:rPr>
          <w:rFonts w:ascii="Menlo Regular" w:hAnsi="Menlo Regular" w:cs="Menlo Regular"/>
          <w:kern w:val="0"/>
        </w:rPr>
        <w:t xml:space="preserve"> </w:t>
      </w:r>
      <w:r>
        <w:rPr>
          <w:rFonts w:ascii="Menlo Regular" w:hAnsi="Menlo Regular" w:cs="Menlo Regular"/>
          <w:color w:val="325B61"/>
          <w:kern w:val="0"/>
        </w:rPr>
        <w:t>suit</w:t>
      </w:r>
      <w:r>
        <w:rPr>
          <w:rFonts w:ascii="Menlo Regular" w:hAnsi="Menlo Regular" w:cs="Menlo Regular"/>
          <w:kern w:val="0"/>
        </w:rPr>
        <w:t xml:space="preserve">: </w:t>
      </w:r>
      <w:r>
        <w:rPr>
          <w:rFonts w:ascii="Menlo Regular" w:hAnsi="Menlo Regular" w:cs="Menlo Regular"/>
          <w:color w:val="491187"/>
          <w:kern w:val="0"/>
        </w:rPr>
        <w:t xml:space="preserve"> a </w:t>
      </w:r>
      <w:proofErr w:type="spellStart"/>
      <w:r>
        <w:rPr>
          <w:rFonts w:ascii="Menlo Regular" w:hAnsi="Menlo Regular" w:cs="Menlo Regular"/>
          <w:color w:val="491187"/>
          <w:kern w:val="0"/>
        </w:rPr>
        <w:t>href</w:t>
      </w:r>
      <w:proofErr w:type="spellEnd"/>
      <w:r>
        <w:rPr>
          <w:rFonts w:ascii="Menlo Regular" w:hAnsi="Menlo Regular" w:cs="Menlo Regular"/>
          <w:color w:val="491187"/>
          <w:kern w:val="0"/>
        </w:rPr>
        <w:t xml:space="preserve">="" Suit /a </w:t>
      </w:r>
    </w:p>
    <w:p w14:paraId="5829B780" w14:textId="77777777" w:rsidR="008E7F47" w:rsidRDefault="008E7F47" w:rsidP="008E7F47">
      <w:pPr>
        <w:widowControl/>
        <w:numPr>
          <w:ilvl w:val="0"/>
          <w:numId w:val="37"/>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roofErr w:type="spellStart"/>
      <w:proofErr w:type="gramStart"/>
      <w:r>
        <w:rPr>
          <w:rFonts w:ascii="Menlo Regular" w:hAnsi="Menlo Regular" w:cs="Menlo Regular"/>
          <w:color w:val="981B7E"/>
          <w:kern w:val="0"/>
        </w:rPr>
        <w:t>func</w:t>
      </w:r>
      <w:proofErr w:type="spellEnd"/>
      <w:proofErr w:type="gramEnd"/>
      <w:r>
        <w:rPr>
          <w:rFonts w:ascii="Menlo Regular" w:hAnsi="Menlo Regular" w:cs="Menlo Regular"/>
          <w:kern w:val="0"/>
        </w:rPr>
        <w:t xml:space="preserve"> </w:t>
      </w:r>
      <w:proofErr w:type="spellStart"/>
      <w:r>
        <w:rPr>
          <w:rFonts w:ascii="Menlo Regular" w:hAnsi="Menlo Regular" w:cs="Menlo Regular"/>
          <w:color w:val="325B61"/>
          <w:kern w:val="0"/>
        </w:rPr>
        <w:t>simpleDescription</w:t>
      </w:r>
      <w:proofErr w:type="spellEnd"/>
      <w:r>
        <w:rPr>
          <w:rFonts w:ascii="Menlo Regular" w:hAnsi="Menlo Regular" w:cs="Menlo Regular"/>
          <w:kern w:val="0"/>
        </w:rPr>
        <w:t xml:space="preserve">() -&gt; </w:t>
      </w:r>
      <w:r>
        <w:rPr>
          <w:rFonts w:ascii="Menlo Regular" w:hAnsi="Menlo Regular" w:cs="Menlo Regular"/>
          <w:color w:val="491187"/>
          <w:kern w:val="0"/>
        </w:rPr>
        <w:t xml:space="preserve"> a </w:t>
      </w:r>
      <w:proofErr w:type="spellStart"/>
      <w:r>
        <w:rPr>
          <w:rFonts w:ascii="Menlo Regular" w:hAnsi="Menlo Regular" w:cs="Menlo Regular"/>
          <w:color w:val="491187"/>
          <w:kern w:val="0"/>
        </w:rPr>
        <w:t>href</w:t>
      </w:r>
      <w:proofErr w:type="spellEnd"/>
      <w:r>
        <w:rPr>
          <w:rFonts w:ascii="Menlo Regular" w:hAnsi="Menlo Regular" w:cs="Menlo Regular"/>
          <w:color w:val="491187"/>
          <w:kern w:val="0"/>
        </w:rPr>
        <w:t xml:space="preserve">="" String /a </w:t>
      </w:r>
      <w:r>
        <w:rPr>
          <w:rFonts w:ascii="Menlo Regular" w:hAnsi="Menlo Regular" w:cs="Menlo Regular"/>
          <w:kern w:val="0"/>
        </w:rPr>
        <w:t xml:space="preserve"> {</w:t>
      </w:r>
    </w:p>
    <w:p w14:paraId="53718BF4" w14:textId="77777777" w:rsidR="008E7F47" w:rsidRDefault="008E7F47" w:rsidP="008E7F47">
      <w:pPr>
        <w:widowControl/>
        <w:numPr>
          <w:ilvl w:val="0"/>
          <w:numId w:val="37"/>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roofErr w:type="gramStart"/>
      <w:r>
        <w:rPr>
          <w:rFonts w:ascii="Menlo Regular" w:hAnsi="Menlo Regular" w:cs="Menlo Regular"/>
          <w:color w:val="981B7E"/>
          <w:kern w:val="0"/>
        </w:rPr>
        <w:t>return</w:t>
      </w:r>
      <w:proofErr w:type="gramEnd"/>
      <w:r>
        <w:rPr>
          <w:rFonts w:ascii="Menlo Regular" w:hAnsi="Menlo Regular" w:cs="Menlo Regular"/>
          <w:kern w:val="0"/>
        </w:rPr>
        <w:t xml:space="preserve"> </w:t>
      </w:r>
      <w:r>
        <w:rPr>
          <w:rFonts w:ascii="Menlo Regular" w:hAnsi="Menlo Regular" w:cs="Menlo Regular"/>
          <w:color w:val="B50013"/>
          <w:kern w:val="0"/>
        </w:rPr>
        <w:t xml:space="preserve">"The </w:t>
      </w:r>
      <w:r>
        <w:rPr>
          <w:rFonts w:ascii="Menlo Regular" w:hAnsi="Menlo Regular" w:cs="Menlo Regular"/>
          <w:kern w:val="0"/>
        </w:rPr>
        <w:t>\(</w:t>
      </w:r>
      <w:proofErr w:type="spellStart"/>
      <w:r>
        <w:rPr>
          <w:rFonts w:ascii="Menlo Regular" w:hAnsi="Menlo Regular" w:cs="Menlo Regular"/>
          <w:color w:val="325B61"/>
          <w:kern w:val="0"/>
        </w:rPr>
        <w:t>rank</w:t>
      </w:r>
      <w:r>
        <w:rPr>
          <w:rFonts w:ascii="Menlo Regular" w:hAnsi="Menlo Regular" w:cs="Menlo Regular"/>
          <w:kern w:val="0"/>
        </w:rPr>
        <w:t>.</w:t>
      </w:r>
      <w:r>
        <w:rPr>
          <w:rFonts w:ascii="Menlo Regular" w:hAnsi="Menlo Regular" w:cs="Menlo Regular"/>
          <w:color w:val="325B61"/>
          <w:kern w:val="0"/>
        </w:rPr>
        <w:t>simpleDescription</w:t>
      </w:r>
      <w:proofErr w:type="spellEnd"/>
      <w:r>
        <w:rPr>
          <w:rFonts w:ascii="Menlo Regular" w:hAnsi="Menlo Regular" w:cs="Menlo Regular"/>
          <w:kern w:val="0"/>
        </w:rPr>
        <w:t>())</w:t>
      </w:r>
      <w:r>
        <w:rPr>
          <w:rFonts w:ascii="Menlo Regular" w:hAnsi="Menlo Regular" w:cs="Menlo Regular"/>
          <w:color w:val="B50013"/>
          <w:kern w:val="0"/>
        </w:rPr>
        <w:t xml:space="preserve"> of </w:t>
      </w:r>
      <w:r>
        <w:rPr>
          <w:rFonts w:ascii="Menlo Regular" w:hAnsi="Menlo Regular" w:cs="Menlo Regular"/>
          <w:kern w:val="0"/>
        </w:rPr>
        <w:t>\(</w:t>
      </w:r>
      <w:proofErr w:type="spellStart"/>
      <w:r>
        <w:rPr>
          <w:rFonts w:ascii="Menlo Regular" w:hAnsi="Menlo Regular" w:cs="Menlo Regular"/>
          <w:color w:val="325B61"/>
          <w:kern w:val="0"/>
        </w:rPr>
        <w:t>suit</w:t>
      </w:r>
      <w:r>
        <w:rPr>
          <w:rFonts w:ascii="Menlo Regular" w:hAnsi="Menlo Regular" w:cs="Menlo Regular"/>
          <w:kern w:val="0"/>
        </w:rPr>
        <w:t>.</w:t>
      </w:r>
      <w:r>
        <w:rPr>
          <w:rFonts w:ascii="Menlo Regular" w:hAnsi="Menlo Regular" w:cs="Menlo Regular"/>
          <w:color w:val="325B61"/>
          <w:kern w:val="0"/>
        </w:rPr>
        <w:t>simpleDescription</w:t>
      </w:r>
      <w:proofErr w:type="spellEnd"/>
      <w:r>
        <w:rPr>
          <w:rFonts w:ascii="Menlo Regular" w:hAnsi="Menlo Regular" w:cs="Menlo Regular"/>
          <w:kern w:val="0"/>
        </w:rPr>
        <w:t>())</w:t>
      </w:r>
      <w:r>
        <w:rPr>
          <w:rFonts w:ascii="Menlo Regular" w:hAnsi="Menlo Regular" w:cs="Menlo Regular"/>
          <w:color w:val="B50013"/>
          <w:kern w:val="0"/>
        </w:rPr>
        <w:t>"</w:t>
      </w:r>
    </w:p>
    <w:p w14:paraId="46130368" w14:textId="77777777" w:rsidR="008E7F47" w:rsidRDefault="008E7F47" w:rsidP="008E7F47">
      <w:pPr>
        <w:widowControl/>
        <w:numPr>
          <w:ilvl w:val="0"/>
          <w:numId w:val="37"/>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
    <w:p w14:paraId="6276789B" w14:textId="77777777" w:rsidR="008E7F47" w:rsidRDefault="008E7F47" w:rsidP="008E7F47">
      <w:pPr>
        <w:widowControl/>
        <w:numPr>
          <w:ilvl w:val="0"/>
          <w:numId w:val="37"/>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w:t>
      </w:r>
    </w:p>
    <w:p w14:paraId="75FDCB9D" w14:textId="77777777" w:rsidR="008E7F47" w:rsidRDefault="008E7F47" w:rsidP="008E7F47">
      <w:pPr>
        <w:widowControl/>
        <w:numPr>
          <w:ilvl w:val="0"/>
          <w:numId w:val="37"/>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color w:val="981B7E"/>
          <w:kern w:val="1"/>
        </w:rPr>
        <w:tab/>
      </w:r>
      <w:r>
        <w:rPr>
          <w:rFonts w:ascii="Menlo Regular" w:hAnsi="Menlo Regular" w:cs="Menlo Regular"/>
          <w:color w:val="981B7E"/>
          <w:kern w:val="1"/>
        </w:rPr>
        <w:tab/>
      </w:r>
      <w:proofErr w:type="gramStart"/>
      <w:r>
        <w:rPr>
          <w:rFonts w:ascii="Menlo Regular" w:hAnsi="Menlo Regular" w:cs="Menlo Regular"/>
          <w:color w:val="981B7E"/>
          <w:kern w:val="0"/>
        </w:rPr>
        <w:t>let</w:t>
      </w:r>
      <w:proofErr w:type="gramEnd"/>
      <w:r>
        <w:rPr>
          <w:rFonts w:ascii="Menlo Regular" w:hAnsi="Menlo Regular" w:cs="Menlo Regular"/>
          <w:kern w:val="0"/>
        </w:rPr>
        <w:t xml:space="preserve"> </w:t>
      </w:r>
      <w:proofErr w:type="spellStart"/>
      <w:r>
        <w:rPr>
          <w:rFonts w:ascii="Menlo Regular" w:hAnsi="Menlo Regular" w:cs="Menlo Regular"/>
          <w:color w:val="325B61"/>
          <w:kern w:val="0"/>
        </w:rPr>
        <w:t>threeOfSpades</w:t>
      </w:r>
      <w:proofErr w:type="spellEnd"/>
      <w:r>
        <w:rPr>
          <w:rFonts w:ascii="Menlo Regular" w:hAnsi="Menlo Regular" w:cs="Menlo Regular"/>
          <w:kern w:val="0"/>
        </w:rPr>
        <w:t xml:space="preserve"> = </w:t>
      </w:r>
      <w:r>
        <w:rPr>
          <w:rFonts w:ascii="Menlo Regular" w:hAnsi="Menlo Regular" w:cs="Menlo Regular"/>
          <w:color w:val="325B61"/>
          <w:kern w:val="0"/>
        </w:rPr>
        <w:t>Card</w:t>
      </w:r>
      <w:r>
        <w:rPr>
          <w:rFonts w:ascii="Menlo Regular" w:hAnsi="Menlo Regular" w:cs="Menlo Regular"/>
          <w:kern w:val="0"/>
        </w:rPr>
        <w:t>(</w:t>
      </w:r>
      <w:r>
        <w:rPr>
          <w:rFonts w:ascii="Menlo Regular" w:hAnsi="Menlo Regular" w:cs="Menlo Regular"/>
          <w:color w:val="325B61"/>
          <w:kern w:val="0"/>
        </w:rPr>
        <w:t>rank</w:t>
      </w:r>
      <w:r>
        <w:rPr>
          <w:rFonts w:ascii="Menlo Regular" w:hAnsi="Menlo Regular" w:cs="Menlo Regular"/>
          <w:kern w:val="0"/>
        </w:rPr>
        <w:t>: .</w:t>
      </w:r>
      <w:r>
        <w:rPr>
          <w:rFonts w:ascii="Menlo Regular" w:hAnsi="Menlo Regular" w:cs="Menlo Regular"/>
          <w:color w:val="325B61"/>
          <w:kern w:val="0"/>
        </w:rPr>
        <w:t>three</w:t>
      </w:r>
      <w:r>
        <w:rPr>
          <w:rFonts w:ascii="Menlo Regular" w:hAnsi="Menlo Regular" w:cs="Menlo Regular"/>
          <w:kern w:val="0"/>
        </w:rPr>
        <w:t xml:space="preserve">, </w:t>
      </w:r>
      <w:r>
        <w:rPr>
          <w:rFonts w:ascii="Menlo Regular" w:hAnsi="Menlo Regular" w:cs="Menlo Regular"/>
          <w:color w:val="325B61"/>
          <w:kern w:val="0"/>
        </w:rPr>
        <w:t>suit</w:t>
      </w:r>
      <w:r>
        <w:rPr>
          <w:rFonts w:ascii="Menlo Regular" w:hAnsi="Menlo Regular" w:cs="Menlo Regular"/>
          <w:kern w:val="0"/>
        </w:rPr>
        <w:t>: .</w:t>
      </w:r>
      <w:r>
        <w:rPr>
          <w:rFonts w:ascii="Menlo Regular" w:hAnsi="Menlo Regular" w:cs="Menlo Regular"/>
          <w:color w:val="325B61"/>
          <w:kern w:val="0"/>
        </w:rPr>
        <w:t>spades</w:t>
      </w:r>
      <w:r>
        <w:rPr>
          <w:rFonts w:ascii="Menlo Regular" w:hAnsi="Menlo Regular" w:cs="Menlo Regular"/>
          <w:kern w:val="0"/>
        </w:rPr>
        <w:t>)</w:t>
      </w:r>
    </w:p>
    <w:p w14:paraId="24794929" w14:textId="77777777" w:rsidR="008E7F47" w:rsidRDefault="008E7F47" w:rsidP="008E7F47">
      <w:pPr>
        <w:widowControl/>
        <w:numPr>
          <w:ilvl w:val="0"/>
          <w:numId w:val="37"/>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color w:val="981B7E"/>
          <w:kern w:val="1"/>
        </w:rPr>
        <w:tab/>
      </w:r>
      <w:r>
        <w:rPr>
          <w:rFonts w:ascii="Menlo Regular" w:hAnsi="Menlo Regular" w:cs="Menlo Regular"/>
          <w:color w:val="981B7E"/>
          <w:kern w:val="1"/>
        </w:rPr>
        <w:tab/>
      </w:r>
      <w:proofErr w:type="gramStart"/>
      <w:r>
        <w:rPr>
          <w:rFonts w:ascii="Menlo Regular" w:hAnsi="Menlo Regular" w:cs="Menlo Regular"/>
          <w:color w:val="981B7E"/>
          <w:kern w:val="0"/>
        </w:rPr>
        <w:t>let</w:t>
      </w:r>
      <w:proofErr w:type="gramEnd"/>
      <w:r>
        <w:rPr>
          <w:rFonts w:ascii="Menlo Regular" w:hAnsi="Menlo Regular" w:cs="Menlo Regular"/>
          <w:kern w:val="0"/>
        </w:rPr>
        <w:t xml:space="preserve"> </w:t>
      </w:r>
      <w:proofErr w:type="spellStart"/>
      <w:r>
        <w:rPr>
          <w:rFonts w:ascii="Menlo Regular" w:hAnsi="Menlo Regular" w:cs="Menlo Regular"/>
          <w:color w:val="325B61"/>
          <w:kern w:val="0"/>
        </w:rPr>
        <w:t>threeOfSpadesDescription</w:t>
      </w:r>
      <w:proofErr w:type="spellEnd"/>
      <w:r>
        <w:rPr>
          <w:rFonts w:ascii="Menlo Regular" w:hAnsi="Menlo Regular" w:cs="Menlo Regular"/>
          <w:kern w:val="0"/>
        </w:rPr>
        <w:t xml:space="preserve"> = </w:t>
      </w:r>
      <w:proofErr w:type="spellStart"/>
      <w:r>
        <w:rPr>
          <w:rFonts w:ascii="Menlo Regular" w:hAnsi="Menlo Regular" w:cs="Menlo Regular"/>
          <w:color w:val="325B61"/>
          <w:kern w:val="0"/>
        </w:rPr>
        <w:t>threeOfSpades</w:t>
      </w:r>
      <w:r>
        <w:rPr>
          <w:rFonts w:ascii="Menlo Regular" w:hAnsi="Menlo Regular" w:cs="Menlo Regular"/>
          <w:kern w:val="0"/>
        </w:rPr>
        <w:t>.</w:t>
      </w:r>
      <w:r>
        <w:rPr>
          <w:rFonts w:ascii="Menlo Regular" w:hAnsi="Menlo Regular" w:cs="Menlo Regular"/>
          <w:color w:val="325B61"/>
          <w:kern w:val="0"/>
        </w:rPr>
        <w:t>simpleDescription</w:t>
      </w:r>
      <w:proofErr w:type="spellEnd"/>
      <w:r>
        <w:rPr>
          <w:rFonts w:ascii="Menlo Regular" w:hAnsi="Menlo Regular" w:cs="Menlo Regular"/>
          <w:kern w:val="0"/>
        </w:rPr>
        <w:t>()</w:t>
      </w:r>
    </w:p>
    <w:p w14:paraId="5BF87EF0" w14:textId="77777777" w:rsidR="008E7F47" w:rsidRDefault="008E7F47" w:rsidP="008E7F47">
      <w:pPr>
        <w:widowControl/>
        <w:autoSpaceDE w:val="0"/>
        <w:autoSpaceDN w:val="0"/>
        <w:adjustRightInd w:val="0"/>
        <w:jc w:val="left"/>
        <w:rPr>
          <w:rFonts w:ascii="Helvetica" w:hAnsi="Helvetica" w:cs="Helvetica"/>
          <w:color w:val="0E73C0"/>
          <w:kern w:val="0"/>
        </w:rPr>
      </w:pPr>
    </w:p>
    <w:p w14:paraId="672A9D3E" w14:textId="77777777" w:rsidR="008E7F47" w:rsidRDefault="008E7F47" w:rsidP="008E7F47">
      <w:pPr>
        <w:widowControl/>
        <w:autoSpaceDE w:val="0"/>
        <w:autoSpaceDN w:val="0"/>
        <w:adjustRightInd w:val="0"/>
        <w:jc w:val="left"/>
        <w:rPr>
          <w:rFonts w:ascii="Helvetica" w:hAnsi="Helvetica" w:cs="Helvetica"/>
          <w:color w:val="6D6D6D"/>
          <w:kern w:val="0"/>
          <w:sz w:val="18"/>
          <w:szCs w:val="18"/>
        </w:rPr>
      </w:pPr>
      <w:r>
        <w:rPr>
          <w:rFonts w:ascii="Helvetica" w:hAnsi="Helvetica" w:cs="Helvetica"/>
          <w:color w:val="6D6D6D"/>
          <w:kern w:val="0"/>
          <w:sz w:val="18"/>
          <w:szCs w:val="18"/>
        </w:rPr>
        <w:t>EXPERIMENT</w:t>
      </w:r>
    </w:p>
    <w:p w14:paraId="68DF4E7B" w14:textId="77777777" w:rsidR="008E7F47" w:rsidRDefault="008E7F47" w:rsidP="008E7F47">
      <w:pPr>
        <w:widowControl/>
        <w:autoSpaceDE w:val="0"/>
        <w:autoSpaceDN w:val="0"/>
        <w:adjustRightInd w:val="0"/>
        <w:jc w:val="left"/>
        <w:rPr>
          <w:rFonts w:ascii="Helvetica" w:hAnsi="Helvetica" w:cs="Helvetica"/>
          <w:color w:val="323232"/>
          <w:kern w:val="0"/>
        </w:rPr>
      </w:pPr>
      <w:r>
        <w:rPr>
          <w:rFonts w:ascii="Helvetica" w:hAnsi="Helvetica" w:cs="Helvetica"/>
          <w:color w:val="323232"/>
          <w:kern w:val="0"/>
        </w:rPr>
        <w:t xml:space="preserve">Add a method to </w:t>
      </w:r>
      <w:r>
        <w:rPr>
          <w:rFonts w:ascii="Menlo Regular" w:hAnsi="Menlo Regular" w:cs="Menlo Regular"/>
          <w:color w:val="6D6D6D"/>
          <w:kern w:val="0"/>
          <w:sz w:val="22"/>
          <w:szCs w:val="22"/>
        </w:rPr>
        <w:t>Card</w:t>
      </w:r>
      <w:r>
        <w:rPr>
          <w:rFonts w:ascii="Helvetica" w:hAnsi="Helvetica" w:cs="Helvetica"/>
          <w:color w:val="323232"/>
          <w:kern w:val="0"/>
        </w:rPr>
        <w:t xml:space="preserve"> that creates a full deck of cards, with one card of each combination of rank and suit.</w:t>
      </w:r>
    </w:p>
    <w:p w14:paraId="59D2A14B" w14:textId="77777777" w:rsidR="008E7F47" w:rsidRDefault="008E7F47" w:rsidP="008E7F47">
      <w:pPr>
        <w:widowControl/>
        <w:autoSpaceDE w:val="0"/>
        <w:autoSpaceDN w:val="0"/>
        <w:adjustRightInd w:val="0"/>
        <w:jc w:val="left"/>
        <w:rPr>
          <w:rFonts w:ascii="Helvetica" w:hAnsi="Helvetica" w:cs="Helvetica"/>
          <w:color w:val="323232"/>
          <w:kern w:val="0"/>
          <w:sz w:val="28"/>
          <w:szCs w:val="28"/>
        </w:rPr>
      </w:pPr>
      <w:r>
        <w:rPr>
          <w:rFonts w:ascii="Helvetica" w:hAnsi="Helvetica" w:cs="Helvetica"/>
          <w:color w:val="323232"/>
          <w:kern w:val="0"/>
          <w:sz w:val="28"/>
          <w:szCs w:val="28"/>
        </w:rPr>
        <w:t>An instance of an enumeration case can have values associated with the instance. Instances of the same enumeration case can have different values associated with them. You provide the associated values when you create the instance. Associated values and raw values are different: The raw value of an enumeration case is the same for all of its instances, and you provide the raw value when you define the enumeration.</w:t>
      </w:r>
    </w:p>
    <w:p w14:paraId="0082A792" w14:textId="77777777" w:rsidR="008E7F47" w:rsidRDefault="008E7F47" w:rsidP="008E7F47">
      <w:pPr>
        <w:widowControl/>
        <w:autoSpaceDE w:val="0"/>
        <w:autoSpaceDN w:val="0"/>
        <w:adjustRightInd w:val="0"/>
        <w:jc w:val="left"/>
        <w:rPr>
          <w:rFonts w:ascii="Helvetica" w:hAnsi="Helvetica" w:cs="Helvetica"/>
          <w:color w:val="323232"/>
          <w:kern w:val="0"/>
          <w:sz w:val="28"/>
          <w:szCs w:val="28"/>
        </w:rPr>
      </w:pPr>
      <w:r>
        <w:rPr>
          <w:rFonts w:ascii="Helvetica" w:hAnsi="Helvetica" w:cs="Helvetica"/>
          <w:color w:val="323232"/>
          <w:kern w:val="0"/>
          <w:sz w:val="28"/>
          <w:szCs w:val="28"/>
        </w:rPr>
        <w:t>For example, consider the case of requesting the sunrise and sunset time from a server. The server either responds with the information or it responds with some error information.</w:t>
      </w:r>
    </w:p>
    <w:p w14:paraId="2F63400A" w14:textId="77777777" w:rsidR="008E7F47" w:rsidRDefault="008E7F47" w:rsidP="008E7F47">
      <w:pPr>
        <w:widowControl/>
        <w:numPr>
          <w:ilvl w:val="0"/>
          <w:numId w:val="38"/>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color w:val="981B7E"/>
          <w:kern w:val="1"/>
        </w:rPr>
        <w:tab/>
      </w:r>
      <w:r>
        <w:rPr>
          <w:rFonts w:ascii="Menlo Regular" w:hAnsi="Menlo Regular" w:cs="Menlo Regular"/>
          <w:color w:val="981B7E"/>
          <w:kern w:val="1"/>
        </w:rPr>
        <w:tab/>
      </w:r>
      <w:proofErr w:type="spellStart"/>
      <w:proofErr w:type="gramStart"/>
      <w:r>
        <w:rPr>
          <w:rFonts w:ascii="Menlo Regular" w:hAnsi="Menlo Regular" w:cs="Menlo Regular"/>
          <w:color w:val="981B7E"/>
          <w:kern w:val="0"/>
        </w:rPr>
        <w:t>enum</w:t>
      </w:r>
      <w:proofErr w:type="spellEnd"/>
      <w:proofErr w:type="gramEnd"/>
      <w:r>
        <w:rPr>
          <w:rFonts w:ascii="Menlo Regular" w:hAnsi="Menlo Regular" w:cs="Menlo Regular"/>
          <w:kern w:val="0"/>
        </w:rPr>
        <w:t xml:space="preserve"> </w:t>
      </w:r>
      <w:proofErr w:type="spellStart"/>
      <w:r>
        <w:rPr>
          <w:rFonts w:ascii="Menlo Regular" w:hAnsi="Menlo Regular" w:cs="Menlo Regular"/>
          <w:color w:val="325B61"/>
          <w:kern w:val="0"/>
        </w:rPr>
        <w:t>ServerResponse</w:t>
      </w:r>
      <w:proofErr w:type="spellEnd"/>
      <w:r>
        <w:rPr>
          <w:rFonts w:ascii="Menlo Regular" w:hAnsi="Menlo Regular" w:cs="Menlo Regular"/>
          <w:kern w:val="0"/>
        </w:rPr>
        <w:t xml:space="preserve"> {</w:t>
      </w:r>
    </w:p>
    <w:p w14:paraId="0D9C9BB9" w14:textId="77777777" w:rsidR="008E7F47" w:rsidRDefault="008E7F47" w:rsidP="008E7F47">
      <w:pPr>
        <w:widowControl/>
        <w:numPr>
          <w:ilvl w:val="0"/>
          <w:numId w:val="38"/>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roofErr w:type="gramStart"/>
      <w:r>
        <w:rPr>
          <w:rFonts w:ascii="Menlo Regular" w:hAnsi="Menlo Regular" w:cs="Menlo Regular"/>
          <w:color w:val="981B7E"/>
          <w:kern w:val="0"/>
        </w:rPr>
        <w:t>case</w:t>
      </w:r>
      <w:proofErr w:type="gramEnd"/>
      <w:r>
        <w:rPr>
          <w:rFonts w:ascii="Menlo Regular" w:hAnsi="Menlo Regular" w:cs="Menlo Regular"/>
          <w:kern w:val="0"/>
        </w:rPr>
        <w:t xml:space="preserve"> </w:t>
      </w:r>
      <w:r>
        <w:rPr>
          <w:rFonts w:ascii="Menlo Regular" w:hAnsi="Menlo Regular" w:cs="Menlo Regular"/>
          <w:color w:val="325B61"/>
          <w:kern w:val="0"/>
        </w:rPr>
        <w:t>result</w:t>
      </w:r>
      <w:r>
        <w:rPr>
          <w:rFonts w:ascii="Menlo Regular" w:hAnsi="Menlo Regular" w:cs="Menlo Regular"/>
          <w:kern w:val="0"/>
        </w:rPr>
        <w:t>(</w:t>
      </w:r>
      <w:r>
        <w:rPr>
          <w:rFonts w:ascii="Menlo Regular" w:hAnsi="Menlo Regular" w:cs="Menlo Regular"/>
          <w:color w:val="325B61"/>
          <w:kern w:val="0"/>
        </w:rPr>
        <w:t>String</w:t>
      </w:r>
      <w:r>
        <w:rPr>
          <w:rFonts w:ascii="Menlo Regular" w:hAnsi="Menlo Regular" w:cs="Menlo Regular"/>
          <w:kern w:val="0"/>
        </w:rPr>
        <w:t xml:space="preserve">, </w:t>
      </w:r>
      <w:r>
        <w:rPr>
          <w:rFonts w:ascii="Menlo Regular" w:hAnsi="Menlo Regular" w:cs="Menlo Regular"/>
          <w:color w:val="325B61"/>
          <w:kern w:val="0"/>
        </w:rPr>
        <w:t>String</w:t>
      </w:r>
      <w:r>
        <w:rPr>
          <w:rFonts w:ascii="Menlo Regular" w:hAnsi="Menlo Regular" w:cs="Menlo Regular"/>
          <w:kern w:val="0"/>
        </w:rPr>
        <w:t>)</w:t>
      </w:r>
    </w:p>
    <w:p w14:paraId="4C0ED040" w14:textId="77777777" w:rsidR="008E7F47" w:rsidRDefault="008E7F47" w:rsidP="008E7F47">
      <w:pPr>
        <w:widowControl/>
        <w:numPr>
          <w:ilvl w:val="0"/>
          <w:numId w:val="38"/>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roofErr w:type="gramStart"/>
      <w:r>
        <w:rPr>
          <w:rFonts w:ascii="Menlo Regular" w:hAnsi="Menlo Regular" w:cs="Menlo Regular"/>
          <w:color w:val="981B7E"/>
          <w:kern w:val="0"/>
        </w:rPr>
        <w:t>case</w:t>
      </w:r>
      <w:proofErr w:type="gramEnd"/>
      <w:r>
        <w:rPr>
          <w:rFonts w:ascii="Menlo Regular" w:hAnsi="Menlo Regular" w:cs="Menlo Regular"/>
          <w:kern w:val="0"/>
        </w:rPr>
        <w:t xml:space="preserve"> </w:t>
      </w:r>
      <w:r>
        <w:rPr>
          <w:rFonts w:ascii="Menlo Regular" w:hAnsi="Menlo Regular" w:cs="Menlo Regular"/>
          <w:color w:val="325B61"/>
          <w:kern w:val="0"/>
        </w:rPr>
        <w:t>failure</w:t>
      </w:r>
      <w:r>
        <w:rPr>
          <w:rFonts w:ascii="Menlo Regular" w:hAnsi="Menlo Regular" w:cs="Menlo Regular"/>
          <w:kern w:val="0"/>
        </w:rPr>
        <w:t>(</w:t>
      </w:r>
      <w:r>
        <w:rPr>
          <w:rFonts w:ascii="Menlo Regular" w:hAnsi="Menlo Regular" w:cs="Menlo Regular"/>
          <w:color w:val="325B61"/>
          <w:kern w:val="0"/>
        </w:rPr>
        <w:t>String</w:t>
      </w:r>
      <w:r>
        <w:rPr>
          <w:rFonts w:ascii="Menlo Regular" w:hAnsi="Menlo Regular" w:cs="Menlo Regular"/>
          <w:kern w:val="0"/>
        </w:rPr>
        <w:t>)</w:t>
      </w:r>
    </w:p>
    <w:p w14:paraId="6F5806BE" w14:textId="77777777" w:rsidR="008E7F47" w:rsidRDefault="008E7F47" w:rsidP="008E7F47">
      <w:pPr>
        <w:widowControl/>
        <w:numPr>
          <w:ilvl w:val="0"/>
          <w:numId w:val="38"/>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w:t>
      </w:r>
    </w:p>
    <w:p w14:paraId="1F07A74E" w14:textId="77777777" w:rsidR="008E7F47" w:rsidRDefault="008E7F47" w:rsidP="008E7F47">
      <w:pPr>
        <w:widowControl/>
        <w:numPr>
          <w:ilvl w:val="0"/>
          <w:numId w:val="38"/>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
    <w:p w14:paraId="03AA0D9E" w14:textId="77777777" w:rsidR="008E7F47" w:rsidRDefault="008E7F47" w:rsidP="008E7F47">
      <w:pPr>
        <w:widowControl/>
        <w:numPr>
          <w:ilvl w:val="0"/>
          <w:numId w:val="38"/>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color w:val="981B7E"/>
          <w:kern w:val="1"/>
        </w:rPr>
        <w:tab/>
      </w:r>
      <w:r>
        <w:rPr>
          <w:rFonts w:ascii="Menlo Regular" w:hAnsi="Menlo Regular" w:cs="Menlo Regular"/>
          <w:color w:val="981B7E"/>
          <w:kern w:val="1"/>
        </w:rPr>
        <w:tab/>
      </w:r>
      <w:proofErr w:type="gramStart"/>
      <w:r>
        <w:rPr>
          <w:rFonts w:ascii="Menlo Regular" w:hAnsi="Menlo Regular" w:cs="Menlo Regular"/>
          <w:color w:val="981B7E"/>
          <w:kern w:val="0"/>
        </w:rPr>
        <w:t>let</w:t>
      </w:r>
      <w:proofErr w:type="gramEnd"/>
      <w:r>
        <w:rPr>
          <w:rFonts w:ascii="Menlo Regular" w:hAnsi="Menlo Regular" w:cs="Menlo Regular"/>
          <w:kern w:val="0"/>
        </w:rPr>
        <w:t xml:space="preserve"> </w:t>
      </w:r>
      <w:r>
        <w:rPr>
          <w:rFonts w:ascii="Menlo Regular" w:hAnsi="Menlo Regular" w:cs="Menlo Regular"/>
          <w:color w:val="325B61"/>
          <w:kern w:val="0"/>
        </w:rPr>
        <w:t>success</w:t>
      </w:r>
      <w:r>
        <w:rPr>
          <w:rFonts w:ascii="Menlo Regular" w:hAnsi="Menlo Regular" w:cs="Menlo Regular"/>
          <w:kern w:val="0"/>
        </w:rPr>
        <w:t xml:space="preserve"> = </w:t>
      </w:r>
      <w:proofErr w:type="spellStart"/>
      <w:r>
        <w:rPr>
          <w:rFonts w:ascii="Menlo Regular" w:hAnsi="Menlo Regular" w:cs="Menlo Regular"/>
          <w:color w:val="325B61"/>
          <w:kern w:val="0"/>
        </w:rPr>
        <w:t>ServerResponse</w:t>
      </w:r>
      <w:r>
        <w:rPr>
          <w:rFonts w:ascii="Menlo Regular" w:hAnsi="Menlo Regular" w:cs="Menlo Regular"/>
          <w:kern w:val="0"/>
        </w:rPr>
        <w:t>.</w:t>
      </w:r>
      <w:r>
        <w:rPr>
          <w:rFonts w:ascii="Menlo Regular" w:hAnsi="Menlo Regular" w:cs="Menlo Regular"/>
          <w:color w:val="325B61"/>
          <w:kern w:val="0"/>
        </w:rPr>
        <w:t>result</w:t>
      </w:r>
      <w:proofErr w:type="spellEnd"/>
      <w:r>
        <w:rPr>
          <w:rFonts w:ascii="Menlo Regular" w:hAnsi="Menlo Regular" w:cs="Menlo Regular"/>
          <w:kern w:val="0"/>
        </w:rPr>
        <w:t>(</w:t>
      </w:r>
      <w:r>
        <w:rPr>
          <w:rFonts w:ascii="Menlo Regular" w:hAnsi="Menlo Regular" w:cs="Menlo Regular"/>
          <w:color w:val="B50013"/>
          <w:kern w:val="0"/>
        </w:rPr>
        <w:t>"6:00 am"</w:t>
      </w:r>
      <w:r>
        <w:rPr>
          <w:rFonts w:ascii="Menlo Regular" w:hAnsi="Menlo Regular" w:cs="Menlo Regular"/>
          <w:kern w:val="0"/>
        </w:rPr>
        <w:t xml:space="preserve">, </w:t>
      </w:r>
      <w:r>
        <w:rPr>
          <w:rFonts w:ascii="Menlo Regular" w:hAnsi="Menlo Regular" w:cs="Menlo Regular"/>
          <w:color w:val="B50013"/>
          <w:kern w:val="0"/>
        </w:rPr>
        <w:t>"8:09 pm"</w:t>
      </w:r>
      <w:r>
        <w:rPr>
          <w:rFonts w:ascii="Menlo Regular" w:hAnsi="Menlo Regular" w:cs="Menlo Regular"/>
          <w:kern w:val="0"/>
        </w:rPr>
        <w:t>)</w:t>
      </w:r>
    </w:p>
    <w:p w14:paraId="2DD9154E" w14:textId="77777777" w:rsidR="008E7F47" w:rsidRDefault="008E7F47" w:rsidP="008E7F47">
      <w:pPr>
        <w:widowControl/>
        <w:numPr>
          <w:ilvl w:val="0"/>
          <w:numId w:val="38"/>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color w:val="981B7E"/>
          <w:kern w:val="1"/>
        </w:rPr>
        <w:tab/>
      </w:r>
      <w:r>
        <w:rPr>
          <w:rFonts w:ascii="Menlo Regular" w:hAnsi="Menlo Regular" w:cs="Menlo Regular"/>
          <w:color w:val="981B7E"/>
          <w:kern w:val="1"/>
        </w:rPr>
        <w:tab/>
      </w:r>
      <w:proofErr w:type="gramStart"/>
      <w:r>
        <w:rPr>
          <w:rFonts w:ascii="Menlo Regular" w:hAnsi="Menlo Regular" w:cs="Menlo Regular"/>
          <w:color w:val="981B7E"/>
          <w:kern w:val="0"/>
        </w:rPr>
        <w:t>let</w:t>
      </w:r>
      <w:proofErr w:type="gramEnd"/>
      <w:r>
        <w:rPr>
          <w:rFonts w:ascii="Menlo Regular" w:hAnsi="Menlo Regular" w:cs="Menlo Regular"/>
          <w:kern w:val="0"/>
        </w:rPr>
        <w:t xml:space="preserve"> </w:t>
      </w:r>
      <w:r>
        <w:rPr>
          <w:rFonts w:ascii="Menlo Regular" w:hAnsi="Menlo Regular" w:cs="Menlo Regular"/>
          <w:color w:val="325B61"/>
          <w:kern w:val="0"/>
        </w:rPr>
        <w:t>failure</w:t>
      </w:r>
      <w:r>
        <w:rPr>
          <w:rFonts w:ascii="Menlo Regular" w:hAnsi="Menlo Regular" w:cs="Menlo Regular"/>
          <w:kern w:val="0"/>
        </w:rPr>
        <w:t xml:space="preserve"> = </w:t>
      </w:r>
      <w:proofErr w:type="spellStart"/>
      <w:r>
        <w:rPr>
          <w:rFonts w:ascii="Menlo Regular" w:hAnsi="Menlo Regular" w:cs="Menlo Regular"/>
          <w:color w:val="325B61"/>
          <w:kern w:val="0"/>
        </w:rPr>
        <w:t>ServerResponse</w:t>
      </w:r>
      <w:r>
        <w:rPr>
          <w:rFonts w:ascii="Menlo Regular" w:hAnsi="Menlo Regular" w:cs="Menlo Regular"/>
          <w:kern w:val="0"/>
        </w:rPr>
        <w:t>.</w:t>
      </w:r>
      <w:r>
        <w:rPr>
          <w:rFonts w:ascii="Menlo Regular" w:hAnsi="Menlo Regular" w:cs="Menlo Regular"/>
          <w:color w:val="325B61"/>
          <w:kern w:val="0"/>
        </w:rPr>
        <w:t>failure</w:t>
      </w:r>
      <w:proofErr w:type="spellEnd"/>
      <w:r>
        <w:rPr>
          <w:rFonts w:ascii="Menlo Regular" w:hAnsi="Menlo Regular" w:cs="Menlo Regular"/>
          <w:kern w:val="0"/>
        </w:rPr>
        <w:t>(</w:t>
      </w:r>
      <w:r>
        <w:rPr>
          <w:rFonts w:ascii="Menlo Regular" w:hAnsi="Menlo Regular" w:cs="Menlo Regular"/>
          <w:color w:val="B50013"/>
          <w:kern w:val="0"/>
        </w:rPr>
        <w:t>"Out of cheese."</w:t>
      </w:r>
      <w:r>
        <w:rPr>
          <w:rFonts w:ascii="Menlo Regular" w:hAnsi="Menlo Regular" w:cs="Menlo Regular"/>
          <w:kern w:val="0"/>
        </w:rPr>
        <w:t>)</w:t>
      </w:r>
    </w:p>
    <w:p w14:paraId="7C131FEF" w14:textId="77777777" w:rsidR="008E7F47" w:rsidRDefault="008E7F47" w:rsidP="008E7F47">
      <w:pPr>
        <w:widowControl/>
        <w:numPr>
          <w:ilvl w:val="0"/>
          <w:numId w:val="38"/>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
    <w:p w14:paraId="04BD026C" w14:textId="77777777" w:rsidR="008E7F47" w:rsidRDefault="008E7F47" w:rsidP="008E7F47">
      <w:pPr>
        <w:widowControl/>
        <w:numPr>
          <w:ilvl w:val="0"/>
          <w:numId w:val="38"/>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color w:val="981B7E"/>
          <w:kern w:val="1"/>
        </w:rPr>
        <w:tab/>
      </w:r>
      <w:r>
        <w:rPr>
          <w:rFonts w:ascii="Menlo Regular" w:hAnsi="Menlo Regular" w:cs="Menlo Regular"/>
          <w:color w:val="981B7E"/>
          <w:kern w:val="1"/>
        </w:rPr>
        <w:tab/>
      </w:r>
      <w:proofErr w:type="gramStart"/>
      <w:r>
        <w:rPr>
          <w:rFonts w:ascii="Menlo Regular" w:hAnsi="Menlo Regular" w:cs="Menlo Regular"/>
          <w:color w:val="981B7E"/>
          <w:kern w:val="0"/>
        </w:rPr>
        <w:t>switch</w:t>
      </w:r>
      <w:proofErr w:type="gramEnd"/>
      <w:r>
        <w:rPr>
          <w:rFonts w:ascii="Menlo Regular" w:hAnsi="Menlo Regular" w:cs="Menlo Regular"/>
          <w:kern w:val="0"/>
        </w:rPr>
        <w:t xml:space="preserve"> </w:t>
      </w:r>
      <w:r>
        <w:rPr>
          <w:rFonts w:ascii="Menlo Regular" w:hAnsi="Menlo Regular" w:cs="Menlo Regular"/>
          <w:color w:val="325B61"/>
          <w:kern w:val="0"/>
        </w:rPr>
        <w:t>success</w:t>
      </w:r>
      <w:r>
        <w:rPr>
          <w:rFonts w:ascii="Menlo Regular" w:hAnsi="Menlo Regular" w:cs="Menlo Regular"/>
          <w:kern w:val="0"/>
        </w:rPr>
        <w:t xml:space="preserve"> {</w:t>
      </w:r>
    </w:p>
    <w:p w14:paraId="6212A09B" w14:textId="77777777" w:rsidR="008E7F47" w:rsidRDefault="008E7F47" w:rsidP="008E7F47">
      <w:pPr>
        <w:widowControl/>
        <w:numPr>
          <w:ilvl w:val="0"/>
          <w:numId w:val="38"/>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color w:val="981B7E"/>
          <w:kern w:val="1"/>
        </w:rPr>
        <w:tab/>
      </w:r>
      <w:r>
        <w:rPr>
          <w:rFonts w:ascii="Menlo Regular" w:hAnsi="Menlo Regular" w:cs="Menlo Regular"/>
          <w:color w:val="981B7E"/>
          <w:kern w:val="1"/>
        </w:rPr>
        <w:tab/>
      </w:r>
      <w:proofErr w:type="gramStart"/>
      <w:r>
        <w:rPr>
          <w:rFonts w:ascii="Menlo Regular" w:hAnsi="Menlo Regular" w:cs="Menlo Regular"/>
          <w:color w:val="981B7E"/>
          <w:kern w:val="0"/>
        </w:rPr>
        <w:t>case</w:t>
      </w:r>
      <w:proofErr w:type="gramEnd"/>
      <w:r>
        <w:rPr>
          <w:rFonts w:ascii="Menlo Regular" w:hAnsi="Menlo Regular" w:cs="Menlo Regular"/>
          <w:kern w:val="0"/>
        </w:rPr>
        <w:t xml:space="preserve"> </w:t>
      </w:r>
      <w:r>
        <w:rPr>
          <w:rFonts w:ascii="Menlo Regular" w:hAnsi="Menlo Regular" w:cs="Menlo Regular"/>
          <w:color w:val="981B7E"/>
          <w:kern w:val="0"/>
        </w:rPr>
        <w:t>let</w:t>
      </w:r>
      <w:r>
        <w:rPr>
          <w:rFonts w:ascii="Menlo Regular" w:hAnsi="Menlo Regular" w:cs="Menlo Regular"/>
          <w:kern w:val="0"/>
        </w:rPr>
        <w:t xml:space="preserve"> .</w:t>
      </w:r>
      <w:r>
        <w:rPr>
          <w:rFonts w:ascii="Menlo Regular" w:hAnsi="Menlo Regular" w:cs="Menlo Regular"/>
          <w:color w:val="325B61"/>
          <w:kern w:val="0"/>
        </w:rPr>
        <w:t>result</w:t>
      </w:r>
      <w:r>
        <w:rPr>
          <w:rFonts w:ascii="Menlo Regular" w:hAnsi="Menlo Regular" w:cs="Menlo Regular"/>
          <w:kern w:val="0"/>
        </w:rPr>
        <w:t>(</w:t>
      </w:r>
      <w:r>
        <w:rPr>
          <w:rFonts w:ascii="Menlo Regular" w:hAnsi="Menlo Regular" w:cs="Menlo Regular"/>
          <w:color w:val="325B61"/>
          <w:kern w:val="0"/>
        </w:rPr>
        <w:t>sunrise</w:t>
      </w:r>
      <w:r>
        <w:rPr>
          <w:rFonts w:ascii="Menlo Regular" w:hAnsi="Menlo Regular" w:cs="Menlo Regular"/>
          <w:kern w:val="0"/>
        </w:rPr>
        <w:t xml:space="preserve">, </w:t>
      </w:r>
      <w:r>
        <w:rPr>
          <w:rFonts w:ascii="Menlo Regular" w:hAnsi="Menlo Regular" w:cs="Menlo Regular"/>
          <w:color w:val="325B61"/>
          <w:kern w:val="0"/>
        </w:rPr>
        <w:t>sunset</w:t>
      </w:r>
      <w:r>
        <w:rPr>
          <w:rFonts w:ascii="Menlo Regular" w:hAnsi="Menlo Regular" w:cs="Menlo Regular"/>
          <w:kern w:val="0"/>
        </w:rPr>
        <w:t>):</w:t>
      </w:r>
    </w:p>
    <w:p w14:paraId="7FA83D0F" w14:textId="77777777" w:rsidR="008E7F47" w:rsidRDefault="008E7F47" w:rsidP="008E7F47">
      <w:pPr>
        <w:widowControl/>
        <w:numPr>
          <w:ilvl w:val="0"/>
          <w:numId w:val="38"/>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roofErr w:type="gramStart"/>
      <w:r>
        <w:rPr>
          <w:rFonts w:ascii="Menlo Regular" w:hAnsi="Menlo Regular" w:cs="Menlo Regular"/>
          <w:color w:val="325B61"/>
          <w:kern w:val="0"/>
        </w:rPr>
        <w:t>print</w:t>
      </w:r>
      <w:proofErr w:type="gramEnd"/>
      <w:r>
        <w:rPr>
          <w:rFonts w:ascii="Menlo Regular" w:hAnsi="Menlo Regular" w:cs="Menlo Regular"/>
          <w:kern w:val="0"/>
        </w:rPr>
        <w:t>(</w:t>
      </w:r>
      <w:r>
        <w:rPr>
          <w:rFonts w:ascii="Menlo Regular" w:hAnsi="Menlo Regular" w:cs="Menlo Regular"/>
          <w:color w:val="B50013"/>
          <w:kern w:val="0"/>
        </w:rPr>
        <w:t xml:space="preserve">"Sunrise is at </w:t>
      </w:r>
      <w:r>
        <w:rPr>
          <w:rFonts w:ascii="Menlo Regular" w:hAnsi="Menlo Regular" w:cs="Menlo Regular"/>
          <w:kern w:val="0"/>
        </w:rPr>
        <w:t>\(</w:t>
      </w:r>
      <w:r>
        <w:rPr>
          <w:rFonts w:ascii="Menlo Regular" w:hAnsi="Menlo Regular" w:cs="Menlo Regular"/>
          <w:color w:val="325B61"/>
          <w:kern w:val="0"/>
        </w:rPr>
        <w:t>sunrise</w:t>
      </w:r>
      <w:r>
        <w:rPr>
          <w:rFonts w:ascii="Menlo Regular" w:hAnsi="Menlo Regular" w:cs="Menlo Regular"/>
          <w:kern w:val="0"/>
        </w:rPr>
        <w:t>)</w:t>
      </w:r>
      <w:r>
        <w:rPr>
          <w:rFonts w:ascii="Menlo Regular" w:hAnsi="Menlo Regular" w:cs="Menlo Regular"/>
          <w:color w:val="B50013"/>
          <w:kern w:val="0"/>
        </w:rPr>
        <w:t xml:space="preserve"> and sunset is at </w:t>
      </w:r>
      <w:r>
        <w:rPr>
          <w:rFonts w:ascii="Menlo Regular" w:hAnsi="Menlo Regular" w:cs="Menlo Regular"/>
          <w:kern w:val="0"/>
        </w:rPr>
        <w:t>\(</w:t>
      </w:r>
      <w:r>
        <w:rPr>
          <w:rFonts w:ascii="Menlo Regular" w:hAnsi="Menlo Regular" w:cs="Menlo Regular"/>
          <w:color w:val="325B61"/>
          <w:kern w:val="0"/>
        </w:rPr>
        <w:t>sunset</w:t>
      </w:r>
      <w:r>
        <w:rPr>
          <w:rFonts w:ascii="Menlo Regular" w:hAnsi="Menlo Regular" w:cs="Menlo Regular"/>
          <w:kern w:val="0"/>
        </w:rPr>
        <w:t>)</w:t>
      </w:r>
      <w:r>
        <w:rPr>
          <w:rFonts w:ascii="Menlo Regular" w:hAnsi="Menlo Regular" w:cs="Menlo Regular"/>
          <w:color w:val="B50013"/>
          <w:kern w:val="0"/>
        </w:rPr>
        <w:t>."</w:t>
      </w:r>
      <w:r>
        <w:rPr>
          <w:rFonts w:ascii="Menlo Regular" w:hAnsi="Menlo Regular" w:cs="Menlo Regular"/>
          <w:kern w:val="0"/>
        </w:rPr>
        <w:t>)</w:t>
      </w:r>
    </w:p>
    <w:p w14:paraId="743B7815" w14:textId="77777777" w:rsidR="008E7F47" w:rsidRDefault="008E7F47" w:rsidP="008E7F47">
      <w:pPr>
        <w:widowControl/>
        <w:numPr>
          <w:ilvl w:val="0"/>
          <w:numId w:val="38"/>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color w:val="981B7E"/>
          <w:kern w:val="1"/>
        </w:rPr>
        <w:tab/>
      </w:r>
      <w:r>
        <w:rPr>
          <w:rFonts w:ascii="Menlo Regular" w:hAnsi="Menlo Regular" w:cs="Menlo Regular"/>
          <w:color w:val="981B7E"/>
          <w:kern w:val="1"/>
        </w:rPr>
        <w:tab/>
      </w:r>
      <w:proofErr w:type="gramStart"/>
      <w:r>
        <w:rPr>
          <w:rFonts w:ascii="Menlo Regular" w:hAnsi="Menlo Regular" w:cs="Menlo Regular"/>
          <w:color w:val="981B7E"/>
          <w:kern w:val="0"/>
        </w:rPr>
        <w:t>case</w:t>
      </w:r>
      <w:proofErr w:type="gramEnd"/>
      <w:r>
        <w:rPr>
          <w:rFonts w:ascii="Menlo Regular" w:hAnsi="Menlo Regular" w:cs="Menlo Regular"/>
          <w:kern w:val="0"/>
        </w:rPr>
        <w:t xml:space="preserve"> </w:t>
      </w:r>
      <w:r>
        <w:rPr>
          <w:rFonts w:ascii="Menlo Regular" w:hAnsi="Menlo Regular" w:cs="Menlo Regular"/>
          <w:color w:val="981B7E"/>
          <w:kern w:val="0"/>
        </w:rPr>
        <w:t>let</w:t>
      </w:r>
      <w:r>
        <w:rPr>
          <w:rFonts w:ascii="Menlo Regular" w:hAnsi="Menlo Regular" w:cs="Menlo Regular"/>
          <w:kern w:val="0"/>
        </w:rPr>
        <w:t xml:space="preserve"> .</w:t>
      </w:r>
      <w:r>
        <w:rPr>
          <w:rFonts w:ascii="Menlo Regular" w:hAnsi="Menlo Regular" w:cs="Menlo Regular"/>
          <w:color w:val="325B61"/>
          <w:kern w:val="0"/>
        </w:rPr>
        <w:t>failure</w:t>
      </w:r>
      <w:r>
        <w:rPr>
          <w:rFonts w:ascii="Menlo Regular" w:hAnsi="Menlo Regular" w:cs="Menlo Regular"/>
          <w:kern w:val="0"/>
        </w:rPr>
        <w:t>(</w:t>
      </w:r>
      <w:r>
        <w:rPr>
          <w:rFonts w:ascii="Menlo Regular" w:hAnsi="Menlo Regular" w:cs="Menlo Regular"/>
          <w:color w:val="325B61"/>
          <w:kern w:val="0"/>
        </w:rPr>
        <w:t>message</w:t>
      </w:r>
      <w:r>
        <w:rPr>
          <w:rFonts w:ascii="Menlo Regular" w:hAnsi="Menlo Regular" w:cs="Menlo Regular"/>
          <w:kern w:val="0"/>
        </w:rPr>
        <w:t>):</w:t>
      </w:r>
    </w:p>
    <w:p w14:paraId="287AC5C6" w14:textId="77777777" w:rsidR="008E7F47" w:rsidRDefault="008E7F47" w:rsidP="008E7F47">
      <w:pPr>
        <w:widowControl/>
        <w:numPr>
          <w:ilvl w:val="0"/>
          <w:numId w:val="38"/>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roofErr w:type="gramStart"/>
      <w:r>
        <w:rPr>
          <w:rFonts w:ascii="Menlo Regular" w:hAnsi="Menlo Regular" w:cs="Menlo Regular"/>
          <w:color w:val="325B61"/>
          <w:kern w:val="0"/>
        </w:rPr>
        <w:t>print</w:t>
      </w:r>
      <w:proofErr w:type="gramEnd"/>
      <w:r>
        <w:rPr>
          <w:rFonts w:ascii="Menlo Regular" w:hAnsi="Menlo Regular" w:cs="Menlo Regular"/>
          <w:kern w:val="0"/>
        </w:rPr>
        <w:t>(</w:t>
      </w:r>
      <w:r>
        <w:rPr>
          <w:rFonts w:ascii="Menlo Regular" w:hAnsi="Menlo Regular" w:cs="Menlo Regular"/>
          <w:color w:val="B50013"/>
          <w:kern w:val="0"/>
        </w:rPr>
        <w:t xml:space="preserve">"Failure...  </w:t>
      </w:r>
      <w:r>
        <w:rPr>
          <w:rFonts w:ascii="Menlo Regular" w:hAnsi="Menlo Regular" w:cs="Menlo Regular"/>
          <w:kern w:val="0"/>
        </w:rPr>
        <w:t>\(</w:t>
      </w:r>
      <w:r>
        <w:rPr>
          <w:rFonts w:ascii="Menlo Regular" w:hAnsi="Menlo Regular" w:cs="Menlo Regular"/>
          <w:color w:val="325B61"/>
          <w:kern w:val="0"/>
        </w:rPr>
        <w:t>message</w:t>
      </w:r>
      <w:r>
        <w:rPr>
          <w:rFonts w:ascii="Menlo Regular" w:hAnsi="Menlo Regular" w:cs="Menlo Regular"/>
          <w:kern w:val="0"/>
        </w:rPr>
        <w:t>)</w:t>
      </w:r>
      <w:r>
        <w:rPr>
          <w:rFonts w:ascii="Menlo Regular" w:hAnsi="Menlo Regular" w:cs="Menlo Regular"/>
          <w:color w:val="B50013"/>
          <w:kern w:val="0"/>
        </w:rPr>
        <w:t>"</w:t>
      </w:r>
      <w:r>
        <w:rPr>
          <w:rFonts w:ascii="Menlo Regular" w:hAnsi="Menlo Regular" w:cs="Menlo Regular"/>
          <w:kern w:val="0"/>
        </w:rPr>
        <w:t>)</w:t>
      </w:r>
    </w:p>
    <w:p w14:paraId="0902186C" w14:textId="77777777" w:rsidR="008E7F47" w:rsidRDefault="008E7F47" w:rsidP="008E7F47">
      <w:pPr>
        <w:widowControl/>
        <w:numPr>
          <w:ilvl w:val="0"/>
          <w:numId w:val="38"/>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w:t>
      </w:r>
    </w:p>
    <w:p w14:paraId="306F9265" w14:textId="77777777" w:rsidR="008E7F47" w:rsidRDefault="008E7F47" w:rsidP="008E7F47">
      <w:pPr>
        <w:widowControl/>
        <w:autoSpaceDE w:val="0"/>
        <w:autoSpaceDN w:val="0"/>
        <w:adjustRightInd w:val="0"/>
        <w:jc w:val="left"/>
        <w:rPr>
          <w:rFonts w:ascii="Helvetica" w:hAnsi="Helvetica" w:cs="Helvetica"/>
          <w:color w:val="0E73C0"/>
          <w:kern w:val="0"/>
        </w:rPr>
      </w:pPr>
    </w:p>
    <w:p w14:paraId="434FF825" w14:textId="77777777" w:rsidR="008E7F47" w:rsidRDefault="008E7F47" w:rsidP="008E7F47">
      <w:pPr>
        <w:widowControl/>
        <w:autoSpaceDE w:val="0"/>
        <w:autoSpaceDN w:val="0"/>
        <w:adjustRightInd w:val="0"/>
        <w:jc w:val="left"/>
        <w:rPr>
          <w:rFonts w:ascii="Helvetica" w:hAnsi="Helvetica" w:cs="Helvetica"/>
          <w:color w:val="6D6D6D"/>
          <w:kern w:val="0"/>
          <w:sz w:val="18"/>
          <w:szCs w:val="18"/>
        </w:rPr>
      </w:pPr>
      <w:r>
        <w:rPr>
          <w:rFonts w:ascii="Helvetica" w:hAnsi="Helvetica" w:cs="Helvetica"/>
          <w:color w:val="6D6D6D"/>
          <w:kern w:val="0"/>
          <w:sz w:val="18"/>
          <w:szCs w:val="18"/>
        </w:rPr>
        <w:t>EXPERIMENT</w:t>
      </w:r>
    </w:p>
    <w:p w14:paraId="6DEF79E8" w14:textId="77777777" w:rsidR="008E7F47" w:rsidRDefault="008E7F47" w:rsidP="008E7F47">
      <w:pPr>
        <w:widowControl/>
        <w:autoSpaceDE w:val="0"/>
        <w:autoSpaceDN w:val="0"/>
        <w:adjustRightInd w:val="0"/>
        <w:jc w:val="left"/>
        <w:rPr>
          <w:rFonts w:ascii="Helvetica" w:hAnsi="Helvetica" w:cs="Helvetica"/>
          <w:color w:val="323232"/>
          <w:kern w:val="0"/>
        </w:rPr>
      </w:pPr>
      <w:r>
        <w:rPr>
          <w:rFonts w:ascii="Helvetica" w:hAnsi="Helvetica" w:cs="Helvetica"/>
          <w:color w:val="323232"/>
          <w:kern w:val="0"/>
        </w:rPr>
        <w:t xml:space="preserve">Add a third case to </w:t>
      </w:r>
      <w:proofErr w:type="spellStart"/>
      <w:r>
        <w:rPr>
          <w:rFonts w:ascii="Menlo Regular" w:hAnsi="Menlo Regular" w:cs="Menlo Regular"/>
          <w:color w:val="6D6D6D"/>
          <w:kern w:val="0"/>
          <w:sz w:val="22"/>
          <w:szCs w:val="22"/>
        </w:rPr>
        <w:t>ServerResponse</w:t>
      </w:r>
      <w:proofErr w:type="spellEnd"/>
      <w:r>
        <w:rPr>
          <w:rFonts w:ascii="Helvetica" w:hAnsi="Helvetica" w:cs="Helvetica"/>
          <w:color w:val="323232"/>
          <w:kern w:val="0"/>
        </w:rPr>
        <w:t xml:space="preserve"> and to the switch.</w:t>
      </w:r>
    </w:p>
    <w:p w14:paraId="1724AAA7" w14:textId="77777777" w:rsidR="008E7F47" w:rsidRDefault="008E7F47" w:rsidP="008E7F47">
      <w:pPr>
        <w:widowControl/>
        <w:autoSpaceDE w:val="0"/>
        <w:autoSpaceDN w:val="0"/>
        <w:adjustRightInd w:val="0"/>
        <w:jc w:val="left"/>
        <w:rPr>
          <w:rFonts w:ascii="Helvetica" w:hAnsi="Helvetica" w:cs="Helvetica"/>
          <w:color w:val="323232"/>
          <w:kern w:val="0"/>
          <w:sz w:val="28"/>
          <w:szCs w:val="28"/>
        </w:rPr>
      </w:pPr>
      <w:r>
        <w:rPr>
          <w:rFonts w:ascii="Helvetica" w:hAnsi="Helvetica" w:cs="Helvetica"/>
          <w:color w:val="323232"/>
          <w:kern w:val="0"/>
          <w:sz w:val="28"/>
          <w:szCs w:val="28"/>
        </w:rPr>
        <w:t xml:space="preserve">Notice how the sunrise and sunset times are extracted from the </w:t>
      </w:r>
      <w:proofErr w:type="spellStart"/>
      <w:r>
        <w:rPr>
          <w:rFonts w:ascii="Menlo Regular" w:hAnsi="Menlo Regular" w:cs="Menlo Regular"/>
          <w:color w:val="6D6D6D"/>
          <w:kern w:val="0"/>
        </w:rPr>
        <w:t>ServerResponse</w:t>
      </w:r>
      <w:proofErr w:type="spellEnd"/>
      <w:r>
        <w:rPr>
          <w:rFonts w:ascii="Helvetica" w:hAnsi="Helvetica" w:cs="Helvetica"/>
          <w:color w:val="323232"/>
          <w:kern w:val="0"/>
          <w:sz w:val="28"/>
          <w:szCs w:val="28"/>
        </w:rPr>
        <w:t xml:space="preserve"> value as part of matching the value against the switch cases.</w:t>
      </w:r>
    </w:p>
    <w:p w14:paraId="74B37566" w14:textId="77777777" w:rsidR="008E7F47" w:rsidRDefault="008E7F47" w:rsidP="008E7F47">
      <w:pPr>
        <w:widowControl/>
        <w:autoSpaceDE w:val="0"/>
        <w:autoSpaceDN w:val="0"/>
        <w:adjustRightInd w:val="0"/>
        <w:jc w:val="left"/>
        <w:rPr>
          <w:rFonts w:ascii="Helvetica" w:hAnsi="Helvetica" w:cs="Helvetica"/>
          <w:color w:val="0E73C0"/>
          <w:kern w:val="0"/>
          <w:sz w:val="20"/>
          <w:szCs w:val="20"/>
        </w:rPr>
      </w:pPr>
    </w:p>
    <w:p w14:paraId="23ABB4C1" w14:textId="77777777" w:rsidR="008E7F47" w:rsidRDefault="008E7F47" w:rsidP="008E7F47">
      <w:pPr>
        <w:widowControl/>
        <w:autoSpaceDE w:val="0"/>
        <w:autoSpaceDN w:val="0"/>
        <w:adjustRightInd w:val="0"/>
        <w:jc w:val="left"/>
        <w:rPr>
          <w:rFonts w:ascii="Helvetica Light" w:hAnsi="Helvetica Light" w:cs="Helvetica Light"/>
          <w:color w:val="6D6D6D"/>
          <w:kern w:val="0"/>
          <w:sz w:val="44"/>
          <w:szCs w:val="44"/>
        </w:rPr>
      </w:pPr>
      <w:r>
        <w:rPr>
          <w:rFonts w:ascii="Helvetica Light" w:hAnsi="Helvetica Light" w:cs="Helvetica Light"/>
          <w:color w:val="6D6D6D"/>
          <w:kern w:val="0"/>
          <w:sz w:val="44"/>
          <w:szCs w:val="44"/>
        </w:rPr>
        <w:t>Protocols and Extensions</w:t>
      </w:r>
    </w:p>
    <w:p w14:paraId="0D421CC5" w14:textId="77777777" w:rsidR="008E7F47" w:rsidRDefault="008E7F47" w:rsidP="008E7F47">
      <w:pPr>
        <w:widowControl/>
        <w:autoSpaceDE w:val="0"/>
        <w:autoSpaceDN w:val="0"/>
        <w:adjustRightInd w:val="0"/>
        <w:jc w:val="left"/>
        <w:rPr>
          <w:rFonts w:ascii="Helvetica" w:hAnsi="Helvetica" w:cs="Helvetica"/>
          <w:color w:val="323232"/>
          <w:kern w:val="0"/>
          <w:sz w:val="28"/>
          <w:szCs w:val="28"/>
        </w:rPr>
      </w:pPr>
      <w:r>
        <w:rPr>
          <w:rFonts w:ascii="Helvetica" w:hAnsi="Helvetica" w:cs="Helvetica"/>
          <w:color w:val="323232"/>
          <w:kern w:val="0"/>
          <w:sz w:val="28"/>
          <w:szCs w:val="28"/>
        </w:rPr>
        <w:t xml:space="preserve">Use </w:t>
      </w:r>
      <w:r>
        <w:rPr>
          <w:rFonts w:ascii="Menlo Regular" w:hAnsi="Menlo Regular" w:cs="Menlo Regular"/>
          <w:color w:val="6D6D6D"/>
          <w:kern w:val="0"/>
        </w:rPr>
        <w:t>protocol</w:t>
      </w:r>
      <w:r>
        <w:rPr>
          <w:rFonts w:ascii="Helvetica" w:hAnsi="Helvetica" w:cs="Helvetica"/>
          <w:color w:val="323232"/>
          <w:kern w:val="0"/>
          <w:sz w:val="28"/>
          <w:szCs w:val="28"/>
        </w:rPr>
        <w:t xml:space="preserve"> to declare a protocol.</w:t>
      </w:r>
    </w:p>
    <w:p w14:paraId="3C565E13" w14:textId="77777777" w:rsidR="008E7F47" w:rsidRDefault="008E7F47" w:rsidP="008E7F47">
      <w:pPr>
        <w:widowControl/>
        <w:numPr>
          <w:ilvl w:val="0"/>
          <w:numId w:val="39"/>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color w:val="981B7E"/>
          <w:kern w:val="1"/>
        </w:rPr>
        <w:tab/>
      </w:r>
      <w:r>
        <w:rPr>
          <w:rFonts w:ascii="Menlo Regular" w:hAnsi="Menlo Regular" w:cs="Menlo Regular"/>
          <w:color w:val="981B7E"/>
          <w:kern w:val="1"/>
        </w:rPr>
        <w:tab/>
      </w:r>
      <w:proofErr w:type="gramStart"/>
      <w:r>
        <w:rPr>
          <w:rFonts w:ascii="Menlo Regular" w:hAnsi="Menlo Regular" w:cs="Menlo Regular"/>
          <w:color w:val="981B7E"/>
          <w:kern w:val="0"/>
        </w:rPr>
        <w:t>protocol</w:t>
      </w:r>
      <w:proofErr w:type="gramEnd"/>
      <w:r>
        <w:rPr>
          <w:rFonts w:ascii="Menlo Regular" w:hAnsi="Menlo Regular" w:cs="Menlo Regular"/>
          <w:kern w:val="0"/>
        </w:rPr>
        <w:t xml:space="preserve"> </w:t>
      </w:r>
      <w:proofErr w:type="spellStart"/>
      <w:r>
        <w:rPr>
          <w:rFonts w:ascii="Menlo Regular" w:hAnsi="Menlo Regular" w:cs="Menlo Regular"/>
          <w:color w:val="325B61"/>
          <w:kern w:val="0"/>
        </w:rPr>
        <w:t>ExampleProtocol</w:t>
      </w:r>
      <w:proofErr w:type="spellEnd"/>
      <w:r>
        <w:rPr>
          <w:rFonts w:ascii="Menlo Regular" w:hAnsi="Menlo Regular" w:cs="Menlo Regular"/>
          <w:kern w:val="0"/>
        </w:rPr>
        <w:t xml:space="preserve"> {</w:t>
      </w:r>
    </w:p>
    <w:p w14:paraId="5863D4B2" w14:textId="77777777" w:rsidR="008E7F47" w:rsidRDefault="008E7F47" w:rsidP="008E7F47">
      <w:pPr>
        <w:widowControl/>
        <w:numPr>
          <w:ilvl w:val="0"/>
          <w:numId w:val="39"/>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roofErr w:type="spellStart"/>
      <w:proofErr w:type="gramStart"/>
      <w:r>
        <w:rPr>
          <w:rFonts w:ascii="Menlo Regular" w:hAnsi="Menlo Regular" w:cs="Menlo Regular"/>
          <w:color w:val="981B7E"/>
          <w:kern w:val="0"/>
        </w:rPr>
        <w:t>var</w:t>
      </w:r>
      <w:proofErr w:type="spellEnd"/>
      <w:proofErr w:type="gramEnd"/>
      <w:r>
        <w:rPr>
          <w:rFonts w:ascii="Menlo Regular" w:hAnsi="Menlo Regular" w:cs="Menlo Regular"/>
          <w:kern w:val="0"/>
        </w:rPr>
        <w:t xml:space="preserve"> </w:t>
      </w:r>
      <w:proofErr w:type="spellStart"/>
      <w:r>
        <w:rPr>
          <w:rFonts w:ascii="Menlo Regular" w:hAnsi="Menlo Regular" w:cs="Menlo Regular"/>
          <w:color w:val="325B61"/>
          <w:kern w:val="0"/>
        </w:rPr>
        <w:t>simpleDescription</w:t>
      </w:r>
      <w:proofErr w:type="spellEnd"/>
      <w:r>
        <w:rPr>
          <w:rFonts w:ascii="Menlo Regular" w:hAnsi="Menlo Regular" w:cs="Menlo Regular"/>
          <w:kern w:val="0"/>
        </w:rPr>
        <w:t xml:space="preserve">: </w:t>
      </w:r>
      <w:r>
        <w:rPr>
          <w:rFonts w:ascii="Menlo Regular" w:hAnsi="Menlo Regular" w:cs="Menlo Regular"/>
          <w:color w:val="491187"/>
          <w:kern w:val="0"/>
        </w:rPr>
        <w:t xml:space="preserve"> a </w:t>
      </w:r>
      <w:proofErr w:type="spellStart"/>
      <w:r>
        <w:rPr>
          <w:rFonts w:ascii="Menlo Regular" w:hAnsi="Menlo Regular" w:cs="Menlo Regular"/>
          <w:color w:val="491187"/>
          <w:kern w:val="0"/>
        </w:rPr>
        <w:t>href</w:t>
      </w:r>
      <w:proofErr w:type="spellEnd"/>
      <w:r>
        <w:rPr>
          <w:rFonts w:ascii="Menlo Regular" w:hAnsi="Menlo Regular" w:cs="Menlo Regular"/>
          <w:color w:val="491187"/>
          <w:kern w:val="0"/>
        </w:rPr>
        <w:t xml:space="preserve">="" String /a </w:t>
      </w:r>
      <w:r>
        <w:rPr>
          <w:rFonts w:ascii="Menlo Regular" w:hAnsi="Menlo Regular" w:cs="Menlo Regular"/>
          <w:kern w:val="0"/>
        </w:rPr>
        <w:t xml:space="preserve"> { </w:t>
      </w:r>
      <w:r>
        <w:rPr>
          <w:rFonts w:ascii="Menlo Regular" w:hAnsi="Menlo Regular" w:cs="Menlo Regular"/>
          <w:color w:val="981B7E"/>
          <w:kern w:val="0"/>
        </w:rPr>
        <w:t>get</w:t>
      </w:r>
      <w:r>
        <w:rPr>
          <w:rFonts w:ascii="Menlo Regular" w:hAnsi="Menlo Regular" w:cs="Menlo Regular"/>
          <w:kern w:val="0"/>
        </w:rPr>
        <w:t xml:space="preserve"> }</w:t>
      </w:r>
    </w:p>
    <w:p w14:paraId="08E389AF" w14:textId="77777777" w:rsidR="008E7F47" w:rsidRDefault="008E7F47" w:rsidP="008E7F47">
      <w:pPr>
        <w:widowControl/>
        <w:numPr>
          <w:ilvl w:val="0"/>
          <w:numId w:val="39"/>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roofErr w:type="gramStart"/>
      <w:r>
        <w:rPr>
          <w:rFonts w:ascii="Menlo Regular" w:hAnsi="Menlo Regular" w:cs="Menlo Regular"/>
          <w:color w:val="981B7E"/>
          <w:kern w:val="0"/>
        </w:rPr>
        <w:t>mutating</w:t>
      </w:r>
      <w:proofErr w:type="gramEnd"/>
      <w:r>
        <w:rPr>
          <w:rFonts w:ascii="Menlo Regular" w:hAnsi="Menlo Regular" w:cs="Menlo Regular"/>
          <w:kern w:val="0"/>
        </w:rPr>
        <w:t xml:space="preserve"> </w:t>
      </w:r>
      <w:proofErr w:type="spellStart"/>
      <w:r>
        <w:rPr>
          <w:rFonts w:ascii="Menlo Regular" w:hAnsi="Menlo Regular" w:cs="Menlo Regular"/>
          <w:color w:val="981B7E"/>
          <w:kern w:val="0"/>
        </w:rPr>
        <w:t>func</w:t>
      </w:r>
      <w:proofErr w:type="spellEnd"/>
      <w:r>
        <w:rPr>
          <w:rFonts w:ascii="Menlo Regular" w:hAnsi="Menlo Regular" w:cs="Menlo Regular"/>
          <w:kern w:val="0"/>
        </w:rPr>
        <w:t xml:space="preserve"> </w:t>
      </w:r>
      <w:r>
        <w:rPr>
          <w:rFonts w:ascii="Menlo Regular" w:hAnsi="Menlo Regular" w:cs="Menlo Regular"/>
          <w:color w:val="325B61"/>
          <w:kern w:val="0"/>
        </w:rPr>
        <w:t>adjust</w:t>
      </w:r>
      <w:r>
        <w:rPr>
          <w:rFonts w:ascii="Menlo Regular" w:hAnsi="Menlo Regular" w:cs="Menlo Regular"/>
          <w:kern w:val="0"/>
        </w:rPr>
        <w:t>()</w:t>
      </w:r>
    </w:p>
    <w:p w14:paraId="1C25A9F6" w14:textId="77777777" w:rsidR="008E7F47" w:rsidRDefault="008E7F47" w:rsidP="008E7F47">
      <w:pPr>
        <w:widowControl/>
        <w:numPr>
          <w:ilvl w:val="0"/>
          <w:numId w:val="39"/>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w:t>
      </w:r>
    </w:p>
    <w:p w14:paraId="6BF5FC5C" w14:textId="77777777" w:rsidR="008E7F47" w:rsidRDefault="008E7F47" w:rsidP="008E7F47">
      <w:pPr>
        <w:widowControl/>
        <w:autoSpaceDE w:val="0"/>
        <w:autoSpaceDN w:val="0"/>
        <w:adjustRightInd w:val="0"/>
        <w:jc w:val="left"/>
        <w:rPr>
          <w:rFonts w:ascii="Helvetica" w:hAnsi="Helvetica" w:cs="Helvetica"/>
          <w:color w:val="323232"/>
          <w:kern w:val="0"/>
          <w:sz w:val="28"/>
          <w:szCs w:val="28"/>
        </w:rPr>
      </w:pPr>
      <w:r>
        <w:rPr>
          <w:rFonts w:ascii="Helvetica" w:hAnsi="Helvetica" w:cs="Helvetica"/>
          <w:color w:val="323232"/>
          <w:kern w:val="0"/>
          <w:sz w:val="28"/>
          <w:szCs w:val="28"/>
        </w:rPr>
        <w:t xml:space="preserve">Classes, enumerations, and </w:t>
      </w:r>
      <w:proofErr w:type="spellStart"/>
      <w:r>
        <w:rPr>
          <w:rFonts w:ascii="Helvetica" w:hAnsi="Helvetica" w:cs="Helvetica"/>
          <w:color w:val="323232"/>
          <w:kern w:val="0"/>
          <w:sz w:val="28"/>
          <w:szCs w:val="28"/>
        </w:rPr>
        <w:t>structs</w:t>
      </w:r>
      <w:proofErr w:type="spellEnd"/>
      <w:r>
        <w:rPr>
          <w:rFonts w:ascii="Helvetica" w:hAnsi="Helvetica" w:cs="Helvetica"/>
          <w:color w:val="323232"/>
          <w:kern w:val="0"/>
          <w:sz w:val="28"/>
          <w:szCs w:val="28"/>
        </w:rPr>
        <w:t xml:space="preserve"> can all adopt protocols.</w:t>
      </w:r>
    </w:p>
    <w:p w14:paraId="56DF45E3" w14:textId="77777777" w:rsidR="008E7F47" w:rsidRDefault="008E7F47" w:rsidP="008E7F47">
      <w:pPr>
        <w:widowControl/>
        <w:numPr>
          <w:ilvl w:val="0"/>
          <w:numId w:val="40"/>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color w:val="981B7E"/>
          <w:kern w:val="1"/>
        </w:rPr>
        <w:tab/>
      </w:r>
      <w:r>
        <w:rPr>
          <w:rFonts w:ascii="Menlo Regular" w:hAnsi="Menlo Regular" w:cs="Menlo Regular"/>
          <w:color w:val="981B7E"/>
          <w:kern w:val="1"/>
        </w:rPr>
        <w:tab/>
      </w:r>
      <w:proofErr w:type="gramStart"/>
      <w:r>
        <w:rPr>
          <w:rFonts w:ascii="Menlo Regular" w:hAnsi="Menlo Regular" w:cs="Menlo Regular"/>
          <w:color w:val="981B7E"/>
          <w:kern w:val="0"/>
        </w:rPr>
        <w:t>class</w:t>
      </w:r>
      <w:proofErr w:type="gramEnd"/>
      <w:r>
        <w:rPr>
          <w:rFonts w:ascii="Menlo Regular" w:hAnsi="Menlo Regular" w:cs="Menlo Regular"/>
          <w:kern w:val="0"/>
        </w:rPr>
        <w:t xml:space="preserve"> </w:t>
      </w:r>
      <w:proofErr w:type="spellStart"/>
      <w:r>
        <w:rPr>
          <w:rFonts w:ascii="Menlo Regular" w:hAnsi="Menlo Regular" w:cs="Menlo Regular"/>
          <w:color w:val="325B61"/>
          <w:kern w:val="0"/>
        </w:rPr>
        <w:t>SimpleClass</w:t>
      </w:r>
      <w:proofErr w:type="spellEnd"/>
      <w:r>
        <w:rPr>
          <w:rFonts w:ascii="Menlo Regular" w:hAnsi="Menlo Regular" w:cs="Menlo Regular"/>
          <w:kern w:val="0"/>
        </w:rPr>
        <w:t xml:space="preserve">: </w:t>
      </w:r>
      <w:r>
        <w:rPr>
          <w:rFonts w:ascii="Menlo Regular" w:hAnsi="Menlo Regular" w:cs="Menlo Regular"/>
          <w:color w:val="491187"/>
          <w:kern w:val="0"/>
        </w:rPr>
        <w:t xml:space="preserve"> a </w:t>
      </w:r>
      <w:proofErr w:type="spellStart"/>
      <w:r>
        <w:rPr>
          <w:rFonts w:ascii="Menlo Regular" w:hAnsi="Menlo Regular" w:cs="Menlo Regular"/>
          <w:color w:val="491187"/>
          <w:kern w:val="0"/>
        </w:rPr>
        <w:t>href</w:t>
      </w:r>
      <w:proofErr w:type="spellEnd"/>
      <w:r>
        <w:rPr>
          <w:rFonts w:ascii="Menlo Regular" w:hAnsi="Menlo Regular" w:cs="Menlo Regular"/>
          <w:color w:val="491187"/>
          <w:kern w:val="0"/>
        </w:rPr>
        <w:t xml:space="preserve">="" </w:t>
      </w:r>
      <w:proofErr w:type="spellStart"/>
      <w:r>
        <w:rPr>
          <w:rFonts w:ascii="Menlo Regular" w:hAnsi="Menlo Regular" w:cs="Menlo Regular"/>
          <w:color w:val="491187"/>
          <w:kern w:val="0"/>
        </w:rPr>
        <w:t>ExampleProtocol</w:t>
      </w:r>
      <w:proofErr w:type="spellEnd"/>
      <w:r>
        <w:rPr>
          <w:rFonts w:ascii="Menlo Regular" w:hAnsi="Menlo Regular" w:cs="Menlo Regular"/>
          <w:color w:val="491187"/>
          <w:kern w:val="0"/>
        </w:rPr>
        <w:t xml:space="preserve"> /a </w:t>
      </w:r>
      <w:r>
        <w:rPr>
          <w:rFonts w:ascii="Menlo Regular" w:hAnsi="Menlo Regular" w:cs="Menlo Regular"/>
          <w:kern w:val="0"/>
        </w:rPr>
        <w:t xml:space="preserve"> {</w:t>
      </w:r>
    </w:p>
    <w:p w14:paraId="4E890808" w14:textId="77777777" w:rsidR="008E7F47" w:rsidRDefault="008E7F47" w:rsidP="008E7F47">
      <w:pPr>
        <w:widowControl/>
        <w:numPr>
          <w:ilvl w:val="0"/>
          <w:numId w:val="40"/>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roofErr w:type="spellStart"/>
      <w:proofErr w:type="gramStart"/>
      <w:r>
        <w:rPr>
          <w:rFonts w:ascii="Menlo Regular" w:hAnsi="Menlo Regular" w:cs="Menlo Regular"/>
          <w:color w:val="981B7E"/>
          <w:kern w:val="0"/>
        </w:rPr>
        <w:t>var</w:t>
      </w:r>
      <w:proofErr w:type="spellEnd"/>
      <w:proofErr w:type="gramEnd"/>
      <w:r>
        <w:rPr>
          <w:rFonts w:ascii="Menlo Regular" w:hAnsi="Menlo Regular" w:cs="Menlo Regular"/>
          <w:kern w:val="0"/>
        </w:rPr>
        <w:t xml:space="preserve"> </w:t>
      </w:r>
      <w:proofErr w:type="spellStart"/>
      <w:r>
        <w:rPr>
          <w:rFonts w:ascii="Menlo Regular" w:hAnsi="Menlo Regular" w:cs="Menlo Regular"/>
          <w:color w:val="325B61"/>
          <w:kern w:val="0"/>
        </w:rPr>
        <w:t>simpleDescription</w:t>
      </w:r>
      <w:proofErr w:type="spellEnd"/>
      <w:r>
        <w:rPr>
          <w:rFonts w:ascii="Menlo Regular" w:hAnsi="Menlo Regular" w:cs="Menlo Regular"/>
          <w:kern w:val="0"/>
        </w:rPr>
        <w:t xml:space="preserve">: </w:t>
      </w:r>
      <w:r>
        <w:rPr>
          <w:rFonts w:ascii="Menlo Regular" w:hAnsi="Menlo Regular" w:cs="Menlo Regular"/>
          <w:color w:val="491187"/>
          <w:kern w:val="0"/>
        </w:rPr>
        <w:t xml:space="preserve"> a </w:t>
      </w:r>
      <w:proofErr w:type="spellStart"/>
      <w:r>
        <w:rPr>
          <w:rFonts w:ascii="Menlo Regular" w:hAnsi="Menlo Regular" w:cs="Menlo Regular"/>
          <w:color w:val="491187"/>
          <w:kern w:val="0"/>
        </w:rPr>
        <w:t>href</w:t>
      </w:r>
      <w:proofErr w:type="spellEnd"/>
      <w:r>
        <w:rPr>
          <w:rFonts w:ascii="Menlo Regular" w:hAnsi="Menlo Regular" w:cs="Menlo Regular"/>
          <w:color w:val="491187"/>
          <w:kern w:val="0"/>
        </w:rPr>
        <w:t xml:space="preserve">="" String /a </w:t>
      </w:r>
      <w:r>
        <w:rPr>
          <w:rFonts w:ascii="Menlo Regular" w:hAnsi="Menlo Regular" w:cs="Menlo Regular"/>
          <w:kern w:val="0"/>
        </w:rPr>
        <w:t xml:space="preserve"> = </w:t>
      </w:r>
      <w:r>
        <w:rPr>
          <w:rFonts w:ascii="Menlo Regular" w:hAnsi="Menlo Regular" w:cs="Menlo Regular"/>
          <w:color w:val="B50013"/>
          <w:kern w:val="0"/>
        </w:rPr>
        <w:t>"A very simple class."</w:t>
      </w:r>
    </w:p>
    <w:p w14:paraId="7A05EA54" w14:textId="77777777" w:rsidR="008E7F47" w:rsidRDefault="008E7F47" w:rsidP="008E7F47">
      <w:pPr>
        <w:widowControl/>
        <w:numPr>
          <w:ilvl w:val="0"/>
          <w:numId w:val="40"/>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roofErr w:type="spellStart"/>
      <w:proofErr w:type="gramStart"/>
      <w:r>
        <w:rPr>
          <w:rFonts w:ascii="Menlo Regular" w:hAnsi="Menlo Regular" w:cs="Menlo Regular"/>
          <w:color w:val="981B7E"/>
          <w:kern w:val="0"/>
        </w:rPr>
        <w:t>var</w:t>
      </w:r>
      <w:proofErr w:type="spellEnd"/>
      <w:proofErr w:type="gramEnd"/>
      <w:r>
        <w:rPr>
          <w:rFonts w:ascii="Menlo Regular" w:hAnsi="Menlo Regular" w:cs="Menlo Regular"/>
          <w:kern w:val="0"/>
        </w:rPr>
        <w:t xml:space="preserve"> </w:t>
      </w:r>
      <w:proofErr w:type="spellStart"/>
      <w:r>
        <w:rPr>
          <w:rFonts w:ascii="Menlo Regular" w:hAnsi="Menlo Regular" w:cs="Menlo Regular"/>
          <w:color w:val="325B61"/>
          <w:kern w:val="0"/>
        </w:rPr>
        <w:t>anotherProperty</w:t>
      </w:r>
      <w:proofErr w:type="spellEnd"/>
      <w:r>
        <w:rPr>
          <w:rFonts w:ascii="Menlo Regular" w:hAnsi="Menlo Regular" w:cs="Menlo Regular"/>
          <w:kern w:val="0"/>
        </w:rPr>
        <w:t xml:space="preserve">: </w:t>
      </w:r>
      <w:r>
        <w:rPr>
          <w:rFonts w:ascii="Menlo Regular" w:hAnsi="Menlo Regular" w:cs="Menlo Regular"/>
          <w:color w:val="491187"/>
          <w:kern w:val="0"/>
        </w:rPr>
        <w:t xml:space="preserve"> a </w:t>
      </w:r>
      <w:proofErr w:type="spellStart"/>
      <w:r>
        <w:rPr>
          <w:rFonts w:ascii="Menlo Regular" w:hAnsi="Menlo Regular" w:cs="Menlo Regular"/>
          <w:color w:val="491187"/>
          <w:kern w:val="0"/>
        </w:rPr>
        <w:t>href</w:t>
      </w:r>
      <w:proofErr w:type="spellEnd"/>
      <w:r>
        <w:rPr>
          <w:rFonts w:ascii="Menlo Regular" w:hAnsi="Menlo Regular" w:cs="Menlo Regular"/>
          <w:color w:val="491187"/>
          <w:kern w:val="0"/>
        </w:rPr>
        <w:t xml:space="preserve">="" </w:t>
      </w:r>
      <w:proofErr w:type="spellStart"/>
      <w:r>
        <w:rPr>
          <w:rFonts w:ascii="Menlo Regular" w:hAnsi="Menlo Regular" w:cs="Menlo Regular"/>
          <w:color w:val="491187"/>
          <w:kern w:val="0"/>
        </w:rPr>
        <w:t>Int</w:t>
      </w:r>
      <w:proofErr w:type="spellEnd"/>
      <w:r>
        <w:rPr>
          <w:rFonts w:ascii="Menlo Regular" w:hAnsi="Menlo Regular" w:cs="Menlo Regular"/>
          <w:color w:val="491187"/>
          <w:kern w:val="0"/>
        </w:rPr>
        <w:t xml:space="preserve"> /a </w:t>
      </w:r>
      <w:r>
        <w:rPr>
          <w:rFonts w:ascii="Menlo Regular" w:hAnsi="Menlo Regular" w:cs="Menlo Regular"/>
          <w:kern w:val="0"/>
        </w:rPr>
        <w:t xml:space="preserve"> = </w:t>
      </w:r>
      <w:r>
        <w:rPr>
          <w:rFonts w:ascii="Menlo Regular" w:hAnsi="Menlo Regular" w:cs="Menlo Regular"/>
          <w:color w:val="1400C4"/>
          <w:kern w:val="0"/>
        </w:rPr>
        <w:t>69105</w:t>
      </w:r>
    </w:p>
    <w:p w14:paraId="4FFB8709" w14:textId="77777777" w:rsidR="008E7F47" w:rsidRDefault="008E7F47" w:rsidP="008E7F47">
      <w:pPr>
        <w:widowControl/>
        <w:numPr>
          <w:ilvl w:val="0"/>
          <w:numId w:val="40"/>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roofErr w:type="spellStart"/>
      <w:proofErr w:type="gramStart"/>
      <w:r>
        <w:rPr>
          <w:rFonts w:ascii="Menlo Regular" w:hAnsi="Menlo Regular" w:cs="Menlo Regular"/>
          <w:color w:val="981B7E"/>
          <w:kern w:val="0"/>
        </w:rPr>
        <w:t>func</w:t>
      </w:r>
      <w:proofErr w:type="spellEnd"/>
      <w:proofErr w:type="gramEnd"/>
      <w:r>
        <w:rPr>
          <w:rFonts w:ascii="Menlo Regular" w:hAnsi="Menlo Regular" w:cs="Menlo Regular"/>
          <w:kern w:val="0"/>
        </w:rPr>
        <w:t xml:space="preserve"> </w:t>
      </w:r>
      <w:r>
        <w:rPr>
          <w:rFonts w:ascii="Menlo Regular" w:hAnsi="Menlo Regular" w:cs="Menlo Regular"/>
          <w:color w:val="325B61"/>
          <w:kern w:val="0"/>
        </w:rPr>
        <w:t>adjust</w:t>
      </w:r>
      <w:r>
        <w:rPr>
          <w:rFonts w:ascii="Menlo Regular" w:hAnsi="Menlo Regular" w:cs="Menlo Regular"/>
          <w:kern w:val="0"/>
        </w:rPr>
        <w:t>() {</w:t>
      </w:r>
    </w:p>
    <w:p w14:paraId="7F783B1C" w14:textId="77777777" w:rsidR="008E7F47" w:rsidRDefault="008E7F47" w:rsidP="008E7F47">
      <w:pPr>
        <w:widowControl/>
        <w:numPr>
          <w:ilvl w:val="0"/>
          <w:numId w:val="40"/>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roofErr w:type="spellStart"/>
      <w:proofErr w:type="gramStart"/>
      <w:r>
        <w:rPr>
          <w:rFonts w:ascii="Menlo Regular" w:hAnsi="Menlo Regular" w:cs="Menlo Regular"/>
          <w:color w:val="325B61"/>
          <w:kern w:val="0"/>
        </w:rPr>
        <w:t>simpleDescription</w:t>
      </w:r>
      <w:proofErr w:type="spellEnd"/>
      <w:proofErr w:type="gramEnd"/>
      <w:r>
        <w:rPr>
          <w:rFonts w:ascii="Menlo Regular" w:hAnsi="Menlo Regular" w:cs="Menlo Regular"/>
          <w:kern w:val="0"/>
        </w:rPr>
        <w:t xml:space="preserve"> += </w:t>
      </w:r>
      <w:r>
        <w:rPr>
          <w:rFonts w:ascii="Menlo Regular" w:hAnsi="Menlo Regular" w:cs="Menlo Regular"/>
          <w:color w:val="B50013"/>
          <w:kern w:val="0"/>
        </w:rPr>
        <w:t>"  Now 100% adjusted."</w:t>
      </w:r>
    </w:p>
    <w:p w14:paraId="42808F04" w14:textId="77777777" w:rsidR="008E7F47" w:rsidRDefault="008E7F47" w:rsidP="008E7F47">
      <w:pPr>
        <w:widowControl/>
        <w:numPr>
          <w:ilvl w:val="0"/>
          <w:numId w:val="40"/>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
    <w:p w14:paraId="58FB7161" w14:textId="77777777" w:rsidR="008E7F47" w:rsidRDefault="008E7F47" w:rsidP="008E7F47">
      <w:pPr>
        <w:widowControl/>
        <w:numPr>
          <w:ilvl w:val="0"/>
          <w:numId w:val="40"/>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w:t>
      </w:r>
    </w:p>
    <w:p w14:paraId="413989C7" w14:textId="77777777" w:rsidR="008E7F47" w:rsidRDefault="008E7F47" w:rsidP="008E7F47">
      <w:pPr>
        <w:widowControl/>
        <w:numPr>
          <w:ilvl w:val="0"/>
          <w:numId w:val="40"/>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color w:val="981B7E"/>
          <w:kern w:val="1"/>
        </w:rPr>
        <w:tab/>
      </w:r>
      <w:r>
        <w:rPr>
          <w:rFonts w:ascii="Menlo Regular" w:hAnsi="Menlo Regular" w:cs="Menlo Regular"/>
          <w:color w:val="981B7E"/>
          <w:kern w:val="1"/>
        </w:rPr>
        <w:tab/>
      </w:r>
      <w:proofErr w:type="spellStart"/>
      <w:proofErr w:type="gramStart"/>
      <w:r>
        <w:rPr>
          <w:rFonts w:ascii="Menlo Regular" w:hAnsi="Menlo Regular" w:cs="Menlo Regular"/>
          <w:color w:val="981B7E"/>
          <w:kern w:val="0"/>
        </w:rPr>
        <w:t>var</w:t>
      </w:r>
      <w:proofErr w:type="spellEnd"/>
      <w:proofErr w:type="gramEnd"/>
      <w:r>
        <w:rPr>
          <w:rFonts w:ascii="Menlo Regular" w:hAnsi="Menlo Regular" w:cs="Menlo Regular"/>
          <w:kern w:val="0"/>
        </w:rPr>
        <w:t xml:space="preserve"> </w:t>
      </w:r>
      <w:r>
        <w:rPr>
          <w:rFonts w:ascii="Menlo Regular" w:hAnsi="Menlo Regular" w:cs="Menlo Regular"/>
          <w:color w:val="325B61"/>
          <w:kern w:val="0"/>
        </w:rPr>
        <w:t>a</w:t>
      </w:r>
      <w:r>
        <w:rPr>
          <w:rFonts w:ascii="Menlo Regular" w:hAnsi="Menlo Regular" w:cs="Menlo Regular"/>
          <w:kern w:val="0"/>
        </w:rPr>
        <w:t xml:space="preserve"> = </w:t>
      </w:r>
      <w:proofErr w:type="spellStart"/>
      <w:r>
        <w:rPr>
          <w:rFonts w:ascii="Menlo Regular" w:hAnsi="Menlo Regular" w:cs="Menlo Regular"/>
          <w:color w:val="325B61"/>
          <w:kern w:val="0"/>
        </w:rPr>
        <w:t>SimpleClass</w:t>
      </w:r>
      <w:proofErr w:type="spellEnd"/>
      <w:r>
        <w:rPr>
          <w:rFonts w:ascii="Menlo Regular" w:hAnsi="Menlo Regular" w:cs="Menlo Regular"/>
          <w:kern w:val="0"/>
        </w:rPr>
        <w:t>()</w:t>
      </w:r>
    </w:p>
    <w:p w14:paraId="57677494" w14:textId="77777777" w:rsidR="008E7F47" w:rsidRDefault="008E7F47" w:rsidP="008E7F47">
      <w:pPr>
        <w:widowControl/>
        <w:numPr>
          <w:ilvl w:val="0"/>
          <w:numId w:val="40"/>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color w:val="325B61"/>
          <w:kern w:val="1"/>
        </w:rPr>
        <w:tab/>
      </w:r>
      <w:r>
        <w:rPr>
          <w:rFonts w:ascii="Menlo Regular" w:hAnsi="Menlo Regular" w:cs="Menlo Regular"/>
          <w:color w:val="325B61"/>
          <w:kern w:val="1"/>
        </w:rPr>
        <w:tab/>
      </w:r>
      <w:proofErr w:type="spellStart"/>
      <w:proofErr w:type="gramStart"/>
      <w:r>
        <w:rPr>
          <w:rFonts w:ascii="Menlo Regular" w:hAnsi="Menlo Regular" w:cs="Menlo Regular"/>
          <w:color w:val="325B61"/>
          <w:kern w:val="0"/>
        </w:rPr>
        <w:t>a</w:t>
      </w:r>
      <w:proofErr w:type="gramEnd"/>
      <w:r>
        <w:rPr>
          <w:rFonts w:ascii="Menlo Regular" w:hAnsi="Menlo Regular" w:cs="Menlo Regular"/>
          <w:kern w:val="0"/>
        </w:rPr>
        <w:t>.</w:t>
      </w:r>
      <w:r>
        <w:rPr>
          <w:rFonts w:ascii="Menlo Regular" w:hAnsi="Menlo Regular" w:cs="Menlo Regular"/>
          <w:color w:val="325B61"/>
          <w:kern w:val="0"/>
        </w:rPr>
        <w:t>adjust</w:t>
      </w:r>
      <w:proofErr w:type="spellEnd"/>
      <w:r>
        <w:rPr>
          <w:rFonts w:ascii="Menlo Regular" w:hAnsi="Menlo Regular" w:cs="Menlo Regular"/>
          <w:kern w:val="0"/>
        </w:rPr>
        <w:t>()</w:t>
      </w:r>
    </w:p>
    <w:p w14:paraId="36F03113" w14:textId="77777777" w:rsidR="008E7F47" w:rsidRDefault="008E7F47" w:rsidP="008E7F47">
      <w:pPr>
        <w:widowControl/>
        <w:numPr>
          <w:ilvl w:val="0"/>
          <w:numId w:val="40"/>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color w:val="981B7E"/>
          <w:kern w:val="1"/>
        </w:rPr>
        <w:tab/>
      </w:r>
      <w:r>
        <w:rPr>
          <w:rFonts w:ascii="Menlo Regular" w:hAnsi="Menlo Regular" w:cs="Menlo Regular"/>
          <w:color w:val="981B7E"/>
          <w:kern w:val="1"/>
        </w:rPr>
        <w:tab/>
      </w:r>
      <w:proofErr w:type="gramStart"/>
      <w:r>
        <w:rPr>
          <w:rFonts w:ascii="Menlo Regular" w:hAnsi="Menlo Regular" w:cs="Menlo Regular"/>
          <w:color w:val="981B7E"/>
          <w:kern w:val="0"/>
        </w:rPr>
        <w:t>let</w:t>
      </w:r>
      <w:proofErr w:type="gramEnd"/>
      <w:r>
        <w:rPr>
          <w:rFonts w:ascii="Menlo Regular" w:hAnsi="Menlo Regular" w:cs="Menlo Regular"/>
          <w:kern w:val="0"/>
        </w:rPr>
        <w:t xml:space="preserve"> </w:t>
      </w:r>
      <w:proofErr w:type="spellStart"/>
      <w:r>
        <w:rPr>
          <w:rFonts w:ascii="Menlo Regular" w:hAnsi="Menlo Regular" w:cs="Menlo Regular"/>
          <w:color w:val="325B61"/>
          <w:kern w:val="0"/>
        </w:rPr>
        <w:t>aDescription</w:t>
      </w:r>
      <w:proofErr w:type="spellEnd"/>
      <w:r>
        <w:rPr>
          <w:rFonts w:ascii="Menlo Regular" w:hAnsi="Menlo Regular" w:cs="Menlo Regular"/>
          <w:kern w:val="0"/>
        </w:rPr>
        <w:t xml:space="preserve"> = </w:t>
      </w:r>
      <w:proofErr w:type="spellStart"/>
      <w:r>
        <w:rPr>
          <w:rFonts w:ascii="Menlo Regular" w:hAnsi="Menlo Regular" w:cs="Menlo Regular"/>
          <w:color w:val="325B61"/>
          <w:kern w:val="0"/>
        </w:rPr>
        <w:t>a</w:t>
      </w:r>
      <w:r>
        <w:rPr>
          <w:rFonts w:ascii="Menlo Regular" w:hAnsi="Menlo Regular" w:cs="Menlo Regular"/>
          <w:kern w:val="0"/>
        </w:rPr>
        <w:t>.</w:t>
      </w:r>
      <w:r>
        <w:rPr>
          <w:rFonts w:ascii="Menlo Regular" w:hAnsi="Menlo Regular" w:cs="Menlo Regular"/>
          <w:color w:val="325B61"/>
          <w:kern w:val="0"/>
        </w:rPr>
        <w:t>simpleDescription</w:t>
      </w:r>
      <w:proofErr w:type="spellEnd"/>
    </w:p>
    <w:p w14:paraId="3797818A" w14:textId="77777777" w:rsidR="008E7F47" w:rsidRDefault="008E7F47" w:rsidP="008E7F47">
      <w:pPr>
        <w:widowControl/>
        <w:numPr>
          <w:ilvl w:val="0"/>
          <w:numId w:val="40"/>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
    <w:p w14:paraId="4A516A97" w14:textId="77777777" w:rsidR="008E7F47" w:rsidRDefault="008E7F47" w:rsidP="008E7F47">
      <w:pPr>
        <w:widowControl/>
        <w:numPr>
          <w:ilvl w:val="0"/>
          <w:numId w:val="40"/>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color w:val="981B7E"/>
          <w:kern w:val="1"/>
        </w:rPr>
        <w:tab/>
      </w:r>
      <w:r>
        <w:rPr>
          <w:rFonts w:ascii="Menlo Regular" w:hAnsi="Menlo Regular" w:cs="Menlo Regular"/>
          <w:color w:val="981B7E"/>
          <w:kern w:val="1"/>
        </w:rPr>
        <w:tab/>
      </w:r>
      <w:proofErr w:type="spellStart"/>
      <w:proofErr w:type="gramStart"/>
      <w:r>
        <w:rPr>
          <w:rFonts w:ascii="Menlo Regular" w:hAnsi="Menlo Regular" w:cs="Menlo Regular"/>
          <w:color w:val="981B7E"/>
          <w:kern w:val="0"/>
        </w:rPr>
        <w:t>struct</w:t>
      </w:r>
      <w:proofErr w:type="spellEnd"/>
      <w:proofErr w:type="gramEnd"/>
      <w:r>
        <w:rPr>
          <w:rFonts w:ascii="Menlo Regular" w:hAnsi="Menlo Regular" w:cs="Menlo Regular"/>
          <w:kern w:val="0"/>
        </w:rPr>
        <w:t xml:space="preserve"> </w:t>
      </w:r>
      <w:proofErr w:type="spellStart"/>
      <w:r>
        <w:rPr>
          <w:rFonts w:ascii="Menlo Regular" w:hAnsi="Menlo Regular" w:cs="Menlo Regular"/>
          <w:color w:val="325B61"/>
          <w:kern w:val="0"/>
        </w:rPr>
        <w:t>SimpleStructure</w:t>
      </w:r>
      <w:proofErr w:type="spellEnd"/>
      <w:r>
        <w:rPr>
          <w:rFonts w:ascii="Menlo Regular" w:hAnsi="Menlo Regular" w:cs="Menlo Regular"/>
          <w:kern w:val="0"/>
        </w:rPr>
        <w:t xml:space="preserve">: </w:t>
      </w:r>
      <w:r>
        <w:rPr>
          <w:rFonts w:ascii="Menlo Regular" w:hAnsi="Menlo Regular" w:cs="Menlo Regular"/>
          <w:color w:val="491187"/>
          <w:kern w:val="0"/>
        </w:rPr>
        <w:t xml:space="preserve"> a </w:t>
      </w:r>
      <w:proofErr w:type="spellStart"/>
      <w:r>
        <w:rPr>
          <w:rFonts w:ascii="Menlo Regular" w:hAnsi="Menlo Regular" w:cs="Menlo Regular"/>
          <w:color w:val="491187"/>
          <w:kern w:val="0"/>
        </w:rPr>
        <w:t>href</w:t>
      </w:r>
      <w:proofErr w:type="spellEnd"/>
      <w:r>
        <w:rPr>
          <w:rFonts w:ascii="Menlo Regular" w:hAnsi="Menlo Regular" w:cs="Menlo Regular"/>
          <w:color w:val="491187"/>
          <w:kern w:val="0"/>
        </w:rPr>
        <w:t xml:space="preserve">="" </w:t>
      </w:r>
      <w:proofErr w:type="spellStart"/>
      <w:r>
        <w:rPr>
          <w:rFonts w:ascii="Menlo Regular" w:hAnsi="Menlo Regular" w:cs="Menlo Regular"/>
          <w:color w:val="491187"/>
          <w:kern w:val="0"/>
        </w:rPr>
        <w:t>ExampleProtocol</w:t>
      </w:r>
      <w:proofErr w:type="spellEnd"/>
      <w:r>
        <w:rPr>
          <w:rFonts w:ascii="Menlo Regular" w:hAnsi="Menlo Regular" w:cs="Menlo Regular"/>
          <w:color w:val="491187"/>
          <w:kern w:val="0"/>
        </w:rPr>
        <w:t xml:space="preserve"> /a </w:t>
      </w:r>
      <w:r>
        <w:rPr>
          <w:rFonts w:ascii="Menlo Regular" w:hAnsi="Menlo Regular" w:cs="Menlo Regular"/>
          <w:kern w:val="0"/>
        </w:rPr>
        <w:t xml:space="preserve"> {</w:t>
      </w:r>
    </w:p>
    <w:p w14:paraId="30730C6E" w14:textId="77777777" w:rsidR="008E7F47" w:rsidRDefault="008E7F47" w:rsidP="008E7F47">
      <w:pPr>
        <w:widowControl/>
        <w:numPr>
          <w:ilvl w:val="0"/>
          <w:numId w:val="40"/>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roofErr w:type="spellStart"/>
      <w:proofErr w:type="gramStart"/>
      <w:r>
        <w:rPr>
          <w:rFonts w:ascii="Menlo Regular" w:hAnsi="Menlo Regular" w:cs="Menlo Regular"/>
          <w:color w:val="981B7E"/>
          <w:kern w:val="0"/>
        </w:rPr>
        <w:t>var</w:t>
      </w:r>
      <w:proofErr w:type="spellEnd"/>
      <w:proofErr w:type="gramEnd"/>
      <w:r>
        <w:rPr>
          <w:rFonts w:ascii="Menlo Regular" w:hAnsi="Menlo Regular" w:cs="Menlo Regular"/>
          <w:kern w:val="0"/>
        </w:rPr>
        <w:t xml:space="preserve"> </w:t>
      </w:r>
      <w:proofErr w:type="spellStart"/>
      <w:r>
        <w:rPr>
          <w:rFonts w:ascii="Menlo Regular" w:hAnsi="Menlo Regular" w:cs="Menlo Regular"/>
          <w:color w:val="325B61"/>
          <w:kern w:val="0"/>
        </w:rPr>
        <w:t>simpleDescription</w:t>
      </w:r>
      <w:proofErr w:type="spellEnd"/>
      <w:r>
        <w:rPr>
          <w:rFonts w:ascii="Menlo Regular" w:hAnsi="Menlo Regular" w:cs="Menlo Regular"/>
          <w:kern w:val="0"/>
        </w:rPr>
        <w:t xml:space="preserve">: </w:t>
      </w:r>
      <w:r>
        <w:rPr>
          <w:rFonts w:ascii="Menlo Regular" w:hAnsi="Menlo Regular" w:cs="Menlo Regular"/>
          <w:color w:val="491187"/>
          <w:kern w:val="0"/>
        </w:rPr>
        <w:t xml:space="preserve"> a </w:t>
      </w:r>
      <w:proofErr w:type="spellStart"/>
      <w:r>
        <w:rPr>
          <w:rFonts w:ascii="Menlo Regular" w:hAnsi="Menlo Regular" w:cs="Menlo Regular"/>
          <w:color w:val="491187"/>
          <w:kern w:val="0"/>
        </w:rPr>
        <w:t>href</w:t>
      </w:r>
      <w:proofErr w:type="spellEnd"/>
      <w:r>
        <w:rPr>
          <w:rFonts w:ascii="Menlo Regular" w:hAnsi="Menlo Regular" w:cs="Menlo Regular"/>
          <w:color w:val="491187"/>
          <w:kern w:val="0"/>
        </w:rPr>
        <w:t xml:space="preserve">="" String /a </w:t>
      </w:r>
      <w:r>
        <w:rPr>
          <w:rFonts w:ascii="Menlo Regular" w:hAnsi="Menlo Regular" w:cs="Menlo Regular"/>
          <w:kern w:val="0"/>
        </w:rPr>
        <w:t xml:space="preserve"> = </w:t>
      </w:r>
      <w:r>
        <w:rPr>
          <w:rFonts w:ascii="Menlo Regular" w:hAnsi="Menlo Regular" w:cs="Menlo Regular"/>
          <w:color w:val="B50013"/>
          <w:kern w:val="0"/>
        </w:rPr>
        <w:t>"A simple structure"</w:t>
      </w:r>
    </w:p>
    <w:p w14:paraId="48B0AF2D" w14:textId="77777777" w:rsidR="008E7F47" w:rsidRDefault="008E7F47" w:rsidP="008E7F47">
      <w:pPr>
        <w:widowControl/>
        <w:numPr>
          <w:ilvl w:val="0"/>
          <w:numId w:val="40"/>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roofErr w:type="gramStart"/>
      <w:r>
        <w:rPr>
          <w:rFonts w:ascii="Menlo Regular" w:hAnsi="Menlo Regular" w:cs="Menlo Regular"/>
          <w:color w:val="981B7E"/>
          <w:kern w:val="0"/>
        </w:rPr>
        <w:t>mutating</w:t>
      </w:r>
      <w:proofErr w:type="gramEnd"/>
      <w:r>
        <w:rPr>
          <w:rFonts w:ascii="Menlo Regular" w:hAnsi="Menlo Regular" w:cs="Menlo Regular"/>
          <w:kern w:val="0"/>
        </w:rPr>
        <w:t xml:space="preserve"> </w:t>
      </w:r>
      <w:proofErr w:type="spellStart"/>
      <w:r>
        <w:rPr>
          <w:rFonts w:ascii="Menlo Regular" w:hAnsi="Menlo Regular" w:cs="Menlo Regular"/>
          <w:color w:val="981B7E"/>
          <w:kern w:val="0"/>
        </w:rPr>
        <w:t>func</w:t>
      </w:r>
      <w:proofErr w:type="spellEnd"/>
      <w:r>
        <w:rPr>
          <w:rFonts w:ascii="Menlo Regular" w:hAnsi="Menlo Regular" w:cs="Menlo Regular"/>
          <w:kern w:val="0"/>
        </w:rPr>
        <w:t xml:space="preserve"> </w:t>
      </w:r>
      <w:r>
        <w:rPr>
          <w:rFonts w:ascii="Menlo Regular" w:hAnsi="Menlo Regular" w:cs="Menlo Regular"/>
          <w:color w:val="325B61"/>
          <w:kern w:val="0"/>
        </w:rPr>
        <w:t>adjust</w:t>
      </w:r>
      <w:r>
        <w:rPr>
          <w:rFonts w:ascii="Menlo Regular" w:hAnsi="Menlo Regular" w:cs="Menlo Regular"/>
          <w:kern w:val="0"/>
        </w:rPr>
        <w:t>() {</w:t>
      </w:r>
    </w:p>
    <w:p w14:paraId="3D3D3BAC" w14:textId="77777777" w:rsidR="008E7F47" w:rsidRDefault="008E7F47" w:rsidP="008E7F47">
      <w:pPr>
        <w:widowControl/>
        <w:numPr>
          <w:ilvl w:val="0"/>
          <w:numId w:val="40"/>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roofErr w:type="spellStart"/>
      <w:proofErr w:type="gramStart"/>
      <w:r>
        <w:rPr>
          <w:rFonts w:ascii="Menlo Regular" w:hAnsi="Menlo Regular" w:cs="Menlo Regular"/>
          <w:color w:val="325B61"/>
          <w:kern w:val="0"/>
        </w:rPr>
        <w:t>simpleDescription</w:t>
      </w:r>
      <w:proofErr w:type="spellEnd"/>
      <w:proofErr w:type="gramEnd"/>
      <w:r>
        <w:rPr>
          <w:rFonts w:ascii="Menlo Regular" w:hAnsi="Menlo Regular" w:cs="Menlo Regular"/>
          <w:kern w:val="0"/>
        </w:rPr>
        <w:t xml:space="preserve"> += </w:t>
      </w:r>
      <w:r>
        <w:rPr>
          <w:rFonts w:ascii="Menlo Regular" w:hAnsi="Menlo Regular" w:cs="Menlo Regular"/>
          <w:color w:val="B50013"/>
          <w:kern w:val="0"/>
        </w:rPr>
        <w:t>" (adjusted)"</w:t>
      </w:r>
    </w:p>
    <w:p w14:paraId="712705A8" w14:textId="77777777" w:rsidR="008E7F47" w:rsidRDefault="008E7F47" w:rsidP="008E7F47">
      <w:pPr>
        <w:widowControl/>
        <w:numPr>
          <w:ilvl w:val="0"/>
          <w:numId w:val="40"/>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
    <w:p w14:paraId="0110E583" w14:textId="77777777" w:rsidR="008E7F47" w:rsidRDefault="008E7F47" w:rsidP="008E7F47">
      <w:pPr>
        <w:widowControl/>
        <w:numPr>
          <w:ilvl w:val="0"/>
          <w:numId w:val="40"/>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w:t>
      </w:r>
    </w:p>
    <w:p w14:paraId="0041803A" w14:textId="77777777" w:rsidR="008E7F47" w:rsidRDefault="008E7F47" w:rsidP="008E7F47">
      <w:pPr>
        <w:widowControl/>
        <w:numPr>
          <w:ilvl w:val="0"/>
          <w:numId w:val="40"/>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color w:val="981B7E"/>
          <w:kern w:val="1"/>
        </w:rPr>
        <w:tab/>
      </w:r>
      <w:r>
        <w:rPr>
          <w:rFonts w:ascii="Menlo Regular" w:hAnsi="Menlo Regular" w:cs="Menlo Regular"/>
          <w:color w:val="981B7E"/>
          <w:kern w:val="1"/>
        </w:rPr>
        <w:tab/>
      </w:r>
      <w:proofErr w:type="spellStart"/>
      <w:proofErr w:type="gramStart"/>
      <w:r>
        <w:rPr>
          <w:rFonts w:ascii="Menlo Regular" w:hAnsi="Menlo Regular" w:cs="Menlo Regular"/>
          <w:color w:val="981B7E"/>
          <w:kern w:val="0"/>
        </w:rPr>
        <w:t>var</w:t>
      </w:r>
      <w:proofErr w:type="spellEnd"/>
      <w:proofErr w:type="gramEnd"/>
      <w:r>
        <w:rPr>
          <w:rFonts w:ascii="Menlo Regular" w:hAnsi="Menlo Regular" w:cs="Menlo Regular"/>
          <w:kern w:val="0"/>
        </w:rPr>
        <w:t xml:space="preserve"> </w:t>
      </w:r>
      <w:r>
        <w:rPr>
          <w:rFonts w:ascii="Menlo Regular" w:hAnsi="Menlo Regular" w:cs="Menlo Regular"/>
          <w:color w:val="325B61"/>
          <w:kern w:val="0"/>
        </w:rPr>
        <w:t>b</w:t>
      </w:r>
      <w:r>
        <w:rPr>
          <w:rFonts w:ascii="Menlo Regular" w:hAnsi="Menlo Regular" w:cs="Menlo Regular"/>
          <w:kern w:val="0"/>
        </w:rPr>
        <w:t xml:space="preserve"> = </w:t>
      </w:r>
      <w:proofErr w:type="spellStart"/>
      <w:r>
        <w:rPr>
          <w:rFonts w:ascii="Menlo Regular" w:hAnsi="Menlo Regular" w:cs="Menlo Regular"/>
          <w:color w:val="325B61"/>
          <w:kern w:val="0"/>
        </w:rPr>
        <w:t>SimpleStructure</w:t>
      </w:r>
      <w:proofErr w:type="spellEnd"/>
      <w:r>
        <w:rPr>
          <w:rFonts w:ascii="Menlo Regular" w:hAnsi="Menlo Regular" w:cs="Menlo Regular"/>
          <w:kern w:val="0"/>
        </w:rPr>
        <w:t>()</w:t>
      </w:r>
    </w:p>
    <w:p w14:paraId="6BE0D5EF" w14:textId="77777777" w:rsidR="008E7F47" w:rsidRDefault="008E7F47" w:rsidP="008E7F47">
      <w:pPr>
        <w:widowControl/>
        <w:numPr>
          <w:ilvl w:val="0"/>
          <w:numId w:val="40"/>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color w:val="325B61"/>
          <w:kern w:val="1"/>
        </w:rPr>
        <w:tab/>
      </w:r>
      <w:r>
        <w:rPr>
          <w:rFonts w:ascii="Menlo Regular" w:hAnsi="Menlo Regular" w:cs="Menlo Regular"/>
          <w:color w:val="325B61"/>
          <w:kern w:val="1"/>
        </w:rPr>
        <w:tab/>
      </w:r>
      <w:proofErr w:type="spellStart"/>
      <w:proofErr w:type="gramStart"/>
      <w:r>
        <w:rPr>
          <w:rFonts w:ascii="Menlo Regular" w:hAnsi="Menlo Regular" w:cs="Menlo Regular"/>
          <w:color w:val="325B61"/>
          <w:kern w:val="0"/>
        </w:rPr>
        <w:t>b</w:t>
      </w:r>
      <w:proofErr w:type="gramEnd"/>
      <w:r>
        <w:rPr>
          <w:rFonts w:ascii="Menlo Regular" w:hAnsi="Menlo Regular" w:cs="Menlo Regular"/>
          <w:kern w:val="0"/>
        </w:rPr>
        <w:t>.</w:t>
      </w:r>
      <w:r>
        <w:rPr>
          <w:rFonts w:ascii="Menlo Regular" w:hAnsi="Menlo Regular" w:cs="Menlo Regular"/>
          <w:color w:val="325B61"/>
          <w:kern w:val="0"/>
        </w:rPr>
        <w:t>adjust</w:t>
      </w:r>
      <w:proofErr w:type="spellEnd"/>
      <w:r>
        <w:rPr>
          <w:rFonts w:ascii="Menlo Regular" w:hAnsi="Menlo Regular" w:cs="Menlo Regular"/>
          <w:kern w:val="0"/>
        </w:rPr>
        <w:t>()</w:t>
      </w:r>
    </w:p>
    <w:p w14:paraId="2B7C2540" w14:textId="77777777" w:rsidR="008E7F47" w:rsidRDefault="008E7F47" w:rsidP="008E7F47">
      <w:pPr>
        <w:widowControl/>
        <w:numPr>
          <w:ilvl w:val="0"/>
          <w:numId w:val="40"/>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color w:val="981B7E"/>
          <w:kern w:val="1"/>
        </w:rPr>
        <w:tab/>
      </w:r>
      <w:r>
        <w:rPr>
          <w:rFonts w:ascii="Menlo Regular" w:hAnsi="Menlo Regular" w:cs="Menlo Regular"/>
          <w:color w:val="981B7E"/>
          <w:kern w:val="1"/>
        </w:rPr>
        <w:tab/>
      </w:r>
      <w:proofErr w:type="gramStart"/>
      <w:r>
        <w:rPr>
          <w:rFonts w:ascii="Menlo Regular" w:hAnsi="Menlo Regular" w:cs="Menlo Regular"/>
          <w:color w:val="981B7E"/>
          <w:kern w:val="0"/>
        </w:rPr>
        <w:t>let</w:t>
      </w:r>
      <w:proofErr w:type="gramEnd"/>
      <w:r>
        <w:rPr>
          <w:rFonts w:ascii="Menlo Regular" w:hAnsi="Menlo Regular" w:cs="Menlo Regular"/>
          <w:kern w:val="0"/>
        </w:rPr>
        <w:t xml:space="preserve"> </w:t>
      </w:r>
      <w:proofErr w:type="spellStart"/>
      <w:r>
        <w:rPr>
          <w:rFonts w:ascii="Menlo Regular" w:hAnsi="Menlo Regular" w:cs="Menlo Regular"/>
          <w:color w:val="325B61"/>
          <w:kern w:val="0"/>
        </w:rPr>
        <w:t>bDescription</w:t>
      </w:r>
      <w:proofErr w:type="spellEnd"/>
      <w:r>
        <w:rPr>
          <w:rFonts w:ascii="Menlo Regular" w:hAnsi="Menlo Regular" w:cs="Menlo Regular"/>
          <w:kern w:val="0"/>
        </w:rPr>
        <w:t xml:space="preserve"> = </w:t>
      </w:r>
      <w:proofErr w:type="spellStart"/>
      <w:r>
        <w:rPr>
          <w:rFonts w:ascii="Menlo Regular" w:hAnsi="Menlo Regular" w:cs="Menlo Regular"/>
          <w:color w:val="325B61"/>
          <w:kern w:val="0"/>
        </w:rPr>
        <w:t>b</w:t>
      </w:r>
      <w:r>
        <w:rPr>
          <w:rFonts w:ascii="Menlo Regular" w:hAnsi="Menlo Regular" w:cs="Menlo Regular"/>
          <w:kern w:val="0"/>
        </w:rPr>
        <w:t>.</w:t>
      </w:r>
      <w:r>
        <w:rPr>
          <w:rFonts w:ascii="Menlo Regular" w:hAnsi="Menlo Regular" w:cs="Menlo Regular"/>
          <w:color w:val="325B61"/>
          <w:kern w:val="0"/>
        </w:rPr>
        <w:t>simpleDescription</w:t>
      </w:r>
      <w:proofErr w:type="spellEnd"/>
    </w:p>
    <w:p w14:paraId="54ADDA25" w14:textId="77777777" w:rsidR="008E7F47" w:rsidRDefault="008E7F47" w:rsidP="008E7F47">
      <w:pPr>
        <w:widowControl/>
        <w:autoSpaceDE w:val="0"/>
        <w:autoSpaceDN w:val="0"/>
        <w:adjustRightInd w:val="0"/>
        <w:jc w:val="left"/>
        <w:rPr>
          <w:rFonts w:ascii="Helvetica" w:hAnsi="Helvetica" w:cs="Helvetica"/>
          <w:color w:val="0E73C0"/>
          <w:kern w:val="0"/>
        </w:rPr>
      </w:pPr>
    </w:p>
    <w:p w14:paraId="2C96ABBD" w14:textId="77777777" w:rsidR="008E7F47" w:rsidRDefault="008E7F47" w:rsidP="008E7F47">
      <w:pPr>
        <w:widowControl/>
        <w:autoSpaceDE w:val="0"/>
        <w:autoSpaceDN w:val="0"/>
        <w:adjustRightInd w:val="0"/>
        <w:jc w:val="left"/>
        <w:rPr>
          <w:rFonts w:ascii="Helvetica" w:hAnsi="Helvetica" w:cs="Helvetica"/>
          <w:color w:val="6D6D6D"/>
          <w:kern w:val="0"/>
          <w:sz w:val="18"/>
          <w:szCs w:val="18"/>
        </w:rPr>
      </w:pPr>
      <w:r>
        <w:rPr>
          <w:rFonts w:ascii="Helvetica" w:hAnsi="Helvetica" w:cs="Helvetica"/>
          <w:color w:val="6D6D6D"/>
          <w:kern w:val="0"/>
          <w:sz w:val="18"/>
          <w:szCs w:val="18"/>
        </w:rPr>
        <w:t>EXPERIMENT</w:t>
      </w:r>
    </w:p>
    <w:p w14:paraId="2B473386" w14:textId="77777777" w:rsidR="008E7F47" w:rsidRDefault="008E7F47" w:rsidP="008E7F47">
      <w:pPr>
        <w:widowControl/>
        <w:autoSpaceDE w:val="0"/>
        <w:autoSpaceDN w:val="0"/>
        <w:adjustRightInd w:val="0"/>
        <w:jc w:val="left"/>
        <w:rPr>
          <w:rFonts w:ascii="Helvetica" w:hAnsi="Helvetica" w:cs="Helvetica"/>
          <w:color w:val="323232"/>
          <w:kern w:val="0"/>
        </w:rPr>
      </w:pPr>
      <w:r>
        <w:rPr>
          <w:rFonts w:ascii="Helvetica" w:hAnsi="Helvetica" w:cs="Helvetica"/>
          <w:color w:val="323232"/>
          <w:kern w:val="0"/>
        </w:rPr>
        <w:t>Write an enumeration that conforms to this protocol.</w:t>
      </w:r>
    </w:p>
    <w:p w14:paraId="6590688E" w14:textId="77777777" w:rsidR="008E7F47" w:rsidRDefault="008E7F47" w:rsidP="008E7F47">
      <w:pPr>
        <w:widowControl/>
        <w:autoSpaceDE w:val="0"/>
        <w:autoSpaceDN w:val="0"/>
        <w:adjustRightInd w:val="0"/>
        <w:jc w:val="left"/>
        <w:rPr>
          <w:rFonts w:ascii="Helvetica" w:hAnsi="Helvetica" w:cs="Helvetica"/>
          <w:color w:val="323232"/>
          <w:kern w:val="0"/>
          <w:sz w:val="28"/>
          <w:szCs w:val="28"/>
        </w:rPr>
      </w:pPr>
      <w:r>
        <w:rPr>
          <w:rFonts w:ascii="Helvetica" w:hAnsi="Helvetica" w:cs="Helvetica"/>
          <w:color w:val="323232"/>
          <w:kern w:val="0"/>
          <w:sz w:val="28"/>
          <w:szCs w:val="28"/>
        </w:rPr>
        <w:t xml:space="preserve">Notice the use of the </w:t>
      </w:r>
      <w:r>
        <w:rPr>
          <w:rFonts w:ascii="Menlo Regular" w:hAnsi="Menlo Regular" w:cs="Menlo Regular"/>
          <w:color w:val="6D6D6D"/>
          <w:kern w:val="0"/>
        </w:rPr>
        <w:t>mutating</w:t>
      </w:r>
      <w:r>
        <w:rPr>
          <w:rFonts w:ascii="Helvetica" w:hAnsi="Helvetica" w:cs="Helvetica"/>
          <w:color w:val="323232"/>
          <w:kern w:val="0"/>
          <w:sz w:val="28"/>
          <w:szCs w:val="28"/>
        </w:rPr>
        <w:t xml:space="preserve"> keyword in the declaration of </w:t>
      </w:r>
      <w:proofErr w:type="spellStart"/>
      <w:r>
        <w:rPr>
          <w:rFonts w:ascii="Menlo Regular" w:hAnsi="Menlo Regular" w:cs="Menlo Regular"/>
          <w:color w:val="6D6D6D"/>
          <w:kern w:val="0"/>
        </w:rPr>
        <w:t>SimpleStructure</w:t>
      </w:r>
      <w:proofErr w:type="spellEnd"/>
      <w:r>
        <w:rPr>
          <w:rFonts w:ascii="Helvetica" w:hAnsi="Helvetica" w:cs="Helvetica"/>
          <w:color w:val="323232"/>
          <w:kern w:val="0"/>
          <w:sz w:val="28"/>
          <w:szCs w:val="28"/>
        </w:rPr>
        <w:t xml:space="preserve"> to mark a method that modifies the structure. The declaration of </w:t>
      </w:r>
      <w:proofErr w:type="spellStart"/>
      <w:r>
        <w:rPr>
          <w:rFonts w:ascii="Menlo Regular" w:hAnsi="Menlo Regular" w:cs="Menlo Regular"/>
          <w:color w:val="6D6D6D"/>
          <w:kern w:val="0"/>
        </w:rPr>
        <w:t>SimpleClass</w:t>
      </w:r>
      <w:proofErr w:type="spellEnd"/>
      <w:r>
        <w:rPr>
          <w:rFonts w:ascii="Helvetica" w:hAnsi="Helvetica" w:cs="Helvetica"/>
          <w:color w:val="323232"/>
          <w:kern w:val="0"/>
          <w:sz w:val="28"/>
          <w:szCs w:val="28"/>
        </w:rPr>
        <w:t xml:space="preserve"> doesn’t need any of its methods marked as mutating because methods on a class can always modify the class.</w:t>
      </w:r>
    </w:p>
    <w:p w14:paraId="7007F75C" w14:textId="77777777" w:rsidR="008E7F47" w:rsidRDefault="008E7F47" w:rsidP="008E7F47">
      <w:pPr>
        <w:widowControl/>
        <w:autoSpaceDE w:val="0"/>
        <w:autoSpaceDN w:val="0"/>
        <w:adjustRightInd w:val="0"/>
        <w:jc w:val="left"/>
        <w:rPr>
          <w:rFonts w:ascii="Helvetica" w:hAnsi="Helvetica" w:cs="Helvetica"/>
          <w:color w:val="323232"/>
          <w:kern w:val="0"/>
          <w:sz w:val="28"/>
          <w:szCs w:val="28"/>
        </w:rPr>
      </w:pPr>
      <w:r>
        <w:rPr>
          <w:rFonts w:ascii="Helvetica" w:hAnsi="Helvetica" w:cs="Helvetica"/>
          <w:color w:val="323232"/>
          <w:kern w:val="0"/>
          <w:sz w:val="28"/>
          <w:szCs w:val="28"/>
        </w:rPr>
        <w:t xml:space="preserve">Use </w:t>
      </w:r>
      <w:r>
        <w:rPr>
          <w:rFonts w:ascii="Menlo Regular" w:hAnsi="Menlo Regular" w:cs="Menlo Regular"/>
          <w:color w:val="6D6D6D"/>
          <w:kern w:val="0"/>
        </w:rPr>
        <w:t>extension</w:t>
      </w:r>
      <w:r>
        <w:rPr>
          <w:rFonts w:ascii="Helvetica" w:hAnsi="Helvetica" w:cs="Helvetica"/>
          <w:color w:val="323232"/>
          <w:kern w:val="0"/>
          <w:sz w:val="28"/>
          <w:szCs w:val="28"/>
        </w:rPr>
        <w:t xml:space="preserve"> to add functionality to an existing type, such as new methods and computed properties. You can use an extension to add protocol conformance to a type that is declared elsewhere, or even to a type that you imported from a library or framework.</w:t>
      </w:r>
    </w:p>
    <w:p w14:paraId="7CA97436" w14:textId="77777777" w:rsidR="008E7F47" w:rsidRDefault="008E7F47" w:rsidP="008E7F47">
      <w:pPr>
        <w:widowControl/>
        <w:numPr>
          <w:ilvl w:val="0"/>
          <w:numId w:val="41"/>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color w:val="981B7E"/>
          <w:kern w:val="1"/>
        </w:rPr>
        <w:tab/>
      </w:r>
      <w:r>
        <w:rPr>
          <w:rFonts w:ascii="Menlo Regular" w:hAnsi="Menlo Regular" w:cs="Menlo Regular"/>
          <w:color w:val="981B7E"/>
          <w:kern w:val="1"/>
        </w:rPr>
        <w:tab/>
      </w:r>
      <w:proofErr w:type="gramStart"/>
      <w:r>
        <w:rPr>
          <w:rFonts w:ascii="Menlo Regular" w:hAnsi="Menlo Regular" w:cs="Menlo Regular"/>
          <w:color w:val="981B7E"/>
          <w:kern w:val="0"/>
        </w:rPr>
        <w:t>extension</w:t>
      </w:r>
      <w:proofErr w:type="gramEnd"/>
      <w:r>
        <w:rPr>
          <w:rFonts w:ascii="Menlo Regular" w:hAnsi="Menlo Regular" w:cs="Menlo Regular"/>
          <w:kern w:val="0"/>
        </w:rPr>
        <w:t xml:space="preserve"> </w:t>
      </w:r>
      <w:r>
        <w:rPr>
          <w:rFonts w:ascii="Menlo Regular" w:hAnsi="Menlo Regular" w:cs="Menlo Regular"/>
          <w:color w:val="491187"/>
          <w:kern w:val="0"/>
        </w:rPr>
        <w:t xml:space="preserve"> a </w:t>
      </w:r>
      <w:proofErr w:type="spellStart"/>
      <w:r>
        <w:rPr>
          <w:rFonts w:ascii="Menlo Regular" w:hAnsi="Menlo Regular" w:cs="Menlo Regular"/>
          <w:color w:val="491187"/>
          <w:kern w:val="0"/>
        </w:rPr>
        <w:t>href</w:t>
      </w:r>
      <w:proofErr w:type="spellEnd"/>
      <w:r>
        <w:rPr>
          <w:rFonts w:ascii="Menlo Regular" w:hAnsi="Menlo Regular" w:cs="Menlo Regular"/>
          <w:color w:val="491187"/>
          <w:kern w:val="0"/>
        </w:rPr>
        <w:t xml:space="preserve">="" </w:t>
      </w:r>
      <w:proofErr w:type="spellStart"/>
      <w:r>
        <w:rPr>
          <w:rFonts w:ascii="Menlo Regular" w:hAnsi="Menlo Regular" w:cs="Menlo Regular"/>
          <w:color w:val="491187"/>
          <w:kern w:val="0"/>
        </w:rPr>
        <w:t>Int</w:t>
      </w:r>
      <w:proofErr w:type="spellEnd"/>
      <w:r>
        <w:rPr>
          <w:rFonts w:ascii="Menlo Regular" w:hAnsi="Menlo Regular" w:cs="Menlo Regular"/>
          <w:color w:val="491187"/>
          <w:kern w:val="0"/>
        </w:rPr>
        <w:t xml:space="preserve"> /a </w:t>
      </w:r>
      <w:r>
        <w:rPr>
          <w:rFonts w:ascii="Menlo Regular" w:hAnsi="Menlo Regular" w:cs="Menlo Regular"/>
          <w:kern w:val="0"/>
        </w:rPr>
        <w:t xml:space="preserve">: </w:t>
      </w:r>
      <w:r>
        <w:rPr>
          <w:rFonts w:ascii="Menlo Regular" w:hAnsi="Menlo Regular" w:cs="Menlo Regular"/>
          <w:color w:val="491187"/>
          <w:kern w:val="0"/>
        </w:rPr>
        <w:t xml:space="preserve"> a </w:t>
      </w:r>
      <w:proofErr w:type="spellStart"/>
      <w:r>
        <w:rPr>
          <w:rFonts w:ascii="Menlo Regular" w:hAnsi="Menlo Regular" w:cs="Menlo Regular"/>
          <w:color w:val="491187"/>
          <w:kern w:val="0"/>
        </w:rPr>
        <w:t>href</w:t>
      </w:r>
      <w:proofErr w:type="spellEnd"/>
      <w:r>
        <w:rPr>
          <w:rFonts w:ascii="Menlo Regular" w:hAnsi="Menlo Regular" w:cs="Menlo Regular"/>
          <w:color w:val="491187"/>
          <w:kern w:val="0"/>
        </w:rPr>
        <w:t xml:space="preserve">="" </w:t>
      </w:r>
      <w:proofErr w:type="spellStart"/>
      <w:r>
        <w:rPr>
          <w:rFonts w:ascii="Menlo Regular" w:hAnsi="Menlo Regular" w:cs="Menlo Regular"/>
          <w:color w:val="491187"/>
          <w:kern w:val="0"/>
        </w:rPr>
        <w:t>ExampleProtocol</w:t>
      </w:r>
      <w:proofErr w:type="spellEnd"/>
      <w:r>
        <w:rPr>
          <w:rFonts w:ascii="Menlo Regular" w:hAnsi="Menlo Regular" w:cs="Menlo Regular"/>
          <w:color w:val="491187"/>
          <w:kern w:val="0"/>
        </w:rPr>
        <w:t xml:space="preserve"> /a </w:t>
      </w:r>
      <w:r>
        <w:rPr>
          <w:rFonts w:ascii="Menlo Regular" w:hAnsi="Menlo Regular" w:cs="Menlo Regular"/>
          <w:kern w:val="0"/>
        </w:rPr>
        <w:t xml:space="preserve"> {</w:t>
      </w:r>
    </w:p>
    <w:p w14:paraId="0BDC3C1F" w14:textId="77777777" w:rsidR="008E7F47" w:rsidRDefault="008E7F47" w:rsidP="008E7F47">
      <w:pPr>
        <w:widowControl/>
        <w:numPr>
          <w:ilvl w:val="0"/>
          <w:numId w:val="41"/>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roofErr w:type="spellStart"/>
      <w:proofErr w:type="gramStart"/>
      <w:r>
        <w:rPr>
          <w:rFonts w:ascii="Menlo Regular" w:hAnsi="Menlo Regular" w:cs="Menlo Regular"/>
          <w:color w:val="981B7E"/>
          <w:kern w:val="0"/>
        </w:rPr>
        <w:t>var</w:t>
      </w:r>
      <w:proofErr w:type="spellEnd"/>
      <w:proofErr w:type="gramEnd"/>
      <w:r>
        <w:rPr>
          <w:rFonts w:ascii="Menlo Regular" w:hAnsi="Menlo Regular" w:cs="Menlo Regular"/>
          <w:kern w:val="0"/>
        </w:rPr>
        <w:t xml:space="preserve"> </w:t>
      </w:r>
      <w:proofErr w:type="spellStart"/>
      <w:r>
        <w:rPr>
          <w:rFonts w:ascii="Menlo Regular" w:hAnsi="Menlo Regular" w:cs="Menlo Regular"/>
          <w:color w:val="325B61"/>
          <w:kern w:val="0"/>
        </w:rPr>
        <w:t>simpleDescription</w:t>
      </w:r>
      <w:proofErr w:type="spellEnd"/>
      <w:r>
        <w:rPr>
          <w:rFonts w:ascii="Menlo Regular" w:hAnsi="Menlo Regular" w:cs="Menlo Regular"/>
          <w:kern w:val="0"/>
        </w:rPr>
        <w:t xml:space="preserve">: </w:t>
      </w:r>
      <w:r>
        <w:rPr>
          <w:rFonts w:ascii="Menlo Regular" w:hAnsi="Menlo Regular" w:cs="Menlo Regular"/>
          <w:color w:val="491187"/>
          <w:kern w:val="0"/>
        </w:rPr>
        <w:t xml:space="preserve"> a </w:t>
      </w:r>
      <w:proofErr w:type="spellStart"/>
      <w:r>
        <w:rPr>
          <w:rFonts w:ascii="Menlo Regular" w:hAnsi="Menlo Regular" w:cs="Menlo Regular"/>
          <w:color w:val="491187"/>
          <w:kern w:val="0"/>
        </w:rPr>
        <w:t>href</w:t>
      </w:r>
      <w:proofErr w:type="spellEnd"/>
      <w:r>
        <w:rPr>
          <w:rFonts w:ascii="Menlo Regular" w:hAnsi="Menlo Regular" w:cs="Menlo Regular"/>
          <w:color w:val="491187"/>
          <w:kern w:val="0"/>
        </w:rPr>
        <w:t xml:space="preserve">="" String /a </w:t>
      </w:r>
      <w:r>
        <w:rPr>
          <w:rFonts w:ascii="Menlo Regular" w:hAnsi="Menlo Regular" w:cs="Menlo Regular"/>
          <w:kern w:val="0"/>
        </w:rPr>
        <w:t xml:space="preserve"> {</w:t>
      </w:r>
    </w:p>
    <w:p w14:paraId="1AFB3885" w14:textId="77777777" w:rsidR="008E7F47" w:rsidRDefault="008E7F47" w:rsidP="008E7F47">
      <w:pPr>
        <w:widowControl/>
        <w:numPr>
          <w:ilvl w:val="0"/>
          <w:numId w:val="41"/>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roofErr w:type="gramStart"/>
      <w:r>
        <w:rPr>
          <w:rFonts w:ascii="Menlo Regular" w:hAnsi="Menlo Regular" w:cs="Menlo Regular"/>
          <w:color w:val="981B7E"/>
          <w:kern w:val="0"/>
        </w:rPr>
        <w:t>return</w:t>
      </w:r>
      <w:proofErr w:type="gramEnd"/>
      <w:r>
        <w:rPr>
          <w:rFonts w:ascii="Menlo Regular" w:hAnsi="Menlo Regular" w:cs="Menlo Regular"/>
          <w:kern w:val="0"/>
        </w:rPr>
        <w:t xml:space="preserve"> </w:t>
      </w:r>
      <w:r>
        <w:rPr>
          <w:rFonts w:ascii="Menlo Regular" w:hAnsi="Menlo Regular" w:cs="Menlo Regular"/>
          <w:color w:val="B50013"/>
          <w:kern w:val="0"/>
        </w:rPr>
        <w:t xml:space="preserve">"The number </w:t>
      </w:r>
      <w:r>
        <w:rPr>
          <w:rFonts w:ascii="Menlo Regular" w:hAnsi="Menlo Regular" w:cs="Menlo Regular"/>
          <w:kern w:val="0"/>
        </w:rPr>
        <w:t>\(</w:t>
      </w:r>
      <w:r>
        <w:rPr>
          <w:rFonts w:ascii="Menlo Regular" w:hAnsi="Menlo Regular" w:cs="Menlo Regular"/>
          <w:color w:val="981B7E"/>
          <w:kern w:val="0"/>
        </w:rPr>
        <w:t>self</w:t>
      </w:r>
      <w:r>
        <w:rPr>
          <w:rFonts w:ascii="Menlo Regular" w:hAnsi="Menlo Regular" w:cs="Menlo Regular"/>
          <w:kern w:val="0"/>
        </w:rPr>
        <w:t>)</w:t>
      </w:r>
      <w:r>
        <w:rPr>
          <w:rFonts w:ascii="Menlo Regular" w:hAnsi="Menlo Regular" w:cs="Menlo Regular"/>
          <w:color w:val="B50013"/>
          <w:kern w:val="0"/>
        </w:rPr>
        <w:t>"</w:t>
      </w:r>
    </w:p>
    <w:p w14:paraId="32B41631" w14:textId="77777777" w:rsidR="008E7F47" w:rsidRDefault="008E7F47" w:rsidP="008E7F47">
      <w:pPr>
        <w:widowControl/>
        <w:numPr>
          <w:ilvl w:val="0"/>
          <w:numId w:val="41"/>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
    <w:p w14:paraId="41C42167" w14:textId="77777777" w:rsidR="008E7F47" w:rsidRDefault="008E7F47" w:rsidP="008E7F47">
      <w:pPr>
        <w:widowControl/>
        <w:numPr>
          <w:ilvl w:val="0"/>
          <w:numId w:val="41"/>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roofErr w:type="gramStart"/>
      <w:r>
        <w:rPr>
          <w:rFonts w:ascii="Menlo Regular" w:hAnsi="Menlo Regular" w:cs="Menlo Regular"/>
          <w:color w:val="981B7E"/>
          <w:kern w:val="0"/>
        </w:rPr>
        <w:t>mutating</w:t>
      </w:r>
      <w:proofErr w:type="gramEnd"/>
      <w:r>
        <w:rPr>
          <w:rFonts w:ascii="Menlo Regular" w:hAnsi="Menlo Regular" w:cs="Menlo Regular"/>
          <w:kern w:val="0"/>
        </w:rPr>
        <w:t xml:space="preserve"> </w:t>
      </w:r>
      <w:proofErr w:type="spellStart"/>
      <w:r>
        <w:rPr>
          <w:rFonts w:ascii="Menlo Regular" w:hAnsi="Menlo Regular" w:cs="Menlo Regular"/>
          <w:color w:val="981B7E"/>
          <w:kern w:val="0"/>
        </w:rPr>
        <w:t>func</w:t>
      </w:r>
      <w:proofErr w:type="spellEnd"/>
      <w:r>
        <w:rPr>
          <w:rFonts w:ascii="Menlo Regular" w:hAnsi="Menlo Regular" w:cs="Menlo Regular"/>
          <w:kern w:val="0"/>
        </w:rPr>
        <w:t xml:space="preserve"> </w:t>
      </w:r>
      <w:r>
        <w:rPr>
          <w:rFonts w:ascii="Menlo Regular" w:hAnsi="Menlo Regular" w:cs="Menlo Regular"/>
          <w:color w:val="325B61"/>
          <w:kern w:val="0"/>
        </w:rPr>
        <w:t>adjust</w:t>
      </w:r>
      <w:r>
        <w:rPr>
          <w:rFonts w:ascii="Menlo Regular" w:hAnsi="Menlo Regular" w:cs="Menlo Regular"/>
          <w:kern w:val="0"/>
        </w:rPr>
        <w:t>() {</w:t>
      </w:r>
    </w:p>
    <w:p w14:paraId="1C4250D3" w14:textId="77777777" w:rsidR="008E7F47" w:rsidRDefault="008E7F47" w:rsidP="008E7F47">
      <w:pPr>
        <w:widowControl/>
        <w:numPr>
          <w:ilvl w:val="0"/>
          <w:numId w:val="41"/>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roofErr w:type="gramStart"/>
      <w:r>
        <w:rPr>
          <w:rFonts w:ascii="Menlo Regular" w:hAnsi="Menlo Regular" w:cs="Menlo Regular"/>
          <w:color w:val="981B7E"/>
          <w:kern w:val="0"/>
        </w:rPr>
        <w:t>self</w:t>
      </w:r>
      <w:proofErr w:type="gramEnd"/>
      <w:r>
        <w:rPr>
          <w:rFonts w:ascii="Menlo Regular" w:hAnsi="Menlo Regular" w:cs="Menlo Regular"/>
          <w:kern w:val="0"/>
        </w:rPr>
        <w:t xml:space="preserve"> += </w:t>
      </w:r>
      <w:r>
        <w:rPr>
          <w:rFonts w:ascii="Menlo Regular" w:hAnsi="Menlo Regular" w:cs="Menlo Regular"/>
          <w:color w:val="1400C4"/>
          <w:kern w:val="0"/>
        </w:rPr>
        <w:t>42</w:t>
      </w:r>
    </w:p>
    <w:p w14:paraId="3723716A" w14:textId="77777777" w:rsidR="008E7F47" w:rsidRDefault="008E7F47" w:rsidP="008E7F47">
      <w:pPr>
        <w:widowControl/>
        <w:numPr>
          <w:ilvl w:val="0"/>
          <w:numId w:val="41"/>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
    <w:p w14:paraId="65C2C347" w14:textId="77777777" w:rsidR="008E7F47" w:rsidRDefault="008E7F47" w:rsidP="008E7F47">
      <w:pPr>
        <w:widowControl/>
        <w:numPr>
          <w:ilvl w:val="0"/>
          <w:numId w:val="41"/>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w:t>
      </w:r>
    </w:p>
    <w:p w14:paraId="7BCA577A" w14:textId="77777777" w:rsidR="008E7F47" w:rsidRDefault="008E7F47" w:rsidP="008E7F47">
      <w:pPr>
        <w:widowControl/>
        <w:numPr>
          <w:ilvl w:val="0"/>
          <w:numId w:val="41"/>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color w:val="325B61"/>
          <w:kern w:val="1"/>
        </w:rPr>
        <w:tab/>
      </w:r>
      <w:r>
        <w:rPr>
          <w:rFonts w:ascii="Menlo Regular" w:hAnsi="Menlo Regular" w:cs="Menlo Regular"/>
          <w:color w:val="325B61"/>
          <w:kern w:val="1"/>
        </w:rPr>
        <w:tab/>
      </w:r>
      <w:proofErr w:type="gramStart"/>
      <w:r>
        <w:rPr>
          <w:rFonts w:ascii="Menlo Regular" w:hAnsi="Menlo Regular" w:cs="Menlo Regular"/>
          <w:color w:val="325B61"/>
          <w:kern w:val="0"/>
        </w:rPr>
        <w:t>print</w:t>
      </w:r>
      <w:proofErr w:type="gramEnd"/>
      <w:r>
        <w:rPr>
          <w:rFonts w:ascii="Menlo Regular" w:hAnsi="Menlo Regular" w:cs="Menlo Regular"/>
          <w:kern w:val="0"/>
        </w:rPr>
        <w:t>(</w:t>
      </w:r>
      <w:r>
        <w:rPr>
          <w:rFonts w:ascii="Menlo Regular" w:hAnsi="Menlo Regular" w:cs="Menlo Regular"/>
          <w:color w:val="1400C4"/>
          <w:kern w:val="0"/>
        </w:rPr>
        <w:t>7</w:t>
      </w:r>
      <w:r>
        <w:rPr>
          <w:rFonts w:ascii="Menlo Regular" w:hAnsi="Menlo Regular" w:cs="Menlo Regular"/>
          <w:kern w:val="0"/>
        </w:rPr>
        <w:t>.</w:t>
      </w:r>
      <w:r>
        <w:rPr>
          <w:rFonts w:ascii="Menlo Regular" w:hAnsi="Menlo Regular" w:cs="Menlo Regular"/>
          <w:color w:val="325B61"/>
          <w:kern w:val="0"/>
        </w:rPr>
        <w:t>simpleDescription</w:t>
      </w:r>
      <w:r>
        <w:rPr>
          <w:rFonts w:ascii="Menlo Regular" w:hAnsi="Menlo Regular" w:cs="Menlo Regular"/>
          <w:kern w:val="0"/>
        </w:rPr>
        <w:t>)</w:t>
      </w:r>
    </w:p>
    <w:p w14:paraId="1C8AD79D" w14:textId="77777777" w:rsidR="008E7F47" w:rsidRDefault="008E7F47" w:rsidP="008E7F47">
      <w:pPr>
        <w:widowControl/>
        <w:autoSpaceDE w:val="0"/>
        <w:autoSpaceDN w:val="0"/>
        <w:adjustRightInd w:val="0"/>
        <w:jc w:val="left"/>
        <w:rPr>
          <w:rFonts w:ascii="Helvetica" w:hAnsi="Helvetica" w:cs="Helvetica"/>
          <w:color w:val="0E73C0"/>
          <w:kern w:val="0"/>
        </w:rPr>
      </w:pPr>
    </w:p>
    <w:p w14:paraId="157E51EB" w14:textId="77777777" w:rsidR="008E7F47" w:rsidRDefault="008E7F47" w:rsidP="008E7F47">
      <w:pPr>
        <w:widowControl/>
        <w:autoSpaceDE w:val="0"/>
        <w:autoSpaceDN w:val="0"/>
        <w:adjustRightInd w:val="0"/>
        <w:jc w:val="left"/>
        <w:rPr>
          <w:rFonts w:ascii="Helvetica" w:hAnsi="Helvetica" w:cs="Helvetica"/>
          <w:color w:val="6D6D6D"/>
          <w:kern w:val="0"/>
          <w:sz w:val="18"/>
          <w:szCs w:val="18"/>
        </w:rPr>
      </w:pPr>
      <w:r>
        <w:rPr>
          <w:rFonts w:ascii="Helvetica" w:hAnsi="Helvetica" w:cs="Helvetica"/>
          <w:color w:val="6D6D6D"/>
          <w:kern w:val="0"/>
          <w:sz w:val="18"/>
          <w:szCs w:val="18"/>
        </w:rPr>
        <w:t>EXPERIMENT</w:t>
      </w:r>
    </w:p>
    <w:p w14:paraId="2A195A79" w14:textId="77777777" w:rsidR="008E7F47" w:rsidRDefault="008E7F47" w:rsidP="008E7F47">
      <w:pPr>
        <w:widowControl/>
        <w:autoSpaceDE w:val="0"/>
        <w:autoSpaceDN w:val="0"/>
        <w:adjustRightInd w:val="0"/>
        <w:jc w:val="left"/>
        <w:rPr>
          <w:rFonts w:ascii="Helvetica" w:hAnsi="Helvetica" w:cs="Helvetica"/>
          <w:color w:val="323232"/>
          <w:kern w:val="0"/>
        </w:rPr>
      </w:pPr>
      <w:r>
        <w:rPr>
          <w:rFonts w:ascii="Helvetica" w:hAnsi="Helvetica" w:cs="Helvetica"/>
          <w:color w:val="323232"/>
          <w:kern w:val="0"/>
        </w:rPr>
        <w:t xml:space="preserve">Write an extension for the </w:t>
      </w:r>
      <w:r>
        <w:rPr>
          <w:rFonts w:ascii="Menlo Regular" w:hAnsi="Menlo Regular" w:cs="Menlo Regular"/>
          <w:color w:val="6D6D6D"/>
          <w:kern w:val="0"/>
          <w:sz w:val="22"/>
          <w:szCs w:val="22"/>
        </w:rPr>
        <w:t>Double</w:t>
      </w:r>
      <w:r>
        <w:rPr>
          <w:rFonts w:ascii="Helvetica" w:hAnsi="Helvetica" w:cs="Helvetica"/>
          <w:color w:val="323232"/>
          <w:kern w:val="0"/>
        </w:rPr>
        <w:t xml:space="preserve"> type that adds an </w:t>
      </w:r>
      <w:proofErr w:type="spellStart"/>
      <w:r>
        <w:rPr>
          <w:rFonts w:ascii="Menlo Regular" w:hAnsi="Menlo Regular" w:cs="Menlo Regular"/>
          <w:color w:val="6D6D6D"/>
          <w:kern w:val="0"/>
          <w:sz w:val="22"/>
          <w:szCs w:val="22"/>
        </w:rPr>
        <w:t>absoluteValue</w:t>
      </w:r>
      <w:proofErr w:type="spellEnd"/>
      <w:r>
        <w:rPr>
          <w:rFonts w:ascii="Helvetica" w:hAnsi="Helvetica" w:cs="Helvetica"/>
          <w:color w:val="323232"/>
          <w:kern w:val="0"/>
        </w:rPr>
        <w:t xml:space="preserve"> property.</w:t>
      </w:r>
    </w:p>
    <w:p w14:paraId="29B08CFB" w14:textId="77777777" w:rsidR="008E7F47" w:rsidRDefault="008E7F47" w:rsidP="008E7F47">
      <w:pPr>
        <w:widowControl/>
        <w:autoSpaceDE w:val="0"/>
        <w:autoSpaceDN w:val="0"/>
        <w:adjustRightInd w:val="0"/>
        <w:jc w:val="left"/>
        <w:rPr>
          <w:rFonts w:ascii="Helvetica" w:hAnsi="Helvetica" w:cs="Helvetica"/>
          <w:color w:val="323232"/>
          <w:kern w:val="0"/>
          <w:sz w:val="28"/>
          <w:szCs w:val="28"/>
        </w:rPr>
      </w:pPr>
      <w:r>
        <w:rPr>
          <w:rFonts w:ascii="Helvetica" w:hAnsi="Helvetica" w:cs="Helvetica"/>
          <w:color w:val="323232"/>
          <w:kern w:val="0"/>
          <w:sz w:val="28"/>
          <w:szCs w:val="28"/>
        </w:rPr>
        <w:t>You can use a protocol name just like any other named type—for example, to create a collection of objects that have different types but that all conform to a single protocol. When you work with values whose type is a protocol type, methods outside the protocol definition are not available.</w:t>
      </w:r>
    </w:p>
    <w:p w14:paraId="751D356C" w14:textId="77777777" w:rsidR="008E7F47" w:rsidRDefault="008E7F47" w:rsidP="008E7F47">
      <w:pPr>
        <w:widowControl/>
        <w:numPr>
          <w:ilvl w:val="0"/>
          <w:numId w:val="42"/>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color w:val="981B7E"/>
          <w:kern w:val="1"/>
        </w:rPr>
        <w:tab/>
      </w:r>
      <w:r>
        <w:rPr>
          <w:rFonts w:ascii="Menlo Regular" w:hAnsi="Menlo Regular" w:cs="Menlo Regular"/>
          <w:color w:val="981B7E"/>
          <w:kern w:val="1"/>
        </w:rPr>
        <w:tab/>
      </w:r>
      <w:proofErr w:type="gramStart"/>
      <w:r>
        <w:rPr>
          <w:rFonts w:ascii="Menlo Regular" w:hAnsi="Menlo Regular" w:cs="Menlo Regular"/>
          <w:color w:val="981B7E"/>
          <w:kern w:val="0"/>
        </w:rPr>
        <w:t>let</w:t>
      </w:r>
      <w:proofErr w:type="gramEnd"/>
      <w:r>
        <w:rPr>
          <w:rFonts w:ascii="Menlo Regular" w:hAnsi="Menlo Regular" w:cs="Menlo Regular"/>
          <w:kern w:val="0"/>
        </w:rPr>
        <w:t xml:space="preserve"> </w:t>
      </w:r>
      <w:proofErr w:type="spellStart"/>
      <w:r>
        <w:rPr>
          <w:rFonts w:ascii="Menlo Regular" w:hAnsi="Menlo Regular" w:cs="Menlo Regular"/>
          <w:color w:val="325B61"/>
          <w:kern w:val="0"/>
        </w:rPr>
        <w:t>protocolValue</w:t>
      </w:r>
      <w:proofErr w:type="spellEnd"/>
      <w:r>
        <w:rPr>
          <w:rFonts w:ascii="Menlo Regular" w:hAnsi="Menlo Regular" w:cs="Menlo Regular"/>
          <w:kern w:val="0"/>
        </w:rPr>
        <w:t xml:space="preserve">: </w:t>
      </w:r>
      <w:r>
        <w:rPr>
          <w:rFonts w:ascii="Menlo Regular" w:hAnsi="Menlo Regular" w:cs="Menlo Regular"/>
          <w:color w:val="491187"/>
          <w:kern w:val="0"/>
        </w:rPr>
        <w:t xml:space="preserve"> a </w:t>
      </w:r>
      <w:proofErr w:type="spellStart"/>
      <w:r>
        <w:rPr>
          <w:rFonts w:ascii="Menlo Regular" w:hAnsi="Menlo Regular" w:cs="Menlo Regular"/>
          <w:color w:val="491187"/>
          <w:kern w:val="0"/>
        </w:rPr>
        <w:t>href</w:t>
      </w:r>
      <w:proofErr w:type="spellEnd"/>
      <w:r>
        <w:rPr>
          <w:rFonts w:ascii="Menlo Regular" w:hAnsi="Menlo Regular" w:cs="Menlo Regular"/>
          <w:color w:val="491187"/>
          <w:kern w:val="0"/>
        </w:rPr>
        <w:t xml:space="preserve">="" </w:t>
      </w:r>
      <w:proofErr w:type="spellStart"/>
      <w:r>
        <w:rPr>
          <w:rFonts w:ascii="Menlo Regular" w:hAnsi="Menlo Regular" w:cs="Menlo Regular"/>
          <w:color w:val="491187"/>
          <w:kern w:val="0"/>
        </w:rPr>
        <w:t>ExampleProtocol</w:t>
      </w:r>
      <w:proofErr w:type="spellEnd"/>
      <w:r>
        <w:rPr>
          <w:rFonts w:ascii="Menlo Regular" w:hAnsi="Menlo Regular" w:cs="Menlo Regular"/>
          <w:color w:val="491187"/>
          <w:kern w:val="0"/>
        </w:rPr>
        <w:t xml:space="preserve"> /a </w:t>
      </w:r>
      <w:r>
        <w:rPr>
          <w:rFonts w:ascii="Menlo Regular" w:hAnsi="Menlo Regular" w:cs="Menlo Regular"/>
          <w:kern w:val="0"/>
        </w:rPr>
        <w:t xml:space="preserve"> = </w:t>
      </w:r>
      <w:r>
        <w:rPr>
          <w:rFonts w:ascii="Menlo Regular" w:hAnsi="Menlo Regular" w:cs="Menlo Regular"/>
          <w:color w:val="325B61"/>
          <w:kern w:val="0"/>
        </w:rPr>
        <w:t>a</w:t>
      </w:r>
    </w:p>
    <w:p w14:paraId="7C9771EF" w14:textId="77777777" w:rsidR="008E7F47" w:rsidRDefault="008E7F47" w:rsidP="008E7F47">
      <w:pPr>
        <w:widowControl/>
        <w:numPr>
          <w:ilvl w:val="0"/>
          <w:numId w:val="42"/>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color w:val="325B61"/>
          <w:kern w:val="1"/>
        </w:rPr>
        <w:tab/>
      </w:r>
      <w:r>
        <w:rPr>
          <w:rFonts w:ascii="Menlo Regular" w:hAnsi="Menlo Regular" w:cs="Menlo Regular"/>
          <w:color w:val="325B61"/>
          <w:kern w:val="1"/>
        </w:rPr>
        <w:tab/>
      </w:r>
      <w:proofErr w:type="gramStart"/>
      <w:r>
        <w:rPr>
          <w:rFonts w:ascii="Menlo Regular" w:hAnsi="Menlo Regular" w:cs="Menlo Regular"/>
          <w:color w:val="325B61"/>
          <w:kern w:val="0"/>
        </w:rPr>
        <w:t>print</w:t>
      </w:r>
      <w:proofErr w:type="gramEnd"/>
      <w:r>
        <w:rPr>
          <w:rFonts w:ascii="Menlo Regular" w:hAnsi="Menlo Regular" w:cs="Menlo Regular"/>
          <w:kern w:val="0"/>
        </w:rPr>
        <w:t>(</w:t>
      </w:r>
      <w:proofErr w:type="spellStart"/>
      <w:r>
        <w:rPr>
          <w:rFonts w:ascii="Menlo Regular" w:hAnsi="Menlo Regular" w:cs="Menlo Regular"/>
          <w:color w:val="325B61"/>
          <w:kern w:val="0"/>
        </w:rPr>
        <w:t>protocolValue</w:t>
      </w:r>
      <w:r>
        <w:rPr>
          <w:rFonts w:ascii="Menlo Regular" w:hAnsi="Menlo Regular" w:cs="Menlo Regular"/>
          <w:kern w:val="0"/>
        </w:rPr>
        <w:t>.</w:t>
      </w:r>
      <w:r>
        <w:rPr>
          <w:rFonts w:ascii="Menlo Regular" w:hAnsi="Menlo Regular" w:cs="Menlo Regular"/>
          <w:color w:val="325B61"/>
          <w:kern w:val="0"/>
        </w:rPr>
        <w:t>simpleDescription</w:t>
      </w:r>
      <w:proofErr w:type="spellEnd"/>
      <w:r>
        <w:rPr>
          <w:rFonts w:ascii="Menlo Regular" w:hAnsi="Menlo Regular" w:cs="Menlo Regular"/>
          <w:kern w:val="0"/>
        </w:rPr>
        <w:t>)</w:t>
      </w:r>
    </w:p>
    <w:p w14:paraId="58FAC7D9" w14:textId="77777777" w:rsidR="008E7F47" w:rsidRDefault="008E7F47" w:rsidP="008E7F47">
      <w:pPr>
        <w:widowControl/>
        <w:numPr>
          <w:ilvl w:val="0"/>
          <w:numId w:val="42"/>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color w:val="0F730F"/>
          <w:kern w:val="1"/>
        </w:rPr>
        <w:tab/>
      </w:r>
      <w:r>
        <w:rPr>
          <w:rFonts w:ascii="Menlo Regular" w:hAnsi="Menlo Regular" w:cs="Menlo Regular"/>
          <w:color w:val="0F730F"/>
          <w:kern w:val="1"/>
        </w:rPr>
        <w:tab/>
      </w:r>
      <w:r>
        <w:rPr>
          <w:rFonts w:ascii="Menlo Regular" w:hAnsi="Menlo Regular" w:cs="Menlo Regular"/>
          <w:color w:val="0F730F"/>
          <w:kern w:val="0"/>
        </w:rPr>
        <w:t xml:space="preserve">// </w:t>
      </w:r>
      <w:proofErr w:type="gramStart"/>
      <w:r>
        <w:rPr>
          <w:rFonts w:ascii="Menlo Regular" w:hAnsi="Menlo Regular" w:cs="Menlo Regular"/>
          <w:color w:val="0F730F"/>
          <w:kern w:val="0"/>
        </w:rPr>
        <w:t>print</w:t>
      </w:r>
      <w:proofErr w:type="gramEnd"/>
      <w:r>
        <w:rPr>
          <w:rFonts w:ascii="Menlo Regular" w:hAnsi="Menlo Regular" w:cs="Menlo Regular"/>
          <w:color w:val="0F730F"/>
          <w:kern w:val="0"/>
        </w:rPr>
        <w:t>(</w:t>
      </w:r>
      <w:proofErr w:type="spellStart"/>
      <w:r>
        <w:rPr>
          <w:rFonts w:ascii="Menlo Regular" w:hAnsi="Menlo Regular" w:cs="Menlo Regular"/>
          <w:color w:val="0F730F"/>
          <w:kern w:val="0"/>
        </w:rPr>
        <w:t>protocolValue.anotherProperty</w:t>
      </w:r>
      <w:proofErr w:type="spellEnd"/>
      <w:r>
        <w:rPr>
          <w:rFonts w:ascii="Menlo Regular" w:hAnsi="Menlo Regular" w:cs="Menlo Regular"/>
          <w:color w:val="0F730F"/>
          <w:kern w:val="0"/>
        </w:rPr>
        <w:t>)  // Uncomment to see the error</w:t>
      </w:r>
    </w:p>
    <w:p w14:paraId="27D1AA92" w14:textId="77777777" w:rsidR="008E7F47" w:rsidRDefault="008E7F47" w:rsidP="008E7F47">
      <w:pPr>
        <w:widowControl/>
        <w:autoSpaceDE w:val="0"/>
        <w:autoSpaceDN w:val="0"/>
        <w:adjustRightInd w:val="0"/>
        <w:jc w:val="left"/>
        <w:rPr>
          <w:rFonts w:ascii="Helvetica" w:hAnsi="Helvetica" w:cs="Helvetica"/>
          <w:color w:val="323232"/>
          <w:kern w:val="0"/>
          <w:sz w:val="28"/>
          <w:szCs w:val="28"/>
        </w:rPr>
      </w:pPr>
      <w:r>
        <w:rPr>
          <w:rFonts w:ascii="Helvetica" w:hAnsi="Helvetica" w:cs="Helvetica"/>
          <w:color w:val="323232"/>
          <w:kern w:val="0"/>
          <w:sz w:val="28"/>
          <w:szCs w:val="28"/>
        </w:rPr>
        <w:t xml:space="preserve">Even though the variable </w:t>
      </w:r>
      <w:proofErr w:type="spellStart"/>
      <w:r>
        <w:rPr>
          <w:rFonts w:ascii="Menlo Regular" w:hAnsi="Menlo Regular" w:cs="Menlo Regular"/>
          <w:color w:val="6D6D6D"/>
          <w:kern w:val="0"/>
        </w:rPr>
        <w:t>protocolValue</w:t>
      </w:r>
      <w:proofErr w:type="spellEnd"/>
      <w:r>
        <w:rPr>
          <w:rFonts w:ascii="Helvetica" w:hAnsi="Helvetica" w:cs="Helvetica"/>
          <w:color w:val="323232"/>
          <w:kern w:val="0"/>
          <w:sz w:val="28"/>
          <w:szCs w:val="28"/>
        </w:rPr>
        <w:t xml:space="preserve"> has a runtime type of </w:t>
      </w:r>
      <w:proofErr w:type="spellStart"/>
      <w:r>
        <w:rPr>
          <w:rFonts w:ascii="Menlo Regular" w:hAnsi="Menlo Regular" w:cs="Menlo Regular"/>
          <w:color w:val="6D6D6D"/>
          <w:kern w:val="0"/>
        </w:rPr>
        <w:t>SimpleClass</w:t>
      </w:r>
      <w:proofErr w:type="spellEnd"/>
      <w:r>
        <w:rPr>
          <w:rFonts w:ascii="Helvetica" w:hAnsi="Helvetica" w:cs="Helvetica"/>
          <w:color w:val="323232"/>
          <w:kern w:val="0"/>
          <w:sz w:val="28"/>
          <w:szCs w:val="28"/>
        </w:rPr>
        <w:t xml:space="preserve">, the compiler treats it as the given type of </w:t>
      </w:r>
      <w:proofErr w:type="spellStart"/>
      <w:r>
        <w:rPr>
          <w:rFonts w:ascii="Menlo Regular" w:hAnsi="Menlo Regular" w:cs="Menlo Regular"/>
          <w:color w:val="6D6D6D"/>
          <w:kern w:val="0"/>
        </w:rPr>
        <w:t>ExampleProtocol</w:t>
      </w:r>
      <w:proofErr w:type="spellEnd"/>
      <w:r>
        <w:rPr>
          <w:rFonts w:ascii="Helvetica" w:hAnsi="Helvetica" w:cs="Helvetica"/>
          <w:color w:val="323232"/>
          <w:kern w:val="0"/>
          <w:sz w:val="28"/>
          <w:szCs w:val="28"/>
        </w:rPr>
        <w:t>. This means that you can’t accidentally access methods or properties that the class implements in addition to its protocol conformance.</w:t>
      </w:r>
    </w:p>
    <w:p w14:paraId="31897B9B" w14:textId="77777777" w:rsidR="008E7F47" w:rsidRDefault="008E7F47" w:rsidP="008E7F47">
      <w:pPr>
        <w:widowControl/>
        <w:autoSpaceDE w:val="0"/>
        <w:autoSpaceDN w:val="0"/>
        <w:adjustRightInd w:val="0"/>
        <w:jc w:val="left"/>
        <w:rPr>
          <w:rFonts w:ascii="Helvetica" w:hAnsi="Helvetica" w:cs="Helvetica"/>
          <w:color w:val="0E73C0"/>
          <w:kern w:val="0"/>
          <w:sz w:val="20"/>
          <w:szCs w:val="20"/>
        </w:rPr>
      </w:pPr>
    </w:p>
    <w:p w14:paraId="0257B79D" w14:textId="77777777" w:rsidR="008E7F47" w:rsidRDefault="008E7F47" w:rsidP="008E7F47">
      <w:pPr>
        <w:widowControl/>
        <w:autoSpaceDE w:val="0"/>
        <w:autoSpaceDN w:val="0"/>
        <w:adjustRightInd w:val="0"/>
        <w:jc w:val="left"/>
        <w:rPr>
          <w:rFonts w:ascii="Helvetica Light" w:hAnsi="Helvetica Light" w:cs="Helvetica Light"/>
          <w:color w:val="6D6D6D"/>
          <w:kern w:val="0"/>
          <w:sz w:val="44"/>
          <w:szCs w:val="44"/>
        </w:rPr>
      </w:pPr>
      <w:r>
        <w:rPr>
          <w:rFonts w:ascii="Helvetica Light" w:hAnsi="Helvetica Light" w:cs="Helvetica Light"/>
          <w:color w:val="6D6D6D"/>
          <w:kern w:val="0"/>
          <w:sz w:val="44"/>
          <w:szCs w:val="44"/>
        </w:rPr>
        <w:t>Error Handling</w:t>
      </w:r>
    </w:p>
    <w:p w14:paraId="7A2BAE64" w14:textId="77777777" w:rsidR="008E7F47" w:rsidRDefault="008E7F47" w:rsidP="008E7F47">
      <w:pPr>
        <w:widowControl/>
        <w:autoSpaceDE w:val="0"/>
        <w:autoSpaceDN w:val="0"/>
        <w:adjustRightInd w:val="0"/>
        <w:jc w:val="left"/>
        <w:rPr>
          <w:rFonts w:ascii="Helvetica" w:hAnsi="Helvetica" w:cs="Helvetica"/>
          <w:color w:val="323232"/>
          <w:kern w:val="0"/>
          <w:sz w:val="28"/>
          <w:szCs w:val="28"/>
        </w:rPr>
      </w:pPr>
      <w:r>
        <w:rPr>
          <w:rFonts w:ascii="Helvetica" w:hAnsi="Helvetica" w:cs="Helvetica"/>
          <w:color w:val="323232"/>
          <w:kern w:val="0"/>
          <w:sz w:val="28"/>
          <w:szCs w:val="28"/>
        </w:rPr>
        <w:t xml:space="preserve">You represent errors using any type that adopts the </w:t>
      </w:r>
      <w:r>
        <w:rPr>
          <w:rFonts w:ascii="Menlo Regular" w:hAnsi="Menlo Regular" w:cs="Menlo Regular"/>
          <w:color w:val="6D6D6D"/>
          <w:kern w:val="0"/>
        </w:rPr>
        <w:t>Error</w:t>
      </w:r>
      <w:r>
        <w:rPr>
          <w:rFonts w:ascii="Helvetica" w:hAnsi="Helvetica" w:cs="Helvetica"/>
          <w:color w:val="323232"/>
          <w:kern w:val="0"/>
          <w:sz w:val="28"/>
          <w:szCs w:val="28"/>
        </w:rPr>
        <w:t xml:space="preserve"> protocol.</w:t>
      </w:r>
    </w:p>
    <w:p w14:paraId="78CE208C" w14:textId="77777777" w:rsidR="008E7F47" w:rsidRDefault="008E7F47" w:rsidP="008E7F47">
      <w:pPr>
        <w:widowControl/>
        <w:numPr>
          <w:ilvl w:val="0"/>
          <w:numId w:val="43"/>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color w:val="981B7E"/>
          <w:kern w:val="1"/>
        </w:rPr>
        <w:tab/>
      </w:r>
      <w:r>
        <w:rPr>
          <w:rFonts w:ascii="Menlo Regular" w:hAnsi="Menlo Regular" w:cs="Menlo Regular"/>
          <w:color w:val="981B7E"/>
          <w:kern w:val="1"/>
        </w:rPr>
        <w:tab/>
      </w:r>
      <w:proofErr w:type="spellStart"/>
      <w:proofErr w:type="gramStart"/>
      <w:r>
        <w:rPr>
          <w:rFonts w:ascii="Menlo Regular" w:hAnsi="Menlo Regular" w:cs="Menlo Regular"/>
          <w:color w:val="981B7E"/>
          <w:kern w:val="0"/>
        </w:rPr>
        <w:t>enum</w:t>
      </w:r>
      <w:proofErr w:type="spellEnd"/>
      <w:proofErr w:type="gramEnd"/>
      <w:r>
        <w:rPr>
          <w:rFonts w:ascii="Menlo Regular" w:hAnsi="Menlo Regular" w:cs="Menlo Regular"/>
          <w:kern w:val="0"/>
        </w:rPr>
        <w:t xml:space="preserve"> </w:t>
      </w:r>
      <w:proofErr w:type="spellStart"/>
      <w:r>
        <w:rPr>
          <w:rFonts w:ascii="Menlo Regular" w:hAnsi="Menlo Regular" w:cs="Menlo Regular"/>
          <w:color w:val="325B61"/>
          <w:kern w:val="0"/>
        </w:rPr>
        <w:t>PrinterError</w:t>
      </w:r>
      <w:proofErr w:type="spellEnd"/>
      <w:r>
        <w:rPr>
          <w:rFonts w:ascii="Menlo Regular" w:hAnsi="Menlo Regular" w:cs="Menlo Regular"/>
          <w:kern w:val="0"/>
        </w:rPr>
        <w:t xml:space="preserve">: </w:t>
      </w:r>
      <w:r>
        <w:rPr>
          <w:rFonts w:ascii="Menlo Regular" w:hAnsi="Menlo Regular" w:cs="Menlo Regular"/>
          <w:color w:val="491187"/>
          <w:kern w:val="0"/>
        </w:rPr>
        <w:t xml:space="preserve"> a </w:t>
      </w:r>
      <w:proofErr w:type="spellStart"/>
      <w:r>
        <w:rPr>
          <w:rFonts w:ascii="Menlo Regular" w:hAnsi="Menlo Regular" w:cs="Menlo Regular"/>
          <w:color w:val="491187"/>
          <w:kern w:val="0"/>
        </w:rPr>
        <w:t>href</w:t>
      </w:r>
      <w:proofErr w:type="spellEnd"/>
      <w:r>
        <w:rPr>
          <w:rFonts w:ascii="Menlo Regular" w:hAnsi="Menlo Regular" w:cs="Menlo Regular"/>
          <w:color w:val="491187"/>
          <w:kern w:val="0"/>
        </w:rPr>
        <w:t xml:space="preserve">="" Error /a </w:t>
      </w:r>
      <w:r>
        <w:rPr>
          <w:rFonts w:ascii="Menlo Regular" w:hAnsi="Menlo Regular" w:cs="Menlo Regular"/>
          <w:kern w:val="0"/>
        </w:rPr>
        <w:t xml:space="preserve"> {</w:t>
      </w:r>
    </w:p>
    <w:p w14:paraId="16C3931F" w14:textId="77777777" w:rsidR="008E7F47" w:rsidRDefault="008E7F47" w:rsidP="008E7F47">
      <w:pPr>
        <w:widowControl/>
        <w:numPr>
          <w:ilvl w:val="0"/>
          <w:numId w:val="43"/>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roofErr w:type="gramStart"/>
      <w:r>
        <w:rPr>
          <w:rFonts w:ascii="Menlo Regular" w:hAnsi="Menlo Regular" w:cs="Menlo Regular"/>
          <w:color w:val="981B7E"/>
          <w:kern w:val="0"/>
        </w:rPr>
        <w:t>case</w:t>
      </w:r>
      <w:proofErr w:type="gramEnd"/>
      <w:r>
        <w:rPr>
          <w:rFonts w:ascii="Menlo Regular" w:hAnsi="Menlo Regular" w:cs="Menlo Regular"/>
          <w:kern w:val="0"/>
        </w:rPr>
        <w:t xml:space="preserve"> </w:t>
      </w:r>
      <w:proofErr w:type="spellStart"/>
      <w:r>
        <w:rPr>
          <w:rFonts w:ascii="Menlo Regular" w:hAnsi="Menlo Regular" w:cs="Menlo Regular"/>
          <w:color w:val="325B61"/>
          <w:kern w:val="0"/>
        </w:rPr>
        <w:t>outOfPaper</w:t>
      </w:r>
      <w:proofErr w:type="spellEnd"/>
    </w:p>
    <w:p w14:paraId="67EFD444" w14:textId="77777777" w:rsidR="008E7F47" w:rsidRDefault="008E7F47" w:rsidP="008E7F47">
      <w:pPr>
        <w:widowControl/>
        <w:numPr>
          <w:ilvl w:val="0"/>
          <w:numId w:val="43"/>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roofErr w:type="gramStart"/>
      <w:r>
        <w:rPr>
          <w:rFonts w:ascii="Menlo Regular" w:hAnsi="Menlo Regular" w:cs="Menlo Regular"/>
          <w:color w:val="981B7E"/>
          <w:kern w:val="0"/>
        </w:rPr>
        <w:t>case</w:t>
      </w:r>
      <w:proofErr w:type="gramEnd"/>
      <w:r>
        <w:rPr>
          <w:rFonts w:ascii="Menlo Regular" w:hAnsi="Menlo Regular" w:cs="Menlo Regular"/>
          <w:kern w:val="0"/>
        </w:rPr>
        <w:t xml:space="preserve"> </w:t>
      </w:r>
      <w:proofErr w:type="spellStart"/>
      <w:r>
        <w:rPr>
          <w:rFonts w:ascii="Menlo Regular" w:hAnsi="Menlo Regular" w:cs="Menlo Regular"/>
          <w:color w:val="325B61"/>
          <w:kern w:val="0"/>
        </w:rPr>
        <w:t>noToner</w:t>
      </w:r>
      <w:proofErr w:type="spellEnd"/>
    </w:p>
    <w:p w14:paraId="76AF23E5" w14:textId="77777777" w:rsidR="008E7F47" w:rsidRDefault="008E7F47" w:rsidP="008E7F47">
      <w:pPr>
        <w:widowControl/>
        <w:numPr>
          <w:ilvl w:val="0"/>
          <w:numId w:val="43"/>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roofErr w:type="gramStart"/>
      <w:r>
        <w:rPr>
          <w:rFonts w:ascii="Menlo Regular" w:hAnsi="Menlo Regular" w:cs="Menlo Regular"/>
          <w:color w:val="981B7E"/>
          <w:kern w:val="0"/>
        </w:rPr>
        <w:t>case</w:t>
      </w:r>
      <w:proofErr w:type="gramEnd"/>
      <w:r>
        <w:rPr>
          <w:rFonts w:ascii="Menlo Regular" w:hAnsi="Menlo Regular" w:cs="Menlo Regular"/>
          <w:kern w:val="0"/>
        </w:rPr>
        <w:t xml:space="preserve"> </w:t>
      </w:r>
      <w:proofErr w:type="spellStart"/>
      <w:r>
        <w:rPr>
          <w:rFonts w:ascii="Menlo Regular" w:hAnsi="Menlo Regular" w:cs="Menlo Regular"/>
          <w:color w:val="325B61"/>
          <w:kern w:val="0"/>
        </w:rPr>
        <w:t>onFire</w:t>
      </w:r>
      <w:proofErr w:type="spellEnd"/>
    </w:p>
    <w:p w14:paraId="3800F750" w14:textId="77777777" w:rsidR="008E7F47" w:rsidRDefault="008E7F47" w:rsidP="008E7F47">
      <w:pPr>
        <w:widowControl/>
        <w:numPr>
          <w:ilvl w:val="0"/>
          <w:numId w:val="43"/>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w:t>
      </w:r>
    </w:p>
    <w:p w14:paraId="181C79ED" w14:textId="77777777" w:rsidR="008E7F47" w:rsidRDefault="008E7F47" w:rsidP="008E7F47">
      <w:pPr>
        <w:widowControl/>
        <w:autoSpaceDE w:val="0"/>
        <w:autoSpaceDN w:val="0"/>
        <w:adjustRightInd w:val="0"/>
        <w:jc w:val="left"/>
        <w:rPr>
          <w:rFonts w:ascii="Helvetica" w:hAnsi="Helvetica" w:cs="Helvetica"/>
          <w:color w:val="323232"/>
          <w:kern w:val="0"/>
          <w:sz w:val="28"/>
          <w:szCs w:val="28"/>
        </w:rPr>
      </w:pPr>
      <w:r>
        <w:rPr>
          <w:rFonts w:ascii="Helvetica" w:hAnsi="Helvetica" w:cs="Helvetica"/>
          <w:color w:val="323232"/>
          <w:kern w:val="0"/>
          <w:sz w:val="28"/>
          <w:szCs w:val="28"/>
        </w:rPr>
        <w:t xml:space="preserve">Use </w:t>
      </w:r>
      <w:r>
        <w:rPr>
          <w:rFonts w:ascii="Menlo Regular" w:hAnsi="Menlo Regular" w:cs="Menlo Regular"/>
          <w:color w:val="6D6D6D"/>
          <w:kern w:val="0"/>
        </w:rPr>
        <w:t>throw</w:t>
      </w:r>
      <w:r>
        <w:rPr>
          <w:rFonts w:ascii="Helvetica" w:hAnsi="Helvetica" w:cs="Helvetica"/>
          <w:color w:val="323232"/>
          <w:kern w:val="0"/>
          <w:sz w:val="28"/>
          <w:szCs w:val="28"/>
        </w:rPr>
        <w:t xml:space="preserve"> to throw an error and </w:t>
      </w:r>
      <w:r>
        <w:rPr>
          <w:rFonts w:ascii="Menlo Regular" w:hAnsi="Menlo Regular" w:cs="Menlo Regular"/>
          <w:color w:val="6D6D6D"/>
          <w:kern w:val="0"/>
        </w:rPr>
        <w:t>throws</w:t>
      </w:r>
      <w:r>
        <w:rPr>
          <w:rFonts w:ascii="Helvetica" w:hAnsi="Helvetica" w:cs="Helvetica"/>
          <w:color w:val="323232"/>
          <w:kern w:val="0"/>
          <w:sz w:val="28"/>
          <w:szCs w:val="28"/>
        </w:rPr>
        <w:t xml:space="preserve"> to mark a function that can throw an error. If you throw an error in a function, the function returns immediately and the code that called the function handles the error.</w:t>
      </w:r>
    </w:p>
    <w:p w14:paraId="177E45FA" w14:textId="77777777" w:rsidR="008E7F47" w:rsidRDefault="008E7F47" w:rsidP="008E7F47">
      <w:pPr>
        <w:widowControl/>
        <w:numPr>
          <w:ilvl w:val="0"/>
          <w:numId w:val="44"/>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color w:val="981B7E"/>
          <w:kern w:val="1"/>
        </w:rPr>
        <w:tab/>
      </w:r>
      <w:r>
        <w:rPr>
          <w:rFonts w:ascii="Menlo Regular" w:hAnsi="Menlo Regular" w:cs="Menlo Regular"/>
          <w:color w:val="981B7E"/>
          <w:kern w:val="1"/>
        </w:rPr>
        <w:tab/>
      </w:r>
      <w:proofErr w:type="spellStart"/>
      <w:proofErr w:type="gramStart"/>
      <w:r>
        <w:rPr>
          <w:rFonts w:ascii="Menlo Regular" w:hAnsi="Menlo Regular" w:cs="Menlo Regular"/>
          <w:color w:val="981B7E"/>
          <w:kern w:val="0"/>
        </w:rPr>
        <w:t>func</w:t>
      </w:r>
      <w:proofErr w:type="spellEnd"/>
      <w:proofErr w:type="gramEnd"/>
      <w:r>
        <w:rPr>
          <w:rFonts w:ascii="Menlo Regular" w:hAnsi="Menlo Regular" w:cs="Menlo Regular"/>
          <w:kern w:val="0"/>
        </w:rPr>
        <w:t xml:space="preserve"> </w:t>
      </w:r>
      <w:r>
        <w:rPr>
          <w:rFonts w:ascii="Menlo Regular" w:hAnsi="Menlo Regular" w:cs="Menlo Regular"/>
          <w:color w:val="325B61"/>
          <w:kern w:val="0"/>
        </w:rPr>
        <w:t>send</w:t>
      </w:r>
      <w:r>
        <w:rPr>
          <w:rFonts w:ascii="Menlo Regular" w:hAnsi="Menlo Regular" w:cs="Menlo Regular"/>
          <w:kern w:val="0"/>
        </w:rPr>
        <w:t>(</w:t>
      </w:r>
      <w:r>
        <w:rPr>
          <w:rFonts w:ascii="Menlo Regular" w:hAnsi="Menlo Regular" w:cs="Menlo Regular"/>
          <w:color w:val="325B61"/>
          <w:kern w:val="0"/>
        </w:rPr>
        <w:t>job</w:t>
      </w:r>
      <w:r>
        <w:rPr>
          <w:rFonts w:ascii="Menlo Regular" w:hAnsi="Menlo Regular" w:cs="Menlo Regular"/>
          <w:kern w:val="0"/>
        </w:rPr>
        <w:t xml:space="preserve">: </w:t>
      </w:r>
      <w:r>
        <w:rPr>
          <w:rFonts w:ascii="Menlo Regular" w:hAnsi="Menlo Regular" w:cs="Menlo Regular"/>
          <w:color w:val="491187"/>
          <w:kern w:val="0"/>
        </w:rPr>
        <w:t xml:space="preserve"> a </w:t>
      </w:r>
      <w:proofErr w:type="spellStart"/>
      <w:r>
        <w:rPr>
          <w:rFonts w:ascii="Menlo Regular" w:hAnsi="Menlo Regular" w:cs="Menlo Regular"/>
          <w:color w:val="491187"/>
          <w:kern w:val="0"/>
        </w:rPr>
        <w:t>href</w:t>
      </w:r>
      <w:proofErr w:type="spellEnd"/>
      <w:r>
        <w:rPr>
          <w:rFonts w:ascii="Menlo Regular" w:hAnsi="Menlo Regular" w:cs="Menlo Regular"/>
          <w:color w:val="491187"/>
          <w:kern w:val="0"/>
        </w:rPr>
        <w:t xml:space="preserve">="" </w:t>
      </w:r>
      <w:proofErr w:type="spellStart"/>
      <w:r>
        <w:rPr>
          <w:rFonts w:ascii="Menlo Regular" w:hAnsi="Menlo Regular" w:cs="Menlo Regular"/>
          <w:color w:val="491187"/>
          <w:kern w:val="0"/>
        </w:rPr>
        <w:t>Int</w:t>
      </w:r>
      <w:proofErr w:type="spellEnd"/>
      <w:r>
        <w:rPr>
          <w:rFonts w:ascii="Menlo Regular" w:hAnsi="Menlo Regular" w:cs="Menlo Regular"/>
          <w:color w:val="491187"/>
          <w:kern w:val="0"/>
        </w:rPr>
        <w:t xml:space="preserve"> /a </w:t>
      </w:r>
      <w:r>
        <w:rPr>
          <w:rFonts w:ascii="Menlo Regular" w:hAnsi="Menlo Regular" w:cs="Menlo Regular"/>
          <w:kern w:val="0"/>
        </w:rPr>
        <w:t xml:space="preserve">, </w:t>
      </w:r>
      <w:proofErr w:type="spellStart"/>
      <w:r>
        <w:rPr>
          <w:rFonts w:ascii="Menlo Regular" w:hAnsi="Menlo Regular" w:cs="Menlo Regular"/>
          <w:color w:val="325B61"/>
          <w:kern w:val="0"/>
        </w:rPr>
        <w:t>toPrinter</w:t>
      </w:r>
      <w:proofErr w:type="spellEnd"/>
      <w:r>
        <w:rPr>
          <w:rFonts w:ascii="Menlo Regular" w:hAnsi="Menlo Regular" w:cs="Menlo Regular"/>
          <w:kern w:val="0"/>
        </w:rPr>
        <w:t xml:space="preserve"> </w:t>
      </w:r>
      <w:proofErr w:type="spellStart"/>
      <w:r>
        <w:rPr>
          <w:rFonts w:ascii="Menlo Regular" w:hAnsi="Menlo Regular" w:cs="Menlo Regular"/>
          <w:color w:val="325B61"/>
          <w:kern w:val="0"/>
        </w:rPr>
        <w:t>printerName</w:t>
      </w:r>
      <w:proofErr w:type="spellEnd"/>
      <w:r>
        <w:rPr>
          <w:rFonts w:ascii="Menlo Regular" w:hAnsi="Menlo Regular" w:cs="Menlo Regular"/>
          <w:kern w:val="0"/>
        </w:rPr>
        <w:t xml:space="preserve">: </w:t>
      </w:r>
      <w:r>
        <w:rPr>
          <w:rFonts w:ascii="Menlo Regular" w:hAnsi="Menlo Regular" w:cs="Menlo Regular"/>
          <w:color w:val="491187"/>
          <w:kern w:val="0"/>
        </w:rPr>
        <w:t xml:space="preserve"> a </w:t>
      </w:r>
      <w:proofErr w:type="spellStart"/>
      <w:r>
        <w:rPr>
          <w:rFonts w:ascii="Menlo Regular" w:hAnsi="Menlo Regular" w:cs="Menlo Regular"/>
          <w:color w:val="491187"/>
          <w:kern w:val="0"/>
        </w:rPr>
        <w:t>href</w:t>
      </w:r>
      <w:proofErr w:type="spellEnd"/>
      <w:r>
        <w:rPr>
          <w:rFonts w:ascii="Menlo Regular" w:hAnsi="Menlo Regular" w:cs="Menlo Regular"/>
          <w:color w:val="491187"/>
          <w:kern w:val="0"/>
        </w:rPr>
        <w:t xml:space="preserve">="" String /a </w:t>
      </w:r>
      <w:r>
        <w:rPr>
          <w:rFonts w:ascii="Menlo Regular" w:hAnsi="Menlo Regular" w:cs="Menlo Regular"/>
          <w:kern w:val="0"/>
        </w:rPr>
        <w:t xml:space="preserve">) </w:t>
      </w:r>
      <w:r>
        <w:rPr>
          <w:rFonts w:ascii="Menlo Regular" w:hAnsi="Menlo Regular" w:cs="Menlo Regular"/>
          <w:color w:val="981B7E"/>
          <w:kern w:val="0"/>
        </w:rPr>
        <w:t>throws</w:t>
      </w:r>
      <w:r>
        <w:rPr>
          <w:rFonts w:ascii="Menlo Regular" w:hAnsi="Menlo Regular" w:cs="Menlo Regular"/>
          <w:kern w:val="0"/>
        </w:rPr>
        <w:t xml:space="preserve"> -&gt; </w:t>
      </w:r>
      <w:r>
        <w:rPr>
          <w:rFonts w:ascii="Menlo Regular" w:hAnsi="Menlo Regular" w:cs="Menlo Regular"/>
          <w:color w:val="491187"/>
          <w:kern w:val="0"/>
        </w:rPr>
        <w:t xml:space="preserve"> a </w:t>
      </w:r>
      <w:proofErr w:type="spellStart"/>
      <w:r>
        <w:rPr>
          <w:rFonts w:ascii="Menlo Regular" w:hAnsi="Menlo Regular" w:cs="Menlo Regular"/>
          <w:color w:val="491187"/>
          <w:kern w:val="0"/>
        </w:rPr>
        <w:t>href</w:t>
      </w:r>
      <w:proofErr w:type="spellEnd"/>
      <w:r>
        <w:rPr>
          <w:rFonts w:ascii="Menlo Regular" w:hAnsi="Menlo Regular" w:cs="Menlo Regular"/>
          <w:color w:val="491187"/>
          <w:kern w:val="0"/>
        </w:rPr>
        <w:t xml:space="preserve">="" String /a </w:t>
      </w:r>
      <w:r>
        <w:rPr>
          <w:rFonts w:ascii="Menlo Regular" w:hAnsi="Menlo Regular" w:cs="Menlo Regular"/>
          <w:kern w:val="0"/>
        </w:rPr>
        <w:t xml:space="preserve"> {</w:t>
      </w:r>
    </w:p>
    <w:p w14:paraId="624F493B" w14:textId="77777777" w:rsidR="008E7F47" w:rsidRDefault="008E7F47" w:rsidP="008E7F47">
      <w:pPr>
        <w:widowControl/>
        <w:numPr>
          <w:ilvl w:val="0"/>
          <w:numId w:val="44"/>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roofErr w:type="gramStart"/>
      <w:r>
        <w:rPr>
          <w:rFonts w:ascii="Menlo Regular" w:hAnsi="Menlo Regular" w:cs="Menlo Regular"/>
          <w:color w:val="981B7E"/>
          <w:kern w:val="0"/>
        </w:rPr>
        <w:t>if</w:t>
      </w:r>
      <w:proofErr w:type="gramEnd"/>
      <w:r>
        <w:rPr>
          <w:rFonts w:ascii="Menlo Regular" w:hAnsi="Menlo Regular" w:cs="Menlo Regular"/>
          <w:kern w:val="0"/>
        </w:rPr>
        <w:t xml:space="preserve"> </w:t>
      </w:r>
      <w:proofErr w:type="spellStart"/>
      <w:r>
        <w:rPr>
          <w:rFonts w:ascii="Menlo Regular" w:hAnsi="Menlo Regular" w:cs="Menlo Regular"/>
          <w:color w:val="325B61"/>
          <w:kern w:val="0"/>
        </w:rPr>
        <w:t>printerName</w:t>
      </w:r>
      <w:proofErr w:type="spellEnd"/>
      <w:r>
        <w:rPr>
          <w:rFonts w:ascii="Menlo Regular" w:hAnsi="Menlo Regular" w:cs="Menlo Regular"/>
          <w:kern w:val="0"/>
        </w:rPr>
        <w:t xml:space="preserve"> == </w:t>
      </w:r>
      <w:r>
        <w:rPr>
          <w:rFonts w:ascii="Menlo Regular" w:hAnsi="Menlo Regular" w:cs="Menlo Regular"/>
          <w:color w:val="B50013"/>
          <w:kern w:val="0"/>
        </w:rPr>
        <w:t>"Never Has Toner"</w:t>
      </w:r>
      <w:r>
        <w:rPr>
          <w:rFonts w:ascii="Menlo Regular" w:hAnsi="Menlo Regular" w:cs="Menlo Regular"/>
          <w:kern w:val="0"/>
        </w:rPr>
        <w:t xml:space="preserve"> {</w:t>
      </w:r>
    </w:p>
    <w:p w14:paraId="16B94C3B" w14:textId="77777777" w:rsidR="008E7F47" w:rsidRDefault="008E7F47" w:rsidP="008E7F47">
      <w:pPr>
        <w:widowControl/>
        <w:numPr>
          <w:ilvl w:val="0"/>
          <w:numId w:val="44"/>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roofErr w:type="gramStart"/>
      <w:r>
        <w:rPr>
          <w:rFonts w:ascii="Menlo Regular" w:hAnsi="Menlo Regular" w:cs="Menlo Regular"/>
          <w:color w:val="981B7E"/>
          <w:kern w:val="0"/>
        </w:rPr>
        <w:t>throw</w:t>
      </w:r>
      <w:proofErr w:type="gramEnd"/>
      <w:r>
        <w:rPr>
          <w:rFonts w:ascii="Menlo Regular" w:hAnsi="Menlo Regular" w:cs="Menlo Regular"/>
          <w:kern w:val="0"/>
        </w:rPr>
        <w:t xml:space="preserve"> </w:t>
      </w:r>
      <w:proofErr w:type="spellStart"/>
      <w:r>
        <w:rPr>
          <w:rFonts w:ascii="Menlo Regular" w:hAnsi="Menlo Regular" w:cs="Menlo Regular"/>
          <w:color w:val="325B61"/>
          <w:kern w:val="0"/>
        </w:rPr>
        <w:t>PrinterError</w:t>
      </w:r>
      <w:r>
        <w:rPr>
          <w:rFonts w:ascii="Menlo Regular" w:hAnsi="Menlo Regular" w:cs="Menlo Regular"/>
          <w:kern w:val="0"/>
        </w:rPr>
        <w:t>.</w:t>
      </w:r>
      <w:r>
        <w:rPr>
          <w:rFonts w:ascii="Menlo Regular" w:hAnsi="Menlo Regular" w:cs="Menlo Regular"/>
          <w:color w:val="325B61"/>
          <w:kern w:val="0"/>
        </w:rPr>
        <w:t>noToner</w:t>
      </w:r>
      <w:proofErr w:type="spellEnd"/>
    </w:p>
    <w:p w14:paraId="5DAE2735" w14:textId="77777777" w:rsidR="008E7F47" w:rsidRDefault="008E7F47" w:rsidP="008E7F47">
      <w:pPr>
        <w:widowControl/>
        <w:numPr>
          <w:ilvl w:val="0"/>
          <w:numId w:val="44"/>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
    <w:p w14:paraId="7D2309CC" w14:textId="77777777" w:rsidR="008E7F47" w:rsidRDefault="008E7F47" w:rsidP="008E7F47">
      <w:pPr>
        <w:widowControl/>
        <w:numPr>
          <w:ilvl w:val="0"/>
          <w:numId w:val="44"/>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roofErr w:type="gramStart"/>
      <w:r>
        <w:rPr>
          <w:rFonts w:ascii="Menlo Regular" w:hAnsi="Menlo Regular" w:cs="Menlo Regular"/>
          <w:color w:val="981B7E"/>
          <w:kern w:val="0"/>
        </w:rPr>
        <w:t>return</w:t>
      </w:r>
      <w:proofErr w:type="gramEnd"/>
      <w:r>
        <w:rPr>
          <w:rFonts w:ascii="Menlo Regular" w:hAnsi="Menlo Regular" w:cs="Menlo Regular"/>
          <w:kern w:val="0"/>
        </w:rPr>
        <w:t xml:space="preserve"> </w:t>
      </w:r>
      <w:r>
        <w:rPr>
          <w:rFonts w:ascii="Menlo Regular" w:hAnsi="Menlo Regular" w:cs="Menlo Regular"/>
          <w:color w:val="B50013"/>
          <w:kern w:val="0"/>
        </w:rPr>
        <w:t>"Job sent"</w:t>
      </w:r>
    </w:p>
    <w:p w14:paraId="443BC661" w14:textId="77777777" w:rsidR="008E7F47" w:rsidRDefault="008E7F47" w:rsidP="008E7F47">
      <w:pPr>
        <w:widowControl/>
        <w:numPr>
          <w:ilvl w:val="0"/>
          <w:numId w:val="44"/>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w:t>
      </w:r>
    </w:p>
    <w:p w14:paraId="44364709" w14:textId="77777777" w:rsidR="008E7F47" w:rsidRDefault="008E7F47" w:rsidP="008E7F47">
      <w:pPr>
        <w:widowControl/>
        <w:autoSpaceDE w:val="0"/>
        <w:autoSpaceDN w:val="0"/>
        <w:adjustRightInd w:val="0"/>
        <w:jc w:val="left"/>
        <w:rPr>
          <w:rFonts w:ascii="Helvetica" w:hAnsi="Helvetica" w:cs="Helvetica"/>
          <w:color w:val="323232"/>
          <w:kern w:val="0"/>
          <w:sz w:val="28"/>
          <w:szCs w:val="28"/>
        </w:rPr>
      </w:pPr>
      <w:r>
        <w:rPr>
          <w:rFonts w:ascii="Helvetica" w:hAnsi="Helvetica" w:cs="Helvetica"/>
          <w:color w:val="323232"/>
          <w:kern w:val="0"/>
          <w:sz w:val="28"/>
          <w:szCs w:val="28"/>
        </w:rPr>
        <w:t xml:space="preserve">There are several ways to handle errors. One way is to use </w:t>
      </w:r>
      <w:r>
        <w:rPr>
          <w:rFonts w:ascii="Menlo Regular" w:hAnsi="Menlo Regular" w:cs="Menlo Regular"/>
          <w:color w:val="6D6D6D"/>
          <w:kern w:val="0"/>
        </w:rPr>
        <w:t>do</w:t>
      </w:r>
      <w:r>
        <w:rPr>
          <w:rFonts w:ascii="Helvetica" w:hAnsi="Helvetica" w:cs="Helvetica"/>
          <w:color w:val="323232"/>
          <w:kern w:val="0"/>
          <w:sz w:val="28"/>
          <w:szCs w:val="28"/>
        </w:rPr>
        <w:t>-</w:t>
      </w:r>
      <w:r>
        <w:rPr>
          <w:rFonts w:ascii="Menlo Regular" w:hAnsi="Menlo Regular" w:cs="Menlo Regular"/>
          <w:color w:val="6D6D6D"/>
          <w:kern w:val="0"/>
        </w:rPr>
        <w:t>catch</w:t>
      </w:r>
      <w:r>
        <w:rPr>
          <w:rFonts w:ascii="Helvetica" w:hAnsi="Helvetica" w:cs="Helvetica"/>
          <w:color w:val="323232"/>
          <w:kern w:val="0"/>
          <w:sz w:val="28"/>
          <w:szCs w:val="28"/>
        </w:rPr>
        <w:t xml:space="preserve">. Inside the </w:t>
      </w:r>
      <w:r>
        <w:rPr>
          <w:rFonts w:ascii="Menlo Regular" w:hAnsi="Menlo Regular" w:cs="Menlo Regular"/>
          <w:color w:val="6D6D6D"/>
          <w:kern w:val="0"/>
        </w:rPr>
        <w:t>do</w:t>
      </w:r>
      <w:r>
        <w:rPr>
          <w:rFonts w:ascii="Helvetica" w:hAnsi="Helvetica" w:cs="Helvetica"/>
          <w:color w:val="323232"/>
          <w:kern w:val="0"/>
          <w:sz w:val="28"/>
          <w:szCs w:val="28"/>
        </w:rPr>
        <w:t xml:space="preserve"> block, you mark code that can throw an error by writing </w:t>
      </w:r>
      <w:r>
        <w:rPr>
          <w:rFonts w:ascii="Menlo Regular" w:hAnsi="Menlo Regular" w:cs="Menlo Regular"/>
          <w:color w:val="6D6D6D"/>
          <w:kern w:val="0"/>
        </w:rPr>
        <w:t>try</w:t>
      </w:r>
      <w:r>
        <w:rPr>
          <w:rFonts w:ascii="Helvetica" w:hAnsi="Helvetica" w:cs="Helvetica"/>
          <w:color w:val="323232"/>
          <w:kern w:val="0"/>
          <w:sz w:val="28"/>
          <w:szCs w:val="28"/>
        </w:rPr>
        <w:t xml:space="preserve"> in front of it. Inside the </w:t>
      </w:r>
      <w:r>
        <w:rPr>
          <w:rFonts w:ascii="Menlo Regular" w:hAnsi="Menlo Regular" w:cs="Menlo Regular"/>
          <w:color w:val="6D6D6D"/>
          <w:kern w:val="0"/>
        </w:rPr>
        <w:t>catch</w:t>
      </w:r>
      <w:r>
        <w:rPr>
          <w:rFonts w:ascii="Helvetica" w:hAnsi="Helvetica" w:cs="Helvetica"/>
          <w:color w:val="323232"/>
          <w:kern w:val="0"/>
          <w:sz w:val="28"/>
          <w:szCs w:val="28"/>
        </w:rPr>
        <w:t xml:space="preserve"> block, the error is automatically given the name </w:t>
      </w:r>
      <w:r>
        <w:rPr>
          <w:rFonts w:ascii="Menlo Regular" w:hAnsi="Menlo Regular" w:cs="Menlo Regular"/>
          <w:color w:val="6D6D6D"/>
          <w:kern w:val="0"/>
        </w:rPr>
        <w:t>error</w:t>
      </w:r>
      <w:r>
        <w:rPr>
          <w:rFonts w:ascii="Helvetica" w:hAnsi="Helvetica" w:cs="Helvetica"/>
          <w:color w:val="323232"/>
          <w:kern w:val="0"/>
          <w:sz w:val="28"/>
          <w:szCs w:val="28"/>
        </w:rPr>
        <w:t xml:space="preserve"> unless you give it a different name.</w:t>
      </w:r>
    </w:p>
    <w:p w14:paraId="71500F44" w14:textId="77777777" w:rsidR="008E7F47" w:rsidRDefault="008E7F47" w:rsidP="008E7F47">
      <w:pPr>
        <w:widowControl/>
        <w:numPr>
          <w:ilvl w:val="0"/>
          <w:numId w:val="45"/>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color w:val="981B7E"/>
          <w:kern w:val="1"/>
        </w:rPr>
        <w:tab/>
      </w:r>
      <w:r>
        <w:rPr>
          <w:rFonts w:ascii="Menlo Regular" w:hAnsi="Menlo Regular" w:cs="Menlo Regular"/>
          <w:color w:val="981B7E"/>
          <w:kern w:val="1"/>
        </w:rPr>
        <w:tab/>
      </w:r>
      <w:proofErr w:type="gramStart"/>
      <w:r>
        <w:rPr>
          <w:rFonts w:ascii="Menlo Regular" w:hAnsi="Menlo Regular" w:cs="Menlo Regular"/>
          <w:color w:val="981B7E"/>
          <w:kern w:val="0"/>
        </w:rPr>
        <w:t>do</w:t>
      </w:r>
      <w:proofErr w:type="gramEnd"/>
      <w:r>
        <w:rPr>
          <w:rFonts w:ascii="Menlo Regular" w:hAnsi="Menlo Regular" w:cs="Menlo Regular"/>
          <w:kern w:val="0"/>
        </w:rPr>
        <w:t xml:space="preserve"> {</w:t>
      </w:r>
    </w:p>
    <w:p w14:paraId="27668C3B" w14:textId="77777777" w:rsidR="008E7F47" w:rsidRDefault="008E7F47" w:rsidP="008E7F47">
      <w:pPr>
        <w:widowControl/>
        <w:numPr>
          <w:ilvl w:val="0"/>
          <w:numId w:val="45"/>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roofErr w:type="gramStart"/>
      <w:r>
        <w:rPr>
          <w:rFonts w:ascii="Menlo Regular" w:hAnsi="Menlo Regular" w:cs="Menlo Regular"/>
          <w:color w:val="981B7E"/>
          <w:kern w:val="0"/>
        </w:rPr>
        <w:t>let</w:t>
      </w:r>
      <w:proofErr w:type="gramEnd"/>
      <w:r>
        <w:rPr>
          <w:rFonts w:ascii="Menlo Regular" w:hAnsi="Menlo Regular" w:cs="Menlo Regular"/>
          <w:kern w:val="0"/>
        </w:rPr>
        <w:t xml:space="preserve"> </w:t>
      </w:r>
      <w:proofErr w:type="spellStart"/>
      <w:r>
        <w:rPr>
          <w:rFonts w:ascii="Menlo Regular" w:hAnsi="Menlo Regular" w:cs="Menlo Regular"/>
          <w:color w:val="325B61"/>
          <w:kern w:val="0"/>
        </w:rPr>
        <w:t>printerResponse</w:t>
      </w:r>
      <w:proofErr w:type="spellEnd"/>
      <w:r>
        <w:rPr>
          <w:rFonts w:ascii="Menlo Regular" w:hAnsi="Menlo Regular" w:cs="Menlo Regular"/>
          <w:kern w:val="0"/>
        </w:rPr>
        <w:t xml:space="preserve"> = </w:t>
      </w:r>
      <w:r>
        <w:rPr>
          <w:rFonts w:ascii="Menlo Regular" w:hAnsi="Menlo Regular" w:cs="Menlo Regular"/>
          <w:color w:val="981B7E"/>
          <w:kern w:val="0"/>
        </w:rPr>
        <w:t>try</w:t>
      </w:r>
      <w:r>
        <w:rPr>
          <w:rFonts w:ascii="Menlo Regular" w:hAnsi="Menlo Regular" w:cs="Menlo Regular"/>
          <w:kern w:val="0"/>
        </w:rPr>
        <w:t xml:space="preserve"> </w:t>
      </w:r>
      <w:r>
        <w:rPr>
          <w:rFonts w:ascii="Menlo Regular" w:hAnsi="Menlo Regular" w:cs="Menlo Regular"/>
          <w:color w:val="325B61"/>
          <w:kern w:val="0"/>
        </w:rPr>
        <w:t>send</w:t>
      </w:r>
      <w:r>
        <w:rPr>
          <w:rFonts w:ascii="Menlo Regular" w:hAnsi="Menlo Regular" w:cs="Menlo Regular"/>
          <w:kern w:val="0"/>
        </w:rPr>
        <w:t>(</w:t>
      </w:r>
      <w:r>
        <w:rPr>
          <w:rFonts w:ascii="Menlo Regular" w:hAnsi="Menlo Regular" w:cs="Menlo Regular"/>
          <w:color w:val="325B61"/>
          <w:kern w:val="0"/>
        </w:rPr>
        <w:t>job</w:t>
      </w:r>
      <w:r>
        <w:rPr>
          <w:rFonts w:ascii="Menlo Regular" w:hAnsi="Menlo Regular" w:cs="Menlo Regular"/>
          <w:kern w:val="0"/>
        </w:rPr>
        <w:t xml:space="preserve">: </w:t>
      </w:r>
      <w:r>
        <w:rPr>
          <w:rFonts w:ascii="Menlo Regular" w:hAnsi="Menlo Regular" w:cs="Menlo Regular"/>
          <w:color w:val="1400C4"/>
          <w:kern w:val="0"/>
        </w:rPr>
        <w:t>1040</w:t>
      </w:r>
      <w:r>
        <w:rPr>
          <w:rFonts w:ascii="Menlo Regular" w:hAnsi="Menlo Regular" w:cs="Menlo Regular"/>
          <w:kern w:val="0"/>
        </w:rPr>
        <w:t xml:space="preserve">, </w:t>
      </w:r>
      <w:proofErr w:type="spellStart"/>
      <w:r>
        <w:rPr>
          <w:rFonts w:ascii="Menlo Regular" w:hAnsi="Menlo Regular" w:cs="Menlo Regular"/>
          <w:color w:val="325B61"/>
          <w:kern w:val="0"/>
        </w:rPr>
        <w:t>toPrinter</w:t>
      </w:r>
      <w:proofErr w:type="spellEnd"/>
      <w:r>
        <w:rPr>
          <w:rFonts w:ascii="Menlo Regular" w:hAnsi="Menlo Regular" w:cs="Menlo Regular"/>
          <w:kern w:val="0"/>
        </w:rPr>
        <w:t xml:space="preserve">: </w:t>
      </w:r>
      <w:r>
        <w:rPr>
          <w:rFonts w:ascii="Menlo Regular" w:hAnsi="Menlo Regular" w:cs="Menlo Regular"/>
          <w:color w:val="B50013"/>
          <w:kern w:val="0"/>
        </w:rPr>
        <w:t>"Bi Sheng"</w:t>
      </w:r>
      <w:r>
        <w:rPr>
          <w:rFonts w:ascii="Menlo Regular" w:hAnsi="Menlo Regular" w:cs="Menlo Regular"/>
          <w:kern w:val="0"/>
        </w:rPr>
        <w:t>)</w:t>
      </w:r>
    </w:p>
    <w:p w14:paraId="241E75E6" w14:textId="77777777" w:rsidR="008E7F47" w:rsidRDefault="008E7F47" w:rsidP="008E7F47">
      <w:pPr>
        <w:widowControl/>
        <w:numPr>
          <w:ilvl w:val="0"/>
          <w:numId w:val="45"/>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roofErr w:type="gramStart"/>
      <w:r>
        <w:rPr>
          <w:rFonts w:ascii="Menlo Regular" w:hAnsi="Menlo Regular" w:cs="Menlo Regular"/>
          <w:color w:val="325B61"/>
          <w:kern w:val="0"/>
        </w:rPr>
        <w:t>print</w:t>
      </w:r>
      <w:proofErr w:type="gramEnd"/>
      <w:r>
        <w:rPr>
          <w:rFonts w:ascii="Menlo Regular" w:hAnsi="Menlo Regular" w:cs="Menlo Regular"/>
          <w:kern w:val="0"/>
        </w:rPr>
        <w:t>(</w:t>
      </w:r>
      <w:proofErr w:type="spellStart"/>
      <w:r>
        <w:rPr>
          <w:rFonts w:ascii="Menlo Regular" w:hAnsi="Menlo Regular" w:cs="Menlo Regular"/>
          <w:color w:val="325B61"/>
          <w:kern w:val="0"/>
        </w:rPr>
        <w:t>printerResponse</w:t>
      </w:r>
      <w:proofErr w:type="spellEnd"/>
      <w:r>
        <w:rPr>
          <w:rFonts w:ascii="Menlo Regular" w:hAnsi="Menlo Regular" w:cs="Menlo Regular"/>
          <w:kern w:val="0"/>
        </w:rPr>
        <w:t>)</w:t>
      </w:r>
    </w:p>
    <w:p w14:paraId="3F9DB074" w14:textId="77777777" w:rsidR="008E7F47" w:rsidRDefault="008E7F47" w:rsidP="008E7F47">
      <w:pPr>
        <w:widowControl/>
        <w:numPr>
          <w:ilvl w:val="0"/>
          <w:numId w:val="45"/>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roofErr w:type="gramStart"/>
      <w:r>
        <w:rPr>
          <w:rFonts w:ascii="Menlo Regular" w:hAnsi="Menlo Regular" w:cs="Menlo Regular"/>
          <w:color w:val="981B7E"/>
          <w:kern w:val="0"/>
        </w:rPr>
        <w:t>catch</w:t>
      </w:r>
      <w:proofErr w:type="gramEnd"/>
      <w:r>
        <w:rPr>
          <w:rFonts w:ascii="Menlo Regular" w:hAnsi="Menlo Regular" w:cs="Menlo Regular"/>
          <w:kern w:val="0"/>
        </w:rPr>
        <w:t xml:space="preserve"> {</w:t>
      </w:r>
    </w:p>
    <w:p w14:paraId="1F8718F3" w14:textId="77777777" w:rsidR="008E7F47" w:rsidRDefault="008E7F47" w:rsidP="008E7F47">
      <w:pPr>
        <w:widowControl/>
        <w:numPr>
          <w:ilvl w:val="0"/>
          <w:numId w:val="45"/>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roofErr w:type="gramStart"/>
      <w:r>
        <w:rPr>
          <w:rFonts w:ascii="Menlo Regular" w:hAnsi="Menlo Regular" w:cs="Menlo Regular"/>
          <w:color w:val="325B61"/>
          <w:kern w:val="0"/>
        </w:rPr>
        <w:t>print</w:t>
      </w:r>
      <w:proofErr w:type="gramEnd"/>
      <w:r>
        <w:rPr>
          <w:rFonts w:ascii="Menlo Regular" w:hAnsi="Menlo Regular" w:cs="Menlo Regular"/>
          <w:kern w:val="0"/>
        </w:rPr>
        <w:t>(</w:t>
      </w:r>
      <w:r>
        <w:rPr>
          <w:rFonts w:ascii="Menlo Regular" w:hAnsi="Menlo Regular" w:cs="Menlo Regular"/>
          <w:color w:val="325B61"/>
          <w:kern w:val="0"/>
        </w:rPr>
        <w:t>error</w:t>
      </w:r>
      <w:r>
        <w:rPr>
          <w:rFonts w:ascii="Menlo Regular" w:hAnsi="Menlo Regular" w:cs="Menlo Regular"/>
          <w:kern w:val="0"/>
        </w:rPr>
        <w:t>)</w:t>
      </w:r>
    </w:p>
    <w:p w14:paraId="1CD4EEB5" w14:textId="77777777" w:rsidR="008E7F47" w:rsidRDefault="008E7F47" w:rsidP="008E7F47">
      <w:pPr>
        <w:widowControl/>
        <w:numPr>
          <w:ilvl w:val="0"/>
          <w:numId w:val="45"/>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w:t>
      </w:r>
    </w:p>
    <w:p w14:paraId="2FD653B9" w14:textId="77777777" w:rsidR="008E7F47" w:rsidRDefault="008E7F47" w:rsidP="008E7F47">
      <w:pPr>
        <w:widowControl/>
        <w:autoSpaceDE w:val="0"/>
        <w:autoSpaceDN w:val="0"/>
        <w:adjustRightInd w:val="0"/>
        <w:jc w:val="left"/>
        <w:rPr>
          <w:rFonts w:ascii="Helvetica" w:hAnsi="Helvetica" w:cs="Helvetica"/>
          <w:color w:val="0E73C0"/>
          <w:kern w:val="0"/>
        </w:rPr>
      </w:pPr>
    </w:p>
    <w:p w14:paraId="4C569C00" w14:textId="77777777" w:rsidR="008E7F47" w:rsidRDefault="008E7F47" w:rsidP="008E7F47">
      <w:pPr>
        <w:widowControl/>
        <w:autoSpaceDE w:val="0"/>
        <w:autoSpaceDN w:val="0"/>
        <w:adjustRightInd w:val="0"/>
        <w:jc w:val="left"/>
        <w:rPr>
          <w:rFonts w:ascii="Helvetica" w:hAnsi="Helvetica" w:cs="Helvetica"/>
          <w:color w:val="6D6D6D"/>
          <w:kern w:val="0"/>
          <w:sz w:val="18"/>
          <w:szCs w:val="18"/>
        </w:rPr>
      </w:pPr>
      <w:r>
        <w:rPr>
          <w:rFonts w:ascii="Helvetica" w:hAnsi="Helvetica" w:cs="Helvetica"/>
          <w:color w:val="6D6D6D"/>
          <w:kern w:val="0"/>
          <w:sz w:val="18"/>
          <w:szCs w:val="18"/>
        </w:rPr>
        <w:t>EXPERIMENT</w:t>
      </w:r>
    </w:p>
    <w:p w14:paraId="31AB83E4" w14:textId="77777777" w:rsidR="008E7F47" w:rsidRDefault="008E7F47" w:rsidP="008E7F47">
      <w:pPr>
        <w:widowControl/>
        <w:autoSpaceDE w:val="0"/>
        <w:autoSpaceDN w:val="0"/>
        <w:adjustRightInd w:val="0"/>
        <w:jc w:val="left"/>
        <w:rPr>
          <w:rFonts w:ascii="Helvetica" w:hAnsi="Helvetica" w:cs="Helvetica"/>
          <w:color w:val="323232"/>
          <w:kern w:val="0"/>
        </w:rPr>
      </w:pPr>
      <w:r>
        <w:rPr>
          <w:rFonts w:ascii="Helvetica" w:hAnsi="Helvetica" w:cs="Helvetica"/>
          <w:color w:val="323232"/>
          <w:kern w:val="0"/>
        </w:rPr>
        <w:t xml:space="preserve">Change the printer name to </w:t>
      </w:r>
      <w:r>
        <w:rPr>
          <w:rFonts w:ascii="Menlo Regular" w:hAnsi="Menlo Regular" w:cs="Menlo Regular"/>
          <w:color w:val="6D6D6D"/>
          <w:kern w:val="0"/>
          <w:sz w:val="22"/>
          <w:szCs w:val="22"/>
        </w:rPr>
        <w:t>"Never Has Toner"</w:t>
      </w:r>
      <w:r>
        <w:rPr>
          <w:rFonts w:ascii="Helvetica" w:hAnsi="Helvetica" w:cs="Helvetica"/>
          <w:color w:val="323232"/>
          <w:kern w:val="0"/>
        </w:rPr>
        <w:t xml:space="preserve">, so that the </w:t>
      </w:r>
      <w:proofErr w:type="gramStart"/>
      <w:r>
        <w:rPr>
          <w:rFonts w:ascii="Menlo Regular" w:hAnsi="Menlo Regular" w:cs="Menlo Regular"/>
          <w:color w:val="6D6D6D"/>
          <w:kern w:val="0"/>
          <w:sz w:val="22"/>
          <w:szCs w:val="22"/>
        </w:rPr>
        <w:t>send(</w:t>
      </w:r>
      <w:proofErr w:type="spellStart"/>
      <w:proofErr w:type="gramEnd"/>
      <w:r>
        <w:rPr>
          <w:rFonts w:ascii="Menlo Regular" w:hAnsi="Menlo Regular" w:cs="Menlo Regular"/>
          <w:color w:val="6D6D6D"/>
          <w:kern w:val="0"/>
          <w:sz w:val="22"/>
          <w:szCs w:val="22"/>
        </w:rPr>
        <w:t>job:toPrinter</w:t>
      </w:r>
      <w:proofErr w:type="spellEnd"/>
      <w:r>
        <w:rPr>
          <w:rFonts w:ascii="Menlo Regular" w:hAnsi="Menlo Regular" w:cs="Menlo Regular"/>
          <w:color w:val="6D6D6D"/>
          <w:kern w:val="0"/>
          <w:sz w:val="22"/>
          <w:szCs w:val="22"/>
        </w:rPr>
        <w:t>:)</w:t>
      </w:r>
      <w:r>
        <w:rPr>
          <w:rFonts w:ascii="Helvetica" w:hAnsi="Helvetica" w:cs="Helvetica"/>
          <w:color w:val="323232"/>
          <w:kern w:val="0"/>
        </w:rPr>
        <w:t xml:space="preserve"> function throws an error.</w:t>
      </w:r>
    </w:p>
    <w:p w14:paraId="1BEF9E24" w14:textId="77777777" w:rsidR="008E7F47" w:rsidRDefault="008E7F47" w:rsidP="008E7F47">
      <w:pPr>
        <w:widowControl/>
        <w:autoSpaceDE w:val="0"/>
        <w:autoSpaceDN w:val="0"/>
        <w:adjustRightInd w:val="0"/>
        <w:jc w:val="left"/>
        <w:rPr>
          <w:rFonts w:ascii="Helvetica" w:hAnsi="Helvetica" w:cs="Helvetica"/>
          <w:color w:val="323232"/>
          <w:kern w:val="0"/>
          <w:sz w:val="28"/>
          <w:szCs w:val="28"/>
        </w:rPr>
      </w:pPr>
      <w:r>
        <w:rPr>
          <w:rFonts w:ascii="Helvetica" w:hAnsi="Helvetica" w:cs="Helvetica"/>
          <w:color w:val="323232"/>
          <w:kern w:val="0"/>
          <w:sz w:val="28"/>
          <w:szCs w:val="28"/>
        </w:rPr>
        <w:t xml:space="preserve">You can provide multiple </w:t>
      </w:r>
      <w:r>
        <w:rPr>
          <w:rFonts w:ascii="Menlo Regular" w:hAnsi="Menlo Regular" w:cs="Menlo Regular"/>
          <w:color w:val="6D6D6D"/>
          <w:kern w:val="0"/>
        </w:rPr>
        <w:t>catch</w:t>
      </w:r>
      <w:r>
        <w:rPr>
          <w:rFonts w:ascii="Helvetica" w:hAnsi="Helvetica" w:cs="Helvetica"/>
          <w:color w:val="323232"/>
          <w:kern w:val="0"/>
          <w:sz w:val="28"/>
          <w:szCs w:val="28"/>
        </w:rPr>
        <w:t xml:space="preserve"> blocks that handle specific errors. You write a pattern after </w:t>
      </w:r>
      <w:r>
        <w:rPr>
          <w:rFonts w:ascii="Menlo Regular" w:hAnsi="Menlo Regular" w:cs="Menlo Regular"/>
          <w:color w:val="6D6D6D"/>
          <w:kern w:val="0"/>
        </w:rPr>
        <w:t>catch</w:t>
      </w:r>
      <w:r>
        <w:rPr>
          <w:rFonts w:ascii="Helvetica" w:hAnsi="Helvetica" w:cs="Helvetica"/>
          <w:color w:val="323232"/>
          <w:kern w:val="0"/>
          <w:sz w:val="28"/>
          <w:szCs w:val="28"/>
        </w:rPr>
        <w:t xml:space="preserve"> just as you do after </w:t>
      </w:r>
      <w:r>
        <w:rPr>
          <w:rFonts w:ascii="Menlo Regular" w:hAnsi="Menlo Regular" w:cs="Menlo Regular"/>
          <w:color w:val="6D6D6D"/>
          <w:kern w:val="0"/>
        </w:rPr>
        <w:t>case</w:t>
      </w:r>
      <w:r>
        <w:rPr>
          <w:rFonts w:ascii="Helvetica" w:hAnsi="Helvetica" w:cs="Helvetica"/>
          <w:color w:val="323232"/>
          <w:kern w:val="0"/>
          <w:sz w:val="28"/>
          <w:szCs w:val="28"/>
        </w:rPr>
        <w:t xml:space="preserve"> in a switch.</w:t>
      </w:r>
    </w:p>
    <w:p w14:paraId="52929C86" w14:textId="77777777" w:rsidR="008E7F47" w:rsidRDefault="008E7F47" w:rsidP="008E7F47">
      <w:pPr>
        <w:widowControl/>
        <w:numPr>
          <w:ilvl w:val="0"/>
          <w:numId w:val="46"/>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color w:val="981B7E"/>
          <w:kern w:val="1"/>
        </w:rPr>
        <w:tab/>
      </w:r>
      <w:r>
        <w:rPr>
          <w:rFonts w:ascii="Menlo Regular" w:hAnsi="Menlo Regular" w:cs="Menlo Regular"/>
          <w:color w:val="981B7E"/>
          <w:kern w:val="1"/>
        </w:rPr>
        <w:tab/>
      </w:r>
      <w:proofErr w:type="gramStart"/>
      <w:r>
        <w:rPr>
          <w:rFonts w:ascii="Menlo Regular" w:hAnsi="Menlo Regular" w:cs="Menlo Regular"/>
          <w:color w:val="981B7E"/>
          <w:kern w:val="0"/>
        </w:rPr>
        <w:t>do</w:t>
      </w:r>
      <w:proofErr w:type="gramEnd"/>
      <w:r>
        <w:rPr>
          <w:rFonts w:ascii="Menlo Regular" w:hAnsi="Menlo Regular" w:cs="Menlo Regular"/>
          <w:kern w:val="0"/>
        </w:rPr>
        <w:t xml:space="preserve"> {</w:t>
      </w:r>
    </w:p>
    <w:p w14:paraId="5D8BAB87" w14:textId="77777777" w:rsidR="008E7F47" w:rsidRDefault="008E7F47" w:rsidP="008E7F47">
      <w:pPr>
        <w:widowControl/>
        <w:numPr>
          <w:ilvl w:val="0"/>
          <w:numId w:val="46"/>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roofErr w:type="gramStart"/>
      <w:r>
        <w:rPr>
          <w:rFonts w:ascii="Menlo Regular" w:hAnsi="Menlo Regular" w:cs="Menlo Regular"/>
          <w:color w:val="981B7E"/>
          <w:kern w:val="0"/>
        </w:rPr>
        <w:t>let</w:t>
      </w:r>
      <w:proofErr w:type="gramEnd"/>
      <w:r>
        <w:rPr>
          <w:rFonts w:ascii="Menlo Regular" w:hAnsi="Menlo Regular" w:cs="Menlo Regular"/>
          <w:kern w:val="0"/>
        </w:rPr>
        <w:t xml:space="preserve"> </w:t>
      </w:r>
      <w:proofErr w:type="spellStart"/>
      <w:r>
        <w:rPr>
          <w:rFonts w:ascii="Menlo Regular" w:hAnsi="Menlo Regular" w:cs="Menlo Regular"/>
          <w:color w:val="325B61"/>
          <w:kern w:val="0"/>
        </w:rPr>
        <w:t>printerResponse</w:t>
      </w:r>
      <w:proofErr w:type="spellEnd"/>
      <w:r>
        <w:rPr>
          <w:rFonts w:ascii="Menlo Regular" w:hAnsi="Menlo Regular" w:cs="Menlo Regular"/>
          <w:kern w:val="0"/>
        </w:rPr>
        <w:t xml:space="preserve"> = </w:t>
      </w:r>
      <w:r>
        <w:rPr>
          <w:rFonts w:ascii="Menlo Regular" w:hAnsi="Menlo Regular" w:cs="Menlo Regular"/>
          <w:color w:val="981B7E"/>
          <w:kern w:val="0"/>
        </w:rPr>
        <w:t>try</w:t>
      </w:r>
      <w:r>
        <w:rPr>
          <w:rFonts w:ascii="Menlo Regular" w:hAnsi="Menlo Regular" w:cs="Menlo Regular"/>
          <w:kern w:val="0"/>
        </w:rPr>
        <w:t xml:space="preserve"> </w:t>
      </w:r>
      <w:r>
        <w:rPr>
          <w:rFonts w:ascii="Menlo Regular" w:hAnsi="Menlo Regular" w:cs="Menlo Regular"/>
          <w:color w:val="325B61"/>
          <w:kern w:val="0"/>
        </w:rPr>
        <w:t>send</w:t>
      </w:r>
      <w:r>
        <w:rPr>
          <w:rFonts w:ascii="Menlo Regular" w:hAnsi="Menlo Regular" w:cs="Menlo Regular"/>
          <w:kern w:val="0"/>
        </w:rPr>
        <w:t>(</w:t>
      </w:r>
      <w:r>
        <w:rPr>
          <w:rFonts w:ascii="Menlo Regular" w:hAnsi="Menlo Regular" w:cs="Menlo Regular"/>
          <w:color w:val="325B61"/>
          <w:kern w:val="0"/>
        </w:rPr>
        <w:t>job</w:t>
      </w:r>
      <w:r>
        <w:rPr>
          <w:rFonts w:ascii="Menlo Regular" w:hAnsi="Menlo Regular" w:cs="Menlo Regular"/>
          <w:kern w:val="0"/>
        </w:rPr>
        <w:t xml:space="preserve">: </w:t>
      </w:r>
      <w:r>
        <w:rPr>
          <w:rFonts w:ascii="Menlo Regular" w:hAnsi="Menlo Regular" w:cs="Menlo Regular"/>
          <w:color w:val="1400C4"/>
          <w:kern w:val="0"/>
        </w:rPr>
        <w:t>1440</w:t>
      </w:r>
      <w:r>
        <w:rPr>
          <w:rFonts w:ascii="Menlo Regular" w:hAnsi="Menlo Regular" w:cs="Menlo Regular"/>
          <w:kern w:val="0"/>
        </w:rPr>
        <w:t xml:space="preserve">, </w:t>
      </w:r>
      <w:proofErr w:type="spellStart"/>
      <w:r>
        <w:rPr>
          <w:rFonts w:ascii="Menlo Regular" w:hAnsi="Menlo Regular" w:cs="Menlo Regular"/>
          <w:color w:val="325B61"/>
          <w:kern w:val="0"/>
        </w:rPr>
        <w:t>toPrinter</w:t>
      </w:r>
      <w:proofErr w:type="spellEnd"/>
      <w:r>
        <w:rPr>
          <w:rFonts w:ascii="Menlo Regular" w:hAnsi="Menlo Regular" w:cs="Menlo Regular"/>
          <w:kern w:val="0"/>
        </w:rPr>
        <w:t xml:space="preserve">: </w:t>
      </w:r>
      <w:r>
        <w:rPr>
          <w:rFonts w:ascii="Menlo Regular" w:hAnsi="Menlo Regular" w:cs="Menlo Regular"/>
          <w:color w:val="B50013"/>
          <w:kern w:val="0"/>
        </w:rPr>
        <w:t>"Gutenberg"</w:t>
      </w:r>
      <w:r>
        <w:rPr>
          <w:rFonts w:ascii="Menlo Regular" w:hAnsi="Menlo Regular" w:cs="Menlo Regular"/>
          <w:kern w:val="0"/>
        </w:rPr>
        <w:t>)</w:t>
      </w:r>
    </w:p>
    <w:p w14:paraId="524034A1" w14:textId="77777777" w:rsidR="008E7F47" w:rsidRDefault="008E7F47" w:rsidP="008E7F47">
      <w:pPr>
        <w:widowControl/>
        <w:numPr>
          <w:ilvl w:val="0"/>
          <w:numId w:val="46"/>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roofErr w:type="gramStart"/>
      <w:r>
        <w:rPr>
          <w:rFonts w:ascii="Menlo Regular" w:hAnsi="Menlo Regular" w:cs="Menlo Regular"/>
          <w:color w:val="325B61"/>
          <w:kern w:val="0"/>
        </w:rPr>
        <w:t>print</w:t>
      </w:r>
      <w:proofErr w:type="gramEnd"/>
      <w:r>
        <w:rPr>
          <w:rFonts w:ascii="Menlo Regular" w:hAnsi="Menlo Regular" w:cs="Menlo Regular"/>
          <w:kern w:val="0"/>
        </w:rPr>
        <w:t>(</w:t>
      </w:r>
      <w:proofErr w:type="spellStart"/>
      <w:r>
        <w:rPr>
          <w:rFonts w:ascii="Menlo Regular" w:hAnsi="Menlo Regular" w:cs="Menlo Regular"/>
          <w:color w:val="325B61"/>
          <w:kern w:val="0"/>
        </w:rPr>
        <w:t>printerResponse</w:t>
      </w:r>
      <w:proofErr w:type="spellEnd"/>
      <w:r>
        <w:rPr>
          <w:rFonts w:ascii="Menlo Regular" w:hAnsi="Menlo Regular" w:cs="Menlo Regular"/>
          <w:kern w:val="0"/>
        </w:rPr>
        <w:t>)</w:t>
      </w:r>
    </w:p>
    <w:p w14:paraId="042FF57C" w14:textId="77777777" w:rsidR="008E7F47" w:rsidRDefault="008E7F47" w:rsidP="008E7F47">
      <w:pPr>
        <w:widowControl/>
        <w:numPr>
          <w:ilvl w:val="0"/>
          <w:numId w:val="46"/>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roofErr w:type="gramStart"/>
      <w:r>
        <w:rPr>
          <w:rFonts w:ascii="Menlo Regular" w:hAnsi="Menlo Regular" w:cs="Menlo Regular"/>
          <w:color w:val="981B7E"/>
          <w:kern w:val="0"/>
        </w:rPr>
        <w:t>catch</w:t>
      </w:r>
      <w:proofErr w:type="gramEnd"/>
      <w:r>
        <w:rPr>
          <w:rFonts w:ascii="Menlo Regular" w:hAnsi="Menlo Regular" w:cs="Menlo Regular"/>
          <w:kern w:val="0"/>
        </w:rPr>
        <w:t xml:space="preserve"> </w:t>
      </w:r>
      <w:proofErr w:type="spellStart"/>
      <w:r>
        <w:rPr>
          <w:rFonts w:ascii="Menlo Regular" w:hAnsi="Menlo Regular" w:cs="Menlo Regular"/>
          <w:color w:val="325B61"/>
          <w:kern w:val="0"/>
        </w:rPr>
        <w:t>PrinterError</w:t>
      </w:r>
      <w:r>
        <w:rPr>
          <w:rFonts w:ascii="Menlo Regular" w:hAnsi="Menlo Regular" w:cs="Menlo Regular"/>
          <w:kern w:val="0"/>
        </w:rPr>
        <w:t>.</w:t>
      </w:r>
      <w:r>
        <w:rPr>
          <w:rFonts w:ascii="Menlo Regular" w:hAnsi="Menlo Regular" w:cs="Menlo Regular"/>
          <w:color w:val="325B61"/>
          <w:kern w:val="0"/>
        </w:rPr>
        <w:t>onFire</w:t>
      </w:r>
      <w:proofErr w:type="spellEnd"/>
      <w:r>
        <w:rPr>
          <w:rFonts w:ascii="Menlo Regular" w:hAnsi="Menlo Regular" w:cs="Menlo Regular"/>
          <w:kern w:val="0"/>
        </w:rPr>
        <w:t xml:space="preserve"> {</w:t>
      </w:r>
    </w:p>
    <w:p w14:paraId="3EE9463A" w14:textId="77777777" w:rsidR="008E7F47" w:rsidRDefault="008E7F47" w:rsidP="008E7F47">
      <w:pPr>
        <w:widowControl/>
        <w:numPr>
          <w:ilvl w:val="0"/>
          <w:numId w:val="46"/>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roofErr w:type="gramStart"/>
      <w:r>
        <w:rPr>
          <w:rFonts w:ascii="Menlo Regular" w:hAnsi="Menlo Regular" w:cs="Menlo Regular"/>
          <w:color w:val="325B61"/>
          <w:kern w:val="0"/>
        </w:rPr>
        <w:t>print</w:t>
      </w:r>
      <w:proofErr w:type="gramEnd"/>
      <w:r>
        <w:rPr>
          <w:rFonts w:ascii="Menlo Regular" w:hAnsi="Menlo Regular" w:cs="Menlo Regular"/>
          <w:kern w:val="0"/>
        </w:rPr>
        <w:t>(</w:t>
      </w:r>
      <w:r>
        <w:rPr>
          <w:rFonts w:ascii="Menlo Regular" w:hAnsi="Menlo Regular" w:cs="Menlo Regular"/>
          <w:color w:val="B50013"/>
          <w:kern w:val="0"/>
        </w:rPr>
        <w:t>"I'll just put this over here, with the rest of the fire."</w:t>
      </w:r>
      <w:r>
        <w:rPr>
          <w:rFonts w:ascii="Menlo Regular" w:hAnsi="Menlo Regular" w:cs="Menlo Regular"/>
          <w:kern w:val="0"/>
        </w:rPr>
        <w:t>)</w:t>
      </w:r>
    </w:p>
    <w:p w14:paraId="1637F10B" w14:textId="77777777" w:rsidR="008E7F47" w:rsidRDefault="008E7F47" w:rsidP="008E7F47">
      <w:pPr>
        <w:widowControl/>
        <w:numPr>
          <w:ilvl w:val="0"/>
          <w:numId w:val="46"/>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roofErr w:type="gramStart"/>
      <w:r>
        <w:rPr>
          <w:rFonts w:ascii="Menlo Regular" w:hAnsi="Menlo Regular" w:cs="Menlo Regular"/>
          <w:color w:val="981B7E"/>
          <w:kern w:val="0"/>
        </w:rPr>
        <w:t>catch</w:t>
      </w:r>
      <w:proofErr w:type="gramEnd"/>
      <w:r>
        <w:rPr>
          <w:rFonts w:ascii="Menlo Regular" w:hAnsi="Menlo Regular" w:cs="Menlo Regular"/>
          <w:kern w:val="0"/>
        </w:rPr>
        <w:t xml:space="preserve"> </w:t>
      </w:r>
      <w:r>
        <w:rPr>
          <w:rFonts w:ascii="Menlo Regular" w:hAnsi="Menlo Regular" w:cs="Menlo Regular"/>
          <w:color w:val="981B7E"/>
          <w:kern w:val="0"/>
        </w:rPr>
        <w:t>let</w:t>
      </w:r>
      <w:r>
        <w:rPr>
          <w:rFonts w:ascii="Menlo Regular" w:hAnsi="Menlo Regular" w:cs="Menlo Regular"/>
          <w:kern w:val="0"/>
        </w:rPr>
        <w:t xml:space="preserve"> </w:t>
      </w:r>
      <w:proofErr w:type="spellStart"/>
      <w:r>
        <w:rPr>
          <w:rFonts w:ascii="Menlo Regular" w:hAnsi="Menlo Regular" w:cs="Menlo Regular"/>
          <w:color w:val="325B61"/>
          <w:kern w:val="0"/>
        </w:rPr>
        <w:t>printerError</w:t>
      </w:r>
      <w:proofErr w:type="spellEnd"/>
      <w:r>
        <w:rPr>
          <w:rFonts w:ascii="Menlo Regular" w:hAnsi="Menlo Regular" w:cs="Menlo Regular"/>
          <w:kern w:val="0"/>
        </w:rPr>
        <w:t xml:space="preserve"> </w:t>
      </w:r>
      <w:r>
        <w:rPr>
          <w:rFonts w:ascii="Menlo Regular" w:hAnsi="Menlo Regular" w:cs="Menlo Regular"/>
          <w:color w:val="981B7E"/>
          <w:kern w:val="0"/>
        </w:rPr>
        <w:t>as</w:t>
      </w:r>
      <w:r>
        <w:rPr>
          <w:rFonts w:ascii="Menlo Regular" w:hAnsi="Menlo Regular" w:cs="Menlo Regular"/>
          <w:kern w:val="0"/>
        </w:rPr>
        <w:t xml:space="preserve"> </w:t>
      </w:r>
      <w:r>
        <w:rPr>
          <w:rFonts w:ascii="Menlo Regular" w:hAnsi="Menlo Regular" w:cs="Menlo Regular"/>
          <w:color w:val="491187"/>
          <w:kern w:val="0"/>
        </w:rPr>
        <w:t xml:space="preserve"> a </w:t>
      </w:r>
      <w:proofErr w:type="spellStart"/>
      <w:r>
        <w:rPr>
          <w:rFonts w:ascii="Menlo Regular" w:hAnsi="Menlo Regular" w:cs="Menlo Regular"/>
          <w:color w:val="491187"/>
          <w:kern w:val="0"/>
        </w:rPr>
        <w:t>href</w:t>
      </w:r>
      <w:proofErr w:type="spellEnd"/>
      <w:r>
        <w:rPr>
          <w:rFonts w:ascii="Menlo Regular" w:hAnsi="Menlo Regular" w:cs="Menlo Regular"/>
          <w:color w:val="491187"/>
          <w:kern w:val="0"/>
        </w:rPr>
        <w:t xml:space="preserve">="" </w:t>
      </w:r>
      <w:proofErr w:type="spellStart"/>
      <w:r>
        <w:rPr>
          <w:rFonts w:ascii="Menlo Regular" w:hAnsi="Menlo Regular" w:cs="Menlo Regular"/>
          <w:color w:val="491187"/>
          <w:kern w:val="0"/>
        </w:rPr>
        <w:t>PrinterError</w:t>
      </w:r>
      <w:proofErr w:type="spellEnd"/>
      <w:r>
        <w:rPr>
          <w:rFonts w:ascii="Menlo Regular" w:hAnsi="Menlo Regular" w:cs="Menlo Regular"/>
          <w:color w:val="491187"/>
          <w:kern w:val="0"/>
        </w:rPr>
        <w:t xml:space="preserve"> /a </w:t>
      </w:r>
      <w:r>
        <w:rPr>
          <w:rFonts w:ascii="Menlo Regular" w:hAnsi="Menlo Regular" w:cs="Menlo Regular"/>
          <w:kern w:val="0"/>
        </w:rPr>
        <w:t xml:space="preserve"> {</w:t>
      </w:r>
    </w:p>
    <w:p w14:paraId="7B2701E4" w14:textId="77777777" w:rsidR="008E7F47" w:rsidRDefault="008E7F47" w:rsidP="008E7F47">
      <w:pPr>
        <w:widowControl/>
        <w:numPr>
          <w:ilvl w:val="0"/>
          <w:numId w:val="46"/>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roofErr w:type="gramStart"/>
      <w:r>
        <w:rPr>
          <w:rFonts w:ascii="Menlo Regular" w:hAnsi="Menlo Regular" w:cs="Menlo Regular"/>
          <w:color w:val="325B61"/>
          <w:kern w:val="0"/>
        </w:rPr>
        <w:t>print</w:t>
      </w:r>
      <w:proofErr w:type="gramEnd"/>
      <w:r>
        <w:rPr>
          <w:rFonts w:ascii="Menlo Regular" w:hAnsi="Menlo Regular" w:cs="Menlo Regular"/>
          <w:kern w:val="0"/>
        </w:rPr>
        <w:t>(</w:t>
      </w:r>
      <w:r>
        <w:rPr>
          <w:rFonts w:ascii="Menlo Regular" w:hAnsi="Menlo Regular" w:cs="Menlo Regular"/>
          <w:color w:val="B50013"/>
          <w:kern w:val="0"/>
        </w:rPr>
        <w:t xml:space="preserve">"Printer error: </w:t>
      </w:r>
      <w:r>
        <w:rPr>
          <w:rFonts w:ascii="Menlo Regular" w:hAnsi="Menlo Regular" w:cs="Menlo Regular"/>
          <w:kern w:val="0"/>
        </w:rPr>
        <w:t>\(</w:t>
      </w:r>
      <w:proofErr w:type="spellStart"/>
      <w:r>
        <w:rPr>
          <w:rFonts w:ascii="Menlo Regular" w:hAnsi="Menlo Regular" w:cs="Menlo Regular"/>
          <w:color w:val="325B61"/>
          <w:kern w:val="0"/>
        </w:rPr>
        <w:t>printerError</w:t>
      </w:r>
      <w:proofErr w:type="spellEnd"/>
      <w:r>
        <w:rPr>
          <w:rFonts w:ascii="Menlo Regular" w:hAnsi="Menlo Regular" w:cs="Menlo Regular"/>
          <w:kern w:val="0"/>
        </w:rPr>
        <w:t>)</w:t>
      </w:r>
      <w:r>
        <w:rPr>
          <w:rFonts w:ascii="Menlo Regular" w:hAnsi="Menlo Regular" w:cs="Menlo Regular"/>
          <w:color w:val="B50013"/>
          <w:kern w:val="0"/>
        </w:rPr>
        <w:t>."</w:t>
      </w:r>
      <w:r>
        <w:rPr>
          <w:rFonts w:ascii="Menlo Regular" w:hAnsi="Menlo Regular" w:cs="Menlo Regular"/>
          <w:kern w:val="0"/>
        </w:rPr>
        <w:t>)</w:t>
      </w:r>
    </w:p>
    <w:p w14:paraId="2280924C" w14:textId="77777777" w:rsidR="008E7F47" w:rsidRDefault="008E7F47" w:rsidP="008E7F47">
      <w:pPr>
        <w:widowControl/>
        <w:numPr>
          <w:ilvl w:val="0"/>
          <w:numId w:val="46"/>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roofErr w:type="gramStart"/>
      <w:r>
        <w:rPr>
          <w:rFonts w:ascii="Menlo Regular" w:hAnsi="Menlo Regular" w:cs="Menlo Regular"/>
          <w:color w:val="981B7E"/>
          <w:kern w:val="0"/>
        </w:rPr>
        <w:t>catch</w:t>
      </w:r>
      <w:proofErr w:type="gramEnd"/>
      <w:r>
        <w:rPr>
          <w:rFonts w:ascii="Menlo Regular" w:hAnsi="Menlo Regular" w:cs="Menlo Regular"/>
          <w:kern w:val="0"/>
        </w:rPr>
        <w:t xml:space="preserve"> {</w:t>
      </w:r>
    </w:p>
    <w:p w14:paraId="39793ADC" w14:textId="77777777" w:rsidR="008E7F47" w:rsidRDefault="008E7F47" w:rsidP="008E7F47">
      <w:pPr>
        <w:widowControl/>
        <w:numPr>
          <w:ilvl w:val="0"/>
          <w:numId w:val="46"/>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roofErr w:type="gramStart"/>
      <w:r>
        <w:rPr>
          <w:rFonts w:ascii="Menlo Regular" w:hAnsi="Menlo Regular" w:cs="Menlo Regular"/>
          <w:color w:val="325B61"/>
          <w:kern w:val="0"/>
        </w:rPr>
        <w:t>print</w:t>
      </w:r>
      <w:proofErr w:type="gramEnd"/>
      <w:r>
        <w:rPr>
          <w:rFonts w:ascii="Menlo Regular" w:hAnsi="Menlo Regular" w:cs="Menlo Regular"/>
          <w:kern w:val="0"/>
        </w:rPr>
        <w:t>(</w:t>
      </w:r>
      <w:r>
        <w:rPr>
          <w:rFonts w:ascii="Menlo Regular" w:hAnsi="Menlo Regular" w:cs="Menlo Regular"/>
          <w:color w:val="325B61"/>
          <w:kern w:val="0"/>
        </w:rPr>
        <w:t>error</w:t>
      </w:r>
      <w:r>
        <w:rPr>
          <w:rFonts w:ascii="Menlo Regular" w:hAnsi="Menlo Regular" w:cs="Menlo Regular"/>
          <w:kern w:val="0"/>
        </w:rPr>
        <w:t>)</w:t>
      </w:r>
    </w:p>
    <w:p w14:paraId="7AD3EE2C" w14:textId="77777777" w:rsidR="008E7F47" w:rsidRDefault="008E7F47" w:rsidP="008E7F47">
      <w:pPr>
        <w:widowControl/>
        <w:numPr>
          <w:ilvl w:val="0"/>
          <w:numId w:val="46"/>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w:t>
      </w:r>
    </w:p>
    <w:p w14:paraId="2F650F89" w14:textId="77777777" w:rsidR="008E7F47" w:rsidRDefault="008E7F47" w:rsidP="008E7F47">
      <w:pPr>
        <w:widowControl/>
        <w:autoSpaceDE w:val="0"/>
        <w:autoSpaceDN w:val="0"/>
        <w:adjustRightInd w:val="0"/>
        <w:jc w:val="left"/>
        <w:rPr>
          <w:rFonts w:ascii="Helvetica" w:hAnsi="Helvetica" w:cs="Helvetica"/>
          <w:color w:val="0E73C0"/>
          <w:kern w:val="0"/>
        </w:rPr>
      </w:pPr>
    </w:p>
    <w:p w14:paraId="5311D6DB" w14:textId="77777777" w:rsidR="008E7F47" w:rsidRDefault="008E7F47" w:rsidP="008E7F47">
      <w:pPr>
        <w:widowControl/>
        <w:autoSpaceDE w:val="0"/>
        <w:autoSpaceDN w:val="0"/>
        <w:adjustRightInd w:val="0"/>
        <w:jc w:val="left"/>
        <w:rPr>
          <w:rFonts w:ascii="Helvetica" w:hAnsi="Helvetica" w:cs="Helvetica"/>
          <w:color w:val="6D6D6D"/>
          <w:kern w:val="0"/>
          <w:sz w:val="18"/>
          <w:szCs w:val="18"/>
        </w:rPr>
      </w:pPr>
      <w:r>
        <w:rPr>
          <w:rFonts w:ascii="Helvetica" w:hAnsi="Helvetica" w:cs="Helvetica"/>
          <w:color w:val="6D6D6D"/>
          <w:kern w:val="0"/>
          <w:sz w:val="18"/>
          <w:szCs w:val="18"/>
        </w:rPr>
        <w:t>EXPERIMENT</w:t>
      </w:r>
    </w:p>
    <w:p w14:paraId="6E6C7276" w14:textId="77777777" w:rsidR="008E7F47" w:rsidRDefault="008E7F47" w:rsidP="008E7F47">
      <w:pPr>
        <w:widowControl/>
        <w:autoSpaceDE w:val="0"/>
        <w:autoSpaceDN w:val="0"/>
        <w:adjustRightInd w:val="0"/>
        <w:jc w:val="left"/>
        <w:rPr>
          <w:rFonts w:ascii="Helvetica" w:hAnsi="Helvetica" w:cs="Helvetica"/>
          <w:color w:val="323232"/>
          <w:kern w:val="0"/>
        </w:rPr>
      </w:pPr>
      <w:r>
        <w:rPr>
          <w:rFonts w:ascii="Helvetica" w:hAnsi="Helvetica" w:cs="Helvetica"/>
          <w:color w:val="323232"/>
          <w:kern w:val="0"/>
        </w:rPr>
        <w:t xml:space="preserve">Add code to throw an error inside the </w:t>
      </w:r>
      <w:r>
        <w:rPr>
          <w:rFonts w:ascii="Menlo Regular" w:hAnsi="Menlo Regular" w:cs="Menlo Regular"/>
          <w:color w:val="6D6D6D"/>
          <w:kern w:val="0"/>
          <w:sz w:val="22"/>
          <w:szCs w:val="22"/>
        </w:rPr>
        <w:t>do</w:t>
      </w:r>
      <w:r>
        <w:rPr>
          <w:rFonts w:ascii="Helvetica" w:hAnsi="Helvetica" w:cs="Helvetica"/>
          <w:color w:val="323232"/>
          <w:kern w:val="0"/>
        </w:rPr>
        <w:t xml:space="preserve"> block. What kind of error do you need to throw so that the </w:t>
      </w:r>
      <w:proofErr w:type="gramStart"/>
      <w:r>
        <w:rPr>
          <w:rFonts w:ascii="Helvetica" w:hAnsi="Helvetica" w:cs="Helvetica"/>
          <w:color w:val="323232"/>
          <w:kern w:val="0"/>
        </w:rPr>
        <w:t xml:space="preserve">error is handled by the first </w:t>
      </w:r>
      <w:r>
        <w:rPr>
          <w:rFonts w:ascii="Menlo Regular" w:hAnsi="Menlo Regular" w:cs="Menlo Regular"/>
          <w:color w:val="6D6D6D"/>
          <w:kern w:val="0"/>
          <w:sz w:val="22"/>
          <w:szCs w:val="22"/>
        </w:rPr>
        <w:t>catch</w:t>
      </w:r>
      <w:r>
        <w:rPr>
          <w:rFonts w:ascii="Helvetica" w:hAnsi="Helvetica" w:cs="Helvetica"/>
          <w:color w:val="323232"/>
          <w:kern w:val="0"/>
        </w:rPr>
        <w:t xml:space="preserve"> block</w:t>
      </w:r>
      <w:proofErr w:type="gramEnd"/>
      <w:r>
        <w:rPr>
          <w:rFonts w:ascii="Helvetica" w:hAnsi="Helvetica" w:cs="Helvetica"/>
          <w:color w:val="323232"/>
          <w:kern w:val="0"/>
        </w:rPr>
        <w:t>? What about the second and third blocks?</w:t>
      </w:r>
    </w:p>
    <w:p w14:paraId="51701014" w14:textId="77777777" w:rsidR="008E7F47" w:rsidRDefault="008E7F47" w:rsidP="008E7F47">
      <w:pPr>
        <w:widowControl/>
        <w:autoSpaceDE w:val="0"/>
        <w:autoSpaceDN w:val="0"/>
        <w:adjustRightInd w:val="0"/>
        <w:jc w:val="left"/>
        <w:rPr>
          <w:rFonts w:ascii="Helvetica" w:hAnsi="Helvetica" w:cs="Helvetica"/>
          <w:color w:val="323232"/>
          <w:kern w:val="0"/>
          <w:sz w:val="28"/>
          <w:szCs w:val="28"/>
        </w:rPr>
      </w:pPr>
      <w:r>
        <w:rPr>
          <w:rFonts w:ascii="Helvetica" w:hAnsi="Helvetica" w:cs="Helvetica"/>
          <w:color w:val="323232"/>
          <w:kern w:val="0"/>
          <w:sz w:val="28"/>
          <w:szCs w:val="28"/>
        </w:rPr>
        <w:t xml:space="preserve">Another way to handle errors is to use </w:t>
      </w:r>
      <w:r>
        <w:rPr>
          <w:rFonts w:ascii="Menlo Regular" w:hAnsi="Menlo Regular" w:cs="Menlo Regular"/>
          <w:color w:val="6D6D6D"/>
          <w:kern w:val="0"/>
        </w:rPr>
        <w:t>try?</w:t>
      </w:r>
      <w:r>
        <w:rPr>
          <w:rFonts w:ascii="Helvetica" w:hAnsi="Helvetica" w:cs="Helvetica"/>
          <w:color w:val="323232"/>
          <w:kern w:val="0"/>
          <w:sz w:val="28"/>
          <w:szCs w:val="28"/>
        </w:rPr>
        <w:t xml:space="preserve"> </w:t>
      </w:r>
      <w:proofErr w:type="gramStart"/>
      <w:r>
        <w:rPr>
          <w:rFonts w:ascii="Helvetica" w:hAnsi="Helvetica" w:cs="Helvetica"/>
          <w:color w:val="323232"/>
          <w:kern w:val="0"/>
          <w:sz w:val="28"/>
          <w:szCs w:val="28"/>
        </w:rPr>
        <w:t>to</w:t>
      </w:r>
      <w:proofErr w:type="gramEnd"/>
      <w:r>
        <w:rPr>
          <w:rFonts w:ascii="Helvetica" w:hAnsi="Helvetica" w:cs="Helvetica"/>
          <w:color w:val="323232"/>
          <w:kern w:val="0"/>
          <w:sz w:val="28"/>
          <w:szCs w:val="28"/>
        </w:rPr>
        <w:t xml:space="preserve"> convert the result to an optional. If the function throws an error, the specific error is discarded and the result is </w:t>
      </w:r>
      <w:r>
        <w:rPr>
          <w:rFonts w:ascii="Menlo Regular" w:hAnsi="Menlo Regular" w:cs="Menlo Regular"/>
          <w:color w:val="6D6D6D"/>
          <w:kern w:val="0"/>
        </w:rPr>
        <w:t>nil</w:t>
      </w:r>
      <w:r>
        <w:rPr>
          <w:rFonts w:ascii="Helvetica" w:hAnsi="Helvetica" w:cs="Helvetica"/>
          <w:color w:val="323232"/>
          <w:kern w:val="0"/>
          <w:sz w:val="28"/>
          <w:szCs w:val="28"/>
        </w:rPr>
        <w:t>. Otherwise, the result is an optional containing the value that the function returned.</w:t>
      </w:r>
    </w:p>
    <w:p w14:paraId="5325A8CE" w14:textId="77777777" w:rsidR="008E7F47" w:rsidRDefault="008E7F47" w:rsidP="008E7F47">
      <w:pPr>
        <w:widowControl/>
        <w:numPr>
          <w:ilvl w:val="0"/>
          <w:numId w:val="47"/>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color w:val="981B7E"/>
          <w:kern w:val="1"/>
        </w:rPr>
        <w:tab/>
      </w:r>
      <w:r>
        <w:rPr>
          <w:rFonts w:ascii="Menlo Regular" w:hAnsi="Menlo Regular" w:cs="Menlo Regular"/>
          <w:color w:val="981B7E"/>
          <w:kern w:val="1"/>
        </w:rPr>
        <w:tab/>
      </w:r>
      <w:proofErr w:type="gramStart"/>
      <w:r>
        <w:rPr>
          <w:rFonts w:ascii="Menlo Regular" w:hAnsi="Menlo Regular" w:cs="Menlo Regular"/>
          <w:color w:val="981B7E"/>
          <w:kern w:val="0"/>
        </w:rPr>
        <w:t>let</w:t>
      </w:r>
      <w:proofErr w:type="gramEnd"/>
      <w:r>
        <w:rPr>
          <w:rFonts w:ascii="Menlo Regular" w:hAnsi="Menlo Regular" w:cs="Menlo Regular"/>
          <w:kern w:val="0"/>
        </w:rPr>
        <w:t xml:space="preserve"> </w:t>
      </w:r>
      <w:proofErr w:type="spellStart"/>
      <w:r>
        <w:rPr>
          <w:rFonts w:ascii="Menlo Regular" w:hAnsi="Menlo Regular" w:cs="Menlo Regular"/>
          <w:color w:val="325B61"/>
          <w:kern w:val="0"/>
        </w:rPr>
        <w:t>printerSuccess</w:t>
      </w:r>
      <w:proofErr w:type="spellEnd"/>
      <w:r>
        <w:rPr>
          <w:rFonts w:ascii="Menlo Regular" w:hAnsi="Menlo Regular" w:cs="Menlo Regular"/>
          <w:kern w:val="0"/>
        </w:rPr>
        <w:t xml:space="preserve"> = </w:t>
      </w:r>
      <w:r>
        <w:rPr>
          <w:rFonts w:ascii="Menlo Regular" w:hAnsi="Menlo Regular" w:cs="Menlo Regular"/>
          <w:color w:val="981B7E"/>
          <w:kern w:val="0"/>
        </w:rPr>
        <w:t>try</w:t>
      </w:r>
      <w:r>
        <w:rPr>
          <w:rFonts w:ascii="Menlo Regular" w:hAnsi="Menlo Regular" w:cs="Menlo Regular"/>
          <w:kern w:val="0"/>
        </w:rPr>
        <w:t xml:space="preserve">? </w:t>
      </w:r>
      <w:proofErr w:type="gramStart"/>
      <w:r>
        <w:rPr>
          <w:rFonts w:ascii="Menlo Regular" w:hAnsi="Menlo Regular" w:cs="Menlo Regular"/>
          <w:color w:val="325B61"/>
          <w:kern w:val="0"/>
        </w:rPr>
        <w:t>send</w:t>
      </w:r>
      <w:proofErr w:type="gramEnd"/>
      <w:r>
        <w:rPr>
          <w:rFonts w:ascii="Menlo Regular" w:hAnsi="Menlo Regular" w:cs="Menlo Regular"/>
          <w:kern w:val="0"/>
        </w:rPr>
        <w:t>(</w:t>
      </w:r>
      <w:r>
        <w:rPr>
          <w:rFonts w:ascii="Menlo Regular" w:hAnsi="Menlo Regular" w:cs="Menlo Regular"/>
          <w:color w:val="325B61"/>
          <w:kern w:val="0"/>
        </w:rPr>
        <w:t>job</w:t>
      </w:r>
      <w:r>
        <w:rPr>
          <w:rFonts w:ascii="Menlo Regular" w:hAnsi="Menlo Regular" w:cs="Menlo Regular"/>
          <w:kern w:val="0"/>
        </w:rPr>
        <w:t xml:space="preserve">: </w:t>
      </w:r>
      <w:r>
        <w:rPr>
          <w:rFonts w:ascii="Menlo Regular" w:hAnsi="Menlo Regular" w:cs="Menlo Regular"/>
          <w:color w:val="1400C4"/>
          <w:kern w:val="0"/>
        </w:rPr>
        <w:t>1884</w:t>
      </w:r>
      <w:r>
        <w:rPr>
          <w:rFonts w:ascii="Menlo Regular" w:hAnsi="Menlo Regular" w:cs="Menlo Regular"/>
          <w:kern w:val="0"/>
        </w:rPr>
        <w:t xml:space="preserve">, </w:t>
      </w:r>
      <w:proofErr w:type="spellStart"/>
      <w:r>
        <w:rPr>
          <w:rFonts w:ascii="Menlo Regular" w:hAnsi="Menlo Regular" w:cs="Menlo Regular"/>
          <w:color w:val="325B61"/>
          <w:kern w:val="0"/>
        </w:rPr>
        <w:t>toPrinter</w:t>
      </w:r>
      <w:proofErr w:type="spellEnd"/>
      <w:r>
        <w:rPr>
          <w:rFonts w:ascii="Menlo Regular" w:hAnsi="Menlo Regular" w:cs="Menlo Regular"/>
          <w:kern w:val="0"/>
        </w:rPr>
        <w:t xml:space="preserve">: </w:t>
      </w:r>
      <w:r>
        <w:rPr>
          <w:rFonts w:ascii="Menlo Regular" w:hAnsi="Menlo Regular" w:cs="Menlo Regular"/>
          <w:color w:val="B50013"/>
          <w:kern w:val="0"/>
        </w:rPr>
        <w:t>"Mergenthaler"</w:t>
      </w:r>
      <w:r>
        <w:rPr>
          <w:rFonts w:ascii="Menlo Regular" w:hAnsi="Menlo Regular" w:cs="Menlo Regular"/>
          <w:kern w:val="0"/>
        </w:rPr>
        <w:t>)</w:t>
      </w:r>
    </w:p>
    <w:p w14:paraId="66C9C2FF" w14:textId="77777777" w:rsidR="008E7F47" w:rsidRDefault="008E7F47" w:rsidP="008E7F47">
      <w:pPr>
        <w:widowControl/>
        <w:numPr>
          <w:ilvl w:val="0"/>
          <w:numId w:val="47"/>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color w:val="981B7E"/>
          <w:kern w:val="1"/>
        </w:rPr>
        <w:tab/>
      </w:r>
      <w:r>
        <w:rPr>
          <w:rFonts w:ascii="Menlo Regular" w:hAnsi="Menlo Regular" w:cs="Menlo Regular"/>
          <w:color w:val="981B7E"/>
          <w:kern w:val="1"/>
        </w:rPr>
        <w:tab/>
      </w:r>
      <w:proofErr w:type="gramStart"/>
      <w:r>
        <w:rPr>
          <w:rFonts w:ascii="Menlo Regular" w:hAnsi="Menlo Regular" w:cs="Menlo Regular"/>
          <w:color w:val="981B7E"/>
          <w:kern w:val="0"/>
        </w:rPr>
        <w:t>let</w:t>
      </w:r>
      <w:proofErr w:type="gramEnd"/>
      <w:r>
        <w:rPr>
          <w:rFonts w:ascii="Menlo Regular" w:hAnsi="Menlo Regular" w:cs="Menlo Regular"/>
          <w:kern w:val="0"/>
        </w:rPr>
        <w:t xml:space="preserve"> </w:t>
      </w:r>
      <w:proofErr w:type="spellStart"/>
      <w:r>
        <w:rPr>
          <w:rFonts w:ascii="Menlo Regular" w:hAnsi="Menlo Regular" w:cs="Menlo Regular"/>
          <w:color w:val="325B61"/>
          <w:kern w:val="0"/>
        </w:rPr>
        <w:t>printerFailure</w:t>
      </w:r>
      <w:proofErr w:type="spellEnd"/>
      <w:r>
        <w:rPr>
          <w:rFonts w:ascii="Menlo Regular" w:hAnsi="Menlo Regular" w:cs="Menlo Regular"/>
          <w:kern w:val="0"/>
        </w:rPr>
        <w:t xml:space="preserve"> = </w:t>
      </w:r>
      <w:r>
        <w:rPr>
          <w:rFonts w:ascii="Menlo Regular" w:hAnsi="Menlo Regular" w:cs="Menlo Regular"/>
          <w:color w:val="981B7E"/>
          <w:kern w:val="0"/>
        </w:rPr>
        <w:t>try</w:t>
      </w:r>
      <w:r>
        <w:rPr>
          <w:rFonts w:ascii="Menlo Regular" w:hAnsi="Menlo Regular" w:cs="Menlo Regular"/>
          <w:kern w:val="0"/>
        </w:rPr>
        <w:t xml:space="preserve">? </w:t>
      </w:r>
      <w:proofErr w:type="gramStart"/>
      <w:r>
        <w:rPr>
          <w:rFonts w:ascii="Menlo Regular" w:hAnsi="Menlo Regular" w:cs="Menlo Regular"/>
          <w:color w:val="325B61"/>
          <w:kern w:val="0"/>
        </w:rPr>
        <w:t>send</w:t>
      </w:r>
      <w:proofErr w:type="gramEnd"/>
      <w:r>
        <w:rPr>
          <w:rFonts w:ascii="Menlo Regular" w:hAnsi="Menlo Regular" w:cs="Menlo Regular"/>
          <w:kern w:val="0"/>
        </w:rPr>
        <w:t>(</w:t>
      </w:r>
      <w:r>
        <w:rPr>
          <w:rFonts w:ascii="Menlo Regular" w:hAnsi="Menlo Regular" w:cs="Menlo Regular"/>
          <w:color w:val="325B61"/>
          <w:kern w:val="0"/>
        </w:rPr>
        <w:t>job</w:t>
      </w:r>
      <w:r>
        <w:rPr>
          <w:rFonts w:ascii="Menlo Regular" w:hAnsi="Menlo Regular" w:cs="Menlo Regular"/>
          <w:kern w:val="0"/>
        </w:rPr>
        <w:t xml:space="preserve">: </w:t>
      </w:r>
      <w:r>
        <w:rPr>
          <w:rFonts w:ascii="Menlo Regular" w:hAnsi="Menlo Regular" w:cs="Menlo Regular"/>
          <w:color w:val="1400C4"/>
          <w:kern w:val="0"/>
        </w:rPr>
        <w:t>1885</w:t>
      </w:r>
      <w:r>
        <w:rPr>
          <w:rFonts w:ascii="Menlo Regular" w:hAnsi="Menlo Regular" w:cs="Menlo Regular"/>
          <w:kern w:val="0"/>
        </w:rPr>
        <w:t xml:space="preserve">, </w:t>
      </w:r>
      <w:proofErr w:type="spellStart"/>
      <w:r>
        <w:rPr>
          <w:rFonts w:ascii="Menlo Regular" w:hAnsi="Menlo Regular" w:cs="Menlo Regular"/>
          <w:color w:val="325B61"/>
          <w:kern w:val="0"/>
        </w:rPr>
        <w:t>toPrinter</w:t>
      </w:r>
      <w:proofErr w:type="spellEnd"/>
      <w:r>
        <w:rPr>
          <w:rFonts w:ascii="Menlo Regular" w:hAnsi="Menlo Regular" w:cs="Menlo Regular"/>
          <w:kern w:val="0"/>
        </w:rPr>
        <w:t xml:space="preserve">: </w:t>
      </w:r>
      <w:r>
        <w:rPr>
          <w:rFonts w:ascii="Menlo Regular" w:hAnsi="Menlo Regular" w:cs="Menlo Regular"/>
          <w:color w:val="B50013"/>
          <w:kern w:val="0"/>
        </w:rPr>
        <w:t>"Never Has Toner"</w:t>
      </w:r>
      <w:r>
        <w:rPr>
          <w:rFonts w:ascii="Menlo Regular" w:hAnsi="Menlo Regular" w:cs="Menlo Regular"/>
          <w:kern w:val="0"/>
        </w:rPr>
        <w:t>)</w:t>
      </w:r>
    </w:p>
    <w:p w14:paraId="654A9A82" w14:textId="77777777" w:rsidR="008E7F47" w:rsidRDefault="008E7F47" w:rsidP="008E7F47">
      <w:pPr>
        <w:widowControl/>
        <w:autoSpaceDE w:val="0"/>
        <w:autoSpaceDN w:val="0"/>
        <w:adjustRightInd w:val="0"/>
        <w:jc w:val="left"/>
        <w:rPr>
          <w:rFonts w:ascii="Helvetica" w:hAnsi="Helvetica" w:cs="Helvetica"/>
          <w:color w:val="323232"/>
          <w:kern w:val="0"/>
          <w:sz w:val="28"/>
          <w:szCs w:val="28"/>
        </w:rPr>
      </w:pPr>
      <w:proofErr w:type="gramStart"/>
      <w:r>
        <w:rPr>
          <w:rFonts w:ascii="Helvetica" w:hAnsi="Helvetica" w:cs="Helvetica"/>
          <w:color w:val="323232"/>
          <w:kern w:val="0"/>
          <w:sz w:val="28"/>
          <w:szCs w:val="28"/>
        </w:rPr>
        <w:t xml:space="preserve">Use </w:t>
      </w:r>
      <w:r>
        <w:rPr>
          <w:rFonts w:ascii="Menlo Regular" w:hAnsi="Menlo Regular" w:cs="Menlo Regular"/>
          <w:color w:val="6D6D6D"/>
          <w:kern w:val="0"/>
        </w:rPr>
        <w:t>defer</w:t>
      </w:r>
      <w:proofErr w:type="gramEnd"/>
      <w:r>
        <w:rPr>
          <w:rFonts w:ascii="Helvetica" w:hAnsi="Helvetica" w:cs="Helvetica"/>
          <w:color w:val="323232"/>
          <w:kern w:val="0"/>
          <w:sz w:val="28"/>
          <w:szCs w:val="28"/>
        </w:rPr>
        <w:t xml:space="preserve"> to write a block of code that is executed after all other code in the function, just before the function returns. The code is executed regardless of whether the function throws an error. You can use </w:t>
      </w:r>
      <w:r>
        <w:rPr>
          <w:rFonts w:ascii="Menlo Regular" w:hAnsi="Menlo Regular" w:cs="Menlo Regular"/>
          <w:color w:val="6D6D6D"/>
          <w:kern w:val="0"/>
        </w:rPr>
        <w:t>defer</w:t>
      </w:r>
      <w:r>
        <w:rPr>
          <w:rFonts w:ascii="Helvetica" w:hAnsi="Helvetica" w:cs="Helvetica"/>
          <w:color w:val="323232"/>
          <w:kern w:val="0"/>
          <w:sz w:val="28"/>
          <w:szCs w:val="28"/>
        </w:rPr>
        <w:t xml:space="preserve"> to write setup and cleanup code next to each other, even though they need to be executed at different times.</w:t>
      </w:r>
    </w:p>
    <w:p w14:paraId="7A166050" w14:textId="77777777" w:rsidR="008E7F47" w:rsidRDefault="008E7F47" w:rsidP="008E7F47">
      <w:pPr>
        <w:widowControl/>
        <w:numPr>
          <w:ilvl w:val="0"/>
          <w:numId w:val="48"/>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color w:val="981B7E"/>
          <w:kern w:val="1"/>
        </w:rPr>
        <w:tab/>
      </w:r>
      <w:r>
        <w:rPr>
          <w:rFonts w:ascii="Menlo Regular" w:hAnsi="Menlo Regular" w:cs="Menlo Regular"/>
          <w:color w:val="981B7E"/>
          <w:kern w:val="1"/>
        </w:rPr>
        <w:tab/>
      </w:r>
      <w:proofErr w:type="spellStart"/>
      <w:proofErr w:type="gramStart"/>
      <w:r>
        <w:rPr>
          <w:rFonts w:ascii="Menlo Regular" w:hAnsi="Menlo Regular" w:cs="Menlo Regular"/>
          <w:color w:val="981B7E"/>
          <w:kern w:val="0"/>
        </w:rPr>
        <w:t>var</w:t>
      </w:r>
      <w:proofErr w:type="spellEnd"/>
      <w:proofErr w:type="gramEnd"/>
      <w:r>
        <w:rPr>
          <w:rFonts w:ascii="Menlo Regular" w:hAnsi="Menlo Regular" w:cs="Menlo Regular"/>
          <w:kern w:val="0"/>
        </w:rPr>
        <w:t xml:space="preserve"> </w:t>
      </w:r>
      <w:proofErr w:type="spellStart"/>
      <w:r>
        <w:rPr>
          <w:rFonts w:ascii="Menlo Regular" w:hAnsi="Menlo Regular" w:cs="Menlo Regular"/>
          <w:color w:val="325B61"/>
          <w:kern w:val="0"/>
        </w:rPr>
        <w:t>fridgeIsOpen</w:t>
      </w:r>
      <w:proofErr w:type="spellEnd"/>
      <w:r>
        <w:rPr>
          <w:rFonts w:ascii="Menlo Regular" w:hAnsi="Menlo Regular" w:cs="Menlo Regular"/>
          <w:kern w:val="0"/>
        </w:rPr>
        <w:t xml:space="preserve"> = </w:t>
      </w:r>
      <w:r>
        <w:rPr>
          <w:rFonts w:ascii="Menlo Regular" w:hAnsi="Menlo Regular" w:cs="Menlo Regular"/>
          <w:color w:val="981B7E"/>
          <w:kern w:val="0"/>
        </w:rPr>
        <w:t>false</w:t>
      </w:r>
    </w:p>
    <w:p w14:paraId="4779DD44" w14:textId="77777777" w:rsidR="008E7F47" w:rsidRDefault="008E7F47" w:rsidP="008E7F47">
      <w:pPr>
        <w:widowControl/>
        <w:numPr>
          <w:ilvl w:val="0"/>
          <w:numId w:val="48"/>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color w:val="981B7E"/>
          <w:kern w:val="1"/>
        </w:rPr>
        <w:tab/>
      </w:r>
      <w:r>
        <w:rPr>
          <w:rFonts w:ascii="Menlo Regular" w:hAnsi="Menlo Regular" w:cs="Menlo Regular"/>
          <w:color w:val="981B7E"/>
          <w:kern w:val="1"/>
        </w:rPr>
        <w:tab/>
      </w:r>
      <w:proofErr w:type="gramStart"/>
      <w:r>
        <w:rPr>
          <w:rFonts w:ascii="Menlo Regular" w:hAnsi="Menlo Regular" w:cs="Menlo Regular"/>
          <w:color w:val="981B7E"/>
          <w:kern w:val="0"/>
        </w:rPr>
        <w:t>let</w:t>
      </w:r>
      <w:proofErr w:type="gramEnd"/>
      <w:r>
        <w:rPr>
          <w:rFonts w:ascii="Menlo Regular" w:hAnsi="Menlo Regular" w:cs="Menlo Regular"/>
          <w:kern w:val="0"/>
        </w:rPr>
        <w:t xml:space="preserve"> </w:t>
      </w:r>
      <w:proofErr w:type="spellStart"/>
      <w:r>
        <w:rPr>
          <w:rFonts w:ascii="Menlo Regular" w:hAnsi="Menlo Regular" w:cs="Menlo Regular"/>
          <w:color w:val="325B61"/>
          <w:kern w:val="0"/>
        </w:rPr>
        <w:t>fridgeContent</w:t>
      </w:r>
      <w:proofErr w:type="spellEnd"/>
      <w:r>
        <w:rPr>
          <w:rFonts w:ascii="Menlo Regular" w:hAnsi="Menlo Regular" w:cs="Menlo Regular"/>
          <w:kern w:val="0"/>
        </w:rPr>
        <w:t xml:space="preserve"> = [</w:t>
      </w:r>
      <w:r>
        <w:rPr>
          <w:rFonts w:ascii="Menlo Regular" w:hAnsi="Menlo Regular" w:cs="Menlo Regular"/>
          <w:color w:val="B50013"/>
          <w:kern w:val="0"/>
        </w:rPr>
        <w:t>"milk"</w:t>
      </w:r>
      <w:r>
        <w:rPr>
          <w:rFonts w:ascii="Menlo Regular" w:hAnsi="Menlo Regular" w:cs="Menlo Regular"/>
          <w:kern w:val="0"/>
        </w:rPr>
        <w:t xml:space="preserve">, </w:t>
      </w:r>
      <w:r>
        <w:rPr>
          <w:rFonts w:ascii="Menlo Regular" w:hAnsi="Menlo Regular" w:cs="Menlo Regular"/>
          <w:color w:val="B50013"/>
          <w:kern w:val="0"/>
        </w:rPr>
        <w:t>"eggs"</w:t>
      </w:r>
      <w:r>
        <w:rPr>
          <w:rFonts w:ascii="Menlo Regular" w:hAnsi="Menlo Regular" w:cs="Menlo Regular"/>
          <w:kern w:val="0"/>
        </w:rPr>
        <w:t xml:space="preserve">, </w:t>
      </w:r>
      <w:r>
        <w:rPr>
          <w:rFonts w:ascii="Menlo Regular" w:hAnsi="Menlo Regular" w:cs="Menlo Regular"/>
          <w:color w:val="B50013"/>
          <w:kern w:val="0"/>
        </w:rPr>
        <w:t>"leftovers"</w:t>
      </w:r>
      <w:r>
        <w:rPr>
          <w:rFonts w:ascii="Menlo Regular" w:hAnsi="Menlo Regular" w:cs="Menlo Regular"/>
          <w:kern w:val="0"/>
        </w:rPr>
        <w:t>]</w:t>
      </w:r>
    </w:p>
    <w:p w14:paraId="292A4B74" w14:textId="77777777" w:rsidR="008E7F47" w:rsidRDefault="008E7F47" w:rsidP="008E7F47">
      <w:pPr>
        <w:widowControl/>
        <w:numPr>
          <w:ilvl w:val="0"/>
          <w:numId w:val="48"/>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
    <w:p w14:paraId="569D5B22" w14:textId="77777777" w:rsidR="008E7F47" w:rsidRDefault="008E7F47" w:rsidP="008E7F47">
      <w:pPr>
        <w:widowControl/>
        <w:numPr>
          <w:ilvl w:val="0"/>
          <w:numId w:val="48"/>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color w:val="981B7E"/>
          <w:kern w:val="1"/>
        </w:rPr>
        <w:tab/>
      </w:r>
      <w:r>
        <w:rPr>
          <w:rFonts w:ascii="Menlo Regular" w:hAnsi="Menlo Regular" w:cs="Menlo Regular"/>
          <w:color w:val="981B7E"/>
          <w:kern w:val="1"/>
        </w:rPr>
        <w:tab/>
      </w:r>
      <w:proofErr w:type="spellStart"/>
      <w:proofErr w:type="gramStart"/>
      <w:r>
        <w:rPr>
          <w:rFonts w:ascii="Menlo Regular" w:hAnsi="Menlo Regular" w:cs="Menlo Regular"/>
          <w:color w:val="981B7E"/>
          <w:kern w:val="0"/>
        </w:rPr>
        <w:t>func</w:t>
      </w:r>
      <w:proofErr w:type="spellEnd"/>
      <w:proofErr w:type="gramEnd"/>
      <w:r>
        <w:rPr>
          <w:rFonts w:ascii="Menlo Regular" w:hAnsi="Menlo Regular" w:cs="Menlo Regular"/>
          <w:kern w:val="0"/>
        </w:rPr>
        <w:t xml:space="preserve"> </w:t>
      </w:r>
      <w:proofErr w:type="spellStart"/>
      <w:r>
        <w:rPr>
          <w:rFonts w:ascii="Menlo Regular" w:hAnsi="Menlo Regular" w:cs="Menlo Regular"/>
          <w:color w:val="325B61"/>
          <w:kern w:val="0"/>
        </w:rPr>
        <w:t>fridgeContains</w:t>
      </w:r>
      <w:proofErr w:type="spellEnd"/>
      <w:r>
        <w:rPr>
          <w:rFonts w:ascii="Menlo Regular" w:hAnsi="Menlo Regular" w:cs="Menlo Regular"/>
          <w:kern w:val="0"/>
        </w:rPr>
        <w:t>(</w:t>
      </w:r>
      <w:r>
        <w:rPr>
          <w:rFonts w:ascii="Menlo Regular" w:hAnsi="Menlo Regular" w:cs="Menlo Regular"/>
          <w:color w:val="981B7E"/>
          <w:kern w:val="0"/>
        </w:rPr>
        <w:t>_</w:t>
      </w:r>
      <w:r>
        <w:rPr>
          <w:rFonts w:ascii="Menlo Regular" w:hAnsi="Menlo Regular" w:cs="Menlo Regular"/>
          <w:kern w:val="0"/>
        </w:rPr>
        <w:t xml:space="preserve"> </w:t>
      </w:r>
      <w:r>
        <w:rPr>
          <w:rFonts w:ascii="Menlo Regular" w:hAnsi="Menlo Regular" w:cs="Menlo Regular"/>
          <w:color w:val="325B61"/>
          <w:kern w:val="0"/>
        </w:rPr>
        <w:t>food</w:t>
      </w:r>
      <w:r>
        <w:rPr>
          <w:rFonts w:ascii="Menlo Regular" w:hAnsi="Menlo Regular" w:cs="Menlo Regular"/>
          <w:kern w:val="0"/>
        </w:rPr>
        <w:t xml:space="preserve">: </w:t>
      </w:r>
      <w:r>
        <w:rPr>
          <w:rFonts w:ascii="Menlo Regular" w:hAnsi="Menlo Regular" w:cs="Menlo Regular"/>
          <w:color w:val="491187"/>
          <w:kern w:val="0"/>
        </w:rPr>
        <w:t xml:space="preserve"> a </w:t>
      </w:r>
      <w:proofErr w:type="spellStart"/>
      <w:r>
        <w:rPr>
          <w:rFonts w:ascii="Menlo Regular" w:hAnsi="Menlo Regular" w:cs="Menlo Regular"/>
          <w:color w:val="491187"/>
          <w:kern w:val="0"/>
        </w:rPr>
        <w:t>href</w:t>
      </w:r>
      <w:proofErr w:type="spellEnd"/>
      <w:r>
        <w:rPr>
          <w:rFonts w:ascii="Menlo Regular" w:hAnsi="Menlo Regular" w:cs="Menlo Regular"/>
          <w:color w:val="491187"/>
          <w:kern w:val="0"/>
        </w:rPr>
        <w:t xml:space="preserve">="" String /a </w:t>
      </w:r>
      <w:r>
        <w:rPr>
          <w:rFonts w:ascii="Menlo Regular" w:hAnsi="Menlo Regular" w:cs="Menlo Regular"/>
          <w:kern w:val="0"/>
        </w:rPr>
        <w:t xml:space="preserve">) -&gt; </w:t>
      </w:r>
      <w:r>
        <w:rPr>
          <w:rFonts w:ascii="Menlo Regular" w:hAnsi="Menlo Regular" w:cs="Menlo Regular"/>
          <w:color w:val="491187"/>
          <w:kern w:val="0"/>
        </w:rPr>
        <w:t xml:space="preserve"> a </w:t>
      </w:r>
      <w:proofErr w:type="spellStart"/>
      <w:r>
        <w:rPr>
          <w:rFonts w:ascii="Menlo Regular" w:hAnsi="Menlo Regular" w:cs="Menlo Regular"/>
          <w:color w:val="491187"/>
          <w:kern w:val="0"/>
        </w:rPr>
        <w:t>href</w:t>
      </w:r>
      <w:proofErr w:type="spellEnd"/>
      <w:r>
        <w:rPr>
          <w:rFonts w:ascii="Menlo Regular" w:hAnsi="Menlo Regular" w:cs="Menlo Regular"/>
          <w:color w:val="491187"/>
          <w:kern w:val="0"/>
        </w:rPr>
        <w:t xml:space="preserve">="" </w:t>
      </w:r>
      <w:proofErr w:type="spellStart"/>
      <w:r>
        <w:rPr>
          <w:rFonts w:ascii="Menlo Regular" w:hAnsi="Menlo Regular" w:cs="Menlo Regular"/>
          <w:color w:val="491187"/>
          <w:kern w:val="0"/>
        </w:rPr>
        <w:t>Bool</w:t>
      </w:r>
      <w:proofErr w:type="spellEnd"/>
      <w:r>
        <w:rPr>
          <w:rFonts w:ascii="Menlo Regular" w:hAnsi="Menlo Regular" w:cs="Menlo Regular"/>
          <w:color w:val="491187"/>
          <w:kern w:val="0"/>
        </w:rPr>
        <w:t xml:space="preserve"> /a </w:t>
      </w:r>
      <w:r>
        <w:rPr>
          <w:rFonts w:ascii="Menlo Regular" w:hAnsi="Menlo Regular" w:cs="Menlo Regular"/>
          <w:kern w:val="0"/>
        </w:rPr>
        <w:t xml:space="preserve"> {</w:t>
      </w:r>
    </w:p>
    <w:p w14:paraId="6DBE17D1" w14:textId="77777777" w:rsidR="008E7F47" w:rsidRDefault="008E7F47" w:rsidP="008E7F47">
      <w:pPr>
        <w:widowControl/>
        <w:numPr>
          <w:ilvl w:val="0"/>
          <w:numId w:val="48"/>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roofErr w:type="spellStart"/>
      <w:proofErr w:type="gramStart"/>
      <w:r>
        <w:rPr>
          <w:rFonts w:ascii="Menlo Regular" w:hAnsi="Menlo Regular" w:cs="Menlo Regular"/>
          <w:color w:val="325B61"/>
          <w:kern w:val="0"/>
        </w:rPr>
        <w:t>fridgeIsOpen</w:t>
      </w:r>
      <w:proofErr w:type="spellEnd"/>
      <w:proofErr w:type="gramEnd"/>
      <w:r>
        <w:rPr>
          <w:rFonts w:ascii="Menlo Regular" w:hAnsi="Menlo Regular" w:cs="Menlo Regular"/>
          <w:kern w:val="0"/>
        </w:rPr>
        <w:t xml:space="preserve"> = </w:t>
      </w:r>
      <w:r>
        <w:rPr>
          <w:rFonts w:ascii="Menlo Regular" w:hAnsi="Menlo Regular" w:cs="Menlo Regular"/>
          <w:color w:val="981B7E"/>
          <w:kern w:val="0"/>
        </w:rPr>
        <w:t>true</w:t>
      </w:r>
    </w:p>
    <w:p w14:paraId="30A49F6B" w14:textId="77777777" w:rsidR="008E7F47" w:rsidRDefault="008E7F47" w:rsidP="008E7F47">
      <w:pPr>
        <w:widowControl/>
        <w:numPr>
          <w:ilvl w:val="0"/>
          <w:numId w:val="48"/>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roofErr w:type="gramStart"/>
      <w:r>
        <w:rPr>
          <w:rFonts w:ascii="Menlo Regular" w:hAnsi="Menlo Regular" w:cs="Menlo Regular"/>
          <w:color w:val="981B7E"/>
          <w:kern w:val="0"/>
        </w:rPr>
        <w:t>defer</w:t>
      </w:r>
      <w:proofErr w:type="gramEnd"/>
      <w:r>
        <w:rPr>
          <w:rFonts w:ascii="Menlo Regular" w:hAnsi="Menlo Regular" w:cs="Menlo Regular"/>
          <w:kern w:val="0"/>
        </w:rPr>
        <w:t xml:space="preserve"> {</w:t>
      </w:r>
    </w:p>
    <w:p w14:paraId="36849454" w14:textId="77777777" w:rsidR="008E7F47" w:rsidRDefault="008E7F47" w:rsidP="008E7F47">
      <w:pPr>
        <w:widowControl/>
        <w:numPr>
          <w:ilvl w:val="0"/>
          <w:numId w:val="48"/>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roofErr w:type="spellStart"/>
      <w:proofErr w:type="gramStart"/>
      <w:r>
        <w:rPr>
          <w:rFonts w:ascii="Menlo Regular" w:hAnsi="Menlo Regular" w:cs="Menlo Regular"/>
          <w:color w:val="325B61"/>
          <w:kern w:val="0"/>
        </w:rPr>
        <w:t>fridgeIsOpen</w:t>
      </w:r>
      <w:proofErr w:type="spellEnd"/>
      <w:proofErr w:type="gramEnd"/>
      <w:r>
        <w:rPr>
          <w:rFonts w:ascii="Menlo Regular" w:hAnsi="Menlo Regular" w:cs="Menlo Regular"/>
          <w:kern w:val="0"/>
        </w:rPr>
        <w:t xml:space="preserve"> = </w:t>
      </w:r>
      <w:r>
        <w:rPr>
          <w:rFonts w:ascii="Menlo Regular" w:hAnsi="Menlo Regular" w:cs="Menlo Regular"/>
          <w:color w:val="981B7E"/>
          <w:kern w:val="0"/>
        </w:rPr>
        <w:t>false</w:t>
      </w:r>
    </w:p>
    <w:p w14:paraId="173B26CC" w14:textId="77777777" w:rsidR="008E7F47" w:rsidRDefault="008E7F47" w:rsidP="008E7F47">
      <w:pPr>
        <w:widowControl/>
        <w:numPr>
          <w:ilvl w:val="0"/>
          <w:numId w:val="48"/>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
    <w:p w14:paraId="534C1023" w14:textId="77777777" w:rsidR="008E7F47" w:rsidRDefault="008E7F47" w:rsidP="008E7F47">
      <w:pPr>
        <w:widowControl/>
        <w:numPr>
          <w:ilvl w:val="0"/>
          <w:numId w:val="48"/>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
    <w:p w14:paraId="2813F91D" w14:textId="77777777" w:rsidR="008E7F47" w:rsidRDefault="008E7F47" w:rsidP="008E7F47">
      <w:pPr>
        <w:widowControl/>
        <w:numPr>
          <w:ilvl w:val="0"/>
          <w:numId w:val="48"/>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roofErr w:type="gramStart"/>
      <w:r>
        <w:rPr>
          <w:rFonts w:ascii="Menlo Regular" w:hAnsi="Menlo Regular" w:cs="Menlo Regular"/>
          <w:color w:val="981B7E"/>
          <w:kern w:val="0"/>
        </w:rPr>
        <w:t>let</w:t>
      </w:r>
      <w:proofErr w:type="gramEnd"/>
      <w:r>
        <w:rPr>
          <w:rFonts w:ascii="Menlo Regular" w:hAnsi="Menlo Regular" w:cs="Menlo Regular"/>
          <w:kern w:val="0"/>
        </w:rPr>
        <w:t xml:space="preserve"> </w:t>
      </w:r>
      <w:r>
        <w:rPr>
          <w:rFonts w:ascii="Menlo Regular" w:hAnsi="Menlo Regular" w:cs="Menlo Regular"/>
          <w:color w:val="325B61"/>
          <w:kern w:val="0"/>
        </w:rPr>
        <w:t>result</w:t>
      </w:r>
      <w:r>
        <w:rPr>
          <w:rFonts w:ascii="Menlo Regular" w:hAnsi="Menlo Regular" w:cs="Menlo Regular"/>
          <w:kern w:val="0"/>
        </w:rPr>
        <w:t xml:space="preserve"> = </w:t>
      </w:r>
      <w:proofErr w:type="spellStart"/>
      <w:r>
        <w:rPr>
          <w:rFonts w:ascii="Menlo Regular" w:hAnsi="Menlo Regular" w:cs="Menlo Regular"/>
          <w:color w:val="325B61"/>
          <w:kern w:val="0"/>
        </w:rPr>
        <w:t>fridgeContent</w:t>
      </w:r>
      <w:r>
        <w:rPr>
          <w:rFonts w:ascii="Menlo Regular" w:hAnsi="Menlo Regular" w:cs="Menlo Regular"/>
          <w:kern w:val="0"/>
        </w:rPr>
        <w:t>.</w:t>
      </w:r>
      <w:r>
        <w:rPr>
          <w:rFonts w:ascii="Menlo Regular" w:hAnsi="Menlo Regular" w:cs="Menlo Regular"/>
          <w:color w:val="325B61"/>
          <w:kern w:val="0"/>
        </w:rPr>
        <w:t>contains</w:t>
      </w:r>
      <w:proofErr w:type="spellEnd"/>
      <w:r>
        <w:rPr>
          <w:rFonts w:ascii="Menlo Regular" w:hAnsi="Menlo Regular" w:cs="Menlo Regular"/>
          <w:kern w:val="0"/>
        </w:rPr>
        <w:t>(</w:t>
      </w:r>
      <w:r>
        <w:rPr>
          <w:rFonts w:ascii="Menlo Regular" w:hAnsi="Menlo Regular" w:cs="Menlo Regular"/>
          <w:color w:val="325B61"/>
          <w:kern w:val="0"/>
        </w:rPr>
        <w:t>food</w:t>
      </w:r>
      <w:r>
        <w:rPr>
          <w:rFonts w:ascii="Menlo Regular" w:hAnsi="Menlo Regular" w:cs="Menlo Regular"/>
          <w:kern w:val="0"/>
        </w:rPr>
        <w:t>)</w:t>
      </w:r>
    </w:p>
    <w:p w14:paraId="2148A4AE" w14:textId="77777777" w:rsidR="008E7F47" w:rsidRDefault="008E7F47" w:rsidP="008E7F47">
      <w:pPr>
        <w:widowControl/>
        <w:numPr>
          <w:ilvl w:val="0"/>
          <w:numId w:val="48"/>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roofErr w:type="gramStart"/>
      <w:r>
        <w:rPr>
          <w:rFonts w:ascii="Menlo Regular" w:hAnsi="Menlo Regular" w:cs="Menlo Regular"/>
          <w:color w:val="981B7E"/>
          <w:kern w:val="0"/>
        </w:rPr>
        <w:t>return</w:t>
      </w:r>
      <w:proofErr w:type="gramEnd"/>
      <w:r>
        <w:rPr>
          <w:rFonts w:ascii="Menlo Regular" w:hAnsi="Menlo Regular" w:cs="Menlo Regular"/>
          <w:kern w:val="0"/>
        </w:rPr>
        <w:t xml:space="preserve"> </w:t>
      </w:r>
      <w:r>
        <w:rPr>
          <w:rFonts w:ascii="Menlo Regular" w:hAnsi="Menlo Regular" w:cs="Menlo Regular"/>
          <w:color w:val="325B61"/>
          <w:kern w:val="0"/>
        </w:rPr>
        <w:t>result</w:t>
      </w:r>
    </w:p>
    <w:p w14:paraId="7AE26433" w14:textId="77777777" w:rsidR="008E7F47" w:rsidRDefault="008E7F47" w:rsidP="008E7F47">
      <w:pPr>
        <w:widowControl/>
        <w:numPr>
          <w:ilvl w:val="0"/>
          <w:numId w:val="48"/>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w:t>
      </w:r>
    </w:p>
    <w:p w14:paraId="5A2AF32F" w14:textId="77777777" w:rsidR="008E7F47" w:rsidRDefault="008E7F47" w:rsidP="008E7F47">
      <w:pPr>
        <w:widowControl/>
        <w:numPr>
          <w:ilvl w:val="0"/>
          <w:numId w:val="48"/>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color w:val="325B61"/>
          <w:kern w:val="1"/>
        </w:rPr>
        <w:tab/>
      </w:r>
      <w:r>
        <w:rPr>
          <w:rFonts w:ascii="Menlo Regular" w:hAnsi="Menlo Regular" w:cs="Menlo Regular"/>
          <w:color w:val="325B61"/>
          <w:kern w:val="1"/>
        </w:rPr>
        <w:tab/>
      </w:r>
      <w:proofErr w:type="spellStart"/>
      <w:proofErr w:type="gramStart"/>
      <w:r>
        <w:rPr>
          <w:rFonts w:ascii="Menlo Regular" w:hAnsi="Menlo Regular" w:cs="Menlo Regular"/>
          <w:color w:val="325B61"/>
          <w:kern w:val="0"/>
        </w:rPr>
        <w:t>fridgeContains</w:t>
      </w:r>
      <w:proofErr w:type="spellEnd"/>
      <w:proofErr w:type="gramEnd"/>
      <w:r>
        <w:rPr>
          <w:rFonts w:ascii="Menlo Regular" w:hAnsi="Menlo Regular" w:cs="Menlo Regular"/>
          <w:kern w:val="0"/>
        </w:rPr>
        <w:t>(</w:t>
      </w:r>
      <w:r>
        <w:rPr>
          <w:rFonts w:ascii="Menlo Regular" w:hAnsi="Menlo Regular" w:cs="Menlo Regular"/>
          <w:color w:val="B50013"/>
          <w:kern w:val="0"/>
        </w:rPr>
        <w:t>"banana"</w:t>
      </w:r>
      <w:r>
        <w:rPr>
          <w:rFonts w:ascii="Menlo Regular" w:hAnsi="Menlo Regular" w:cs="Menlo Regular"/>
          <w:kern w:val="0"/>
        </w:rPr>
        <w:t>)</w:t>
      </w:r>
    </w:p>
    <w:p w14:paraId="3CC03940" w14:textId="77777777" w:rsidR="008E7F47" w:rsidRDefault="008E7F47" w:rsidP="008E7F47">
      <w:pPr>
        <w:widowControl/>
        <w:numPr>
          <w:ilvl w:val="0"/>
          <w:numId w:val="48"/>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color w:val="325B61"/>
          <w:kern w:val="1"/>
        </w:rPr>
        <w:tab/>
      </w:r>
      <w:r>
        <w:rPr>
          <w:rFonts w:ascii="Menlo Regular" w:hAnsi="Menlo Regular" w:cs="Menlo Regular"/>
          <w:color w:val="325B61"/>
          <w:kern w:val="1"/>
        </w:rPr>
        <w:tab/>
      </w:r>
      <w:proofErr w:type="gramStart"/>
      <w:r>
        <w:rPr>
          <w:rFonts w:ascii="Menlo Regular" w:hAnsi="Menlo Regular" w:cs="Menlo Regular"/>
          <w:color w:val="325B61"/>
          <w:kern w:val="0"/>
        </w:rPr>
        <w:t>print</w:t>
      </w:r>
      <w:proofErr w:type="gramEnd"/>
      <w:r>
        <w:rPr>
          <w:rFonts w:ascii="Menlo Regular" w:hAnsi="Menlo Regular" w:cs="Menlo Regular"/>
          <w:kern w:val="0"/>
        </w:rPr>
        <w:t>(</w:t>
      </w:r>
      <w:proofErr w:type="spellStart"/>
      <w:r>
        <w:rPr>
          <w:rFonts w:ascii="Menlo Regular" w:hAnsi="Menlo Regular" w:cs="Menlo Regular"/>
          <w:color w:val="325B61"/>
          <w:kern w:val="0"/>
        </w:rPr>
        <w:t>fridgeIsOpen</w:t>
      </w:r>
      <w:proofErr w:type="spellEnd"/>
      <w:r>
        <w:rPr>
          <w:rFonts w:ascii="Menlo Regular" w:hAnsi="Menlo Regular" w:cs="Menlo Regular"/>
          <w:kern w:val="0"/>
        </w:rPr>
        <w:t>)</w:t>
      </w:r>
    </w:p>
    <w:p w14:paraId="35612AA9" w14:textId="77777777" w:rsidR="008E7F47" w:rsidRDefault="008E7F47" w:rsidP="008E7F47">
      <w:pPr>
        <w:widowControl/>
        <w:autoSpaceDE w:val="0"/>
        <w:autoSpaceDN w:val="0"/>
        <w:adjustRightInd w:val="0"/>
        <w:jc w:val="left"/>
        <w:rPr>
          <w:rFonts w:ascii="Helvetica" w:hAnsi="Helvetica" w:cs="Helvetica"/>
          <w:color w:val="0E73C0"/>
          <w:kern w:val="0"/>
          <w:sz w:val="20"/>
          <w:szCs w:val="20"/>
        </w:rPr>
      </w:pPr>
    </w:p>
    <w:p w14:paraId="6BAE6A23" w14:textId="77777777" w:rsidR="008E7F47" w:rsidRDefault="008E7F47" w:rsidP="008E7F47">
      <w:pPr>
        <w:widowControl/>
        <w:autoSpaceDE w:val="0"/>
        <w:autoSpaceDN w:val="0"/>
        <w:adjustRightInd w:val="0"/>
        <w:jc w:val="left"/>
        <w:rPr>
          <w:rFonts w:ascii="Helvetica Light" w:hAnsi="Helvetica Light" w:cs="Helvetica Light"/>
          <w:color w:val="6D6D6D"/>
          <w:kern w:val="0"/>
          <w:sz w:val="44"/>
          <w:szCs w:val="44"/>
        </w:rPr>
      </w:pPr>
      <w:r>
        <w:rPr>
          <w:rFonts w:ascii="Helvetica Light" w:hAnsi="Helvetica Light" w:cs="Helvetica Light"/>
          <w:color w:val="6D6D6D"/>
          <w:kern w:val="0"/>
          <w:sz w:val="44"/>
          <w:szCs w:val="44"/>
        </w:rPr>
        <w:t>Generics</w:t>
      </w:r>
    </w:p>
    <w:p w14:paraId="1D2AAB44" w14:textId="77777777" w:rsidR="008E7F47" w:rsidRDefault="008E7F47" w:rsidP="008E7F47">
      <w:pPr>
        <w:widowControl/>
        <w:autoSpaceDE w:val="0"/>
        <w:autoSpaceDN w:val="0"/>
        <w:adjustRightInd w:val="0"/>
        <w:jc w:val="left"/>
        <w:rPr>
          <w:rFonts w:ascii="Helvetica" w:hAnsi="Helvetica" w:cs="Helvetica"/>
          <w:color w:val="323232"/>
          <w:kern w:val="0"/>
          <w:sz w:val="28"/>
          <w:szCs w:val="28"/>
        </w:rPr>
      </w:pPr>
      <w:r>
        <w:rPr>
          <w:rFonts w:ascii="Helvetica" w:hAnsi="Helvetica" w:cs="Helvetica"/>
          <w:color w:val="323232"/>
          <w:kern w:val="0"/>
          <w:sz w:val="28"/>
          <w:szCs w:val="28"/>
        </w:rPr>
        <w:t>Write a name inside angle brackets to make a generic function or type.</w:t>
      </w:r>
    </w:p>
    <w:p w14:paraId="08F90E92" w14:textId="77777777" w:rsidR="008E7F47" w:rsidRDefault="008E7F47" w:rsidP="008E7F47">
      <w:pPr>
        <w:widowControl/>
        <w:numPr>
          <w:ilvl w:val="0"/>
          <w:numId w:val="49"/>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color w:val="981B7E"/>
          <w:kern w:val="1"/>
        </w:rPr>
        <w:tab/>
      </w:r>
      <w:r>
        <w:rPr>
          <w:rFonts w:ascii="Menlo Regular" w:hAnsi="Menlo Regular" w:cs="Menlo Regular"/>
          <w:color w:val="981B7E"/>
          <w:kern w:val="1"/>
        </w:rPr>
        <w:tab/>
      </w:r>
      <w:proofErr w:type="spellStart"/>
      <w:proofErr w:type="gramStart"/>
      <w:r>
        <w:rPr>
          <w:rFonts w:ascii="Menlo Regular" w:hAnsi="Menlo Regular" w:cs="Menlo Regular"/>
          <w:color w:val="981B7E"/>
          <w:kern w:val="0"/>
        </w:rPr>
        <w:t>func</w:t>
      </w:r>
      <w:proofErr w:type="spellEnd"/>
      <w:proofErr w:type="gramEnd"/>
      <w:r>
        <w:rPr>
          <w:rFonts w:ascii="Menlo Regular" w:hAnsi="Menlo Regular" w:cs="Menlo Regular"/>
          <w:kern w:val="0"/>
        </w:rPr>
        <w:t xml:space="preserve"> </w:t>
      </w:r>
      <w:proofErr w:type="spellStart"/>
      <w:r>
        <w:rPr>
          <w:rFonts w:ascii="Menlo Regular" w:hAnsi="Menlo Regular" w:cs="Menlo Regular"/>
          <w:color w:val="325B61"/>
          <w:kern w:val="0"/>
        </w:rPr>
        <w:t>makeArray</w:t>
      </w:r>
      <w:proofErr w:type="spellEnd"/>
      <w:r>
        <w:rPr>
          <w:rFonts w:ascii="Menlo Regular" w:hAnsi="Menlo Regular" w:cs="Menlo Regular"/>
          <w:kern w:val="0"/>
        </w:rPr>
        <w:t>&lt;</w:t>
      </w:r>
      <w:r>
        <w:rPr>
          <w:rFonts w:ascii="Menlo Regular" w:hAnsi="Menlo Regular" w:cs="Menlo Regular"/>
          <w:color w:val="325B61"/>
          <w:kern w:val="0"/>
        </w:rPr>
        <w:t>Item</w:t>
      </w:r>
      <w:r>
        <w:rPr>
          <w:rFonts w:ascii="Menlo Regular" w:hAnsi="Menlo Regular" w:cs="Menlo Regular"/>
          <w:kern w:val="0"/>
        </w:rPr>
        <w:t>&gt;(</w:t>
      </w:r>
      <w:r>
        <w:rPr>
          <w:rFonts w:ascii="Menlo Regular" w:hAnsi="Menlo Regular" w:cs="Menlo Regular"/>
          <w:color w:val="325B61"/>
          <w:kern w:val="0"/>
        </w:rPr>
        <w:t>repeating</w:t>
      </w:r>
      <w:r>
        <w:rPr>
          <w:rFonts w:ascii="Menlo Regular" w:hAnsi="Menlo Regular" w:cs="Menlo Regular"/>
          <w:kern w:val="0"/>
        </w:rPr>
        <w:t xml:space="preserve"> </w:t>
      </w:r>
      <w:r>
        <w:rPr>
          <w:rFonts w:ascii="Menlo Regular" w:hAnsi="Menlo Regular" w:cs="Menlo Regular"/>
          <w:color w:val="325B61"/>
          <w:kern w:val="0"/>
        </w:rPr>
        <w:t>item</w:t>
      </w:r>
      <w:r>
        <w:rPr>
          <w:rFonts w:ascii="Menlo Regular" w:hAnsi="Menlo Regular" w:cs="Menlo Regular"/>
          <w:kern w:val="0"/>
        </w:rPr>
        <w:t xml:space="preserve">: </w:t>
      </w:r>
      <w:r>
        <w:rPr>
          <w:rFonts w:ascii="Menlo Regular" w:hAnsi="Menlo Regular" w:cs="Menlo Regular"/>
          <w:color w:val="491187"/>
          <w:kern w:val="0"/>
        </w:rPr>
        <w:t xml:space="preserve"> a </w:t>
      </w:r>
      <w:proofErr w:type="spellStart"/>
      <w:r>
        <w:rPr>
          <w:rFonts w:ascii="Menlo Regular" w:hAnsi="Menlo Regular" w:cs="Menlo Regular"/>
          <w:color w:val="491187"/>
          <w:kern w:val="0"/>
        </w:rPr>
        <w:t>href</w:t>
      </w:r>
      <w:proofErr w:type="spellEnd"/>
      <w:r>
        <w:rPr>
          <w:rFonts w:ascii="Menlo Regular" w:hAnsi="Menlo Regular" w:cs="Menlo Regular"/>
          <w:color w:val="491187"/>
          <w:kern w:val="0"/>
        </w:rPr>
        <w:t xml:space="preserve">="" Item /a </w:t>
      </w:r>
      <w:r>
        <w:rPr>
          <w:rFonts w:ascii="Menlo Regular" w:hAnsi="Menlo Regular" w:cs="Menlo Regular"/>
          <w:kern w:val="0"/>
        </w:rPr>
        <w:t xml:space="preserve">, </w:t>
      </w:r>
      <w:proofErr w:type="spellStart"/>
      <w:r>
        <w:rPr>
          <w:rFonts w:ascii="Menlo Regular" w:hAnsi="Menlo Regular" w:cs="Menlo Regular"/>
          <w:color w:val="325B61"/>
          <w:kern w:val="0"/>
        </w:rPr>
        <w:t>numberOfTimes</w:t>
      </w:r>
      <w:proofErr w:type="spellEnd"/>
      <w:r>
        <w:rPr>
          <w:rFonts w:ascii="Menlo Regular" w:hAnsi="Menlo Regular" w:cs="Menlo Regular"/>
          <w:kern w:val="0"/>
        </w:rPr>
        <w:t xml:space="preserve">: </w:t>
      </w:r>
      <w:r>
        <w:rPr>
          <w:rFonts w:ascii="Menlo Regular" w:hAnsi="Menlo Regular" w:cs="Menlo Regular"/>
          <w:color w:val="491187"/>
          <w:kern w:val="0"/>
        </w:rPr>
        <w:t xml:space="preserve"> a </w:t>
      </w:r>
      <w:proofErr w:type="spellStart"/>
      <w:r>
        <w:rPr>
          <w:rFonts w:ascii="Menlo Regular" w:hAnsi="Menlo Regular" w:cs="Menlo Regular"/>
          <w:color w:val="491187"/>
          <w:kern w:val="0"/>
        </w:rPr>
        <w:t>href</w:t>
      </w:r>
      <w:proofErr w:type="spellEnd"/>
      <w:r>
        <w:rPr>
          <w:rFonts w:ascii="Menlo Regular" w:hAnsi="Menlo Regular" w:cs="Menlo Regular"/>
          <w:color w:val="491187"/>
          <w:kern w:val="0"/>
        </w:rPr>
        <w:t xml:space="preserve">="" </w:t>
      </w:r>
      <w:proofErr w:type="spellStart"/>
      <w:r>
        <w:rPr>
          <w:rFonts w:ascii="Menlo Regular" w:hAnsi="Menlo Regular" w:cs="Menlo Regular"/>
          <w:color w:val="491187"/>
          <w:kern w:val="0"/>
        </w:rPr>
        <w:t>Int</w:t>
      </w:r>
      <w:proofErr w:type="spellEnd"/>
      <w:r>
        <w:rPr>
          <w:rFonts w:ascii="Menlo Regular" w:hAnsi="Menlo Regular" w:cs="Menlo Regular"/>
          <w:color w:val="491187"/>
          <w:kern w:val="0"/>
        </w:rPr>
        <w:t xml:space="preserve"> /a </w:t>
      </w:r>
      <w:r>
        <w:rPr>
          <w:rFonts w:ascii="Menlo Regular" w:hAnsi="Menlo Regular" w:cs="Menlo Regular"/>
          <w:kern w:val="0"/>
        </w:rPr>
        <w:t>) -&gt; [</w:t>
      </w:r>
      <w:r>
        <w:rPr>
          <w:rFonts w:ascii="Menlo Regular" w:hAnsi="Menlo Regular" w:cs="Menlo Regular"/>
          <w:color w:val="491187"/>
          <w:kern w:val="0"/>
        </w:rPr>
        <w:t xml:space="preserve"> a </w:t>
      </w:r>
      <w:proofErr w:type="spellStart"/>
      <w:r>
        <w:rPr>
          <w:rFonts w:ascii="Menlo Regular" w:hAnsi="Menlo Regular" w:cs="Menlo Regular"/>
          <w:color w:val="491187"/>
          <w:kern w:val="0"/>
        </w:rPr>
        <w:t>href</w:t>
      </w:r>
      <w:proofErr w:type="spellEnd"/>
      <w:r>
        <w:rPr>
          <w:rFonts w:ascii="Menlo Regular" w:hAnsi="Menlo Regular" w:cs="Menlo Regular"/>
          <w:color w:val="491187"/>
          <w:kern w:val="0"/>
        </w:rPr>
        <w:t xml:space="preserve">="" Item /a </w:t>
      </w:r>
      <w:r>
        <w:rPr>
          <w:rFonts w:ascii="Menlo Regular" w:hAnsi="Menlo Regular" w:cs="Menlo Regular"/>
          <w:kern w:val="0"/>
        </w:rPr>
        <w:t>] {</w:t>
      </w:r>
    </w:p>
    <w:p w14:paraId="55B0B9B9" w14:textId="77777777" w:rsidR="008E7F47" w:rsidRDefault="008E7F47" w:rsidP="008E7F47">
      <w:pPr>
        <w:widowControl/>
        <w:numPr>
          <w:ilvl w:val="0"/>
          <w:numId w:val="49"/>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roofErr w:type="spellStart"/>
      <w:proofErr w:type="gramStart"/>
      <w:r>
        <w:rPr>
          <w:rFonts w:ascii="Menlo Regular" w:hAnsi="Menlo Regular" w:cs="Menlo Regular"/>
          <w:color w:val="981B7E"/>
          <w:kern w:val="0"/>
        </w:rPr>
        <w:t>var</w:t>
      </w:r>
      <w:proofErr w:type="spellEnd"/>
      <w:proofErr w:type="gramEnd"/>
      <w:r>
        <w:rPr>
          <w:rFonts w:ascii="Menlo Regular" w:hAnsi="Menlo Regular" w:cs="Menlo Regular"/>
          <w:kern w:val="0"/>
        </w:rPr>
        <w:t xml:space="preserve"> </w:t>
      </w:r>
      <w:r>
        <w:rPr>
          <w:rFonts w:ascii="Menlo Regular" w:hAnsi="Menlo Regular" w:cs="Menlo Regular"/>
          <w:color w:val="325B61"/>
          <w:kern w:val="0"/>
        </w:rPr>
        <w:t>result</w:t>
      </w:r>
      <w:r>
        <w:rPr>
          <w:rFonts w:ascii="Menlo Regular" w:hAnsi="Menlo Regular" w:cs="Menlo Regular"/>
          <w:kern w:val="0"/>
        </w:rPr>
        <w:t xml:space="preserve"> = [</w:t>
      </w:r>
      <w:r>
        <w:rPr>
          <w:rFonts w:ascii="Menlo Regular" w:hAnsi="Menlo Regular" w:cs="Menlo Regular"/>
          <w:color w:val="491187"/>
          <w:kern w:val="0"/>
        </w:rPr>
        <w:t xml:space="preserve"> a </w:t>
      </w:r>
      <w:proofErr w:type="spellStart"/>
      <w:r>
        <w:rPr>
          <w:rFonts w:ascii="Menlo Regular" w:hAnsi="Menlo Regular" w:cs="Menlo Regular"/>
          <w:color w:val="491187"/>
          <w:kern w:val="0"/>
        </w:rPr>
        <w:t>href</w:t>
      </w:r>
      <w:proofErr w:type="spellEnd"/>
      <w:r>
        <w:rPr>
          <w:rFonts w:ascii="Menlo Regular" w:hAnsi="Menlo Regular" w:cs="Menlo Regular"/>
          <w:color w:val="491187"/>
          <w:kern w:val="0"/>
        </w:rPr>
        <w:t xml:space="preserve">="" Item /a </w:t>
      </w:r>
      <w:r>
        <w:rPr>
          <w:rFonts w:ascii="Menlo Regular" w:hAnsi="Menlo Regular" w:cs="Menlo Regular"/>
          <w:kern w:val="0"/>
        </w:rPr>
        <w:t>]()</w:t>
      </w:r>
    </w:p>
    <w:p w14:paraId="77D1E15E" w14:textId="77777777" w:rsidR="008E7F47" w:rsidRDefault="008E7F47" w:rsidP="008E7F47">
      <w:pPr>
        <w:widowControl/>
        <w:numPr>
          <w:ilvl w:val="0"/>
          <w:numId w:val="49"/>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roofErr w:type="gramStart"/>
      <w:r>
        <w:rPr>
          <w:rFonts w:ascii="Menlo Regular" w:hAnsi="Menlo Regular" w:cs="Menlo Regular"/>
          <w:color w:val="981B7E"/>
          <w:kern w:val="0"/>
        </w:rPr>
        <w:t>for</w:t>
      </w:r>
      <w:proofErr w:type="gramEnd"/>
      <w:r>
        <w:rPr>
          <w:rFonts w:ascii="Menlo Regular" w:hAnsi="Menlo Regular" w:cs="Menlo Regular"/>
          <w:kern w:val="0"/>
        </w:rPr>
        <w:t xml:space="preserve"> </w:t>
      </w:r>
      <w:r>
        <w:rPr>
          <w:rFonts w:ascii="Menlo Regular" w:hAnsi="Menlo Regular" w:cs="Menlo Regular"/>
          <w:color w:val="981B7E"/>
          <w:kern w:val="0"/>
        </w:rPr>
        <w:t>_</w:t>
      </w:r>
      <w:r>
        <w:rPr>
          <w:rFonts w:ascii="Menlo Regular" w:hAnsi="Menlo Regular" w:cs="Menlo Regular"/>
          <w:kern w:val="0"/>
        </w:rPr>
        <w:t xml:space="preserve"> </w:t>
      </w:r>
      <w:r>
        <w:rPr>
          <w:rFonts w:ascii="Menlo Regular" w:hAnsi="Menlo Regular" w:cs="Menlo Regular"/>
          <w:color w:val="981B7E"/>
          <w:kern w:val="0"/>
        </w:rPr>
        <w:t>in</w:t>
      </w:r>
      <w:r>
        <w:rPr>
          <w:rFonts w:ascii="Menlo Regular" w:hAnsi="Menlo Regular" w:cs="Menlo Regular"/>
          <w:kern w:val="0"/>
        </w:rPr>
        <w:t xml:space="preserve"> </w:t>
      </w:r>
      <w:r>
        <w:rPr>
          <w:rFonts w:ascii="Menlo Regular" w:hAnsi="Menlo Regular" w:cs="Menlo Regular"/>
          <w:color w:val="1400C4"/>
          <w:kern w:val="0"/>
        </w:rPr>
        <w:t>0</w:t>
      </w:r>
      <w:r>
        <w:rPr>
          <w:rFonts w:ascii="Menlo Regular" w:hAnsi="Menlo Regular" w:cs="Menlo Regular"/>
          <w:kern w:val="0"/>
        </w:rPr>
        <w:t>..&lt;</w:t>
      </w:r>
      <w:proofErr w:type="spellStart"/>
      <w:proofErr w:type="gramStart"/>
      <w:r>
        <w:rPr>
          <w:rFonts w:ascii="Menlo Regular" w:hAnsi="Menlo Regular" w:cs="Menlo Regular"/>
          <w:color w:val="325B61"/>
          <w:kern w:val="0"/>
        </w:rPr>
        <w:t>numberOfTimes</w:t>
      </w:r>
      <w:proofErr w:type="spellEnd"/>
      <w:proofErr w:type="gramEnd"/>
      <w:r>
        <w:rPr>
          <w:rFonts w:ascii="Menlo Regular" w:hAnsi="Menlo Regular" w:cs="Menlo Regular"/>
          <w:kern w:val="0"/>
        </w:rPr>
        <w:t xml:space="preserve"> {</w:t>
      </w:r>
    </w:p>
    <w:p w14:paraId="49BFDA52" w14:textId="77777777" w:rsidR="008E7F47" w:rsidRDefault="008E7F47" w:rsidP="008E7F47">
      <w:pPr>
        <w:widowControl/>
        <w:numPr>
          <w:ilvl w:val="0"/>
          <w:numId w:val="49"/>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roofErr w:type="spellStart"/>
      <w:proofErr w:type="gramStart"/>
      <w:r>
        <w:rPr>
          <w:rFonts w:ascii="Menlo Regular" w:hAnsi="Menlo Regular" w:cs="Menlo Regular"/>
          <w:color w:val="325B61"/>
          <w:kern w:val="0"/>
        </w:rPr>
        <w:t>result</w:t>
      </w:r>
      <w:r>
        <w:rPr>
          <w:rFonts w:ascii="Menlo Regular" w:hAnsi="Menlo Regular" w:cs="Menlo Regular"/>
          <w:kern w:val="0"/>
        </w:rPr>
        <w:t>.</w:t>
      </w:r>
      <w:r>
        <w:rPr>
          <w:rFonts w:ascii="Menlo Regular" w:hAnsi="Menlo Regular" w:cs="Menlo Regular"/>
          <w:color w:val="325B61"/>
          <w:kern w:val="0"/>
        </w:rPr>
        <w:t>append</w:t>
      </w:r>
      <w:proofErr w:type="spellEnd"/>
      <w:proofErr w:type="gramEnd"/>
      <w:r>
        <w:rPr>
          <w:rFonts w:ascii="Menlo Regular" w:hAnsi="Menlo Regular" w:cs="Menlo Regular"/>
          <w:kern w:val="0"/>
        </w:rPr>
        <w:t>(</w:t>
      </w:r>
      <w:r>
        <w:rPr>
          <w:rFonts w:ascii="Menlo Regular" w:hAnsi="Menlo Regular" w:cs="Menlo Regular"/>
          <w:color w:val="325B61"/>
          <w:kern w:val="0"/>
        </w:rPr>
        <w:t>item</w:t>
      </w:r>
      <w:r>
        <w:rPr>
          <w:rFonts w:ascii="Menlo Regular" w:hAnsi="Menlo Regular" w:cs="Menlo Regular"/>
          <w:kern w:val="0"/>
        </w:rPr>
        <w:t>)</w:t>
      </w:r>
    </w:p>
    <w:p w14:paraId="60274957" w14:textId="77777777" w:rsidR="008E7F47" w:rsidRDefault="008E7F47" w:rsidP="008E7F47">
      <w:pPr>
        <w:widowControl/>
        <w:numPr>
          <w:ilvl w:val="0"/>
          <w:numId w:val="49"/>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
    <w:p w14:paraId="5E35685E" w14:textId="77777777" w:rsidR="008E7F47" w:rsidRDefault="008E7F47" w:rsidP="008E7F47">
      <w:pPr>
        <w:widowControl/>
        <w:numPr>
          <w:ilvl w:val="0"/>
          <w:numId w:val="49"/>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roofErr w:type="gramStart"/>
      <w:r>
        <w:rPr>
          <w:rFonts w:ascii="Menlo Regular" w:hAnsi="Menlo Regular" w:cs="Menlo Regular"/>
          <w:color w:val="981B7E"/>
          <w:kern w:val="0"/>
        </w:rPr>
        <w:t>return</w:t>
      </w:r>
      <w:proofErr w:type="gramEnd"/>
      <w:r>
        <w:rPr>
          <w:rFonts w:ascii="Menlo Regular" w:hAnsi="Menlo Regular" w:cs="Menlo Regular"/>
          <w:kern w:val="0"/>
        </w:rPr>
        <w:t xml:space="preserve"> </w:t>
      </w:r>
      <w:r>
        <w:rPr>
          <w:rFonts w:ascii="Menlo Regular" w:hAnsi="Menlo Regular" w:cs="Menlo Regular"/>
          <w:color w:val="325B61"/>
          <w:kern w:val="0"/>
        </w:rPr>
        <w:t>result</w:t>
      </w:r>
    </w:p>
    <w:p w14:paraId="41F1CF37" w14:textId="77777777" w:rsidR="008E7F47" w:rsidRDefault="008E7F47" w:rsidP="008E7F47">
      <w:pPr>
        <w:widowControl/>
        <w:numPr>
          <w:ilvl w:val="0"/>
          <w:numId w:val="49"/>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w:t>
      </w:r>
    </w:p>
    <w:p w14:paraId="74A74E7D" w14:textId="77777777" w:rsidR="008E7F47" w:rsidRDefault="008E7F47" w:rsidP="008E7F47">
      <w:pPr>
        <w:widowControl/>
        <w:numPr>
          <w:ilvl w:val="0"/>
          <w:numId w:val="49"/>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color w:val="325B61"/>
          <w:kern w:val="1"/>
        </w:rPr>
        <w:tab/>
      </w:r>
      <w:r>
        <w:rPr>
          <w:rFonts w:ascii="Menlo Regular" w:hAnsi="Menlo Regular" w:cs="Menlo Regular"/>
          <w:color w:val="325B61"/>
          <w:kern w:val="1"/>
        </w:rPr>
        <w:tab/>
      </w:r>
      <w:proofErr w:type="spellStart"/>
      <w:proofErr w:type="gramStart"/>
      <w:r>
        <w:rPr>
          <w:rFonts w:ascii="Menlo Regular" w:hAnsi="Menlo Regular" w:cs="Menlo Regular"/>
          <w:color w:val="325B61"/>
          <w:kern w:val="0"/>
        </w:rPr>
        <w:t>makeArray</w:t>
      </w:r>
      <w:proofErr w:type="spellEnd"/>
      <w:proofErr w:type="gramEnd"/>
      <w:r>
        <w:rPr>
          <w:rFonts w:ascii="Menlo Regular" w:hAnsi="Menlo Regular" w:cs="Menlo Regular"/>
          <w:kern w:val="0"/>
        </w:rPr>
        <w:t>(</w:t>
      </w:r>
      <w:r>
        <w:rPr>
          <w:rFonts w:ascii="Menlo Regular" w:hAnsi="Menlo Regular" w:cs="Menlo Regular"/>
          <w:color w:val="325B61"/>
          <w:kern w:val="0"/>
        </w:rPr>
        <w:t>repeating</w:t>
      </w:r>
      <w:r>
        <w:rPr>
          <w:rFonts w:ascii="Menlo Regular" w:hAnsi="Menlo Regular" w:cs="Menlo Regular"/>
          <w:kern w:val="0"/>
        </w:rPr>
        <w:t xml:space="preserve">: </w:t>
      </w:r>
      <w:r>
        <w:rPr>
          <w:rFonts w:ascii="Menlo Regular" w:hAnsi="Menlo Regular" w:cs="Menlo Regular"/>
          <w:color w:val="B50013"/>
          <w:kern w:val="0"/>
        </w:rPr>
        <w:t>"knock"</w:t>
      </w:r>
      <w:r>
        <w:rPr>
          <w:rFonts w:ascii="Menlo Regular" w:hAnsi="Menlo Regular" w:cs="Menlo Regular"/>
          <w:kern w:val="0"/>
        </w:rPr>
        <w:t xml:space="preserve">, </w:t>
      </w:r>
      <w:r>
        <w:rPr>
          <w:rFonts w:ascii="Menlo Regular" w:hAnsi="Menlo Regular" w:cs="Menlo Regular"/>
          <w:color w:val="325B61"/>
          <w:kern w:val="0"/>
        </w:rPr>
        <w:t>numberOfTimes</w:t>
      </w:r>
      <w:r>
        <w:rPr>
          <w:rFonts w:ascii="Menlo Regular" w:hAnsi="Menlo Regular" w:cs="Menlo Regular"/>
          <w:kern w:val="0"/>
        </w:rPr>
        <w:t>:</w:t>
      </w:r>
      <w:r>
        <w:rPr>
          <w:rFonts w:ascii="Menlo Regular" w:hAnsi="Menlo Regular" w:cs="Menlo Regular"/>
          <w:color w:val="1400C4"/>
          <w:kern w:val="0"/>
        </w:rPr>
        <w:t>4</w:t>
      </w:r>
      <w:r>
        <w:rPr>
          <w:rFonts w:ascii="Menlo Regular" w:hAnsi="Menlo Regular" w:cs="Menlo Regular"/>
          <w:kern w:val="0"/>
        </w:rPr>
        <w:t>)</w:t>
      </w:r>
    </w:p>
    <w:p w14:paraId="517B05A0" w14:textId="77777777" w:rsidR="008E7F47" w:rsidRDefault="008E7F47" w:rsidP="008E7F47">
      <w:pPr>
        <w:widowControl/>
        <w:autoSpaceDE w:val="0"/>
        <w:autoSpaceDN w:val="0"/>
        <w:adjustRightInd w:val="0"/>
        <w:jc w:val="left"/>
        <w:rPr>
          <w:rFonts w:ascii="Helvetica" w:hAnsi="Helvetica" w:cs="Helvetica"/>
          <w:color w:val="323232"/>
          <w:kern w:val="0"/>
          <w:sz w:val="28"/>
          <w:szCs w:val="28"/>
        </w:rPr>
      </w:pPr>
      <w:r>
        <w:rPr>
          <w:rFonts w:ascii="Helvetica" w:hAnsi="Helvetica" w:cs="Helvetica"/>
          <w:color w:val="323232"/>
          <w:kern w:val="0"/>
          <w:sz w:val="28"/>
          <w:szCs w:val="28"/>
        </w:rPr>
        <w:t>You can make generic forms of functions and methods, as well as classes, enumerations, and structures.</w:t>
      </w:r>
    </w:p>
    <w:p w14:paraId="77939A79" w14:textId="77777777" w:rsidR="008E7F47" w:rsidRDefault="008E7F47" w:rsidP="008E7F47">
      <w:pPr>
        <w:widowControl/>
        <w:numPr>
          <w:ilvl w:val="0"/>
          <w:numId w:val="50"/>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color w:val="0F730F"/>
          <w:kern w:val="1"/>
        </w:rPr>
        <w:tab/>
      </w:r>
      <w:r>
        <w:rPr>
          <w:rFonts w:ascii="Menlo Regular" w:hAnsi="Menlo Regular" w:cs="Menlo Regular"/>
          <w:color w:val="0F730F"/>
          <w:kern w:val="1"/>
        </w:rPr>
        <w:tab/>
      </w:r>
      <w:r>
        <w:rPr>
          <w:rFonts w:ascii="Menlo Regular" w:hAnsi="Menlo Regular" w:cs="Menlo Regular"/>
          <w:color w:val="0F730F"/>
          <w:kern w:val="0"/>
        </w:rPr>
        <w:t xml:space="preserve">// </w:t>
      </w:r>
      <w:proofErr w:type="spellStart"/>
      <w:r>
        <w:rPr>
          <w:rFonts w:ascii="Menlo Regular" w:hAnsi="Menlo Regular" w:cs="Menlo Regular"/>
          <w:color w:val="0F730F"/>
          <w:kern w:val="0"/>
        </w:rPr>
        <w:t>Reimplement</w:t>
      </w:r>
      <w:proofErr w:type="spellEnd"/>
      <w:r>
        <w:rPr>
          <w:rFonts w:ascii="Menlo Regular" w:hAnsi="Menlo Regular" w:cs="Menlo Regular"/>
          <w:color w:val="0F730F"/>
          <w:kern w:val="0"/>
        </w:rPr>
        <w:t xml:space="preserve"> the Swift standard library's optional type</w:t>
      </w:r>
    </w:p>
    <w:p w14:paraId="7499FB81" w14:textId="77777777" w:rsidR="008E7F47" w:rsidRDefault="008E7F47" w:rsidP="008E7F47">
      <w:pPr>
        <w:widowControl/>
        <w:numPr>
          <w:ilvl w:val="0"/>
          <w:numId w:val="50"/>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color w:val="981B7E"/>
          <w:kern w:val="1"/>
        </w:rPr>
        <w:tab/>
      </w:r>
      <w:r>
        <w:rPr>
          <w:rFonts w:ascii="Menlo Regular" w:hAnsi="Menlo Regular" w:cs="Menlo Regular"/>
          <w:color w:val="981B7E"/>
          <w:kern w:val="1"/>
        </w:rPr>
        <w:tab/>
      </w:r>
      <w:proofErr w:type="spellStart"/>
      <w:proofErr w:type="gramStart"/>
      <w:r>
        <w:rPr>
          <w:rFonts w:ascii="Menlo Regular" w:hAnsi="Menlo Regular" w:cs="Menlo Regular"/>
          <w:color w:val="981B7E"/>
          <w:kern w:val="0"/>
        </w:rPr>
        <w:t>enum</w:t>
      </w:r>
      <w:proofErr w:type="spellEnd"/>
      <w:proofErr w:type="gramEnd"/>
      <w:r>
        <w:rPr>
          <w:rFonts w:ascii="Menlo Regular" w:hAnsi="Menlo Regular" w:cs="Menlo Regular"/>
          <w:kern w:val="0"/>
        </w:rPr>
        <w:t xml:space="preserve"> </w:t>
      </w:r>
      <w:proofErr w:type="spellStart"/>
      <w:r>
        <w:rPr>
          <w:rFonts w:ascii="Menlo Regular" w:hAnsi="Menlo Regular" w:cs="Menlo Regular"/>
          <w:color w:val="325B61"/>
          <w:kern w:val="0"/>
        </w:rPr>
        <w:t>OptionalValue</w:t>
      </w:r>
      <w:proofErr w:type="spellEnd"/>
      <w:r>
        <w:rPr>
          <w:rFonts w:ascii="Menlo Regular" w:hAnsi="Menlo Regular" w:cs="Menlo Regular"/>
          <w:kern w:val="0"/>
        </w:rPr>
        <w:t>&lt;</w:t>
      </w:r>
      <w:r>
        <w:rPr>
          <w:rFonts w:ascii="Menlo Regular" w:hAnsi="Menlo Regular" w:cs="Menlo Regular"/>
          <w:color w:val="325B61"/>
          <w:kern w:val="0"/>
        </w:rPr>
        <w:t>Wrapped</w:t>
      </w:r>
      <w:r>
        <w:rPr>
          <w:rFonts w:ascii="Menlo Regular" w:hAnsi="Menlo Regular" w:cs="Menlo Regular"/>
          <w:kern w:val="0"/>
        </w:rPr>
        <w:t>&gt; {</w:t>
      </w:r>
    </w:p>
    <w:p w14:paraId="52528543" w14:textId="77777777" w:rsidR="008E7F47" w:rsidRDefault="008E7F47" w:rsidP="008E7F47">
      <w:pPr>
        <w:widowControl/>
        <w:numPr>
          <w:ilvl w:val="0"/>
          <w:numId w:val="50"/>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roofErr w:type="gramStart"/>
      <w:r>
        <w:rPr>
          <w:rFonts w:ascii="Menlo Regular" w:hAnsi="Menlo Regular" w:cs="Menlo Regular"/>
          <w:color w:val="981B7E"/>
          <w:kern w:val="0"/>
        </w:rPr>
        <w:t>case</w:t>
      </w:r>
      <w:proofErr w:type="gramEnd"/>
      <w:r>
        <w:rPr>
          <w:rFonts w:ascii="Menlo Regular" w:hAnsi="Menlo Regular" w:cs="Menlo Regular"/>
          <w:kern w:val="0"/>
        </w:rPr>
        <w:t xml:space="preserve"> </w:t>
      </w:r>
      <w:r>
        <w:rPr>
          <w:rFonts w:ascii="Menlo Regular" w:hAnsi="Menlo Regular" w:cs="Menlo Regular"/>
          <w:color w:val="325B61"/>
          <w:kern w:val="0"/>
        </w:rPr>
        <w:t>none</w:t>
      </w:r>
    </w:p>
    <w:p w14:paraId="42CF4FDA" w14:textId="77777777" w:rsidR="008E7F47" w:rsidRDefault="008E7F47" w:rsidP="008E7F47">
      <w:pPr>
        <w:widowControl/>
        <w:numPr>
          <w:ilvl w:val="0"/>
          <w:numId w:val="50"/>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roofErr w:type="gramStart"/>
      <w:r>
        <w:rPr>
          <w:rFonts w:ascii="Menlo Regular" w:hAnsi="Menlo Regular" w:cs="Menlo Regular"/>
          <w:color w:val="981B7E"/>
          <w:kern w:val="0"/>
        </w:rPr>
        <w:t>case</w:t>
      </w:r>
      <w:proofErr w:type="gramEnd"/>
      <w:r>
        <w:rPr>
          <w:rFonts w:ascii="Menlo Regular" w:hAnsi="Menlo Regular" w:cs="Menlo Regular"/>
          <w:kern w:val="0"/>
        </w:rPr>
        <w:t xml:space="preserve"> </w:t>
      </w:r>
      <w:r>
        <w:rPr>
          <w:rFonts w:ascii="Menlo Regular" w:hAnsi="Menlo Regular" w:cs="Menlo Regular"/>
          <w:color w:val="325B61"/>
          <w:kern w:val="0"/>
        </w:rPr>
        <w:t>some</w:t>
      </w:r>
      <w:r>
        <w:rPr>
          <w:rFonts w:ascii="Menlo Regular" w:hAnsi="Menlo Regular" w:cs="Menlo Regular"/>
          <w:kern w:val="0"/>
        </w:rPr>
        <w:t>(</w:t>
      </w:r>
      <w:r>
        <w:rPr>
          <w:rFonts w:ascii="Menlo Regular" w:hAnsi="Menlo Regular" w:cs="Menlo Regular"/>
          <w:color w:val="325B61"/>
          <w:kern w:val="0"/>
        </w:rPr>
        <w:t>Wrapped</w:t>
      </w:r>
      <w:r>
        <w:rPr>
          <w:rFonts w:ascii="Menlo Regular" w:hAnsi="Menlo Regular" w:cs="Menlo Regular"/>
          <w:kern w:val="0"/>
        </w:rPr>
        <w:t>)</w:t>
      </w:r>
    </w:p>
    <w:p w14:paraId="26374958" w14:textId="77777777" w:rsidR="008E7F47" w:rsidRDefault="008E7F47" w:rsidP="008E7F47">
      <w:pPr>
        <w:widowControl/>
        <w:numPr>
          <w:ilvl w:val="0"/>
          <w:numId w:val="50"/>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w:t>
      </w:r>
    </w:p>
    <w:p w14:paraId="32058511" w14:textId="77777777" w:rsidR="008E7F47" w:rsidRDefault="008E7F47" w:rsidP="008E7F47">
      <w:pPr>
        <w:widowControl/>
        <w:numPr>
          <w:ilvl w:val="0"/>
          <w:numId w:val="50"/>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color w:val="981B7E"/>
          <w:kern w:val="1"/>
        </w:rPr>
        <w:tab/>
      </w:r>
      <w:r>
        <w:rPr>
          <w:rFonts w:ascii="Menlo Regular" w:hAnsi="Menlo Regular" w:cs="Menlo Regular"/>
          <w:color w:val="981B7E"/>
          <w:kern w:val="1"/>
        </w:rPr>
        <w:tab/>
      </w:r>
      <w:proofErr w:type="spellStart"/>
      <w:proofErr w:type="gramStart"/>
      <w:r>
        <w:rPr>
          <w:rFonts w:ascii="Menlo Regular" w:hAnsi="Menlo Regular" w:cs="Menlo Regular"/>
          <w:color w:val="981B7E"/>
          <w:kern w:val="0"/>
        </w:rPr>
        <w:t>var</w:t>
      </w:r>
      <w:proofErr w:type="spellEnd"/>
      <w:proofErr w:type="gramEnd"/>
      <w:r>
        <w:rPr>
          <w:rFonts w:ascii="Menlo Regular" w:hAnsi="Menlo Regular" w:cs="Menlo Regular"/>
          <w:kern w:val="0"/>
        </w:rPr>
        <w:t xml:space="preserve"> </w:t>
      </w:r>
      <w:proofErr w:type="spellStart"/>
      <w:r>
        <w:rPr>
          <w:rFonts w:ascii="Menlo Regular" w:hAnsi="Menlo Regular" w:cs="Menlo Regular"/>
          <w:color w:val="325B61"/>
          <w:kern w:val="0"/>
        </w:rPr>
        <w:t>possibleInteger</w:t>
      </w:r>
      <w:proofErr w:type="spellEnd"/>
      <w:r>
        <w:rPr>
          <w:rFonts w:ascii="Menlo Regular" w:hAnsi="Menlo Regular" w:cs="Menlo Regular"/>
          <w:kern w:val="0"/>
        </w:rPr>
        <w:t xml:space="preserve">: </w:t>
      </w:r>
      <w:r>
        <w:rPr>
          <w:rFonts w:ascii="Menlo Regular" w:hAnsi="Menlo Regular" w:cs="Menlo Regular"/>
          <w:color w:val="491187"/>
          <w:kern w:val="0"/>
        </w:rPr>
        <w:t xml:space="preserve"> a </w:t>
      </w:r>
      <w:proofErr w:type="spellStart"/>
      <w:r>
        <w:rPr>
          <w:rFonts w:ascii="Menlo Regular" w:hAnsi="Menlo Regular" w:cs="Menlo Regular"/>
          <w:color w:val="491187"/>
          <w:kern w:val="0"/>
        </w:rPr>
        <w:t>href</w:t>
      </w:r>
      <w:proofErr w:type="spellEnd"/>
      <w:r>
        <w:rPr>
          <w:rFonts w:ascii="Menlo Regular" w:hAnsi="Menlo Regular" w:cs="Menlo Regular"/>
          <w:color w:val="491187"/>
          <w:kern w:val="0"/>
        </w:rPr>
        <w:t xml:space="preserve">="" </w:t>
      </w:r>
      <w:proofErr w:type="spellStart"/>
      <w:r>
        <w:rPr>
          <w:rFonts w:ascii="Menlo Regular" w:hAnsi="Menlo Regular" w:cs="Menlo Regular"/>
          <w:color w:val="491187"/>
          <w:kern w:val="0"/>
        </w:rPr>
        <w:t>OptionalValue</w:t>
      </w:r>
      <w:proofErr w:type="spellEnd"/>
      <w:r>
        <w:rPr>
          <w:rFonts w:ascii="Menlo Regular" w:hAnsi="Menlo Regular" w:cs="Menlo Regular"/>
          <w:color w:val="491187"/>
          <w:kern w:val="0"/>
        </w:rPr>
        <w:t xml:space="preserve"> /a </w:t>
      </w:r>
      <w:r>
        <w:rPr>
          <w:rFonts w:ascii="Menlo Regular" w:hAnsi="Menlo Regular" w:cs="Menlo Regular"/>
          <w:kern w:val="0"/>
        </w:rPr>
        <w:t>&lt;</w:t>
      </w:r>
      <w:r>
        <w:rPr>
          <w:rFonts w:ascii="Menlo Regular" w:hAnsi="Menlo Regular" w:cs="Menlo Regular"/>
          <w:color w:val="491187"/>
          <w:kern w:val="0"/>
        </w:rPr>
        <w:t xml:space="preserve"> a </w:t>
      </w:r>
      <w:proofErr w:type="spellStart"/>
      <w:r>
        <w:rPr>
          <w:rFonts w:ascii="Menlo Regular" w:hAnsi="Menlo Regular" w:cs="Menlo Regular"/>
          <w:color w:val="491187"/>
          <w:kern w:val="0"/>
        </w:rPr>
        <w:t>href</w:t>
      </w:r>
      <w:proofErr w:type="spellEnd"/>
      <w:r>
        <w:rPr>
          <w:rFonts w:ascii="Menlo Regular" w:hAnsi="Menlo Regular" w:cs="Menlo Regular"/>
          <w:color w:val="491187"/>
          <w:kern w:val="0"/>
        </w:rPr>
        <w:t xml:space="preserve">="" </w:t>
      </w:r>
      <w:proofErr w:type="spellStart"/>
      <w:r>
        <w:rPr>
          <w:rFonts w:ascii="Menlo Regular" w:hAnsi="Menlo Regular" w:cs="Menlo Regular"/>
          <w:color w:val="491187"/>
          <w:kern w:val="0"/>
        </w:rPr>
        <w:t>Int</w:t>
      </w:r>
      <w:proofErr w:type="spellEnd"/>
      <w:r>
        <w:rPr>
          <w:rFonts w:ascii="Menlo Regular" w:hAnsi="Menlo Regular" w:cs="Menlo Regular"/>
          <w:color w:val="491187"/>
          <w:kern w:val="0"/>
        </w:rPr>
        <w:t xml:space="preserve"> /a </w:t>
      </w:r>
      <w:r>
        <w:rPr>
          <w:rFonts w:ascii="Menlo Regular" w:hAnsi="Menlo Regular" w:cs="Menlo Regular"/>
          <w:kern w:val="0"/>
        </w:rPr>
        <w:t>&gt; = .</w:t>
      </w:r>
      <w:r>
        <w:rPr>
          <w:rFonts w:ascii="Menlo Regular" w:hAnsi="Menlo Regular" w:cs="Menlo Regular"/>
          <w:color w:val="325B61"/>
          <w:kern w:val="0"/>
        </w:rPr>
        <w:t>none</w:t>
      </w:r>
    </w:p>
    <w:p w14:paraId="18CEBDB0" w14:textId="77777777" w:rsidR="008E7F47" w:rsidRDefault="008E7F47" w:rsidP="008E7F47">
      <w:pPr>
        <w:widowControl/>
        <w:numPr>
          <w:ilvl w:val="0"/>
          <w:numId w:val="50"/>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color w:val="325B61"/>
          <w:kern w:val="1"/>
        </w:rPr>
        <w:tab/>
      </w:r>
      <w:r>
        <w:rPr>
          <w:rFonts w:ascii="Menlo Regular" w:hAnsi="Menlo Regular" w:cs="Menlo Regular"/>
          <w:color w:val="325B61"/>
          <w:kern w:val="1"/>
        </w:rPr>
        <w:tab/>
      </w:r>
      <w:proofErr w:type="spellStart"/>
      <w:proofErr w:type="gramStart"/>
      <w:r>
        <w:rPr>
          <w:rFonts w:ascii="Menlo Regular" w:hAnsi="Menlo Regular" w:cs="Menlo Regular"/>
          <w:color w:val="325B61"/>
          <w:kern w:val="0"/>
        </w:rPr>
        <w:t>possibleInteger</w:t>
      </w:r>
      <w:proofErr w:type="spellEnd"/>
      <w:proofErr w:type="gramEnd"/>
      <w:r>
        <w:rPr>
          <w:rFonts w:ascii="Menlo Regular" w:hAnsi="Menlo Regular" w:cs="Menlo Regular"/>
          <w:kern w:val="0"/>
        </w:rPr>
        <w:t xml:space="preserve"> = .</w:t>
      </w:r>
      <w:r>
        <w:rPr>
          <w:rFonts w:ascii="Menlo Regular" w:hAnsi="Menlo Regular" w:cs="Menlo Regular"/>
          <w:color w:val="325B61"/>
          <w:kern w:val="0"/>
        </w:rPr>
        <w:t>some</w:t>
      </w:r>
      <w:r>
        <w:rPr>
          <w:rFonts w:ascii="Menlo Regular" w:hAnsi="Menlo Regular" w:cs="Menlo Regular"/>
          <w:kern w:val="0"/>
        </w:rPr>
        <w:t>(</w:t>
      </w:r>
      <w:r>
        <w:rPr>
          <w:rFonts w:ascii="Menlo Regular" w:hAnsi="Menlo Regular" w:cs="Menlo Regular"/>
          <w:color w:val="1400C4"/>
          <w:kern w:val="0"/>
        </w:rPr>
        <w:t>100</w:t>
      </w:r>
      <w:r>
        <w:rPr>
          <w:rFonts w:ascii="Menlo Regular" w:hAnsi="Menlo Regular" w:cs="Menlo Regular"/>
          <w:kern w:val="0"/>
        </w:rPr>
        <w:t>)</w:t>
      </w:r>
    </w:p>
    <w:p w14:paraId="4E4FBA9D" w14:textId="77777777" w:rsidR="008E7F47" w:rsidRDefault="008E7F47" w:rsidP="008E7F47">
      <w:pPr>
        <w:widowControl/>
        <w:autoSpaceDE w:val="0"/>
        <w:autoSpaceDN w:val="0"/>
        <w:adjustRightInd w:val="0"/>
        <w:jc w:val="left"/>
        <w:rPr>
          <w:rFonts w:ascii="Helvetica" w:hAnsi="Helvetica" w:cs="Helvetica"/>
          <w:color w:val="323232"/>
          <w:kern w:val="0"/>
          <w:sz w:val="28"/>
          <w:szCs w:val="28"/>
        </w:rPr>
      </w:pPr>
      <w:r>
        <w:rPr>
          <w:rFonts w:ascii="Helvetica" w:hAnsi="Helvetica" w:cs="Helvetica"/>
          <w:color w:val="323232"/>
          <w:kern w:val="0"/>
          <w:sz w:val="28"/>
          <w:szCs w:val="28"/>
        </w:rPr>
        <w:t xml:space="preserve">Use </w:t>
      </w:r>
      <w:r>
        <w:rPr>
          <w:rFonts w:ascii="Menlo Regular" w:hAnsi="Menlo Regular" w:cs="Menlo Regular"/>
          <w:color w:val="6D6D6D"/>
          <w:kern w:val="0"/>
        </w:rPr>
        <w:t>where</w:t>
      </w:r>
      <w:r>
        <w:rPr>
          <w:rFonts w:ascii="Helvetica" w:hAnsi="Helvetica" w:cs="Helvetica"/>
          <w:color w:val="323232"/>
          <w:kern w:val="0"/>
          <w:sz w:val="28"/>
          <w:szCs w:val="28"/>
        </w:rPr>
        <w:t xml:space="preserve"> right before the body to specify a list of requirements—for example, to require the type to implement a protocol, to require two types to be the same, or to require a class to have a particular superclass.</w:t>
      </w:r>
    </w:p>
    <w:p w14:paraId="63B70348" w14:textId="77777777" w:rsidR="008E7F47" w:rsidRDefault="008E7F47" w:rsidP="008E7F47">
      <w:pPr>
        <w:widowControl/>
        <w:numPr>
          <w:ilvl w:val="0"/>
          <w:numId w:val="51"/>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color w:val="981B7E"/>
          <w:kern w:val="1"/>
        </w:rPr>
        <w:tab/>
      </w:r>
      <w:r>
        <w:rPr>
          <w:rFonts w:ascii="Menlo Regular" w:hAnsi="Menlo Regular" w:cs="Menlo Regular"/>
          <w:color w:val="981B7E"/>
          <w:kern w:val="1"/>
        </w:rPr>
        <w:tab/>
      </w:r>
      <w:proofErr w:type="spellStart"/>
      <w:proofErr w:type="gramStart"/>
      <w:r>
        <w:rPr>
          <w:rFonts w:ascii="Menlo Regular" w:hAnsi="Menlo Regular" w:cs="Menlo Regular"/>
          <w:color w:val="981B7E"/>
          <w:kern w:val="0"/>
        </w:rPr>
        <w:t>func</w:t>
      </w:r>
      <w:proofErr w:type="spellEnd"/>
      <w:proofErr w:type="gramEnd"/>
      <w:r>
        <w:rPr>
          <w:rFonts w:ascii="Menlo Regular" w:hAnsi="Menlo Regular" w:cs="Menlo Regular"/>
          <w:kern w:val="0"/>
        </w:rPr>
        <w:t xml:space="preserve"> </w:t>
      </w:r>
      <w:proofErr w:type="spellStart"/>
      <w:r>
        <w:rPr>
          <w:rFonts w:ascii="Menlo Regular" w:hAnsi="Menlo Regular" w:cs="Menlo Regular"/>
          <w:color w:val="325B61"/>
          <w:kern w:val="0"/>
        </w:rPr>
        <w:t>anyCommonElements</w:t>
      </w:r>
      <w:proofErr w:type="spellEnd"/>
      <w:r>
        <w:rPr>
          <w:rFonts w:ascii="Menlo Regular" w:hAnsi="Menlo Regular" w:cs="Menlo Regular"/>
          <w:kern w:val="0"/>
        </w:rPr>
        <w:t>&lt;</w:t>
      </w:r>
      <w:r>
        <w:rPr>
          <w:rFonts w:ascii="Menlo Regular" w:hAnsi="Menlo Regular" w:cs="Menlo Regular"/>
          <w:color w:val="325B61"/>
          <w:kern w:val="0"/>
        </w:rPr>
        <w:t>T</w:t>
      </w:r>
      <w:r>
        <w:rPr>
          <w:rFonts w:ascii="Menlo Regular" w:hAnsi="Menlo Regular" w:cs="Menlo Regular"/>
          <w:kern w:val="0"/>
        </w:rPr>
        <w:t xml:space="preserve">: </w:t>
      </w:r>
      <w:r>
        <w:rPr>
          <w:rFonts w:ascii="Menlo Regular" w:hAnsi="Menlo Regular" w:cs="Menlo Regular"/>
          <w:color w:val="491187"/>
          <w:kern w:val="0"/>
        </w:rPr>
        <w:t xml:space="preserve"> a </w:t>
      </w:r>
      <w:proofErr w:type="spellStart"/>
      <w:r>
        <w:rPr>
          <w:rFonts w:ascii="Menlo Regular" w:hAnsi="Menlo Regular" w:cs="Menlo Regular"/>
          <w:color w:val="491187"/>
          <w:kern w:val="0"/>
        </w:rPr>
        <w:t>href</w:t>
      </w:r>
      <w:proofErr w:type="spellEnd"/>
      <w:r>
        <w:rPr>
          <w:rFonts w:ascii="Menlo Regular" w:hAnsi="Menlo Regular" w:cs="Menlo Regular"/>
          <w:color w:val="491187"/>
          <w:kern w:val="0"/>
        </w:rPr>
        <w:t xml:space="preserve">="" Sequence /a </w:t>
      </w:r>
      <w:r>
        <w:rPr>
          <w:rFonts w:ascii="Menlo Regular" w:hAnsi="Menlo Regular" w:cs="Menlo Regular"/>
          <w:kern w:val="0"/>
        </w:rPr>
        <w:t xml:space="preserve">, </w:t>
      </w:r>
      <w:r>
        <w:rPr>
          <w:rFonts w:ascii="Menlo Regular" w:hAnsi="Menlo Regular" w:cs="Menlo Regular"/>
          <w:color w:val="325B61"/>
          <w:kern w:val="0"/>
        </w:rPr>
        <w:t>U</w:t>
      </w:r>
      <w:r>
        <w:rPr>
          <w:rFonts w:ascii="Menlo Regular" w:hAnsi="Menlo Regular" w:cs="Menlo Regular"/>
          <w:kern w:val="0"/>
        </w:rPr>
        <w:t xml:space="preserve">: </w:t>
      </w:r>
      <w:r>
        <w:rPr>
          <w:rFonts w:ascii="Menlo Regular" w:hAnsi="Menlo Regular" w:cs="Menlo Regular"/>
          <w:color w:val="491187"/>
          <w:kern w:val="0"/>
        </w:rPr>
        <w:t xml:space="preserve"> a </w:t>
      </w:r>
      <w:proofErr w:type="spellStart"/>
      <w:r>
        <w:rPr>
          <w:rFonts w:ascii="Menlo Regular" w:hAnsi="Menlo Regular" w:cs="Menlo Regular"/>
          <w:color w:val="491187"/>
          <w:kern w:val="0"/>
        </w:rPr>
        <w:t>href</w:t>
      </w:r>
      <w:proofErr w:type="spellEnd"/>
      <w:r>
        <w:rPr>
          <w:rFonts w:ascii="Menlo Regular" w:hAnsi="Menlo Regular" w:cs="Menlo Regular"/>
          <w:color w:val="491187"/>
          <w:kern w:val="0"/>
        </w:rPr>
        <w:t xml:space="preserve">="" Sequence /a </w:t>
      </w:r>
      <w:r>
        <w:rPr>
          <w:rFonts w:ascii="Menlo Regular" w:hAnsi="Menlo Regular" w:cs="Menlo Regular"/>
          <w:kern w:val="0"/>
        </w:rPr>
        <w:t>&gt;(</w:t>
      </w:r>
      <w:r>
        <w:rPr>
          <w:rFonts w:ascii="Menlo Regular" w:hAnsi="Menlo Regular" w:cs="Menlo Regular"/>
          <w:color w:val="981B7E"/>
          <w:kern w:val="0"/>
        </w:rPr>
        <w:t>_</w:t>
      </w:r>
      <w:r>
        <w:rPr>
          <w:rFonts w:ascii="Menlo Regular" w:hAnsi="Menlo Regular" w:cs="Menlo Regular"/>
          <w:kern w:val="0"/>
        </w:rPr>
        <w:t xml:space="preserve"> </w:t>
      </w:r>
      <w:r>
        <w:rPr>
          <w:rFonts w:ascii="Menlo Regular" w:hAnsi="Menlo Regular" w:cs="Menlo Regular"/>
          <w:color w:val="325B61"/>
          <w:kern w:val="0"/>
        </w:rPr>
        <w:t>lhs</w:t>
      </w:r>
      <w:r>
        <w:rPr>
          <w:rFonts w:ascii="Menlo Regular" w:hAnsi="Menlo Regular" w:cs="Menlo Regular"/>
          <w:kern w:val="0"/>
        </w:rPr>
        <w:t xml:space="preserve">: </w:t>
      </w:r>
      <w:r>
        <w:rPr>
          <w:rFonts w:ascii="Menlo Regular" w:hAnsi="Menlo Regular" w:cs="Menlo Regular"/>
          <w:color w:val="325B61"/>
          <w:kern w:val="0"/>
        </w:rPr>
        <w:t>T</w:t>
      </w:r>
      <w:r>
        <w:rPr>
          <w:rFonts w:ascii="Menlo Regular" w:hAnsi="Menlo Regular" w:cs="Menlo Regular"/>
          <w:kern w:val="0"/>
        </w:rPr>
        <w:t xml:space="preserve">, </w:t>
      </w:r>
      <w:r>
        <w:rPr>
          <w:rFonts w:ascii="Menlo Regular" w:hAnsi="Menlo Regular" w:cs="Menlo Regular"/>
          <w:color w:val="981B7E"/>
          <w:kern w:val="0"/>
        </w:rPr>
        <w:t>_</w:t>
      </w:r>
      <w:r>
        <w:rPr>
          <w:rFonts w:ascii="Menlo Regular" w:hAnsi="Menlo Regular" w:cs="Menlo Regular"/>
          <w:kern w:val="0"/>
        </w:rPr>
        <w:t xml:space="preserve"> </w:t>
      </w:r>
      <w:proofErr w:type="spellStart"/>
      <w:r>
        <w:rPr>
          <w:rFonts w:ascii="Menlo Regular" w:hAnsi="Menlo Regular" w:cs="Menlo Regular"/>
          <w:color w:val="325B61"/>
          <w:kern w:val="0"/>
        </w:rPr>
        <w:t>rhs</w:t>
      </w:r>
      <w:proofErr w:type="spellEnd"/>
      <w:r>
        <w:rPr>
          <w:rFonts w:ascii="Menlo Regular" w:hAnsi="Menlo Regular" w:cs="Menlo Regular"/>
          <w:kern w:val="0"/>
        </w:rPr>
        <w:t xml:space="preserve">: </w:t>
      </w:r>
      <w:r>
        <w:rPr>
          <w:rFonts w:ascii="Menlo Regular" w:hAnsi="Menlo Regular" w:cs="Menlo Regular"/>
          <w:color w:val="325B61"/>
          <w:kern w:val="0"/>
        </w:rPr>
        <w:t>U</w:t>
      </w:r>
      <w:r>
        <w:rPr>
          <w:rFonts w:ascii="Menlo Regular" w:hAnsi="Menlo Regular" w:cs="Menlo Regular"/>
          <w:kern w:val="0"/>
        </w:rPr>
        <w:t xml:space="preserve">) -&gt; </w:t>
      </w:r>
      <w:proofErr w:type="spellStart"/>
      <w:r>
        <w:rPr>
          <w:rFonts w:ascii="Menlo Regular" w:hAnsi="Menlo Regular" w:cs="Menlo Regular"/>
          <w:color w:val="325B61"/>
          <w:kern w:val="0"/>
        </w:rPr>
        <w:t>Bool</w:t>
      </w:r>
      <w:proofErr w:type="spellEnd"/>
    </w:p>
    <w:p w14:paraId="7F05D0B9" w14:textId="77777777" w:rsidR="008E7F47" w:rsidRDefault="008E7F47" w:rsidP="008E7F47">
      <w:pPr>
        <w:widowControl/>
        <w:numPr>
          <w:ilvl w:val="0"/>
          <w:numId w:val="51"/>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roofErr w:type="gramStart"/>
      <w:r>
        <w:rPr>
          <w:rFonts w:ascii="Menlo Regular" w:hAnsi="Menlo Regular" w:cs="Menlo Regular"/>
          <w:color w:val="981B7E"/>
          <w:kern w:val="0"/>
        </w:rPr>
        <w:t>where</w:t>
      </w:r>
      <w:proofErr w:type="gramEnd"/>
      <w:r>
        <w:rPr>
          <w:rFonts w:ascii="Menlo Regular" w:hAnsi="Menlo Regular" w:cs="Menlo Regular"/>
          <w:kern w:val="0"/>
        </w:rPr>
        <w:t xml:space="preserve"> </w:t>
      </w:r>
      <w:r>
        <w:rPr>
          <w:rFonts w:ascii="Menlo Regular" w:hAnsi="Menlo Regular" w:cs="Menlo Regular"/>
          <w:color w:val="491187"/>
          <w:kern w:val="0"/>
        </w:rPr>
        <w:t xml:space="preserve"> a </w:t>
      </w:r>
      <w:proofErr w:type="spellStart"/>
      <w:r>
        <w:rPr>
          <w:rFonts w:ascii="Menlo Regular" w:hAnsi="Menlo Regular" w:cs="Menlo Regular"/>
          <w:color w:val="491187"/>
          <w:kern w:val="0"/>
        </w:rPr>
        <w:t>href</w:t>
      </w:r>
      <w:proofErr w:type="spellEnd"/>
      <w:r>
        <w:rPr>
          <w:rFonts w:ascii="Menlo Regular" w:hAnsi="Menlo Regular" w:cs="Menlo Regular"/>
          <w:color w:val="491187"/>
          <w:kern w:val="0"/>
        </w:rPr>
        <w:t xml:space="preserve">="" T /a </w:t>
      </w:r>
      <w:r>
        <w:rPr>
          <w:rFonts w:ascii="Menlo Regular" w:hAnsi="Menlo Regular" w:cs="Menlo Regular"/>
          <w:kern w:val="0"/>
        </w:rPr>
        <w:t>.</w:t>
      </w:r>
      <w:r>
        <w:rPr>
          <w:rFonts w:ascii="Menlo Regular" w:hAnsi="Menlo Regular" w:cs="Menlo Regular"/>
          <w:color w:val="491187"/>
          <w:kern w:val="0"/>
        </w:rPr>
        <w:t xml:space="preserve"> </w:t>
      </w:r>
      <w:proofErr w:type="gramStart"/>
      <w:r>
        <w:rPr>
          <w:rFonts w:ascii="Menlo Regular" w:hAnsi="Menlo Regular" w:cs="Menlo Regular"/>
          <w:color w:val="491187"/>
          <w:kern w:val="0"/>
        </w:rPr>
        <w:t>a</w:t>
      </w:r>
      <w:proofErr w:type="gramEnd"/>
      <w:r>
        <w:rPr>
          <w:rFonts w:ascii="Menlo Regular" w:hAnsi="Menlo Regular" w:cs="Menlo Regular"/>
          <w:color w:val="491187"/>
          <w:kern w:val="0"/>
        </w:rPr>
        <w:t xml:space="preserve"> </w:t>
      </w:r>
      <w:proofErr w:type="spellStart"/>
      <w:r>
        <w:rPr>
          <w:rFonts w:ascii="Menlo Regular" w:hAnsi="Menlo Regular" w:cs="Menlo Regular"/>
          <w:color w:val="491187"/>
          <w:kern w:val="0"/>
        </w:rPr>
        <w:t>href</w:t>
      </w:r>
      <w:proofErr w:type="spellEnd"/>
      <w:r>
        <w:rPr>
          <w:rFonts w:ascii="Menlo Regular" w:hAnsi="Menlo Regular" w:cs="Menlo Regular"/>
          <w:color w:val="491187"/>
          <w:kern w:val="0"/>
        </w:rPr>
        <w:t xml:space="preserve">="" Iterator /a </w:t>
      </w:r>
      <w:r>
        <w:rPr>
          <w:rFonts w:ascii="Menlo Regular" w:hAnsi="Menlo Regular" w:cs="Menlo Regular"/>
          <w:kern w:val="0"/>
        </w:rPr>
        <w:t>.</w:t>
      </w:r>
      <w:r>
        <w:rPr>
          <w:rFonts w:ascii="Menlo Regular" w:hAnsi="Menlo Regular" w:cs="Menlo Regular"/>
          <w:color w:val="491187"/>
          <w:kern w:val="0"/>
        </w:rPr>
        <w:t xml:space="preserve"> </w:t>
      </w:r>
      <w:proofErr w:type="gramStart"/>
      <w:r>
        <w:rPr>
          <w:rFonts w:ascii="Menlo Regular" w:hAnsi="Menlo Regular" w:cs="Menlo Regular"/>
          <w:color w:val="491187"/>
          <w:kern w:val="0"/>
        </w:rPr>
        <w:t>a</w:t>
      </w:r>
      <w:proofErr w:type="gramEnd"/>
      <w:r>
        <w:rPr>
          <w:rFonts w:ascii="Menlo Regular" w:hAnsi="Menlo Regular" w:cs="Menlo Regular"/>
          <w:color w:val="491187"/>
          <w:kern w:val="0"/>
        </w:rPr>
        <w:t xml:space="preserve"> </w:t>
      </w:r>
      <w:proofErr w:type="spellStart"/>
      <w:r>
        <w:rPr>
          <w:rFonts w:ascii="Menlo Regular" w:hAnsi="Menlo Regular" w:cs="Menlo Regular"/>
          <w:color w:val="491187"/>
          <w:kern w:val="0"/>
        </w:rPr>
        <w:t>href</w:t>
      </w:r>
      <w:proofErr w:type="spellEnd"/>
      <w:r>
        <w:rPr>
          <w:rFonts w:ascii="Menlo Regular" w:hAnsi="Menlo Regular" w:cs="Menlo Regular"/>
          <w:color w:val="491187"/>
          <w:kern w:val="0"/>
        </w:rPr>
        <w:t xml:space="preserve">="" Element /a </w:t>
      </w:r>
      <w:r>
        <w:rPr>
          <w:rFonts w:ascii="Menlo Regular" w:hAnsi="Menlo Regular" w:cs="Menlo Regular"/>
          <w:kern w:val="0"/>
        </w:rPr>
        <w:t xml:space="preserve">: </w:t>
      </w:r>
      <w:r>
        <w:rPr>
          <w:rFonts w:ascii="Menlo Regular" w:hAnsi="Menlo Regular" w:cs="Menlo Regular"/>
          <w:color w:val="491187"/>
          <w:kern w:val="0"/>
        </w:rPr>
        <w:t xml:space="preserve"> a </w:t>
      </w:r>
      <w:proofErr w:type="spellStart"/>
      <w:r>
        <w:rPr>
          <w:rFonts w:ascii="Menlo Regular" w:hAnsi="Menlo Regular" w:cs="Menlo Regular"/>
          <w:color w:val="491187"/>
          <w:kern w:val="0"/>
        </w:rPr>
        <w:t>href</w:t>
      </w:r>
      <w:proofErr w:type="spellEnd"/>
      <w:r>
        <w:rPr>
          <w:rFonts w:ascii="Menlo Regular" w:hAnsi="Menlo Regular" w:cs="Menlo Regular"/>
          <w:color w:val="491187"/>
          <w:kern w:val="0"/>
        </w:rPr>
        <w:t xml:space="preserve">="" </w:t>
      </w:r>
      <w:proofErr w:type="spellStart"/>
      <w:r>
        <w:rPr>
          <w:rFonts w:ascii="Menlo Regular" w:hAnsi="Menlo Regular" w:cs="Menlo Regular"/>
          <w:color w:val="491187"/>
          <w:kern w:val="0"/>
        </w:rPr>
        <w:t>Equatable</w:t>
      </w:r>
      <w:proofErr w:type="spellEnd"/>
      <w:r>
        <w:rPr>
          <w:rFonts w:ascii="Menlo Regular" w:hAnsi="Menlo Regular" w:cs="Menlo Regular"/>
          <w:color w:val="491187"/>
          <w:kern w:val="0"/>
        </w:rPr>
        <w:t xml:space="preserve"> /a </w:t>
      </w:r>
      <w:r>
        <w:rPr>
          <w:rFonts w:ascii="Menlo Regular" w:hAnsi="Menlo Regular" w:cs="Menlo Regular"/>
          <w:kern w:val="0"/>
        </w:rPr>
        <w:t xml:space="preserve">, </w:t>
      </w:r>
      <w:r>
        <w:rPr>
          <w:rFonts w:ascii="Menlo Regular" w:hAnsi="Menlo Regular" w:cs="Menlo Regular"/>
          <w:color w:val="491187"/>
          <w:kern w:val="0"/>
        </w:rPr>
        <w:t xml:space="preserve"> a </w:t>
      </w:r>
      <w:proofErr w:type="spellStart"/>
      <w:r>
        <w:rPr>
          <w:rFonts w:ascii="Menlo Regular" w:hAnsi="Menlo Regular" w:cs="Menlo Regular"/>
          <w:color w:val="491187"/>
          <w:kern w:val="0"/>
        </w:rPr>
        <w:t>href</w:t>
      </w:r>
      <w:proofErr w:type="spellEnd"/>
      <w:r>
        <w:rPr>
          <w:rFonts w:ascii="Menlo Regular" w:hAnsi="Menlo Regular" w:cs="Menlo Regular"/>
          <w:color w:val="491187"/>
          <w:kern w:val="0"/>
        </w:rPr>
        <w:t xml:space="preserve">="" T /a </w:t>
      </w:r>
      <w:r>
        <w:rPr>
          <w:rFonts w:ascii="Menlo Regular" w:hAnsi="Menlo Regular" w:cs="Menlo Regular"/>
          <w:kern w:val="0"/>
        </w:rPr>
        <w:t>.</w:t>
      </w:r>
      <w:r>
        <w:rPr>
          <w:rFonts w:ascii="Menlo Regular" w:hAnsi="Menlo Regular" w:cs="Menlo Regular"/>
          <w:color w:val="491187"/>
          <w:kern w:val="0"/>
        </w:rPr>
        <w:t xml:space="preserve"> </w:t>
      </w:r>
      <w:proofErr w:type="gramStart"/>
      <w:r>
        <w:rPr>
          <w:rFonts w:ascii="Menlo Regular" w:hAnsi="Menlo Regular" w:cs="Menlo Regular"/>
          <w:color w:val="491187"/>
          <w:kern w:val="0"/>
        </w:rPr>
        <w:t>a</w:t>
      </w:r>
      <w:proofErr w:type="gramEnd"/>
      <w:r>
        <w:rPr>
          <w:rFonts w:ascii="Menlo Regular" w:hAnsi="Menlo Regular" w:cs="Menlo Regular"/>
          <w:color w:val="491187"/>
          <w:kern w:val="0"/>
        </w:rPr>
        <w:t xml:space="preserve"> </w:t>
      </w:r>
      <w:proofErr w:type="spellStart"/>
      <w:r>
        <w:rPr>
          <w:rFonts w:ascii="Menlo Regular" w:hAnsi="Menlo Regular" w:cs="Menlo Regular"/>
          <w:color w:val="491187"/>
          <w:kern w:val="0"/>
        </w:rPr>
        <w:t>href</w:t>
      </w:r>
      <w:proofErr w:type="spellEnd"/>
      <w:r>
        <w:rPr>
          <w:rFonts w:ascii="Menlo Regular" w:hAnsi="Menlo Regular" w:cs="Menlo Regular"/>
          <w:color w:val="491187"/>
          <w:kern w:val="0"/>
        </w:rPr>
        <w:t xml:space="preserve">="" Iterator /a </w:t>
      </w:r>
      <w:r>
        <w:rPr>
          <w:rFonts w:ascii="Menlo Regular" w:hAnsi="Menlo Regular" w:cs="Menlo Regular"/>
          <w:kern w:val="0"/>
        </w:rPr>
        <w:t>.</w:t>
      </w:r>
      <w:r>
        <w:rPr>
          <w:rFonts w:ascii="Menlo Regular" w:hAnsi="Menlo Regular" w:cs="Menlo Regular"/>
          <w:color w:val="491187"/>
          <w:kern w:val="0"/>
        </w:rPr>
        <w:t xml:space="preserve"> </w:t>
      </w:r>
      <w:proofErr w:type="gramStart"/>
      <w:r>
        <w:rPr>
          <w:rFonts w:ascii="Menlo Regular" w:hAnsi="Menlo Regular" w:cs="Menlo Regular"/>
          <w:color w:val="491187"/>
          <w:kern w:val="0"/>
        </w:rPr>
        <w:t>a</w:t>
      </w:r>
      <w:proofErr w:type="gramEnd"/>
      <w:r>
        <w:rPr>
          <w:rFonts w:ascii="Menlo Regular" w:hAnsi="Menlo Regular" w:cs="Menlo Regular"/>
          <w:color w:val="491187"/>
          <w:kern w:val="0"/>
        </w:rPr>
        <w:t xml:space="preserve"> </w:t>
      </w:r>
      <w:proofErr w:type="spellStart"/>
      <w:r>
        <w:rPr>
          <w:rFonts w:ascii="Menlo Regular" w:hAnsi="Menlo Regular" w:cs="Menlo Regular"/>
          <w:color w:val="491187"/>
          <w:kern w:val="0"/>
        </w:rPr>
        <w:t>href</w:t>
      </w:r>
      <w:proofErr w:type="spellEnd"/>
      <w:r>
        <w:rPr>
          <w:rFonts w:ascii="Menlo Regular" w:hAnsi="Menlo Regular" w:cs="Menlo Regular"/>
          <w:color w:val="491187"/>
          <w:kern w:val="0"/>
        </w:rPr>
        <w:t xml:space="preserve">="" Element /a </w:t>
      </w:r>
      <w:r>
        <w:rPr>
          <w:rFonts w:ascii="Menlo Regular" w:hAnsi="Menlo Regular" w:cs="Menlo Regular"/>
          <w:kern w:val="0"/>
        </w:rPr>
        <w:t xml:space="preserve"> == </w:t>
      </w:r>
      <w:r>
        <w:rPr>
          <w:rFonts w:ascii="Menlo Regular" w:hAnsi="Menlo Regular" w:cs="Menlo Regular"/>
          <w:color w:val="491187"/>
          <w:kern w:val="0"/>
        </w:rPr>
        <w:t xml:space="preserve"> a </w:t>
      </w:r>
      <w:proofErr w:type="spellStart"/>
      <w:r>
        <w:rPr>
          <w:rFonts w:ascii="Menlo Regular" w:hAnsi="Menlo Regular" w:cs="Menlo Regular"/>
          <w:color w:val="491187"/>
          <w:kern w:val="0"/>
        </w:rPr>
        <w:t>href</w:t>
      </w:r>
      <w:proofErr w:type="spellEnd"/>
      <w:r>
        <w:rPr>
          <w:rFonts w:ascii="Menlo Regular" w:hAnsi="Menlo Regular" w:cs="Menlo Regular"/>
          <w:color w:val="491187"/>
          <w:kern w:val="0"/>
        </w:rPr>
        <w:t xml:space="preserve">="" U /a </w:t>
      </w:r>
      <w:r>
        <w:rPr>
          <w:rFonts w:ascii="Menlo Regular" w:hAnsi="Menlo Regular" w:cs="Menlo Regular"/>
          <w:kern w:val="0"/>
        </w:rPr>
        <w:t>.</w:t>
      </w:r>
      <w:r>
        <w:rPr>
          <w:rFonts w:ascii="Menlo Regular" w:hAnsi="Menlo Regular" w:cs="Menlo Regular"/>
          <w:color w:val="491187"/>
          <w:kern w:val="0"/>
        </w:rPr>
        <w:t xml:space="preserve"> </w:t>
      </w:r>
      <w:proofErr w:type="gramStart"/>
      <w:r>
        <w:rPr>
          <w:rFonts w:ascii="Menlo Regular" w:hAnsi="Menlo Regular" w:cs="Menlo Regular"/>
          <w:color w:val="491187"/>
          <w:kern w:val="0"/>
        </w:rPr>
        <w:t>a</w:t>
      </w:r>
      <w:proofErr w:type="gramEnd"/>
      <w:r>
        <w:rPr>
          <w:rFonts w:ascii="Menlo Regular" w:hAnsi="Menlo Regular" w:cs="Menlo Regular"/>
          <w:color w:val="491187"/>
          <w:kern w:val="0"/>
        </w:rPr>
        <w:t xml:space="preserve"> </w:t>
      </w:r>
      <w:proofErr w:type="spellStart"/>
      <w:r>
        <w:rPr>
          <w:rFonts w:ascii="Menlo Regular" w:hAnsi="Menlo Regular" w:cs="Menlo Regular"/>
          <w:color w:val="491187"/>
          <w:kern w:val="0"/>
        </w:rPr>
        <w:t>href</w:t>
      </w:r>
      <w:proofErr w:type="spellEnd"/>
      <w:r>
        <w:rPr>
          <w:rFonts w:ascii="Menlo Regular" w:hAnsi="Menlo Regular" w:cs="Menlo Regular"/>
          <w:color w:val="491187"/>
          <w:kern w:val="0"/>
        </w:rPr>
        <w:t xml:space="preserve">="" Iterator /a </w:t>
      </w:r>
      <w:r>
        <w:rPr>
          <w:rFonts w:ascii="Menlo Regular" w:hAnsi="Menlo Regular" w:cs="Menlo Regular"/>
          <w:kern w:val="0"/>
        </w:rPr>
        <w:t>.</w:t>
      </w:r>
      <w:r>
        <w:rPr>
          <w:rFonts w:ascii="Menlo Regular" w:hAnsi="Menlo Regular" w:cs="Menlo Regular"/>
          <w:color w:val="491187"/>
          <w:kern w:val="0"/>
        </w:rPr>
        <w:t xml:space="preserve"> </w:t>
      </w:r>
      <w:proofErr w:type="gramStart"/>
      <w:r>
        <w:rPr>
          <w:rFonts w:ascii="Menlo Regular" w:hAnsi="Menlo Regular" w:cs="Menlo Regular"/>
          <w:color w:val="491187"/>
          <w:kern w:val="0"/>
        </w:rPr>
        <w:t>a</w:t>
      </w:r>
      <w:proofErr w:type="gramEnd"/>
      <w:r>
        <w:rPr>
          <w:rFonts w:ascii="Menlo Regular" w:hAnsi="Menlo Regular" w:cs="Menlo Regular"/>
          <w:color w:val="491187"/>
          <w:kern w:val="0"/>
        </w:rPr>
        <w:t xml:space="preserve"> </w:t>
      </w:r>
      <w:proofErr w:type="spellStart"/>
      <w:r>
        <w:rPr>
          <w:rFonts w:ascii="Menlo Regular" w:hAnsi="Menlo Regular" w:cs="Menlo Regular"/>
          <w:color w:val="491187"/>
          <w:kern w:val="0"/>
        </w:rPr>
        <w:t>href</w:t>
      </w:r>
      <w:proofErr w:type="spellEnd"/>
      <w:r>
        <w:rPr>
          <w:rFonts w:ascii="Menlo Regular" w:hAnsi="Menlo Regular" w:cs="Menlo Regular"/>
          <w:color w:val="491187"/>
          <w:kern w:val="0"/>
        </w:rPr>
        <w:t xml:space="preserve">="" Element /a </w:t>
      </w:r>
      <w:r>
        <w:rPr>
          <w:rFonts w:ascii="Menlo Regular" w:hAnsi="Menlo Regular" w:cs="Menlo Regular"/>
          <w:kern w:val="0"/>
        </w:rPr>
        <w:t xml:space="preserve"> {</w:t>
      </w:r>
    </w:p>
    <w:p w14:paraId="1D2534CE" w14:textId="77777777" w:rsidR="008E7F47" w:rsidRDefault="008E7F47" w:rsidP="008E7F47">
      <w:pPr>
        <w:widowControl/>
        <w:numPr>
          <w:ilvl w:val="0"/>
          <w:numId w:val="51"/>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roofErr w:type="gramStart"/>
      <w:r>
        <w:rPr>
          <w:rFonts w:ascii="Menlo Regular" w:hAnsi="Menlo Regular" w:cs="Menlo Regular"/>
          <w:color w:val="981B7E"/>
          <w:kern w:val="0"/>
        </w:rPr>
        <w:t>for</w:t>
      </w:r>
      <w:proofErr w:type="gramEnd"/>
      <w:r>
        <w:rPr>
          <w:rFonts w:ascii="Menlo Regular" w:hAnsi="Menlo Regular" w:cs="Menlo Regular"/>
          <w:kern w:val="0"/>
        </w:rPr>
        <w:t xml:space="preserve"> </w:t>
      </w:r>
      <w:proofErr w:type="spellStart"/>
      <w:r>
        <w:rPr>
          <w:rFonts w:ascii="Menlo Regular" w:hAnsi="Menlo Regular" w:cs="Menlo Regular"/>
          <w:color w:val="325B61"/>
          <w:kern w:val="0"/>
        </w:rPr>
        <w:t>lhsItem</w:t>
      </w:r>
      <w:proofErr w:type="spellEnd"/>
      <w:r>
        <w:rPr>
          <w:rFonts w:ascii="Menlo Regular" w:hAnsi="Menlo Regular" w:cs="Menlo Regular"/>
          <w:kern w:val="0"/>
        </w:rPr>
        <w:t xml:space="preserve"> </w:t>
      </w:r>
      <w:r>
        <w:rPr>
          <w:rFonts w:ascii="Menlo Regular" w:hAnsi="Menlo Regular" w:cs="Menlo Regular"/>
          <w:color w:val="981B7E"/>
          <w:kern w:val="0"/>
        </w:rPr>
        <w:t>in</w:t>
      </w:r>
      <w:r>
        <w:rPr>
          <w:rFonts w:ascii="Menlo Regular" w:hAnsi="Menlo Regular" w:cs="Menlo Regular"/>
          <w:kern w:val="0"/>
        </w:rPr>
        <w:t xml:space="preserve"> </w:t>
      </w:r>
      <w:r>
        <w:rPr>
          <w:rFonts w:ascii="Menlo Regular" w:hAnsi="Menlo Regular" w:cs="Menlo Regular"/>
          <w:color w:val="325B61"/>
          <w:kern w:val="0"/>
        </w:rPr>
        <w:t>lhs</w:t>
      </w:r>
      <w:r>
        <w:rPr>
          <w:rFonts w:ascii="Menlo Regular" w:hAnsi="Menlo Regular" w:cs="Menlo Regular"/>
          <w:kern w:val="0"/>
        </w:rPr>
        <w:t xml:space="preserve"> {</w:t>
      </w:r>
    </w:p>
    <w:p w14:paraId="37679662" w14:textId="77777777" w:rsidR="008E7F47" w:rsidRDefault="008E7F47" w:rsidP="008E7F47">
      <w:pPr>
        <w:widowControl/>
        <w:numPr>
          <w:ilvl w:val="0"/>
          <w:numId w:val="51"/>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roofErr w:type="gramStart"/>
      <w:r>
        <w:rPr>
          <w:rFonts w:ascii="Menlo Regular" w:hAnsi="Menlo Regular" w:cs="Menlo Regular"/>
          <w:color w:val="981B7E"/>
          <w:kern w:val="0"/>
        </w:rPr>
        <w:t>for</w:t>
      </w:r>
      <w:proofErr w:type="gramEnd"/>
      <w:r>
        <w:rPr>
          <w:rFonts w:ascii="Menlo Regular" w:hAnsi="Menlo Regular" w:cs="Menlo Regular"/>
          <w:kern w:val="0"/>
        </w:rPr>
        <w:t xml:space="preserve"> </w:t>
      </w:r>
      <w:proofErr w:type="spellStart"/>
      <w:r>
        <w:rPr>
          <w:rFonts w:ascii="Menlo Regular" w:hAnsi="Menlo Regular" w:cs="Menlo Regular"/>
          <w:color w:val="325B61"/>
          <w:kern w:val="0"/>
        </w:rPr>
        <w:t>rhsItem</w:t>
      </w:r>
      <w:proofErr w:type="spellEnd"/>
      <w:r>
        <w:rPr>
          <w:rFonts w:ascii="Menlo Regular" w:hAnsi="Menlo Regular" w:cs="Menlo Regular"/>
          <w:kern w:val="0"/>
        </w:rPr>
        <w:t xml:space="preserve"> </w:t>
      </w:r>
      <w:r>
        <w:rPr>
          <w:rFonts w:ascii="Menlo Regular" w:hAnsi="Menlo Regular" w:cs="Menlo Regular"/>
          <w:color w:val="981B7E"/>
          <w:kern w:val="0"/>
        </w:rPr>
        <w:t>in</w:t>
      </w:r>
      <w:r>
        <w:rPr>
          <w:rFonts w:ascii="Menlo Regular" w:hAnsi="Menlo Regular" w:cs="Menlo Regular"/>
          <w:kern w:val="0"/>
        </w:rPr>
        <w:t xml:space="preserve"> </w:t>
      </w:r>
      <w:proofErr w:type="spellStart"/>
      <w:r>
        <w:rPr>
          <w:rFonts w:ascii="Menlo Regular" w:hAnsi="Menlo Regular" w:cs="Menlo Regular"/>
          <w:color w:val="325B61"/>
          <w:kern w:val="0"/>
        </w:rPr>
        <w:t>rhs</w:t>
      </w:r>
      <w:proofErr w:type="spellEnd"/>
      <w:r>
        <w:rPr>
          <w:rFonts w:ascii="Menlo Regular" w:hAnsi="Menlo Regular" w:cs="Menlo Regular"/>
          <w:kern w:val="0"/>
        </w:rPr>
        <w:t xml:space="preserve"> {</w:t>
      </w:r>
    </w:p>
    <w:p w14:paraId="1C00F563" w14:textId="77777777" w:rsidR="008E7F47" w:rsidRDefault="008E7F47" w:rsidP="008E7F47">
      <w:pPr>
        <w:widowControl/>
        <w:numPr>
          <w:ilvl w:val="0"/>
          <w:numId w:val="51"/>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roofErr w:type="gramStart"/>
      <w:r>
        <w:rPr>
          <w:rFonts w:ascii="Menlo Regular" w:hAnsi="Menlo Regular" w:cs="Menlo Regular"/>
          <w:color w:val="981B7E"/>
          <w:kern w:val="0"/>
        </w:rPr>
        <w:t>if</w:t>
      </w:r>
      <w:proofErr w:type="gramEnd"/>
      <w:r>
        <w:rPr>
          <w:rFonts w:ascii="Menlo Regular" w:hAnsi="Menlo Regular" w:cs="Menlo Regular"/>
          <w:kern w:val="0"/>
        </w:rPr>
        <w:t xml:space="preserve"> </w:t>
      </w:r>
      <w:proofErr w:type="spellStart"/>
      <w:r>
        <w:rPr>
          <w:rFonts w:ascii="Menlo Regular" w:hAnsi="Menlo Regular" w:cs="Menlo Regular"/>
          <w:color w:val="325B61"/>
          <w:kern w:val="0"/>
        </w:rPr>
        <w:t>lhsItem</w:t>
      </w:r>
      <w:proofErr w:type="spellEnd"/>
      <w:r>
        <w:rPr>
          <w:rFonts w:ascii="Menlo Regular" w:hAnsi="Menlo Regular" w:cs="Menlo Regular"/>
          <w:kern w:val="0"/>
        </w:rPr>
        <w:t xml:space="preserve"> == </w:t>
      </w:r>
      <w:proofErr w:type="spellStart"/>
      <w:r>
        <w:rPr>
          <w:rFonts w:ascii="Menlo Regular" w:hAnsi="Menlo Regular" w:cs="Menlo Regular"/>
          <w:color w:val="325B61"/>
          <w:kern w:val="0"/>
        </w:rPr>
        <w:t>rhsItem</w:t>
      </w:r>
      <w:proofErr w:type="spellEnd"/>
      <w:r>
        <w:rPr>
          <w:rFonts w:ascii="Menlo Regular" w:hAnsi="Menlo Regular" w:cs="Menlo Regular"/>
          <w:kern w:val="0"/>
        </w:rPr>
        <w:t xml:space="preserve"> {</w:t>
      </w:r>
    </w:p>
    <w:p w14:paraId="6BD28AE3" w14:textId="77777777" w:rsidR="008E7F47" w:rsidRDefault="008E7F47" w:rsidP="008E7F47">
      <w:pPr>
        <w:widowControl/>
        <w:numPr>
          <w:ilvl w:val="0"/>
          <w:numId w:val="51"/>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roofErr w:type="gramStart"/>
      <w:r>
        <w:rPr>
          <w:rFonts w:ascii="Menlo Regular" w:hAnsi="Menlo Regular" w:cs="Menlo Regular"/>
          <w:color w:val="981B7E"/>
          <w:kern w:val="0"/>
        </w:rPr>
        <w:t>return</w:t>
      </w:r>
      <w:proofErr w:type="gramEnd"/>
      <w:r>
        <w:rPr>
          <w:rFonts w:ascii="Menlo Regular" w:hAnsi="Menlo Regular" w:cs="Menlo Regular"/>
          <w:kern w:val="0"/>
        </w:rPr>
        <w:t xml:space="preserve"> </w:t>
      </w:r>
      <w:r>
        <w:rPr>
          <w:rFonts w:ascii="Menlo Regular" w:hAnsi="Menlo Regular" w:cs="Menlo Regular"/>
          <w:color w:val="981B7E"/>
          <w:kern w:val="0"/>
        </w:rPr>
        <w:t>true</w:t>
      </w:r>
    </w:p>
    <w:p w14:paraId="072721F3" w14:textId="77777777" w:rsidR="008E7F47" w:rsidRDefault="008E7F47" w:rsidP="008E7F47">
      <w:pPr>
        <w:widowControl/>
        <w:numPr>
          <w:ilvl w:val="0"/>
          <w:numId w:val="51"/>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
    <w:p w14:paraId="034E27F2" w14:textId="77777777" w:rsidR="008E7F47" w:rsidRDefault="008E7F47" w:rsidP="008E7F47">
      <w:pPr>
        <w:widowControl/>
        <w:numPr>
          <w:ilvl w:val="0"/>
          <w:numId w:val="51"/>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
    <w:p w14:paraId="685F1906" w14:textId="77777777" w:rsidR="008E7F47" w:rsidRDefault="008E7F47" w:rsidP="008E7F47">
      <w:pPr>
        <w:widowControl/>
        <w:numPr>
          <w:ilvl w:val="0"/>
          <w:numId w:val="51"/>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
    <w:p w14:paraId="234FD82C" w14:textId="77777777" w:rsidR="008E7F47" w:rsidRDefault="008E7F47" w:rsidP="008E7F47">
      <w:pPr>
        <w:widowControl/>
        <w:numPr>
          <w:ilvl w:val="0"/>
          <w:numId w:val="51"/>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 xml:space="preserve">        </w:t>
      </w:r>
      <w:proofErr w:type="gramStart"/>
      <w:r>
        <w:rPr>
          <w:rFonts w:ascii="Menlo Regular" w:hAnsi="Menlo Regular" w:cs="Menlo Regular"/>
          <w:color w:val="981B7E"/>
          <w:kern w:val="0"/>
        </w:rPr>
        <w:t>return</w:t>
      </w:r>
      <w:proofErr w:type="gramEnd"/>
      <w:r>
        <w:rPr>
          <w:rFonts w:ascii="Menlo Regular" w:hAnsi="Menlo Regular" w:cs="Menlo Regular"/>
          <w:kern w:val="0"/>
        </w:rPr>
        <w:t xml:space="preserve"> </w:t>
      </w:r>
      <w:r>
        <w:rPr>
          <w:rFonts w:ascii="Menlo Regular" w:hAnsi="Menlo Regular" w:cs="Menlo Regular"/>
          <w:color w:val="981B7E"/>
          <w:kern w:val="0"/>
        </w:rPr>
        <w:t>false</w:t>
      </w:r>
    </w:p>
    <w:p w14:paraId="4924C40F" w14:textId="77777777" w:rsidR="008E7F47" w:rsidRDefault="008E7F47" w:rsidP="008E7F47">
      <w:pPr>
        <w:widowControl/>
        <w:numPr>
          <w:ilvl w:val="0"/>
          <w:numId w:val="51"/>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kern w:val="1"/>
        </w:rPr>
        <w:tab/>
      </w:r>
      <w:r>
        <w:rPr>
          <w:rFonts w:ascii="Menlo Regular" w:hAnsi="Menlo Regular" w:cs="Menlo Regular"/>
          <w:kern w:val="1"/>
        </w:rPr>
        <w:tab/>
      </w:r>
      <w:r>
        <w:rPr>
          <w:rFonts w:ascii="Menlo Regular" w:hAnsi="Menlo Regular" w:cs="Menlo Regular"/>
          <w:kern w:val="0"/>
        </w:rPr>
        <w:t>}</w:t>
      </w:r>
    </w:p>
    <w:p w14:paraId="22825682" w14:textId="77777777" w:rsidR="008E7F47" w:rsidRDefault="008E7F47" w:rsidP="008E7F47">
      <w:pPr>
        <w:widowControl/>
        <w:numPr>
          <w:ilvl w:val="0"/>
          <w:numId w:val="51"/>
        </w:numPr>
        <w:tabs>
          <w:tab w:val="left" w:pos="220"/>
          <w:tab w:val="left" w:pos="720"/>
        </w:tabs>
        <w:autoSpaceDE w:val="0"/>
        <w:autoSpaceDN w:val="0"/>
        <w:adjustRightInd w:val="0"/>
        <w:ind w:hanging="720"/>
        <w:jc w:val="left"/>
        <w:rPr>
          <w:rFonts w:ascii="Helvetica" w:hAnsi="Helvetica" w:cs="Helvetica"/>
          <w:kern w:val="0"/>
          <w:sz w:val="28"/>
          <w:szCs w:val="28"/>
        </w:rPr>
      </w:pPr>
      <w:r>
        <w:rPr>
          <w:rFonts w:ascii="Menlo Regular" w:hAnsi="Menlo Regular" w:cs="Menlo Regular"/>
          <w:color w:val="325B61"/>
          <w:kern w:val="1"/>
        </w:rPr>
        <w:tab/>
      </w:r>
      <w:r>
        <w:rPr>
          <w:rFonts w:ascii="Menlo Regular" w:hAnsi="Menlo Regular" w:cs="Menlo Regular"/>
          <w:color w:val="325B61"/>
          <w:kern w:val="1"/>
        </w:rPr>
        <w:tab/>
      </w:r>
      <w:proofErr w:type="spellStart"/>
      <w:proofErr w:type="gramStart"/>
      <w:r>
        <w:rPr>
          <w:rFonts w:ascii="Menlo Regular" w:hAnsi="Menlo Regular" w:cs="Menlo Regular"/>
          <w:color w:val="325B61"/>
          <w:kern w:val="0"/>
        </w:rPr>
        <w:t>anyCommonElements</w:t>
      </w:r>
      <w:proofErr w:type="spellEnd"/>
      <w:proofErr w:type="gramEnd"/>
      <w:r>
        <w:rPr>
          <w:rFonts w:ascii="Menlo Regular" w:hAnsi="Menlo Regular" w:cs="Menlo Regular"/>
          <w:kern w:val="0"/>
        </w:rPr>
        <w:t>([</w:t>
      </w:r>
      <w:r>
        <w:rPr>
          <w:rFonts w:ascii="Menlo Regular" w:hAnsi="Menlo Regular" w:cs="Menlo Regular"/>
          <w:color w:val="1400C4"/>
          <w:kern w:val="0"/>
        </w:rPr>
        <w:t>1</w:t>
      </w:r>
      <w:r>
        <w:rPr>
          <w:rFonts w:ascii="Menlo Regular" w:hAnsi="Menlo Regular" w:cs="Menlo Regular"/>
          <w:kern w:val="0"/>
        </w:rPr>
        <w:t xml:space="preserve">, </w:t>
      </w:r>
      <w:r>
        <w:rPr>
          <w:rFonts w:ascii="Menlo Regular" w:hAnsi="Menlo Regular" w:cs="Menlo Regular"/>
          <w:color w:val="1400C4"/>
          <w:kern w:val="0"/>
        </w:rPr>
        <w:t>2</w:t>
      </w:r>
      <w:r>
        <w:rPr>
          <w:rFonts w:ascii="Menlo Regular" w:hAnsi="Menlo Regular" w:cs="Menlo Regular"/>
          <w:kern w:val="0"/>
        </w:rPr>
        <w:t xml:space="preserve">, </w:t>
      </w:r>
      <w:r>
        <w:rPr>
          <w:rFonts w:ascii="Menlo Regular" w:hAnsi="Menlo Regular" w:cs="Menlo Regular"/>
          <w:color w:val="1400C4"/>
          <w:kern w:val="0"/>
        </w:rPr>
        <w:t>3</w:t>
      </w:r>
      <w:r>
        <w:rPr>
          <w:rFonts w:ascii="Menlo Regular" w:hAnsi="Menlo Regular" w:cs="Menlo Regular"/>
          <w:kern w:val="0"/>
        </w:rPr>
        <w:t>], [</w:t>
      </w:r>
      <w:r>
        <w:rPr>
          <w:rFonts w:ascii="Menlo Regular" w:hAnsi="Menlo Regular" w:cs="Menlo Regular"/>
          <w:color w:val="1400C4"/>
          <w:kern w:val="0"/>
        </w:rPr>
        <w:t>3</w:t>
      </w:r>
      <w:r>
        <w:rPr>
          <w:rFonts w:ascii="Menlo Regular" w:hAnsi="Menlo Regular" w:cs="Menlo Regular"/>
          <w:kern w:val="0"/>
        </w:rPr>
        <w:t>])</w:t>
      </w:r>
    </w:p>
    <w:p w14:paraId="7D3D71A5" w14:textId="77777777" w:rsidR="008E7F47" w:rsidRDefault="008E7F47" w:rsidP="008E7F47">
      <w:pPr>
        <w:widowControl/>
        <w:autoSpaceDE w:val="0"/>
        <w:autoSpaceDN w:val="0"/>
        <w:adjustRightInd w:val="0"/>
        <w:jc w:val="left"/>
        <w:rPr>
          <w:rFonts w:ascii="Helvetica" w:hAnsi="Helvetica" w:cs="Helvetica"/>
          <w:color w:val="0E73C0"/>
          <w:kern w:val="0"/>
        </w:rPr>
      </w:pPr>
    </w:p>
    <w:p w14:paraId="393DBE87" w14:textId="77777777" w:rsidR="008E7F47" w:rsidRDefault="008E7F47" w:rsidP="008E7F47">
      <w:pPr>
        <w:widowControl/>
        <w:autoSpaceDE w:val="0"/>
        <w:autoSpaceDN w:val="0"/>
        <w:adjustRightInd w:val="0"/>
        <w:jc w:val="left"/>
        <w:rPr>
          <w:rFonts w:ascii="Helvetica" w:hAnsi="Helvetica" w:cs="Helvetica"/>
          <w:color w:val="6D6D6D"/>
          <w:kern w:val="0"/>
          <w:sz w:val="18"/>
          <w:szCs w:val="18"/>
        </w:rPr>
      </w:pPr>
      <w:r>
        <w:rPr>
          <w:rFonts w:ascii="Helvetica" w:hAnsi="Helvetica" w:cs="Helvetica"/>
          <w:color w:val="6D6D6D"/>
          <w:kern w:val="0"/>
          <w:sz w:val="18"/>
          <w:szCs w:val="18"/>
        </w:rPr>
        <w:t>EXPERIMENT</w:t>
      </w:r>
    </w:p>
    <w:p w14:paraId="10C316FD" w14:textId="77777777" w:rsidR="008E7F47" w:rsidRDefault="008E7F47" w:rsidP="008E7F47">
      <w:pPr>
        <w:widowControl/>
        <w:autoSpaceDE w:val="0"/>
        <w:autoSpaceDN w:val="0"/>
        <w:adjustRightInd w:val="0"/>
        <w:jc w:val="left"/>
        <w:rPr>
          <w:rFonts w:ascii="Helvetica" w:hAnsi="Helvetica" w:cs="Helvetica"/>
          <w:color w:val="323232"/>
          <w:kern w:val="0"/>
        </w:rPr>
      </w:pPr>
      <w:r>
        <w:rPr>
          <w:rFonts w:ascii="Helvetica" w:hAnsi="Helvetica" w:cs="Helvetica"/>
          <w:color w:val="323232"/>
          <w:kern w:val="0"/>
        </w:rPr>
        <w:t xml:space="preserve">Modify the </w:t>
      </w:r>
      <w:proofErr w:type="spellStart"/>
      <w:proofErr w:type="gramStart"/>
      <w:r>
        <w:rPr>
          <w:rFonts w:ascii="Menlo Regular" w:hAnsi="Menlo Regular" w:cs="Menlo Regular"/>
          <w:color w:val="6D6D6D"/>
          <w:kern w:val="0"/>
          <w:sz w:val="22"/>
          <w:szCs w:val="22"/>
        </w:rPr>
        <w:t>anyCommonElements</w:t>
      </w:r>
      <w:proofErr w:type="spellEnd"/>
      <w:r>
        <w:rPr>
          <w:rFonts w:ascii="Menlo Regular" w:hAnsi="Menlo Regular" w:cs="Menlo Regular"/>
          <w:color w:val="6D6D6D"/>
          <w:kern w:val="0"/>
          <w:sz w:val="22"/>
          <w:szCs w:val="22"/>
        </w:rPr>
        <w:t>(</w:t>
      </w:r>
      <w:proofErr w:type="gramEnd"/>
      <w:r>
        <w:rPr>
          <w:rFonts w:ascii="Menlo Regular" w:hAnsi="Menlo Regular" w:cs="Menlo Regular"/>
          <w:color w:val="6D6D6D"/>
          <w:kern w:val="0"/>
          <w:sz w:val="22"/>
          <w:szCs w:val="22"/>
        </w:rPr>
        <w:t>_:_:)</w:t>
      </w:r>
      <w:r>
        <w:rPr>
          <w:rFonts w:ascii="Helvetica" w:hAnsi="Helvetica" w:cs="Helvetica"/>
          <w:color w:val="323232"/>
          <w:kern w:val="0"/>
        </w:rPr>
        <w:t xml:space="preserve"> function to make a function that returns an array of the elements that any two sequences have in common.</w:t>
      </w:r>
    </w:p>
    <w:p w14:paraId="6CBD76E3" w14:textId="2755A880" w:rsidR="008E7F47" w:rsidRDefault="008E7F47" w:rsidP="008E7F47">
      <w:pPr>
        <w:ind w:firstLine="480"/>
        <w:rPr>
          <w:rFonts w:hint="eastAsia"/>
        </w:rPr>
      </w:pPr>
      <w:r>
        <w:rPr>
          <w:rFonts w:ascii="Helvetica" w:hAnsi="Helvetica" w:cs="Helvetica"/>
          <w:color w:val="323232"/>
          <w:kern w:val="0"/>
          <w:sz w:val="28"/>
          <w:szCs w:val="28"/>
        </w:rPr>
        <w:t xml:space="preserve">Writing </w:t>
      </w:r>
      <w:r>
        <w:rPr>
          <w:rFonts w:ascii="Menlo Regular" w:hAnsi="Menlo Regular" w:cs="Menlo Regular"/>
          <w:color w:val="6D6D6D"/>
          <w:kern w:val="0"/>
        </w:rPr>
        <w:t xml:space="preserve">&lt;T: </w:t>
      </w:r>
      <w:proofErr w:type="spellStart"/>
      <w:r>
        <w:rPr>
          <w:rFonts w:ascii="Menlo Regular" w:hAnsi="Menlo Regular" w:cs="Menlo Regular"/>
          <w:color w:val="6D6D6D"/>
          <w:kern w:val="0"/>
        </w:rPr>
        <w:t>Equatable</w:t>
      </w:r>
      <w:proofErr w:type="spellEnd"/>
      <w:r>
        <w:rPr>
          <w:rFonts w:ascii="Menlo Regular" w:hAnsi="Menlo Regular" w:cs="Menlo Regular"/>
          <w:color w:val="6D6D6D"/>
          <w:kern w:val="0"/>
        </w:rPr>
        <w:t>&gt;</w:t>
      </w:r>
      <w:r>
        <w:rPr>
          <w:rFonts w:ascii="Helvetica" w:hAnsi="Helvetica" w:cs="Helvetica"/>
          <w:color w:val="323232"/>
          <w:kern w:val="0"/>
          <w:sz w:val="28"/>
          <w:szCs w:val="28"/>
        </w:rPr>
        <w:t xml:space="preserve"> is the same as writing </w:t>
      </w:r>
      <w:r>
        <w:rPr>
          <w:rFonts w:ascii="Menlo Regular" w:hAnsi="Menlo Regular" w:cs="Menlo Regular"/>
          <w:color w:val="6D6D6D"/>
          <w:kern w:val="0"/>
        </w:rPr>
        <w:t xml:space="preserve">&lt;T&gt; ... where T: </w:t>
      </w:r>
      <w:proofErr w:type="spellStart"/>
      <w:r>
        <w:rPr>
          <w:rFonts w:ascii="Menlo Regular" w:hAnsi="Menlo Regular" w:cs="Menlo Regular"/>
          <w:color w:val="6D6D6D"/>
          <w:kern w:val="0"/>
        </w:rPr>
        <w:t>Equatable</w:t>
      </w:r>
      <w:proofErr w:type="spellEnd"/>
      <w:r>
        <w:rPr>
          <w:rFonts w:ascii="Menlo Regular" w:hAnsi="Menlo Regular" w:cs="Menlo Regular"/>
          <w:color w:val="6D6D6D"/>
          <w:kern w:val="0"/>
        </w:rPr>
        <w:t>&gt;</w:t>
      </w:r>
      <w:r>
        <w:rPr>
          <w:rFonts w:ascii="Helvetica" w:hAnsi="Helvetica" w:cs="Helvetica"/>
          <w:color w:val="323232"/>
          <w:kern w:val="0"/>
          <w:sz w:val="28"/>
          <w:szCs w:val="28"/>
        </w:rPr>
        <w:t>.</w:t>
      </w:r>
    </w:p>
    <w:sectPr w:rsidR="008E7F47" w:rsidSect="00022AA6">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lvetica Light">
    <w:panose1 w:val="020B0403020202020204"/>
    <w:charset w:val="00"/>
    <w:family w:val="auto"/>
    <w:pitch w:val="variable"/>
    <w:sig w:usb0="800000AF" w:usb1="4000204A" w:usb2="00000000" w:usb3="00000000" w:csb0="00000001" w:csb1="00000000"/>
  </w:font>
  <w:font w:name="Helvetica">
    <w:panose1 w:val="00000000000000000000"/>
    <w:charset w:val="00"/>
    <w:family w:val="auto"/>
    <w:pitch w:val="variable"/>
    <w:sig w:usb0="E00002FF" w:usb1="5000785B" w:usb2="00000000" w:usb3="00000000" w:csb0="0000019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D"/>
    <w:multiLevelType w:val="hybridMultilevel"/>
    <w:tmpl w:val="0000000D"/>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00E"/>
    <w:multiLevelType w:val="hybridMultilevel"/>
    <w:tmpl w:val="0000000E"/>
    <w:lvl w:ilvl="0" w:tplc="0000051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000F"/>
    <w:multiLevelType w:val="hybridMultilevel"/>
    <w:tmpl w:val="0000000F"/>
    <w:lvl w:ilvl="0" w:tplc="0000057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0010"/>
    <w:multiLevelType w:val="hybridMultilevel"/>
    <w:tmpl w:val="00000010"/>
    <w:lvl w:ilvl="0" w:tplc="000005D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0011"/>
    <w:multiLevelType w:val="hybridMultilevel"/>
    <w:tmpl w:val="00000011"/>
    <w:lvl w:ilvl="0" w:tplc="0000064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0012"/>
    <w:multiLevelType w:val="hybridMultilevel"/>
    <w:tmpl w:val="00000012"/>
    <w:lvl w:ilvl="0" w:tplc="000006A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0013"/>
    <w:multiLevelType w:val="hybridMultilevel"/>
    <w:tmpl w:val="00000013"/>
    <w:lvl w:ilvl="0" w:tplc="0000070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0014"/>
    <w:multiLevelType w:val="hybridMultilevel"/>
    <w:tmpl w:val="00000014"/>
    <w:lvl w:ilvl="0" w:tplc="0000076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0015"/>
    <w:multiLevelType w:val="hybridMultilevel"/>
    <w:tmpl w:val="00000015"/>
    <w:lvl w:ilvl="0" w:tplc="000007D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0016"/>
    <w:multiLevelType w:val="hybridMultilevel"/>
    <w:tmpl w:val="00000016"/>
    <w:lvl w:ilvl="0" w:tplc="0000083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00000017"/>
    <w:multiLevelType w:val="hybridMultilevel"/>
    <w:tmpl w:val="00000017"/>
    <w:lvl w:ilvl="0" w:tplc="0000089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00000018"/>
    <w:multiLevelType w:val="hybridMultilevel"/>
    <w:tmpl w:val="00000018"/>
    <w:lvl w:ilvl="0" w:tplc="000008F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00000019"/>
    <w:multiLevelType w:val="hybridMultilevel"/>
    <w:tmpl w:val="00000019"/>
    <w:lvl w:ilvl="0" w:tplc="0000096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0000001A"/>
    <w:multiLevelType w:val="hybridMultilevel"/>
    <w:tmpl w:val="0000001A"/>
    <w:lvl w:ilvl="0" w:tplc="000009C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0000001B"/>
    <w:multiLevelType w:val="hybridMultilevel"/>
    <w:tmpl w:val="0000001B"/>
    <w:lvl w:ilvl="0" w:tplc="00000A2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0000001C"/>
    <w:multiLevelType w:val="hybridMultilevel"/>
    <w:tmpl w:val="0000001C"/>
    <w:lvl w:ilvl="0" w:tplc="00000A8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nsid w:val="0000001D"/>
    <w:multiLevelType w:val="hybridMultilevel"/>
    <w:tmpl w:val="0000001D"/>
    <w:lvl w:ilvl="0" w:tplc="00000AF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nsid w:val="0000001E"/>
    <w:multiLevelType w:val="hybridMultilevel"/>
    <w:tmpl w:val="0000001E"/>
    <w:lvl w:ilvl="0" w:tplc="00000B5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nsid w:val="0000001F"/>
    <w:multiLevelType w:val="hybridMultilevel"/>
    <w:tmpl w:val="0000001F"/>
    <w:lvl w:ilvl="0" w:tplc="00000BB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nsid w:val="00000020"/>
    <w:multiLevelType w:val="hybridMultilevel"/>
    <w:tmpl w:val="00000020"/>
    <w:lvl w:ilvl="0" w:tplc="00000C1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nsid w:val="00000021"/>
    <w:multiLevelType w:val="hybridMultilevel"/>
    <w:tmpl w:val="00000021"/>
    <w:lvl w:ilvl="0" w:tplc="00000C8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nsid w:val="00000022"/>
    <w:multiLevelType w:val="hybridMultilevel"/>
    <w:tmpl w:val="00000022"/>
    <w:lvl w:ilvl="0" w:tplc="00000CE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nsid w:val="00000023"/>
    <w:multiLevelType w:val="hybridMultilevel"/>
    <w:tmpl w:val="00000023"/>
    <w:lvl w:ilvl="0" w:tplc="00000D4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nsid w:val="00000024"/>
    <w:multiLevelType w:val="hybridMultilevel"/>
    <w:tmpl w:val="00000024"/>
    <w:lvl w:ilvl="0" w:tplc="00000DA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nsid w:val="00000025"/>
    <w:multiLevelType w:val="hybridMultilevel"/>
    <w:tmpl w:val="00000025"/>
    <w:lvl w:ilvl="0" w:tplc="00000E1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nsid w:val="00000026"/>
    <w:multiLevelType w:val="hybridMultilevel"/>
    <w:tmpl w:val="00000026"/>
    <w:lvl w:ilvl="0" w:tplc="00000E7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nsid w:val="00000027"/>
    <w:multiLevelType w:val="hybridMultilevel"/>
    <w:tmpl w:val="00000027"/>
    <w:lvl w:ilvl="0" w:tplc="00000ED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
    <w:nsid w:val="00000028"/>
    <w:multiLevelType w:val="hybridMultilevel"/>
    <w:tmpl w:val="00000028"/>
    <w:lvl w:ilvl="0" w:tplc="00000F3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
    <w:nsid w:val="00000029"/>
    <w:multiLevelType w:val="hybridMultilevel"/>
    <w:tmpl w:val="00000029"/>
    <w:lvl w:ilvl="0" w:tplc="00000FA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
    <w:nsid w:val="0000002A"/>
    <w:multiLevelType w:val="hybridMultilevel"/>
    <w:tmpl w:val="0000002A"/>
    <w:lvl w:ilvl="0" w:tplc="0000100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
    <w:nsid w:val="0000002B"/>
    <w:multiLevelType w:val="hybridMultilevel"/>
    <w:tmpl w:val="0000002B"/>
    <w:lvl w:ilvl="0" w:tplc="0000106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
    <w:nsid w:val="0000002C"/>
    <w:multiLevelType w:val="hybridMultilevel"/>
    <w:tmpl w:val="0000002C"/>
    <w:lvl w:ilvl="0" w:tplc="000010C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
    <w:nsid w:val="0000002D"/>
    <w:multiLevelType w:val="hybridMultilevel"/>
    <w:tmpl w:val="0000002D"/>
    <w:lvl w:ilvl="0" w:tplc="0000113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
    <w:nsid w:val="0000002E"/>
    <w:multiLevelType w:val="hybridMultilevel"/>
    <w:tmpl w:val="0000002E"/>
    <w:lvl w:ilvl="0" w:tplc="0000119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
    <w:nsid w:val="0000002F"/>
    <w:multiLevelType w:val="hybridMultilevel"/>
    <w:tmpl w:val="0000002F"/>
    <w:lvl w:ilvl="0" w:tplc="000011F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
    <w:nsid w:val="00000030"/>
    <w:multiLevelType w:val="hybridMultilevel"/>
    <w:tmpl w:val="00000030"/>
    <w:lvl w:ilvl="0" w:tplc="0000125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
    <w:nsid w:val="00000031"/>
    <w:multiLevelType w:val="hybridMultilevel"/>
    <w:tmpl w:val="00000031"/>
    <w:lvl w:ilvl="0" w:tplc="000012C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
    <w:nsid w:val="00000032"/>
    <w:multiLevelType w:val="hybridMultilevel"/>
    <w:tmpl w:val="00000032"/>
    <w:lvl w:ilvl="0" w:tplc="0000132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
    <w:nsid w:val="00000033"/>
    <w:multiLevelType w:val="hybridMultilevel"/>
    <w:tmpl w:val="00000033"/>
    <w:lvl w:ilvl="0" w:tplc="0000138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32EA"/>
    <w:rsid w:val="00022AA6"/>
    <w:rsid w:val="003E655E"/>
    <w:rsid w:val="00736E0A"/>
    <w:rsid w:val="008E7F47"/>
    <w:rsid w:val="00DB32EA"/>
    <w:rsid w:val="00EB7F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DD20EA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developer.apple.com/library/content/documentation/Swift/Conceptual/Swift_Programming_Language/GuidedTour.playground.zip"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27</Pages>
  <Words>4865</Words>
  <Characters>27732</Characters>
  <Application>Microsoft Macintosh Word</Application>
  <DocSecurity>0</DocSecurity>
  <Lines>231</Lines>
  <Paragraphs>65</Paragraphs>
  <ScaleCrop>false</ScaleCrop>
  <Company>thinktrader</Company>
  <LinksUpToDate>false</LinksUpToDate>
  <CharactersWithSpaces>32532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country</dc:creator>
  <cp:keywords/>
  <dc:description/>
  <cp:lastModifiedBy>country</cp:lastModifiedBy>
  <cp:revision>5</cp:revision>
  <dcterms:created xsi:type="dcterms:W3CDTF">2016-09-19T06:58:00Z</dcterms:created>
  <dcterms:modified xsi:type="dcterms:W3CDTF">2016-09-19T07:43:00Z</dcterms:modified>
</cp:coreProperties>
</file>